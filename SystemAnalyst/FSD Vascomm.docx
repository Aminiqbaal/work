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79" w:rsidRDefault="00516255">
      <w:pPr>
        <w:pStyle w:val="AppendixHeading2"/>
        <w:jc w:val="center"/>
      </w:pPr>
      <w:bookmarkStart w:id="0" w:name="_Toc90900382"/>
      <w:bookmarkStart w:id="1" w:name="_Toc82526046"/>
      <w:bookmarkStart w:id="2" w:name="_Toc166796523"/>
      <w:r>
        <w:t xml:space="preserve">FUNCTIONAL SPESIFICATION DOCUMENT </w:t>
      </w:r>
      <w:r>
        <w:rPr>
          <w:lang w:val="en-US"/>
        </w:rPr>
        <w:t>SISTEM PEMBUATAN INVOICE BERBASIS WEB</w:t>
      </w:r>
      <w:bookmarkEnd w:id="0"/>
      <w:bookmarkEnd w:id="1"/>
      <w:bookmarkEnd w:id="2"/>
    </w:p>
    <w:p w:rsidR="00595F79" w:rsidRDefault="00595F79">
      <w:pPr>
        <w:pStyle w:val="NormalCentered"/>
        <w:rPr>
          <w:lang w:eastAsia="ar-SA"/>
        </w:rPr>
      </w:pPr>
    </w:p>
    <w:p w:rsidR="00595F79" w:rsidRDefault="00595F79">
      <w:pPr>
        <w:suppressAutoHyphens/>
        <w:spacing w:after="0" w:line="360" w:lineRule="auto"/>
        <w:jc w:val="center"/>
        <w:rPr>
          <w:rFonts w:eastAsia="Times New Roman" w:cs="Calibri"/>
          <w:sz w:val="28"/>
          <w:szCs w:val="28"/>
          <w:lang w:val="en-US" w:eastAsia="ar-SA"/>
        </w:rPr>
      </w:pPr>
    </w:p>
    <w:p w:rsidR="00595F79" w:rsidRDefault="00595F79">
      <w:pPr>
        <w:suppressAutoHyphens/>
        <w:spacing w:after="0" w:line="360" w:lineRule="auto"/>
        <w:rPr>
          <w:rFonts w:eastAsia="Times New Roman" w:cs="Calibri"/>
          <w:sz w:val="28"/>
          <w:szCs w:val="28"/>
          <w:lang w:eastAsia="ar-SA"/>
        </w:rPr>
      </w:pPr>
    </w:p>
    <w:p w:rsidR="00595F79" w:rsidRDefault="00595F79">
      <w:pPr>
        <w:suppressAutoHyphens/>
        <w:spacing w:after="0" w:line="360" w:lineRule="auto"/>
        <w:jc w:val="center"/>
        <w:rPr>
          <w:rFonts w:eastAsia="Times New Roman" w:cs="Calibri"/>
          <w:sz w:val="28"/>
          <w:szCs w:val="28"/>
          <w:lang w:eastAsia="ar-SA"/>
        </w:rPr>
      </w:pPr>
    </w:p>
    <w:p w:rsidR="00595F79" w:rsidRDefault="00595F79">
      <w:pPr>
        <w:pStyle w:val="Institution"/>
        <w:rPr>
          <w:lang w:val="en-US"/>
        </w:rPr>
      </w:pPr>
    </w:p>
    <w:p w:rsidR="00595F79" w:rsidRDefault="00516255">
      <w:pPr>
        <w:pStyle w:val="DefaultHeading"/>
        <w:rPr>
          <w:rFonts w:cs="Calibri"/>
        </w:rPr>
      </w:pPr>
      <w:bookmarkStart w:id="3" w:name="_Toc402485257"/>
      <w:bookmarkStart w:id="4" w:name="_Toc17711458"/>
      <w:bookmarkStart w:id="5" w:name="_Toc428800278"/>
      <w:bookmarkStart w:id="6" w:name="_Toc166796524"/>
      <w:r>
        <w:rPr>
          <w:rFonts w:cs="Calibri"/>
        </w:rPr>
        <w:lastRenderedPageBreak/>
        <w:t>DAFTAR ISI</w:t>
      </w:r>
      <w:bookmarkEnd w:id="3"/>
      <w:bookmarkEnd w:id="4"/>
      <w:bookmarkEnd w:id="5"/>
      <w:bookmarkEnd w:id="6"/>
    </w:p>
    <w:sdt>
      <w:sdtPr>
        <w:rPr>
          <w:rFonts w:ascii="Calibri" w:eastAsia="Calibri" w:hAnsi="Calibri"/>
          <w:color w:val="auto"/>
          <w:sz w:val="22"/>
          <w:szCs w:val="22"/>
          <w:lang w:val="zh-CN"/>
        </w:rPr>
        <w:id w:val="1383133774"/>
        <w:docPartObj>
          <w:docPartGallery w:val="Table of Contents"/>
          <w:docPartUnique/>
        </w:docPartObj>
      </w:sdtPr>
      <w:sdtEndPr>
        <w:rPr>
          <w:b/>
          <w:bCs/>
        </w:rPr>
      </w:sdtEndPr>
      <w:sdtContent>
        <w:p w:rsidR="00595F79" w:rsidRDefault="00595F79">
          <w:pPr>
            <w:pStyle w:val="TOCHeading1"/>
          </w:pPr>
        </w:p>
        <w:p w:rsidR="00541F89" w:rsidRDefault="00516255">
          <w:pPr>
            <w:pStyle w:val="TOC2"/>
            <w:rPr>
              <w:rFonts w:asciiTheme="minorHAnsi" w:eastAsiaTheme="minorEastAsia" w:hAnsiTheme="minorHAnsi" w:cstheme="minorBidi"/>
              <w:noProof/>
              <w:sz w:val="22"/>
              <w:lang w:val="en-US"/>
            </w:rPr>
          </w:pPr>
          <w:r>
            <w:rPr>
              <w:b/>
              <w:bCs/>
            </w:rPr>
            <w:fldChar w:fldCharType="begin"/>
          </w:r>
          <w:r>
            <w:rPr>
              <w:b/>
              <w:bCs/>
            </w:rPr>
            <w:instrText xml:space="preserve"> TOC \o "1-3" \h \z \u </w:instrText>
          </w:r>
          <w:r>
            <w:rPr>
              <w:b/>
              <w:bCs/>
            </w:rPr>
            <w:fldChar w:fldCharType="separate"/>
          </w:r>
          <w:hyperlink w:anchor="_Toc166796523" w:history="1">
            <w:r w:rsidR="00541F89" w:rsidRPr="00003173">
              <w:rPr>
                <w:rStyle w:val="Hyperlink"/>
                <w:noProof/>
              </w:rPr>
              <w:t xml:space="preserve">FUNCTIONAL SPESIFICATION DOCUMENT </w:t>
            </w:r>
            <w:r w:rsidR="00541F89" w:rsidRPr="00003173">
              <w:rPr>
                <w:rStyle w:val="Hyperlink"/>
                <w:noProof/>
                <w:lang w:val="en-US"/>
              </w:rPr>
              <w:t>SISTEM PEMBUATAN INVOICE BERBASIS WEB</w:t>
            </w:r>
            <w:r w:rsidR="00541F89">
              <w:rPr>
                <w:noProof/>
                <w:webHidden/>
              </w:rPr>
              <w:tab/>
            </w:r>
            <w:r w:rsidR="00541F89">
              <w:rPr>
                <w:noProof/>
                <w:webHidden/>
              </w:rPr>
              <w:fldChar w:fldCharType="begin"/>
            </w:r>
            <w:r w:rsidR="00541F89">
              <w:rPr>
                <w:noProof/>
                <w:webHidden/>
              </w:rPr>
              <w:instrText xml:space="preserve"> PAGEREF _Toc166796523 \h </w:instrText>
            </w:r>
            <w:r w:rsidR="00541F89">
              <w:rPr>
                <w:noProof/>
                <w:webHidden/>
              </w:rPr>
            </w:r>
            <w:r w:rsidR="00541F89">
              <w:rPr>
                <w:noProof/>
                <w:webHidden/>
              </w:rPr>
              <w:fldChar w:fldCharType="separate"/>
            </w:r>
            <w:r w:rsidR="001C0177">
              <w:rPr>
                <w:noProof/>
                <w:webHidden/>
              </w:rPr>
              <w:t>i</w:t>
            </w:r>
            <w:r w:rsidR="00541F89">
              <w:rPr>
                <w:noProof/>
                <w:webHidden/>
              </w:rPr>
              <w:fldChar w:fldCharType="end"/>
            </w:r>
          </w:hyperlink>
        </w:p>
        <w:p w:rsidR="00541F89" w:rsidRDefault="009A3627">
          <w:pPr>
            <w:pStyle w:val="TOC1"/>
            <w:rPr>
              <w:rFonts w:asciiTheme="minorHAnsi" w:eastAsiaTheme="minorEastAsia" w:hAnsiTheme="minorHAnsi" w:cstheme="minorBidi"/>
              <w:noProof/>
              <w:sz w:val="22"/>
              <w:lang w:val="en-US"/>
            </w:rPr>
          </w:pPr>
          <w:hyperlink w:anchor="_Toc166796524" w:history="1">
            <w:r w:rsidR="00541F89" w:rsidRPr="00003173">
              <w:rPr>
                <w:rStyle w:val="Hyperlink"/>
                <w:rFonts w:cs="Calibri"/>
                <w:noProof/>
              </w:rPr>
              <w:t>DAFTAR ISI</w:t>
            </w:r>
            <w:r w:rsidR="00541F89">
              <w:rPr>
                <w:noProof/>
                <w:webHidden/>
              </w:rPr>
              <w:tab/>
            </w:r>
            <w:r w:rsidR="00541F89">
              <w:rPr>
                <w:noProof/>
                <w:webHidden/>
              </w:rPr>
              <w:fldChar w:fldCharType="begin"/>
            </w:r>
            <w:r w:rsidR="00541F89">
              <w:rPr>
                <w:noProof/>
                <w:webHidden/>
              </w:rPr>
              <w:instrText xml:space="preserve"> PAGEREF _Toc166796524 \h </w:instrText>
            </w:r>
            <w:r w:rsidR="00541F89">
              <w:rPr>
                <w:noProof/>
                <w:webHidden/>
              </w:rPr>
            </w:r>
            <w:r w:rsidR="00541F89">
              <w:rPr>
                <w:noProof/>
                <w:webHidden/>
              </w:rPr>
              <w:fldChar w:fldCharType="separate"/>
            </w:r>
            <w:r w:rsidR="001C0177">
              <w:rPr>
                <w:noProof/>
                <w:webHidden/>
              </w:rPr>
              <w:t>ii</w:t>
            </w:r>
            <w:r w:rsidR="00541F89">
              <w:rPr>
                <w:noProof/>
                <w:webHidden/>
              </w:rPr>
              <w:fldChar w:fldCharType="end"/>
            </w:r>
          </w:hyperlink>
        </w:p>
        <w:p w:rsidR="00541F89" w:rsidRDefault="009A3627">
          <w:pPr>
            <w:pStyle w:val="TOC1"/>
            <w:rPr>
              <w:rFonts w:asciiTheme="minorHAnsi" w:eastAsiaTheme="minorEastAsia" w:hAnsiTheme="minorHAnsi" w:cstheme="minorBidi"/>
              <w:noProof/>
              <w:sz w:val="22"/>
              <w:lang w:val="en-US"/>
            </w:rPr>
          </w:pPr>
          <w:hyperlink w:anchor="_Toc166796525" w:history="1">
            <w:r w:rsidR="00541F89" w:rsidRPr="00003173">
              <w:rPr>
                <w:rStyle w:val="Hyperlink"/>
                <w:rFonts w:cs="Calibri"/>
                <w:noProof/>
              </w:rPr>
              <w:t>DAFTAR TABEL</w:t>
            </w:r>
            <w:r w:rsidR="00541F89">
              <w:rPr>
                <w:noProof/>
                <w:webHidden/>
              </w:rPr>
              <w:tab/>
            </w:r>
            <w:r w:rsidR="00541F89">
              <w:rPr>
                <w:noProof/>
                <w:webHidden/>
              </w:rPr>
              <w:fldChar w:fldCharType="begin"/>
            </w:r>
            <w:r w:rsidR="00541F89">
              <w:rPr>
                <w:noProof/>
                <w:webHidden/>
              </w:rPr>
              <w:instrText xml:space="preserve"> PAGEREF _Toc166796525 \h </w:instrText>
            </w:r>
            <w:r w:rsidR="00541F89">
              <w:rPr>
                <w:noProof/>
                <w:webHidden/>
              </w:rPr>
            </w:r>
            <w:r w:rsidR="00541F89">
              <w:rPr>
                <w:noProof/>
                <w:webHidden/>
              </w:rPr>
              <w:fldChar w:fldCharType="separate"/>
            </w:r>
            <w:r w:rsidR="001C0177">
              <w:rPr>
                <w:noProof/>
                <w:webHidden/>
              </w:rPr>
              <w:t>iii</w:t>
            </w:r>
            <w:r w:rsidR="00541F89">
              <w:rPr>
                <w:noProof/>
                <w:webHidden/>
              </w:rPr>
              <w:fldChar w:fldCharType="end"/>
            </w:r>
          </w:hyperlink>
        </w:p>
        <w:p w:rsidR="00541F89" w:rsidRDefault="009A3627">
          <w:pPr>
            <w:pStyle w:val="TOC1"/>
            <w:rPr>
              <w:rFonts w:asciiTheme="minorHAnsi" w:eastAsiaTheme="minorEastAsia" w:hAnsiTheme="minorHAnsi" w:cstheme="minorBidi"/>
              <w:noProof/>
              <w:sz w:val="22"/>
              <w:lang w:val="en-US"/>
            </w:rPr>
          </w:pPr>
          <w:hyperlink w:anchor="_Toc166796526" w:history="1">
            <w:r w:rsidR="00541F89" w:rsidRPr="00003173">
              <w:rPr>
                <w:rStyle w:val="Hyperlink"/>
                <w:rFonts w:cs="Calibri"/>
                <w:noProof/>
              </w:rPr>
              <w:t>DAFTAR GAMBAR</w:t>
            </w:r>
            <w:r w:rsidR="00541F89">
              <w:rPr>
                <w:noProof/>
                <w:webHidden/>
              </w:rPr>
              <w:tab/>
            </w:r>
            <w:r w:rsidR="00541F89">
              <w:rPr>
                <w:noProof/>
                <w:webHidden/>
              </w:rPr>
              <w:fldChar w:fldCharType="begin"/>
            </w:r>
            <w:r w:rsidR="00541F89">
              <w:rPr>
                <w:noProof/>
                <w:webHidden/>
              </w:rPr>
              <w:instrText xml:space="preserve"> PAGEREF _Toc166796526 \h </w:instrText>
            </w:r>
            <w:r w:rsidR="00541F89">
              <w:rPr>
                <w:noProof/>
                <w:webHidden/>
              </w:rPr>
            </w:r>
            <w:r w:rsidR="00541F89">
              <w:rPr>
                <w:noProof/>
                <w:webHidden/>
              </w:rPr>
              <w:fldChar w:fldCharType="separate"/>
            </w:r>
            <w:r w:rsidR="001C0177">
              <w:rPr>
                <w:noProof/>
                <w:webHidden/>
              </w:rPr>
              <w:t>iv</w:t>
            </w:r>
            <w:r w:rsidR="00541F89">
              <w:rPr>
                <w:noProof/>
                <w:webHidden/>
              </w:rPr>
              <w:fldChar w:fldCharType="end"/>
            </w:r>
          </w:hyperlink>
        </w:p>
        <w:p w:rsidR="00541F89" w:rsidRDefault="009A3627">
          <w:pPr>
            <w:pStyle w:val="TOC1"/>
            <w:rPr>
              <w:rFonts w:asciiTheme="minorHAnsi" w:eastAsiaTheme="minorEastAsia" w:hAnsiTheme="minorHAnsi" w:cstheme="minorBidi"/>
              <w:noProof/>
              <w:sz w:val="22"/>
              <w:lang w:val="en-US"/>
            </w:rPr>
          </w:pPr>
          <w:hyperlink w:anchor="_Toc166796527" w:history="1">
            <w:r w:rsidR="00541F89" w:rsidRPr="00003173">
              <w:rPr>
                <w:rStyle w:val="Hyperlink"/>
                <w:noProof/>
              </w:rPr>
              <w:t>BAB 1</w:t>
            </w:r>
            <w:r w:rsidR="00541F89" w:rsidRPr="00003173">
              <w:rPr>
                <w:rStyle w:val="Hyperlink"/>
                <w:noProof/>
                <w:lang w:val="zh-CN"/>
              </w:rPr>
              <w:t xml:space="preserve"> METODOLOGI</w:t>
            </w:r>
            <w:r w:rsidR="00541F89">
              <w:rPr>
                <w:noProof/>
                <w:webHidden/>
              </w:rPr>
              <w:tab/>
            </w:r>
            <w:r w:rsidR="00541F89">
              <w:rPr>
                <w:noProof/>
                <w:webHidden/>
              </w:rPr>
              <w:fldChar w:fldCharType="begin"/>
            </w:r>
            <w:r w:rsidR="00541F89">
              <w:rPr>
                <w:noProof/>
                <w:webHidden/>
              </w:rPr>
              <w:instrText xml:space="preserve"> PAGEREF _Toc166796527 \h </w:instrText>
            </w:r>
            <w:r w:rsidR="00541F89">
              <w:rPr>
                <w:noProof/>
                <w:webHidden/>
              </w:rPr>
            </w:r>
            <w:r w:rsidR="00541F89">
              <w:rPr>
                <w:noProof/>
                <w:webHidden/>
              </w:rPr>
              <w:fldChar w:fldCharType="separate"/>
            </w:r>
            <w:r w:rsidR="001C0177">
              <w:rPr>
                <w:noProof/>
                <w:webHidden/>
              </w:rPr>
              <w:t>2</w:t>
            </w:r>
            <w:r w:rsidR="00541F89">
              <w:rPr>
                <w:noProof/>
                <w:webHidden/>
              </w:rPr>
              <w:fldChar w:fldCharType="end"/>
            </w:r>
          </w:hyperlink>
        </w:p>
        <w:p w:rsidR="00541F89" w:rsidRDefault="009A3627">
          <w:pPr>
            <w:pStyle w:val="TOC2"/>
            <w:rPr>
              <w:rFonts w:asciiTheme="minorHAnsi" w:eastAsiaTheme="minorEastAsia" w:hAnsiTheme="minorHAnsi" w:cstheme="minorBidi"/>
              <w:noProof/>
              <w:sz w:val="22"/>
              <w:lang w:val="en-US"/>
            </w:rPr>
          </w:pPr>
          <w:hyperlink w:anchor="_Toc166796528" w:history="1">
            <w:r w:rsidR="00541F89" w:rsidRPr="00003173">
              <w:rPr>
                <w:rStyle w:val="Hyperlink"/>
                <w:noProof/>
              </w:rPr>
              <w:t>1.1 Rekayasa Kebutuhan</w:t>
            </w:r>
            <w:r w:rsidR="00541F89">
              <w:rPr>
                <w:noProof/>
                <w:webHidden/>
              </w:rPr>
              <w:tab/>
            </w:r>
            <w:r w:rsidR="00541F89">
              <w:rPr>
                <w:noProof/>
                <w:webHidden/>
              </w:rPr>
              <w:fldChar w:fldCharType="begin"/>
            </w:r>
            <w:r w:rsidR="00541F89">
              <w:rPr>
                <w:noProof/>
                <w:webHidden/>
              </w:rPr>
              <w:instrText xml:space="preserve"> PAGEREF _Toc166796528 \h </w:instrText>
            </w:r>
            <w:r w:rsidR="00541F89">
              <w:rPr>
                <w:noProof/>
                <w:webHidden/>
              </w:rPr>
            </w:r>
            <w:r w:rsidR="00541F89">
              <w:rPr>
                <w:noProof/>
                <w:webHidden/>
              </w:rPr>
              <w:fldChar w:fldCharType="separate"/>
            </w:r>
            <w:r w:rsidR="001C0177">
              <w:rPr>
                <w:noProof/>
                <w:webHidden/>
              </w:rPr>
              <w:t>2</w:t>
            </w:r>
            <w:r w:rsidR="00541F89">
              <w:rPr>
                <w:noProof/>
                <w:webHidden/>
              </w:rPr>
              <w:fldChar w:fldCharType="end"/>
            </w:r>
          </w:hyperlink>
        </w:p>
        <w:p w:rsidR="00541F89" w:rsidRDefault="009A3627">
          <w:pPr>
            <w:pStyle w:val="TOC2"/>
            <w:rPr>
              <w:rFonts w:asciiTheme="minorHAnsi" w:eastAsiaTheme="minorEastAsia" w:hAnsiTheme="minorHAnsi" w:cstheme="minorBidi"/>
              <w:noProof/>
              <w:sz w:val="22"/>
              <w:lang w:val="en-US"/>
            </w:rPr>
          </w:pPr>
          <w:hyperlink w:anchor="_Toc166796529" w:history="1">
            <w:r w:rsidR="00541F89" w:rsidRPr="00003173">
              <w:rPr>
                <w:rStyle w:val="Hyperlink"/>
                <w:noProof/>
              </w:rPr>
              <w:t>1.2 Perancangan</w:t>
            </w:r>
            <w:r w:rsidR="00541F89">
              <w:rPr>
                <w:noProof/>
                <w:webHidden/>
              </w:rPr>
              <w:tab/>
            </w:r>
            <w:r w:rsidR="00541F89">
              <w:rPr>
                <w:noProof/>
                <w:webHidden/>
              </w:rPr>
              <w:fldChar w:fldCharType="begin"/>
            </w:r>
            <w:r w:rsidR="00541F89">
              <w:rPr>
                <w:noProof/>
                <w:webHidden/>
              </w:rPr>
              <w:instrText xml:space="preserve"> PAGEREF _Toc166796529 \h </w:instrText>
            </w:r>
            <w:r w:rsidR="00541F89">
              <w:rPr>
                <w:noProof/>
                <w:webHidden/>
              </w:rPr>
            </w:r>
            <w:r w:rsidR="00541F89">
              <w:rPr>
                <w:noProof/>
                <w:webHidden/>
              </w:rPr>
              <w:fldChar w:fldCharType="separate"/>
            </w:r>
            <w:r w:rsidR="001C0177">
              <w:rPr>
                <w:noProof/>
                <w:webHidden/>
              </w:rPr>
              <w:t>2</w:t>
            </w:r>
            <w:r w:rsidR="00541F89">
              <w:rPr>
                <w:noProof/>
                <w:webHidden/>
              </w:rPr>
              <w:fldChar w:fldCharType="end"/>
            </w:r>
          </w:hyperlink>
        </w:p>
        <w:p w:rsidR="00541F89" w:rsidRDefault="009A3627">
          <w:pPr>
            <w:pStyle w:val="TOC1"/>
            <w:rPr>
              <w:rFonts w:asciiTheme="minorHAnsi" w:eastAsiaTheme="minorEastAsia" w:hAnsiTheme="minorHAnsi" w:cstheme="minorBidi"/>
              <w:noProof/>
              <w:sz w:val="22"/>
              <w:lang w:val="en-US"/>
            </w:rPr>
          </w:pPr>
          <w:hyperlink w:anchor="_Toc166796530" w:history="1">
            <w:r w:rsidR="00541F89" w:rsidRPr="00003173">
              <w:rPr>
                <w:rStyle w:val="Hyperlink"/>
                <w:noProof/>
              </w:rPr>
              <w:t>BAB 2 REKAYASA KEBUTUHAN</w:t>
            </w:r>
            <w:r w:rsidR="00541F89">
              <w:rPr>
                <w:noProof/>
                <w:webHidden/>
              </w:rPr>
              <w:tab/>
            </w:r>
            <w:r w:rsidR="00541F89">
              <w:rPr>
                <w:noProof/>
                <w:webHidden/>
              </w:rPr>
              <w:fldChar w:fldCharType="begin"/>
            </w:r>
            <w:r w:rsidR="00541F89">
              <w:rPr>
                <w:noProof/>
                <w:webHidden/>
              </w:rPr>
              <w:instrText xml:space="preserve"> PAGEREF _Toc166796530 \h </w:instrText>
            </w:r>
            <w:r w:rsidR="00541F89">
              <w:rPr>
                <w:noProof/>
                <w:webHidden/>
              </w:rPr>
            </w:r>
            <w:r w:rsidR="00541F89">
              <w:rPr>
                <w:noProof/>
                <w:webHidden/>
              </w:rPr>
              <w:fldChar w:fldCharType="separate"/>
            </w:r>
            <w:r w:rsidR="001C0177">
              <w:rPr>
                <w:noProof/>
                <w:webHidden/>
              </w:rPr>
              <w:t>3</w:t>
            </w:r>
            <w:r w:rsidR="00541F89">
              <w:rPr>
                <w:noProof/>
                <w:webHidden/>
              </w:rPr>
              <w:fldChar w:fldCharType="end"/>
            </w:r>
          </w:hyperlink>
        </w:p>
        <w:p w:rsidR="00541F89" w:rsidRDefault="009A3627">
          <w:pPr>
            <w:pStyle w:val="TOC2"/>
            <w:rPr>
              <w:rFonts w:asciiTheme="minorHAnsi" w:eastAsiaTheme="minorEastAsia" w:hAnsiTheme="minorHAnsi" w:cstheme="minorBidi"/>
              <w:noProof/>
              <w:sz w:val="22"/>
              <w:lang w:val="en-US"/>
            </w:rPr>
          </w:pPr>
          <w:hyperlink w:anchor="_Toc166796531" w:history="1">
            <w:r w:rsidR="00541F89" w:rsidRPr="00003173">
              <w:rPr>
                <w:rStyle w:val="Hyperlink"/>
                <w:noProof/>
              </w:rPr>
              <w:t>2.1 Elisitasi Kebutuhan dan Analisis Kebutuhan</w:t>
            </w:r>
            <w:r w:rsidR="00541F89">
              <w:rPr>
                <w:noProof/>
                <w:webHidden/>
              </w:rPr>
              <w:tab/>
            </w:r>
            <w:r w:rsidR="00541F89">
              <w:rPr>
                <w:noProof/>
                <w:webHidden/>
              </w:rPr>
              <w:fldChar w:fldCharType="begin"/>
            </w:r>
            <w:r w:rsidR="00541F89">
              <w:rPr>
                <w:noProof/>
                <w:webHidden/>
              </w:rPr>
              <w:instrText xml:space="preserve"> PAGEREF _Toc166796531 \h </w:instrText>
            </w:r>
            <w:r w:rsidR="00541F89">
              <w:rPr>
                <w:noProof/>
                <w:webHidden/>
              </w:rPr>
            </w:r>
            <w:r w:rsidR="00541F89">
              <w:rPr>
                <w:noProof/>
                <w:webHidden/>
              </w:rPr>
              <w:fldChar w:fldCharType="separate"/>
            </w:r>
            <w:r w:rsidR="001C0177">
              <w:rPr>
                <w:noProof/>
                <w:webHidden/>
              </w:rPr>
              <w:t>3</w:t>
            </w:r>
            <w:r w:rsidR="00541F89">
              <w:rPr>
                <w:noProof/>
                <w:webHidden/>
              </w:rPr>
              <w:fldChar w:fldCharType="end"/>
            </w:r>
          </w:hyperlink>
        </w:p>
        <w:p w:rsidR="00541F89" w:rsidRDefault="009A3627">
          <w:pPr>
            <w:pStyle w:val="TOC3"/>
            <w:rPr>
              <w:rFonts w:asciiTheme="minorHAnsi" w:eastAsiaTheme="minorEastAsia" w:hAnsiTheme="minorHAnsi" w:cstheme="minorBidi"/>
              <w:noProof/>
              <w:sz w:val="22"/>
              <w:lang w:val="en-US"/>
            </w:rPr>
          </w:pPr>
          <w:hyperlink w:anchor="_Toc166796532" w:history="1">
            <w:r w:rsidR="00541F89" w:rsidRPr="00003173">
              <w:rPr>
                <w:rStyle w:val="Hyperlink"/>
                <w:noProof/>
              </w:rPr>
              <w:t>2.1.1 Identifikasi Aktor</w:t>
            </w:r>
            <w:r w:rsidR="00541F89">
              <w:rPr>
                <w:noProof/>
                <w:webHidden/>
              </w:rPr>
              <w:tab/>
            </w:r>
            <w:r w:rsidR="00541F89">
              <w:rPr>
                <w:noProof/>
                <w:webHidden/>
              </w:rPr>
              <w:fldChar w:fldCharType="begin"/>
            </w:r>
            <w:r w:rsidR="00541F89">
              <w:rPr>
                <w:noProof/>
                <w:webHidden/>
              </w:rPr>
              <w:instrText xml:space="preserve"> PAGEREF _Toc166796532 \h </w:instrText>
            </w:r>
            <w:r w:rsidR="00541F89">
              <w:rPr>
                <w:noProof/>
                <w:webHidden/>
              </w:rPr>
            </w:r>
            <w:r w:rsidR="00541F89">
              <w:rPr>
                <w:noProof/>
                <w:webHidden/>
              </w:rPr>
              <w:fldChar w:fldCharType="separate"/>
            </w:r>
            <w:r w:rsidR="001C0177">
              <w:rPr>
                <w:noProof/>
                <w:webHidden/>
              </w:rPr>
              <w:t>3</w:t>
            </w:r>
            <w:r w:rsidR="00541F89">
              <w:rPr>
                <w:noProof/>
                <w:webHidden/>
              </w:rPr>
              <w:fldChar w:fldCharType="end"/>
            </w:r>
          </w:hyperlink>
        </w:p>
        <w:p w:rsidR="00541F89" w:rsidRDefault="009A3627">
          <w:pPr>
            <w:pStyle w:val="TOC2"/>
            <w:rPr>
              <w:rFonts w:asciiTheme="minorHAnsi" w:eastAsiaTheme="minorEastAsia" w:hAnsiTheme="minorHAnsi" w:cstheme="minorBidi"/>
              <w:noProof/>
              <w:sz w:val="22"/>
              <w:lang w:val="en-US"/>
            </w:rPr>
          </w:pPr>
          <w:hyperlink w:anchor="_Toc166796533" w:history="1">
            <w:r w:rsidR="00541F89" w:rsidRPr="00003173">
              <w:rPr>
                <w:rStyle w:val="Hyperlink"/>
                <w:noProof/>
              </w:rPr>
              <w:t>2.2 Daftar Kebutuhan Fungsional Sistem</w:t>
            </w:r>
            <w:r w:rsidR="00541F89">
              <w:rPr>
                <w:noProof/>
                <w:webHidden/>
              </w:rPr>
              <w:tab/>
            </w:r>
            <w:r w:rsidR="00541F89">
              <w:rPr>
                <w:noProof/>
                <w:webHidden/>
              </w:rPr>
              <w:fldChar w:fldCharType="begin"/>
            </w:r>
            <w:r w:rsidR="00541F89">
              <w:rPr>
                <w:noProof/>
                <w:webHidden/>
              </w:rPr>
              <w:instrText xml:space="preserve"> PAGEREF _Toc166796533 \h </w:instrText>
            </w:r>
            <w:r w:rsidR="00541F89">
              <w:rPr>
                <w:noProof/>
                <w:webHidden/>
              </w:rPr>
            </w:r>
            <w:r w:rsidR="00541F89">
              <w:rPr>
                <w:noProof/>
                <w:webHidden/>
              </w:rPr>
              <w:fldChar w:fldCharType="separate"/>
            </w:r>
            <w:r w:rsidR="001C0177">
              <w:rPr>
                <w:noProof/>
                <w:webHidden/>
              </w:rPr>
              <w:t>3</w:t>
            </w:r>
            <w:r w:rsidR="00541F89">
              <w:rPr>
                <w:noProof/>
                <w:webHidden/>
              </w:rPr>
              <w:fldChar w:fldCharType="end"/>
            </w:r>
          </w:hyperlink>
        </w:p>
        <w:p w:rsidR="00541F89" w:rsidRDefault="009A3627">
          <w:pPr>
            <w:pStyle w:val="TOC3"/>
            <w:rPr>
              <w:rFonts w:asciiTheme="minorHAnsi" w:eastAsiaTheme="minorEastAsia" w:hAnsiTheme="minorHAnsi" w:cstheme="minorBidi"/>
              <w:noProof/>
              <w:sz w:val="22"/>
              <w:lang w:val="en-US"/>
            </w:rPr>
          </w:pPr>
          <w:hyperlink w:anchor="_Toc166796534" w:history="1">
            <w:r w:rsidR="00541F89" w:rsidRPr="00003173">
              <w:rPr>
                <w:rStyle w:val="Hyperlink"/>
                <w:noProof/>
                <w:lang w:val="en-US"/>
              </w:rPr>
              <w:t>2.2.1 Daftar Kebutuhan Non-Fungsional Sistem</w:t>
            </w:r>
            <w:r w:rsidR="00541F89">
              <w:rPr>
                <w:noProof/>
                <w:webHidden/>
              </w:rPr>
              <w:tab/>
            </w:r>
            <w:r w:rsidR="00541F89">
              <w:rPr>
                <w:noProof/>
                <w:webHidden/>
              </w:rPr>
              <w:fldChar w:fldCharType="begin"/>
            </w:r>
            <w:r w:rsidR="00541F89">
              <w:rPr>
                <w:noProof/>
                <w:webHidden/>
              </w:rPr>
              <w:instrText xml:space="preserve"> PAGEREF _Toc166796534 \h </w:instrText>
            </w:r>
            <w:r w:rsidR="00541F89">
              <w:rPr>
                <w:noProof/>
                <w:webHidden/>
              </w:rPr>
            </w:r>
            <w:r w:rsidR="00541F89">
              <w:rPr>
                <w:noProof/>
                <w:webHidden/>
              </w:rPr>
              <w:fldChar w:fldCharType="separate"/>
            </w:r>
            <w:r w:rsidR="001C0177">
              <w:rPr>
                <w:noProof/>
                <w:webHidden/>
              </w:rPr>
              <w:t>4</w:t>
            </w:r>
            <w:r w:rsidR="00541F89">
              <w:rPr>
                <w:noProof/>
                <w:webHidden/>
              </w:rPr>
              <w:fldChar w:fldCharType="end"/>
            </w:r>
          </w:hyperlink>
        </w:p>
        <w:p w:rsidR="00541F89" w:rsidRDefault="009A3627">
          <w:pPr>
            <w:pStyle w:val="TOC2"/>
            <w:rPr>
              <w:rFonts w:asciiTheme="minorHAnsi" w:eastAsiaTheme="minorEastAsia" w:hAnsiTheme="minorHAnsi" w:cstheme="minorBidi"/>
              <w:noProof/>
              <w:sz w:val="22"/>
              <w:lang w:val="en-US"/>
            </w:rPr>
          </w:pPr>
          <w:hyperlink w:anchor="_Toc166796535" w:history="1">
            <w:r w:rsidR="00541F89" w:rsidRPr="00003173">
              <w:rPr>
                <w:rStyle w:val="Hyperlink"/>
                <w:noProof/>
              </w:rPr>
              <w:t>2.3</w:t>
            </w:r>
            <w:r w:rsidR="00541F89" w:rsidRPr="00003173">
              <w:rPr>
                <w:rStyle w:val="Hyperlink"/>
                <w:i/>
                <w:noProof/>
              </w:rPr>
              <w:t xml:space="preserve"> Use Case Diagram</w:t>
            </w:r>
            <w:r w:rsidR="00541F89">
              <w:rPr>
                <w:noProof/>
                <w:webHidden/>
              </w:rPr>
              <w:tab/>
            </w:r>
            <w:r w:rsidR="00541F89">
              <w:rPr>
                <w:noProof/>
                <w:webHidden/>
              </w:rPr>
              <w:fldChar w:fldCharType="begin"/>
            </w:r>
            <w:r w:rsidR="00541F89">
              <w:rPr>
                <w:noProof/>
                <w:webHidden/>
              </w:rPr>
              <w:instrText xml:space="preserve"> PAGEREF _Toc166796535 \h </w:instrText>
            </w:r>
            <w:r w:rsidR="00541F89">
              <w:rPr>
                <w:noProof/>
                <w:webHidden/>
              </w:rPr>
            </w:r>
            <w:r w:rsidR="00541F89">
              <w:rPr>
                <w:noProof/>
                <w:webHidden/>
              </w:rPr>
              <w:fldChar w:fldCharType="separate"/>
            </w:r>
            <w:r w:rsidR="001C0177">
              <w:rPr>
                <w:noProof/>
                <w:webHidden/>
              </w:rPr>
              <w:t>4</w:t>
            </w:r>
            <w:r w:rsidR="00541F89">
              <w:rPr>
                <w:noProof/>
                <w:webHidden/>
              </w:rPr>
              <w:fldChar w:fldCharType="end"/>
            </w:r>
          </w:hyperlink>
        </w:p>
        <w:p w:rsidR="00541F89" w:rsidRDefault="009A3627">
          <w:pPr>
            <w:pStyle w:val="TOC1"/>
            <w:rPr>
              <w:rFonts w:asciiTheme="minorHAnsi" w:eastAsiaTheme="minorEastAsia" w:hAnsiTheme="minorHAnsi" w:cstheme="minorBidi"/>
              <w:noProof/>
              <w:sz w:val="22"/>
              <w:lang w:val="en-US"/>
            </w:rPr>
          </w:pPr>
          <w:hyperlink w:anchor="_Toc166796536" w:history="1">
            <w:r w:rsidR="00541F89" w:rsidRPr="00003173">
              <w:rPr>
                <w:rStyle w:val="Hyperlink"/>
                <w:noProof/>
              </w:rPr>
              <w:t>BAB 3 PERANCANGAN</w:t>
            </w:r>
            <w:r w:rsidR="00541F89">
              <w:rPr>
                <w:noProof/>
                <w:webHidden/>
              </w:rPr>
              <w:tab/>
            </w:r>
            <w:r w:rsidR="00541F89">
              <w:rPr>
                <w:noProof/>
                <w:webHidden/>
              </w:rPr>
              <w:fldChar w:fldCharType="begin"/>
            </w:r>
            <w:r w:rsidR="00541F89">
              <w:rPr>
                <w:noProof/>
                <w:webHidden/>
              </w:rPr>
              <w:instrText xml:space="preserve"> PAGEREF _Toc166796536 \h </w:instrText>
            </w:r>
            <w:r w:rsidR="00541F89">
              <w:rPr>
                <w:noProof/>
                <w:webHidden/>
              </w:rPr>
            </w:r>
            <w:r w:rsidR="00541F89">
              <w:rPr>
                <w:noProof/>
                <w:webHidden/>
              </w:rPr>
              <w:fldChar w:fldCharType="separate"/>
            </w:r>
            <w:r w:rsidR="001C0177">
              <w:rPr>
                <w:noProof/>
                <w:webHidden/>
              </w:rPr>
              <w:t>5</w:t>
            </w:r>
            <w:r w:rsidR="00541F89">
              <w:rPr>
                <w:noProof/>
                <w:webHidden/>
              </w:rPr>
              <w:fldChar w:fldCharType="end"/>
            </w:r>
          </w:hyperlink>
        </w:p>
        <w:p w:rsidR="00541F89" w:rsidRDefault="009A3627">
          <w:pPr>
            <w:pStyle w:val="TOC2"/>
            <w:rPr>
              <w:rFonts w:asciiTheme="minorHAnsi" w:eastAsiaTheme="minorEastAsia" w:hAnsiTheme="minorHAnsi" w:cstheme="minorBidi"/>
              <w:noProof/>
              <w:sz w:val="22"/>
              <w:lang w:val="en-US"/>
            </w:rPr>
          </w:pPr>
          <w:hyperlink w:anchor="_Toc166796537" w:history="1">
            <w:r w:rsidR="00541F89" w:rsidRPr="00003173">
              <w:rPr>
                <w:rStyle w:val="Hyperlink"/>
                <w:noProof/>
                <w:lang w:val="en-US"/>
              </w:rPr>
              <w:t>3.1</w:t>
            </w:r>
            <w:r w:rsidR="00541F89" w:rsidRPr="00003173">
              <w:rPr>
                <w:rStyle w:val="Hyperlink"/>
                <w:noProof/>
              </w:rPr>
              <w:t xml:space="preserve"> Perancangan</w:t>
            </w:r>
            <w:r w:rsidR="00541F89">
              <w:rPr>
                <w:noProof/>
                <w:webHidden/>
              </w:rPr>
              <w:tab/>
            </w:r>
            <w:r w:rsidR="00541F89">
              <w:rPr>
                <w:noProof/>
                <w:webHidden/>
              </w:rPr>
              <w:fldChar w:fldCharType="begin"/>
            </w:r>
            <w:r w:rsidR="00541F89">
              <w:rPr>
                <w:noProof/>
                <w:webHidden/>
              </w:rPr>
              <w:instrText xml:space="preserve"> PAGEREF _Toc166796537 \h </w:instrText>
            </w:r>
            <w:r w:rsidR="00541F89">
              <w:rPr>
                <w:noProof/>
                <w:webHidden/>
              </w:rPr>
            </w:r>
            <w:r w:rsidR="00541F89">
              <w:rPr>
                <w:noProof/>
                <w:webHidden/>
              </w:rPr>
              <w:fldChar w:fldCharType="separate"/>
            </w:r>
            <w:r w:rsidR="001C0177">
              <w:rPr>
                <w:noProof/>
                <w:webHidden/>
              </w:rPr>
              <w:t>5</w:t>
            </w:r>
            <w:r w:rsidR="00541F89">
              <w:rPr>
                <w:noProof/>
                <w:webHidden/>
              </w:rPr>
              <w:fldChar w:fldCharType="end"/>
            </w:r>
          </w:hyperlink>
        </w:p>
        <w:p w:rsidR="00541F89" w:rsidRDefault="009A3627">
          <w:pPr>
            <w:pStyle w:val="TOC3"/>
            <w:rPr>
              <w:rFonts w:asciiTheme="minorHAnsi" w:eastAsiaTheme="minorEastAsia" w:hAnsiTheme="minorHAnsi" w:cstheme="minorBidi"/>
              <w:noProof/>
              <w:sz w:val="22"/>
              <w:lang w:val="en-US"/>
            </w:rPr>
          </w:pPr>
          <w:hyperlink w:anchor="_Toc166796538" w:history="1">
            <w:r w:rsidR="00541F89" w:rsidRPr="00003173">
              <w:rPr>
                <w:rStyle w:val="Hyperlink"/>
                <w:noProof/>
              </w:rPr>
              <w:t>3.1.1 Perancangan Arsitektur</w:t>
            </w:r>
            <w:r w:rsidR="00541F89">
              <w:rPr>
                <w:noProof/>
                <w:webHidden/>
              </w:rPr>
              <w:tab/>
            </w:r>
            <w:r w:rsidR="00541F89">
              <w:rPr>
                <w:noProof/>
                <w:webHidden/>
              </w:rPr>
              <w:fldChar w:fldCharType="begin"/>
            </w:r>
            <w:r w:rsidR="00541F89">
              <w:rPr>
                <w:noProof/>
                <w:webHidden/>
              </w:rPr>
              <w:instrText xml:space="preserve"> PAGEREF _Toc166796538 \h </w:instrText>
            </w:r>
            <w:r w:rsidR="00541F89">
              <w:rPr>
                <w:noProof/>
                <w:webHidden/>
              </w:rPr>
            </w:r>
            <w:r w:rsidR="00541F89">
              <w:rPr>
                <w:noProof/>
                <w:webHidden/>
              </w:rPr>
              <w:fldChar w:fldCharType="separate"/>
            </w:r>
            <w:r w:rsidR="001C0177">
              <w:rPr>
                <w:noProof/>
                <w:webHidden/>
              </w:rPr>
              <w:t>5</w:t>
            </w:r>
            <w:r w:rsidR="00541F89">
              <w:rPr>
                <w:noProof/>
                <w:webHidden/>
              </w:rPr>
              <w:fldChar w:fldCharType="end"/>
            </w:r>
          </w:hyperlink>
        </w:p>
        <w:p w:rsidR="00541F89" w:rsidRDefault="009A3627">
          <w:pPr>
            <w:pStyle w:val="TOC3"/>
            <w:rPr>
              <w:rFonts w:asciiTheme="minorHAnsi" w:eastAsiaTheme="minorEastAsia" w:hAnsiTheme="minorHAnsi" w:cstheme="minorBidi"/>
              <w:noProof/>
              <w:sz w:val="22"/>
              <w:lang w:val="en-US"/>
            </w:rPr>
          </w:pPr>
          <w:hyperlink w:anchor="_Toc166796539" w:history="1">
            <w:r w:rsidR="00541F89" w:rsidRPr="00003173">
              <w:rPr>
                <w:rStyle w:val="Hyperlink"/>
                <w:noProof/>
              </w:rPr>
              <w:t>3.1.2</w:t>
            </w:r>
            <w:r w:rsidR="00541F89" w:rsidRPr="00003173">
              <w:rPr>
                <w:rStyle w:val="Hyperlink"/>
                <w:noProof/>
                <w:lang w:val="en-US"/>
              </w:rPr>
              <w:t xml:space="preserve"> Sequence Diagram</w:t>
            </w:r>
            <w:r w:rsidR="00541F89">
              <w:rPr>
                <w:noProof/>
                <w:webHidden/>
              </w:rPr>
              <w:tab/>
            </w:r>
            <w:r w:rsidR="00541F89">
              <w:rPr>
                <w:noProof/>
                <w:webHidden/>
              </w:rPr>
              <w:fldChar w:fldCharType="begin"/>
            </w:r>
            <w:r w:rsidR="00541F89">
              <w:rPr>
                <w:noProof/>
                <w:webHidden/>
              </w:rPr>
              <w:instrText xml:space="preserve"> PAGEREF _Toc166796539 \h </w:instrText>
            </w:r>
            <w:r w:rsidR="00541F89">
              <w:rPr>
                <w:noProof/>
                <w:webHidden/>
              </w:rPr>
            </w:r>
            <w:r w:rsidR="00541F89">
              <w:rPr>
                <w:noProof/>
                <w:webHidden/>
              </w:rPr>
              <w:fldChar w:fldCharType="separate"/>
            </w:r>
            <w:r w:rsidR="001C0177">
              <w:rPr>
                <w:noProof/>
                <w:webHidden/>
              </w:rPr>
              <w:t>6</w:t>
            </w:r>
            <w:r w:rsidR="00541F89">
              <w:rPr>
                <w:noProof/>
                <w:webHidden/>
              </w:rPr>
              <w:fldChar w:fldCharType="end"/>
            </w:r>
          </w:hyperlink>
        </w:p>
        <w:p w:rsidR="00541F89" w:rsidRDefault="009A3627">
          <w:pPr>
            <w:pStyle w:val="TOC3"/>
            <w:rPr>
              <w:rFonts w:asciiTheme="minorHAnsi" w:eastAsiaTheme="minorEastAsia" w:hAnsiTheme="minorHAnsi" w:cstheme="minorBidi"/>
              <w:noProof/>
              <w:sz w:val="22"/>
              <w:lang w:val="en-US"/>
            </w:rPr>
          </w:pPr>
          <w:hyperlink w:anchor="_Toc166796540" w:history="1">
            <w:r w:rsidR="00541F89" w:rsidRPr="00003173">
              <w:rPr>
                <w:rStyle w:val="Hyperlink"/>
                <w:noProof/>
              </w:rPr>
              <w:t>3.1.3 Perancangan Antarmuka</w:t>
            </w:r>
            <w:r w:rsidR="00541F89">
              <w:rPr>
                <w:noProof/>
                <w:webHidden/>
              </w:rPr>
              <w:tab/>
            </w:r>
            <w:r w:rsidR="00541F89">
              <w:rPr>
                <w:noProof/>
                <w:webHidden/>
              </w:rPr>
              <w:fldChar w:fldCharType="begin"/>
            </w:r>
            <w:r w:rsidR="00541F89">
              <w:rPr>
                <w:noProof/>
                <w:webHidden/>
              </w:rPr>
              <w:instrText xml:space="preserve"> PAGEREF _Toc166796540 \h </w:instrText>
            </w:r>
            <w:r w:rsidR="00541F89">
              <w:rPr>
                <w:noProof/>
                <w:webHidden/>
              </w:rPr>
            </w:r>
            <w:r w:rsidR="00541F89">
              <w:rPr>
                <w:noProof/>
                <w:webHidden/>
              </w:rPr>
              <w:fldChar w:fldCharType="separate"/>
            </w:r>
            <w:r w:rsidR="001C0177">
              <w:rPr>
                <w:noProof/>
                <w:webHidden/>
              </w:rPr>
              <w:t>7</w:t>
            </w:r>
            <w:r w:rsidR="00541F89">
              <w:rPr>
                <w:noProof/>
                <w:webHidden/>
              </w:rPr>
              <w:fldChar w:fldCharType="end"/>
            </w:r>
          </w:hyperlink>
        </w:p>
        <w:p w:rsidR="00541F89" w:rsidRDefault="009A3627">
          <w:pPr>
            <w:pStyle w:val="TOC2"/>
            <w:rPr>
              <w:rFonts w:asciiTheme="minorHAnsi" w:eastAsiaTheme="minorEastAsia" w:hAnsiTheme="minorHAnsi" w:cstheme="minorBidi"/>
              <w:noProof/>
              <w:sz w:val="22"/>
              <w:lang w:val="en-US"/>
            </w:rPr>
          </w:pPr>
          <w:hyperlink w:anchor="_Toc166796541" w:history="1">
            <w:r w:rsidR="00541F89" w:rsidRPr="00003173">
              <w:rPr>
                <w:rStyle w:val="Hyperlink"/>
                <w:noProof/>
              </w:rPr>
              <w:t>3.2 Implementasi Sistem</w:t>
            </w:r>
            <w:r w:rsidR="00541F89">
              <w:rPr>
                <w:noProof/>
                <w:webHidden/>
              </w:rPr>
              <w:tab/>
            </w:r>
            <w:r w:rsidR="00541F89">
              <w:rPr>
                <w:noProof/>
                <w:webHidden/>
              </w:rPr>
              <w:fldChar w:fldCharType="begin"/>
            </w:r>
            <w:r w:rsidR="00541F89">
              <w:rPr>
                <w:noProof/>
                <w:webHidden/>
              </w:rPr>
              <w:instrText xml:space="preserve"> PAGEREF _Toc166796541 \h </w:instrText>
            </w:r>
            <w:r w:rsidR="00541F89">
              <w:rPr>
                <w:noProof/>
                <w:webHidden/>
              </w:rPr>
            </w:r>
            <w:r w:rsidR="00541F89">
              <w:rPr>
                <w:noProof/>
                <w:webHidden/>
              </w:rPr>
              <w:fldChar w:fldCharType="separate"/>
            </w:r>
            <w:r w:rsidR="001C0177">
              <w:rPr>
                <w:noProof/>
                <w:webHidden/>
              </w:rPr>
              <w:t>8</w:t>
            </w:r>
            <w:r w:rsidR="00541F89">
              <w:rPr>
                <w:noProof/>
                <w:webHidden/>
              </w:rPr>
              <w:fldChar w:fldCharType="end"/>
            </w:r>
          </w:hyperlink>
        </w:p>
        <w:p w:rsidR="00541F89" w:rsidRDefault="009A3627">
          <w:pPr>
            <w:pStyle w:val="TOC3"/>
            <w:rPr>
              <w:rFonts w:asciiTheme="minorHAnsi" w:eastAsiaTheme="minorEastAsia" w:hAnsiTheme="minorHAnsi" w:cstheme="minorBidi"/>
              <w:noProof/>
              <w:sz w:val="22"/>
              <w:lang w:val="en-US"/>
            </w:rPr>
          </w:pPr>
          <w:hyperlink w:anchor="_Toc166796542" w:history="1">
            <w:r w:rsidR="00541F89" w:rsidRPr="00003173">
              <w:rPr>
                <w:rStyle w:val="Hyperlink"/>
                <w:noProof/>
              </w:rPr>
              <w:t>3.2.1 Spesifikasi Sistem</w:t>
            </w:r>
            <w:r w:rsidR="00541F89">
              <w:rPr>
                <w:noProof/>
                <w:webHidden/>
              </w:rPr>
              <w:tab/>
            </w:r>
            <w:r w:rsidR="00541F89">
              <w:rPr>
                <w:noProof/>
                <w:webHidden/>
              </w:rPr>
              <w:fldChar w:fldCharType="begin"/>
            </w:r>
            <w:r w:rsidR="00541F89">
              <w:rPr>
                <w:noProof/>
                <w:webHidden/>
              </w:rPr>
              <w:instrText xml:space="preserve"> PAGEREF _Toc166796542 \h </w:instrText>
            </w:r>
            <w:r w:rsidR="00541F89">
              <w:rPr>
                <w:noProof/>
                <w:webHidden/>
              </w:rPr>
            </w:r>
            <w:r w:rsidR="00541F89">
              <w:rPr>
                <w:noProof/>
                <w:webHidden/>
              </w:rPr>
              <w:fldChar w:fldCharType="separate"/>
            </w:r>
            <w:r w:rsidR="001C0177">
              <w:rPr>
                <w:noProof/>
                <w:webHidden/>
              </w:rPr>
              <w:t>8</w:t>
            </w:r>
            <w:r w:rsidR="00541F89">
              <w:rPr>
                <w:noProof/>
                <w:webHidden/>
              </w:rPr>
              <w:fldChar w:fldCharType="end"/>
            </w:r>
          </w:hyperlink>
        </w:p>
        <w:p w:rsidR="00595F79" w:rsidRDefault="00516255">
          <w:r>
            <w:rPr>
              <w:bCs/>
            </w:rPr>
            <w:fldChar w:fldCharType="end"/>
          </w:r>
        </w:p>
      </w:sdtContent>
    </w:sdt>
    <w:p w:rsidR="00595F79" w:rsidRDefault="00595F79">
      <w:pPr>
        <w:rPr>
          <w:lang w:val="en-US"/>
        </w:rPr>
      </w:pPr>
    </w:p>
    <w:p w:rsidR="00595F79" w:rsidRDefault="00516255">
      <w:pPr>
        <w:pStyle w:val="DefaultHeading"/>
        <w:rPr>
          <w:rFonts w:cs="Calibri"/>
        </w:rPr>
      </w:pPr>
      <w:bookmarkStart w:id="7" w:name="_Toc428800279"/>
      <w:bookmarkStart w:id="8" w:name="_Toc17711459"/>
      <w:bookmarkStart w:id="9" w:name="_Toc166796525"/>
      <w:bookmarkStart w:id="10" w:name="_Ref402284383"/>
      <w:bookmarkStart w:id="11" w:name="_Toc402485258"/>
      <w:r>
        <w:rPr>
          <w:rFonts w:cs="Calibri"/>
        </w:rPr>
        <w:lastRenderedPageBreak/>
        <w:t>DAFTAR TABEL</w:t>
      </w:r>
      <w:bookmarkEnd w:id="7"/>
      <w:bookmarkEnd w:id="8"/>
      <w:bookmarkEnd w:id="9"/>
    </w:p>
    <w:p w:rsidR="00541F89" w:rsidRDefault="00516255">
      <w:pPr>
        <w:pStyle w:val="TableofFigures"/>
        <w:tabs>
          <w:tab w:val="right" w:leader="dot" w:pos="7927"/>
        </w:tabs>
        <w:rPr>
          <w:rFonts w:asciiTheme="minorHAnsi" w:eastAsiaTheme="minorEastAsia" w:hAnsiTheme="minorHAnsi" w:cstheme="minorBidi"/>
          <w:noProof/>
          <w:sz w:val="22"/>
          <w:lang w:val="en-US"/>
        </w:rPr>
      </w:pPr>
      <w:r>
        <w:rPr>
          <w:rFonts w:cs="Calibri"/>
          <w:lang w:val="en-US"/>
        </w:rPr>
        <w:fldChar w:fldCharType="begin"/>
      </w:r>
      <w:r>
        <w:rPr>
          <w:rFonts w:cs="Calibri"/>
          <w:lang w:val="en-US"/>
        </w:rPr>
        <w:instrText xml:space="preserve"> TOC \h \z \c "Tabel" </w:instrText>
      </w:r>
      <w:r>
        <w:rPr>
          <w:rFonts w:cs="Calibri"/>
          <w:lang w:val="en-US"/>
        </w:rPr>
        <w:fldChar w:fldCharType="separate"/>
      </w:r>
      <w:hyperlink w:anchor="_Toc166796543" w:history="1">
        <w:r w:rsidR="00541F89" w:rsidRPr="00187622">
          <w:rPr>
            <w:rStyle w:val="Hyperlink"/>
            <w:noProof/>
          </w:rPr>
          <w:t>Tabel 3.2</w:t>
        </w:r>
        <w:r w:rsidR="00541F89" w:rsidRPr="00187622">
          <w:rPr>
            <w:rStyle w:val="Hyperlink"/>
            <w:noProof/>
            <w:lang w:val="en-US"/>
          </w:rPr>
          <w:t xml:space="preserve"> Kebutuhan Fungsional</w:t>
        </w:r>
        <w:r w:rsidR="00541F89">
          <w:rPr>
            <w:noProof/>
            <w:webHidden/>
          </w:rPr>
          <w:tab/>
        </w:r>
        <w:r w:rsidR="00541F89">
          <w:rPr>
            <w:noProof/>
            <w:webHidden/>
          </w:rPr>
          <w:fldChar w:fldCharType="begin"/>
        </w:r>
        <w:r w:rsidR="00541F89">
          <w:rPr>
            <w:noProof/>
            <w:webHidden/>
          </w:rPr>
          <w:instrText xml:space="preserve"> PAGEREF _Toc166796543 \h </w:instrText>
        </w:r>
        <w:r w:rsidR="00541F89">
          <w:rPr>
            <w:noProof/>
            <w:webHidden/>
          </w:rPr>
        </w:r>
        <w:r w:rsidR="00541F89">
          <w:rPr>
            <w:noProof/>
            <w:webHidden/>
          </w:rPr>
          <w:fldChar w:fldCharType="separate"/>
        </w:r>
        <w:r w:rsidR="001C0177">
          <w:rPr>
            <w:noProof/>
            <w:webHidden/>
          </w:rPr>
          <w:t>3</w:t>
        </w:r>
        <w:r w:rsidR="00541F89">
          <w:rPr>
            <w:noProof/>
            <w:webHidden/>
          </w:rPr>
          <w:fldChar w:fldCharType="end"/>
        </w:r>
      </w:hyperlink>
    </w:p>
    <w:p w:rsidR="00541F89" w:rsidRDefault="009A3627">
      <w:pPr>
        <w:pStyle w:val="TableofFigures"/>
        <w:tabs>
          <w:tab w:val="right" w:leader="dot" w:pos="7927"/>
        </w:tabs>
        <w:rPr>
          <w:rFonts w:asciiTheme="minorHAnsi" w:eastAsiaTheme="minorEastAsia" w:hAnsiTheme="minorHAnsi" w:cstheme="minorBidi"/>
          <w:noProof/>
          <w:sz w:val="22"/>
          <w:lang w:val="en-US"/>
        </w:rPr>
      </w:pPr>
      <w:hyperlink w:anchor="_Toc166796544" w:history="1">
        <w:r w:rsidR="00541F89" w:rsidRPr="00187622">
          <w:rPr>
            <w:rStyle w:val="Hyperlink"/>
            <w:noProof/>
          </w:rPr>
          <w:t>Tabel 3.3</w:t>
        </w:r>
        <w:r w:rsidR="00541F89" w:rsidRPr="00187622">
          <w:rPr>
            <w:rStyle w:val="Hyperlink"/>
            <w:noProof/>
            <w:lang w:val="en-US"/>
          </w:rPr>
          <w:t xml:space="preserve"> Kebutuhan Non-Fungsional Sistem</w:t>
        </w:r>
        <w:r w:rsidR="00541F89">
          <w:rPr>
            <w:noProof/>
            <w:webHidden/>
          </w:rPr>
          <w:tab/>
        </w:r>
        <w:r w:rsidR="00541F89">
          <w:rPr>
            <w:noProof/>
            <w:webHidden/>
          </w:rPr>
          <w:fldChar w:fldCharType="begin"/>
        </w:r>
        <w:r w:rsidR="00541F89">
          <w:rPr>
            <w:noProof/>
            <w:webHidden/>
          </w:rPr>
          <w:instrText xml:space="preserve"> PAGEREF _Toc166796544 \h </w:instrText>
        </w:r>
        <w:r w:rsidR="00541F89">
          <w:rPr>
            <w:noProof/>
            <w:webHidden/>
          </w:rPr>
        </w:r>
        <w:r w:rsidR="00541F89">
          <w:rPr>
            <w:noProof/>
            <w:webHidden/>
          </w:rPr>
          <w:fldChar w:fldCharType="separate"/>
        </w:r>
        <w:r w:rsidR="001C0177">
          <w:rPr>
            <w:noProof/>
            <w:webHidden/>
          </w:rPr>
          <w:t>4</w:t>
        </w:r>
        <w:r w:rsidR="00541F89">
          <w:rPr>
            <w:noProof/>
            <w:webHidden/>
          </w:rPr>
          <w:fldChar w:fldCharType="end"/>
        </w:r>
      </w:hyperlink>
    </w:p>
    <w:p w:rsidR="00541F89" w:rsidRDefault="009A3627">
      <w:pPr>
        <w:pStyle w:val="TableofFigures"/>
        <w:tabs>
          <w:tab w:val="right" w:leader="dot" w:pos="7927"/>
        </w:tabs>
        <w:rPr>
          <w:rFonts w:asciiTheme="minorHAnsi" w:eastAsiaTheme="minorEastAsia" w:hAnsiTheme="minorHAnsi" w:cstheme="minorBidi"/>
          <w:noProof/>
          <w:sz w:val="22"/>
          <w:lang w:val="en-US"/>
        </w:rPr>
      </w:pPr>
      <w:hyperlink w:anchor="_Toc166796545" w:history="1">
        <w:r w:rsidR="00541F89" w:rsidRPr="00187622">
          <w:rPr>
            <w:rStyle w:val="Hyperlink"/>
            <w:noProof/>
          </w:rPr>
          <w:t>Tabel 4.4</w:t>
        </w:r>
        <w:r w:rsidR="00541F89" w:rsidRPr="00187622">
          <w:rPr>
            <w:rStyle w:val="Hyperlink"/>
            <w:noProof/>
            <w:lang w:val="en-US"/>
          </w:rPr>
          <w:t xml:space="preserve"> Uraian rancangan antarmuka halaman </w:t>
        </w:r>
        <w:r w:rsidR="00541F89" w:rsidRPr="00187622">
          <w:rPr>
            <w:rStyle w:val="Hyperlink"/>
            <w:i/>
            <w:iCs/>
            <w:noProof/>
          </w:rPr>
          <w:t>Login</w:t>
        </w:r>
        <w:r w:rsidR="00541F89">
          <w:rPr>
            <w:noProof/>
            <w:webHidden/>
          </w:rPr>
          <w:tab/>
        </w:r>
        <w:r w:rsidR="00541F89">
          <w:rPr>
            <w:noProof/>
            <w:webHidden/>
          </w:rPr>
          <w:fldChar w:fldCharType="begin"/>
        </w:r>
        <w:r w:rsidR="00541F89">
          <w:rPr>
            <w:noProof/>
            <w:webHidden/>
          </w:rPr>
          <w:instrText xml:space="preserve"> PAGEREF _Toc166796545 \h </w:instrText>
        </w:r>
        <w:r w:rsidR="00541F89">
          <w:rPr>
            <w:noProof/>
            <w:webHidden/>
          </w:rPr>
        </w:r>
        <w:r w:rsidR="00541F89">
          <w:rPr>
            <w:noProof/>
            <w:webHidden/>
          </w:rPr>
          <w:fldChar w:fldCharType="separate"/>
        </w:r>
        <w:r w:rsidR="001C0177">
          <w:rPr>
            <w:noProof/>
            <w:webHidden/>
          </w:rPr>
          <w:t>8</w:t>
        </w:r>
        <w:r w:rsidR="00541F89">
          <w:rPr>
            <w:noProof/>
            <w:webHidden/>
          </w:rPr>
          <w:fldChar w:fldCharType="end"/>
        </w:r>
      </w:hyperlink>
    </w:p>
    <w:p w:rsidR="00541F89" w:rsidRDefault="009A3627">
      <w:pPr>
        <w:pStyle w:val="TableofFigures"/>
        <w:tabs>
          <w:tab w:val="right" w:leader="dot" w:pos="7927"/>
        </w:tabs>
        <w:rPr>
          <w:rFonts w:asciiTheme="minorHAnsi" w:eastAsiaTheme="minorEastAsia" w:hAnsiTheme="minorHAnsi" w:cstheme="minorBidi"/>
          <w:noProof/>
          <w:sz w:val="22"/>
          <w:lang w:val="en-US"/>
        </w:rPr>
      </w:pPr>
      <w:hyperlink w:anchor="_Toc166796546" w:history="1">
        <w:r w:rsidR="00541F89" w:rsidRPr="00187622">
          <w:rPr>
            <w:rStyle w:val="Hyperlink"/>
            <w:noProof/>
          </w:rPr>
          <w:t>Tabel 4.8 Spesifikasi Perangkat Keras Sistem</w:t>
        </w:r>
        <w:r w:rsidR="00541F89">
          <w:rPr>
            <w:noProof/>
            <w:webHidden/>
          </w:rPr>
          <w:tab/>
        </w:r>
        <w:r w:rsidR="00541F89">
          <w:rPr>
            <w:noProof/>
            <w:webHidden/>
          </w:rPr>
          <w:fldChar w:fldCharType="begin"/>
        </w:r>
        <w:r w:rsidR="00541F89">
          <w:rPr>
            <w:noProof/>
            <w:webHidden/>
          </w:rPr>
          <w:instrText xml:space="preserve"> PAGEREF _Toc166796546 \h </w:instrText>
        </w:r>
        <w:r w:rsidR="00541F89">
          <w:rPr>
            <w:noProof/>
            <w:webHidden/>
          </w:rPr>
        </w:r>
        <w:r w:rsidR="00541F89">
          <w:rPr>
            <w:noProof/>
            <w:webHidden/>
          </w:rPr>
          <w:fldChar w:fldCharType="separate"/>
        </w:r>
        <w:r w:rsidR="001C0177">
          <w:rPr>
            <w:noProof/>
            <w:webHidden/>
          </w:rPr>
          <w:t>8</w:t>
        </w:r>
        <w:r w:rsidR="00541F89">
          <w:rPr>
            <w:noProof/>
            <w:webHidden/>
          </w:rPr>
          <w:fldChar w:fldCharType="end"/>
        </w:r>
      </w:hyperlink>
    </w:p>
    <w:p w:rsidR="00541F89" w:rsidRDefault="009A3627">
      <w:pPr>
        <w:pStyle w:val="TableofFigures"/>
        <w:tabs>
          <w:tab w:val="right" w:leader="dot" w:pos="7927"/>
        </w:tabs>
        <w:rPr>
          <w:rFonts w:asciiTheme="minorHAnsi" w:eastAsiaTheme="minorEastAsia" w:hAnsiTheme="minorHAnsi" w:cstheme="minorBidi"/>
          <w:noProof/>
          <w:sz w:val="22"/>
          <w:lang w:val="en-US"/>
        </w:rPr>
      </w:pPr>
      <w:hyperlink w:anchor="_Toc166796547" w:history="1">
        <w:r w:rsidR="00541F89" w:rsidRPr="00187622">
          <w:rPr>
            <w:rStyle w:val="Hyperlink"/>
            <w:noProof/>
          </w:rPr>
          <w:t>Tabel 4.9 Spesifikasi Perangkat Lunak Sistem</w:t>
        </w:r>
        <w:r w:rsidR="00541F89">
          <w:rPr>
            <w:noProof/>
            <w:webHidden/>
          </w:rPr>
          <w:tab/>
        </w:r>
        <w:r w:rsidR="00541F89">
          <w:rPr>
            <w:noProof/>
            <w:webHidden/>
          </w:rPr>
          <w:fldChar w:fldCharType="begin"/>
        </w:r>
        <w:r w:rsidR="00541F89">
          <w:rPr>
            <w:noProof/>
            <w:webHidden/>
          </w:rPr>
          <w:instrText xml:space="preserve"> PAGEREF _Toc166796547 \h </w:instrText>
        </w:r>
        <w:r w:rsidR="00541F89">
          <w:rPr>
            <w:noProof/>
            <w:webHidden/>
          </w:rPr>
        </w:r>
        <w:r w:rsidR="00541F89">
          <w:rPr>
            <w:noProof/>
            <w:webHidden/>
          </w:rPr>
          <w:fldChar w:fldCharType="separate"/>
        </w:r>
        <w:r w:rsidR="001C0177">
          <w:rPr>
            <w:noProof/>
            <w:webHidden/>
          </w:rPr>
          <w:t>9</w:t>
        </w:r>
        <w:r w:rsidR="00541F89">
          <w:rPr>
            <w:noProof/>
            <w:webHidden/>
          </w:rPr>
          <w:fldChar w:fldCharType="end"/>
        </w:r>
      </w:hyperlink>
    </w:p>
    <w:p w:rsidR="00595F79" w:rsidRDefault="00516255">
      <w:pPr>
        <w:rPr>
          <w:rFonts w:cs="Calibri"/>
          <w:lang w:val="en-US"/>
        </w:rPr>
      </w:pPr>
      <w:r>
        <w:rPr>
          <w:rFonts w:cs="Calibri"/>
          <w:lang w:val="en-US"/>
        </w:rPr>
        <w:fldChar w:fldCharType="end"/>
      </w:r>
    </w:p>
    <w:p w:rsidR="00595F79" w:rsidRDefault="00516255">
      <w:pPr>
        <w:pStyle w:val="DefaultHeading"/>
        <w:rPr>
          <w:rFonts w:cs="Calibri"/>
          <w:caps w:val="0"/>
        </w:rPr>
      </w:pPr>
      <w:bookmarkStart w:id="12" w:name="_Toc428800280"/>
      <w:bookmarkStart w:id="13" w:name="_Toc17711460"/>
      <w:bookmarkStart w:id="14" w:name="_Toc166796526"/>
      <w:r>
        <w:rPr>
          <w:rFonts w:cs="Calibri"/>
          <w:caps w:val="0"/>
        </w:rPr>
        <w:lastRenderedPageBreak/>
        <w:t>DAFTAR GAMBAR</w:t>
      </w:r>
      <w:bookmarkEnd w:id="12"/>
      <w:bookmarkEnd w:id="13"/>
      <w:bookmarkEnd w:id="14"/>
    </w:p>
    <w:p w:rsidR="00541F89" w:rsidRDefault="00516255">
      <w:pPr>
        <w:pStyle w:val="TableofFigures"/>
        <w:tabs>
          <w:tab w:val="right" w:leader="dot" w:pos="7927"/>
        </w:tabs>
        <w:rPr>
          <w:rFonts w:asciiTheme="minorHAnsi" w:eastAsiaTheme="minorEastAsia" w:hAnsiTheme="minorHAnsi" w:cstheme="minorBidi"/>
          <w:noProof/>
          <w:sz w:val="22"/>
          <w:lang w:val="en-US"/>
        </w:rPr>
      </w:pPr>
      <w:r>
        <w:rPr>
          <w:rFonts w:cs="Calibri"/>
          <w:lang w:val="en-US"/>
        </w:rPr>
        <w:fldChar w:fldCharType="begin"/>
      </w:r>
      <w:r>
        <w:rPr>
          <w:rFonts w:cs="Calibri"/>
          <w:lang w:val="en-US"/>
        </w:rPr>
        <w:instrText xml:space="preserve"> TOC \h \z \c "Gambar" </w:instrText>
      </w:r>
      <w:r>
        <w:rPr>
          <w:rFonts w:cs="Calibri"/>
          <w:lang w:val="en-US"/>
        </w:rPr>
        <w:fldChar w:fldCharType="separate"/>
      </w:r>
      <w:hyperlink w:anchor="_Toc166796949" w:history="1">
        <w:r w:rsidR="00541F89" w:rsidRPr="00870EC3">
          <w:rPr>
            <w:rStyle w:val="Hyperlink"/>
            <w:noProof/>
          </w:rPr>
          <w:t>Gambar 3.1</w:t>
        </w:r>
        <w:r w:rsidR="00541F89" w:rsidRPr="00870EC3">
          <w:rPr>
            <w:rStyle w:val="Hyperlink"/>
            <w:noProof/>
            <w:lang w:val="zh-CN"/>
          </w:rPr>
          <w:t xml:space="preserve"> </w:t>
        </w:r>
        <w:r w:rsidR="00541F89" w:rsidRPr="00870EC3">
          <w:rPr>
            <w:rStyle w:val="Hyperlink"/>
            <w:noProof/>
          </w:rPr>
          <w:t>Metodologi proyek</w:t>
        </w:r>
        <w:r w:rsidR="00541F89">
          <w:rPr>
            <w:noProof/>
            <w:webHidden/>
          </w:rPr>
          <w:tab/>
        </w:r>
        <w:r w:rsidR="00541F89">
          <w:rPr>
            <w:noProof/>
            <w:webHidden/>
          </w:rPr>
          <w:fldChar w:fldCharType="begin"/>
        </w:r>
        <w:r w:rsidR="00541F89">
          <w:rPr>
            <w:noProof/>
            <w:webHidden/>
          </w:rPr>
          <w:instrText xml:space="preserve"> PAGEREF _Toc166796949 \h </w:instrText>
        </w:r>
        <w:r w:rsidR="00541F89">
          <w:rPr>
            <w:noProof/>
            <w:webHidden/>
          </w:rPr>
        </w:r>
        <w:r w:rsidR="00541F89">
          <w:rPr>
            <w:noProof/>
            <w:webHidden/>
          </w:rPr>
          <w:fldChar w:fldCharType="separate"/>
        </w:r>
        <w:r w:rsidR="001C0177">
          <w:rPr>
            <w:noProof/>
            <w:webHidden/>
          </w:rPr>
          <w:t>2</w:t>
        </w:r>
        <w:r w:rsidR="00541F89">
          <w:rPr>
            <w:noProof/>
            <w:webHidden/>
          </w:rPr>
          <w:fldChar w:fldCharType="end"/>
        </w:r>
      </w:hyperlink>
    </w:p>
    <w:p w:rsidR="00541F89" w:rsidRDefault="009A3627">
      <w:pPr>
        <w:pStyle w:val="TableofFigures"/>
        <w:tabs>
          <w:tab w:val="right" w:leader="dot" w:pos="7927"/>
        </w:tabs>
        <w:rPr>
          <w:rFonts w:asciiTheme="minorHAnsi" w:eastAsiaTheme="minorEastAsia" w:hAnsiTheme="minorHAnsi" w:cstheme="minorBidi"/>
          <w:noProof/>
          <w:sz w:val="22"/>
          <w:lang w:val="en-US"/>
        </w:rPr>
      </w:pPr>
      <w:hyperlink w:anchor="_Toc166796950" w:history="1">
        <w:r w:rsidR="00541F89" w:rsidRPr="00870EC3">
          <w:rPr>
            <w:rStyle w:val="Hyperlink"/>
            <w:noProof/>
          </w:rPr>
          <w:t xml:space="preserve">Gambar 4.7 Perancangan Antarmuka </w:t>
        </w:r>
        <w:r w:rsidR="00541F89" w:rsidRPr="00870EC3">
          <w:rPr>
            <w:rStyle w:val="Hyperlink"/>
            <w:i/>
            <w:iCs/>
            <w:noProof/>
          </w:rPr>
          <w:t>Login</w:t>
        </w:r>
        <w:r w:rsidR="00541F89">
          <w:rPr>
            <w:noProof/>
            <w:webHidden/>
          </w:rPr>
          <w:tab/>
        </w:r>
        <w:r w:rsidR="00541F89">
          <w:rPr>
            <w:noProof/>
            <w:webHidden/>
          </w:rPr>
          <w:fldChar w:fldCharType="begin"/>
        </w:r>
        <w:r w:rsidR="00541F89">
          <w:rPr>
            <w:noProof/>
            <w:webHidden/>
          </w:rPr>
          <w:instrText xml:space="preserve"> PAGEREF _Toc166796950 \h </w:instrText>
        </w:r>
        <w:r w:rsidR="00541F89">
          <w:rPr>
            <w:noProof/>
            <w:webHidden/>
          </w:rPr>
        </w:r>
        <w:r w:rsidR="00541F89">
          <w:rPr>
            <w:noProof/>
            <w:webHidden/>
          </w:rPr>
          <w:fldChar w:fldCharType="separate"/>
        </w:r>
        <w:r w:rsidR="001C0177">
          <w:rPr>
            <w:noProof/>
            <w:webHidden/>
          </w:rPr>
          <w:t>8</w:t>
        </w:r>
        <w:r w:rsidR="00541F89">
          <w:rPr>
            <w:noProof/>
            <w:webHidden/>
          </w:rPr>
          <w:fldChar w:fldCharType="end"/>
        </w:r>
      </w:hyperlink>
    </w:p>
    <w:p w:rsidR="00595F79" w:rsidRDefault="00516255">
      <w:pPr>
        <w:rPr>
          <w:rFonts w:cs="Calibri"/>
          <w:lang w:val="en-US"/>
        </w:rPr>
      </w:pPr>
      <w:r>
        <w:rPr>
          <w:rFonts w:cs="Calibri"/>
          <w:lang w:val="en-US"/>
        </w:rPr>
        <w:fldChar w:fldCharType="end"/>
      </w:r>
    </w:p>
    <w:bookmarkEnd w:id="10"/>
    <w:bookmarkEnd w:id="11"/>
    <w:p w:rsidR="00595F79" w:rsidRDefault="00595F79">
      <w:pPr>
        <w:rPr>
          <w:lang w:val="en-US"/>
        </w:rPr>
      </w:pPr>
    </w:p>
    <w:p w:rsidR="00595F79" w:rsidRDefault="00595F79">
      <w:pPr>
        <w:rPr>
          <w:lang w:val="en-US"/>
        </w:rPr>
        <w:sectPr w:rsidR="00595F79">
          <w:footerReference w:type="default" r:id="rId8"/>
          <w:footerReference w:type="first" r:id="rId9"/>
          <w:pgSz w:w="11906" w:h="16838"/>
          <w:pgMar w:top="1985" w:right="1701" w:bottom="1701" w:left="2268" w:header="709" w:footer="709" w:gutter="0"/>
          <w:pgNumType w:fmt="lowerRoman"/>
          <w:cols w:space="708"/>
          <w:titlePg/>
          <w:docGrid w:linePitch="360"/>
        </w:sectPr>
      </w:pPr>
    </w:p>
    <w:p w:rsidR="00595F79" w:rsidRDefault="00595F79">
      <w:pPr>
        <w:pStyle w:val="BodyTextFirstIndent"/>
        <w:ind w:firstLine="0"/>
        <w:rPr>
          <w:rFonts w:cs="Calibri"/>
        </w:rPr>
      </w:pPr>
    </w:p>
    <w:p w:rsidR="00595F79" w:rsidRDefault="00516255">
      <w:pPr>
        <w:pStyle w:val="Heading1"/>
      </w:pPr>
      <w:bookmarkStart w:id="15" w:name="_Toc166796527"/>
      <w:r>
        <w:rPr>
          <w:lang w:val="zh-CN"/>
        </w:rPr>
        <w:lastRenderedPageBreak/>
        <w:t>METODOLOGI</w:t>
      </w:r>
      <w:bookmarkEnd w:id="15"/>
    </w:p>
    <w:p w:rsidR="00595F79" w:rsidRDefault="00516255" w:rsidP="00D46EA0">
      <w:pPr>
        <w:pStyle w:val="BodyText"/>
        <w:spacing w:after="0"/>
        <w:ind w:firstLine="360"/>
      </w:pPr>
      <w:r>
        <w:rPr>
          <w:rFonts w:cs="Calibri"/>
          <w:color w:val="000000"/>
          <w:szCs w:val="24"/>
          <w:lang w:val="zh-CN"/>
        </w:rPr>
        <w:t xml:space="preserve">Metodologi yang digunakan dalam </w:t>
      </w:r>
      <w:r>
        <w:rPr>
          <w:rFonts w:cs="Calibri"/>
          <w:color w:val="000000"/>
          <w:szCs w:val="24"/>
        </w:rPr>
        <w:t>proyek</w:t>
      </w:r>
      <w:r>
        <w:rPr>
          <w:rFonts w:cs="Calibri"/>
          <w:color w:val="000000"/>
          <w:szCs w:val="24"/>
          <w:lang w:val="zh-CN"/>
        </w:rPr>
        <w:t xml:space="preserve"> </w:t>
      </w:r>
      <w:r>
        <w:rPr>
          <w:rFonts w:cs="Calibri"/>
          <w:color w:val="000000"/>
          <w:szCs w:val="24"/>
        </w:rPr>
        <w:t xml:space="preserve">ini </w:t>
      </w:r>
      <w:r>
        <w:rPr>
          <w:rFonts w:cs="Calibri"/>
          <w:color w:val="000000"/>
          <w:szCs w:val="24"/>
          <w:lang w:val="zh-CN"/>
        </w:rPr>
        <w:t xml:space="preserve">mengadopsi dari SDLC, </w:t>
      </w:r>
      <w:r>
        <w:rPr>
          <w:rFonts w:cs="Calibri"/>
          <w:color w:val="000000"/>
          <w:szCs w:val="24"/>
        </w:rPr>
        <w:t xml:space="preserve">yaitu menggunakan </w:t>
      </w:r>
      <w:r>
        <w:rPr>
          <w:rFonts w:cs="Calibri"/>
          <w:i/>
          <w:iCs/>
          <w:color w:val="000000"/>
          <w:szCs w:val="24"/>
          <w:lang w:val="zh-CN"/>
        </w:rPr>
        <w:t>Waterfall</w:t>
      </w:r>
      <w:r>
        <w:rPr>
          <w:rFonts w:cs="Calibri"/>
          <w:color w:val="000000"/>
          <w:szCs w:val="24"/>
          <w:lang w:val="zh-CN"/>
        </w:rPr>
        <w:t xml:space="preserve">. </w:t>
      </w:r>
    </w:p>
    <w:p w:rsidR="00595F79" w:rsidRDefault="00516255">
      <w:pPr>
        <w:pStyle w:val="Heading2"/>
      </w:pPr>
      <w:bookmarkStart w:id="16" w:name="_Toc166796528"/>
      <w:bookmarkStart w:id="17" w:name="_GoBack"/>
      <w:bookmarkEnd w:id="17"/>
      <w:r>
        <w:t>Rekayasa Kebutuhan</w:t>
      </w:r>
      <w:bookmarkEnd w:id="16"/>
    </w:p>
    <w:p w:rsidR="00595F79" w:rsidRDefault="00516255" w:rsidP="00516255">
      <w:pPr>
        <w:pStyle w:val="BodyText"/>
        <w:ind w:firstLine="450"/>
      </w:pPr>
      <w:r>
        <w:t xml:space="preserve">Rekayasa Kebutuhan menggunakan pendekatan OOA. Tahapan </w:t>
      </w:r>
      <w:r>
        <w:rPr>
          <w:lang w:val="zh-CN"/>
        </w:rPr>
        <w:t xml:space="preserve">rekayasa kebutuhan </w:t>
      </w:r>
      <w:r>
        <w:t xml:space="preserve">meliputi elisitasi, analisis serta spefikisasi kebutuhan. Elisitasi dan analisis kebutuhan </w:t>
      </w:r>
      <w:r w:rsidRPr="00516255">
        <w:rPr>
          <w:rFonts w:ascii="ArialMT" w:hAnsi="ArialMT" w:cs="SimSun"/>
          <w:color w:val="000000"/>
          <w:szCs w:val="24"/>
          <w:lang w:val="zh-CN"/>
        </w:rPr>
        <w:t>dianalisa oleh tim bisnis</w:t>
      </w:r>
    </w:p>
    <w:p w:rsidR="00595F79" w:rsidRDefault="00516255">
      <w:pPr>
        <w:pStyle w:val="BodyText"/>
        <w:ind w:firstLine="450"/>
        <w:rPr>
          <w:lang w:val="zh-CN"/>
        </w:rPr>
      </w:pPr>
      <w:r>
        <w:t>Analisis kebutuhan menentukan kebutuhan fungsional dan non fungsional yang di dapatkan dari tahapan elisitasi kebutuhan. Kemudian, kebutuhan yang telah terkumpul ditambahkan spesifikasi kebutuhan. Spesifikasi k</w:t>
      </w:r>
      <w:r>
        <w:rPr>
          <w:lang w:val="zh-CN"/>
        </w:rPr>
        <w:t>ebutuhan tersebut</w:t>
      </w:r>
      <w:r>
        <w:t xml:space="preserve"> dibuat </w:t>
      </w:r>
      <w:r>
        <w:rPr>
          <w:lang w:val="zh-CN"/>
        </w:rPr>
        <w:t xml:space="preserve">lebih detail </w:t>
      </w:r>
      <w:r>
        <w:t>dengan menggunakan</w:t>
      </w:r>
      <w:r>
        <w:rPr>
          <w:lang w:val="zh-CN"/>
        </w:rPr>
        <w:t xml:space="preserve"> pemodelan dan</w:t>
      </w:r>
      <w:r>
        <w:t xml:space="preserve"> </w:t>
      </w:r>
      <w:r>
        <w:rPr>
          <w:lang w:val="zh-CN"/>
        </w:rPr>
        <w:t xml:space="preserve">pengembangan sistem </w:t>
      </w:r>
      <w:r>
        <w:t>berupa</w:t>
      </w:r>
      <w:r>
        <w:rPr>
          <w:lang w:val="zh-CN"/>
        </w:rPr>
        <w:t xml:space="preserve"> </w:t>
      </w:r>
      <w:r>
        <w:rPr>
          <w:i/>
          <w:iCs/>
          <w:lang w:val="zh-CN"/>
        </w:rPr>
        <w:t>use case diagram</w:t>
      </w:r>
    </w:p>
    <w:p w:rsidR="00595F79" w:rsidRDefault="00516255">
      <w:pPr>
        <w:pStyle w:val="Heading2"/>
      </w:pPr>
      <w:bookmarkStart w:id="18" w:name="_Toc166796529"/>
      <w:r>
        <w:t>Perancangan</w:t>
      </w:r>
      <w:bookmarkEnd w:id="18"/>
      <w:r>
        <w:t xml:space="preserve"> </w:t>
      </w:r>
    </w:p>
    <w:p w:rsidR="00595F79" w:rsidRDefault="00516255">
      <w:pPr>
        <w:pStyle w:val="BodyText"/>
        <w:ind w:firstLine="450"/>
        <w:rPr>
          <w:szCs w:val="24"/>
        </w:rPr>
      </w:pPr>
      <w:bookmarkStart w:id="19" w:name="_Hlk82522783"/>
      <w:r>
        <w:rPr>
          <w:szCs w:val="24"/>
        </w:rPr>
        <w:t>T</w:t>
      </w:r>
      <w:r>
        <w:rPr>
          <w:szCs w:val="24"/>
          <w:lang w:val="zh-CN"/>
        </w:rPr>
        <w:t>ahap</w:t>
      </w:r>
      <w:r>
        <w:rPr>
          <w:szCs w:val="24"/>
        </w:rPr>
        <w:t>an</w:t>
      </w:r>
      <w:r>
        <w:rPr>
          <w:szCs w:val="24"/>
          <w:lang w:val="zh-CN"/>
        </w:rPr>
        <w:t xml:space="preserve"> perancangan </w:t>
      </w:r>
      <w:r>
        <w:rPr>
          <w:szCs w:val="24"/>
        </w:rPr>
        <w:t xml:space="preserve">untuk </w:t>
      </w:r>
      <w:r>
        <w:rPr>
          <w:szCs w:val="24"/>
          <w:lang w:val="zh-CN"/>
        </w:rPr>
        <w:t>mengubah kebutuhan yang didapatkan menjadi rancangan. Sistem pembuatan invoice</w:t>
      </w:r>
      <w:r>
        <w:rPr>
          <w:szCs w:val="24"/>
        </w:rPr>
        <w:t xml:space="preserve"> menggunakan pendekatan </w:t>
      </w:r>
      <w:r>
        <w:rPr>
          <w:i/>
          <w:szCs w:val="24"/>
        </w:rPr>
        <w:t xml:space="preserve">OOD </w:t>
      </w:r>
      <w:r>
        <w:rPr>
          <w:szCs w:val="24"/>
        </w:rPr>
        <w:t xml:space="preserve">yang didapatkan dari analisis kebutuhan. Tahapan perancangan terdiri dari perancangan arsitektur yang menggunakan pemodelan Diagram UML yaitu </w:t>
      </w:r>
      <w:r>
        <w:rPr>
          <w:i/>
          <w:szCs w:val="24"/>
        </w:rPr>
        <w:t>Sequence Diagram serta Class Diagram</w:t>
      </w:r>
      <w:bookmarkEnd w:id="19"/>
    </w:p>
    <w:p w:rsidR="00595F79" w:rsidRDefault="00516255">
      <w:pPr>
        <w:pStyle w:val="Heading1"/>
      </w:pPr>
      <w:bookmarkStart w:id="20" w:name="_Toc166796530"/>
      <w:r>
        <w:lastRenderedPageBreak/>
        <w:t>REKAYASA KEBUTUHAN</w:t>
      </w:r>
      <w:bookmarkEnd w:id="20"/>
    </w:p>
    <w:p w:rsidR="00595F79" w:rsidRDefault="00516255">
      <w:pPr>
        <w:pStyle w:val="Heading2"/>
      </w:pPr>
      <w:bookmarkStart w:id="21" w:name="_Toc166796531"/>
      <w:bookmarkStart w:id="22" w:name="_Toc27914846"/>
      <w:bookmarkStart w:id="23" w:name="_Toc50982976"/>
      <w:r>
        <w:t>Elisitasi Kebutuhan dan Analisis Kebutuhan</w:t>
      </w:r>
      <w:bookmarkEnd w:id="21"/>
    </w:p>
    <w:p w:rsidR="00595F79" w:rsidRDefault="00516255">
      <w:pPr>
        <w:pStyle w:val="BodyText"/>
        <w:ind w:firstLine="450"/>
      </w:pPr>
      <w:r>
        <w:t xml:space="preserve">Tahap pertama merupakan elisitasi kebutuhan guna menggali permasalahan </w:t>
      </w:r>
      <w:r>
        <w:rPr>
          <w:rFonts w:ascii="ArialMT" w:hAnsi="ArialMT" w:cs="SimSun"/>
          <w:color w:val="000000"/>
          <w:szCs w:val="24"/>
          <w:lang w:val="en-US"/>
        </w:rPr>
        <w:t xml:space="preserve">yang </w:t>
      </w:r>
      <w:r w:rsidRPr="00516255">
        <w:rPr>
          <w:rFonts w:ascii="ArialMT" w:hAnsi="ArialMT" w:cs="SimSun"/>
          <w:color w:val="000000"/>
          <w:szCs w:val="24"/>
          <w:lang w:val="zh-CN"/>
        </w:rPr>
        <w:t>sudah dianalisa oleh tim bisnis</w:t>
      </w:r>
      <w:r>
        <w:t>.</w:t>
      </w:r>
    </w:p>
    <w:p w:rsidR="00595F79" w:rsidRDefault="00516255" w:rsidP="00516255">
      <w:pPr>
        <w:pStyle w:val="Heading3"/>
      </w:pPr>
      <w:bookmarkStart w:id="24" w:name="_Toc166796532"/>
      <w:bookmarkEnd w:id="22"/>
      <w:bookmarkEnd w:id="23"/>
      <w:r>
        <w:t>Identifikasi Aktor</w:t>
      </w:r>
      <w:bookmarkEnd w:id="24"/>
    </w:p>
    <w:p w:rsidR="00595F79" w:rsidRDefault="00516255">
      <w:pPr>
        <w:pStyle w:val="BodyText"/>
        <w:ind w:firstLine="360"/>
        <w:rPr>
          <w:lang w:val="en-US"/>
        </w:rPr>
      </w:pPr>
      <w:proofErr w:type="spellStart"/>
      <w:r>
        <w:rPr>
          <w:lang w:val="en-US"/>
        </w:rPr>
        <w:t>Dalam</w:t>
      </w:r>
      <w:proofErr w:type="spellEnd"/>
      <w:r>
        <w:rPr>
          <w:lang w:val="en-US"/>
        </w:rPr>
        <w:t xml:space="preserve"> </w:t>
      </w:r>
      <w:proofErr w:type="spellStart"/>
      <w:r>
        <w:rPr>
          <w:lang w:val="en-US"/>
        </w:rPr>
        <w:t>tahap</w:t>
      </w:r>
      <w:proofErr w:type="spellEnd"/>
      <w:r>
        <w:rPr>
          <w:lang w:val="en-US"/>
        </w:rPr>
        <w:t xml:space="preserve"> </w:t>
      </w:r>
      <w:r>
        <w:t xml:space="preserve">ini </w:t>
      </w:r>
      <w:proofErr w:type="spellStart"/>
      <w:r>
        <w:rPr>
          <w:lang w:val="en-US"/>
        </w:rPr>
        <w:t>dilakukan</w:t>
      </w:r>
      <w:proofErr w:type="spellEnd"/>
      <w:r>
        <w:rPr>
          <w:lang w:val="en-US"/>
        </w:rPr>
        <w:t xml:space="preserve"> </w:t>
      </w:r>
      <w:r>
        <w:t>pemetaan</w:t>
      </w:r>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pengoperasian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peranan</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system. </w:t>
      </w:r>
      <w:proofErr w:type="spellStart"/>
      <w:r>
        <w:rPr>
          <w:lang w:val="en-US"/>
        </w:rPr>
        <w:t>Identifikasi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aktor</w:t>
      </w:r>
      <w:proofErr w:type="spellEnd"/>
      <w:r>
        <w:rPr>
          <w:lang w:val="en-US"/>
        </w:rPr>
        <w:t xml:space="preserve"> </w:t>
      </w:r>
      <w:proofErr w:type="spellStart"/>
      <w:proofErr w:type="gramStart"/>
      <w:r>
        <w:rPr>
          <w:lang w:val="en-US"/>
        </w:rPr>
        <w:t>yaitu</w:t>
      </w:r>
      <w:proofErr w:type="spellEnd"/>
      <w:r>
        <w:rPr>
          <w:lang w:val="en-US"/>
        </w:rPr>
        <w:t xml:space="preserve"> :</w:t>
      </w:r>
      <w:proofErr w:type="gramEnd"/>
    </w:p>
    <w:p w:rsidR="00516255" w:rsidRPr="00516255" w:rsidRDefault="00516255" w:rsidP="00D572F8">
      <w:pPr>
        <w:pStyle w:val="BodyText"/>
        <w:numPr>
          <w:ilvl w:val="0"/>
          <w:numId w:val="21"/>
        </w:numPr>
        <w:rPr>
          <w:lang w:val="en-US"/>
        </w:rPr>
      </w:pPr>
      <w:proofErr w:type="spellStart"/>
      <w:r w:rsidRPr="00516255">
        <w:rPr>
          <w:lang w:val="en-US"/>
        </w:rPr>
        <w:t>Pelanggan</w:t>
      </w:r>
      <w:proofErr w:type="spellEnd"/>
      <w:r w:rsidRPr="00516255">
        <w:rPr>
          <w:lang w:val="en-US"/>
        </w:rPr>
        <w:t xml:space="preserve"> </w:t>
      </w:r>
      <w:proofErr w:type="spellStart"/>
      <w:r w:rsidRPr="00516255">
        <w:rPr>
          <w:lang w:val="en-US"/>
        </w:rPr>
        <w:t>Korporat</w:t>
      </w:r>
      <w:proofErr w:type="spellEnd"/>
      <w:r w:rsidRPr="00516255">
        <w:rPr>
          <w:lang w:val="en-US"/>
        </w:rPr>
        <w:t xml:space="preserve">: </w:t>
      </w:r>
      <w:proofErr w:type="spellStart"/>
      <w:r w:rsidRPr="00516255">
        <w:rPr>
          <w:lang w:val="en-US"/>
        </w:rPr>
        <w:t>Pengguna</w:t>
      </w:r>
      <w:proofErr w:type="spellEnd"/>
      <w:r w:rsidRPr="00516255">
        <w:rPr>
          <w:lang w:val="en-US"/>
        </w:rPr>
        <w:t xml:space="preserve"> yang </w:t>
      </w:r>
      <w:proofErr w:type="spellStart"/>
      <w:r w:rsidRPr="00516255">
        <w:rPr>
          <w:lang w:val="en-US"/>
        </w:rPr>
        <w:t>dapat</w:t>
      </w:r>
      <w:proofErr w:type="spellEnd"/>
      <w:r w:rsidRPr="00516255">
        <w:rPr>
          <w:lang w:val="en-US"/>
        </w:rPr>
        <w:t xml:space="preserve"> </w:t>
      </w:r>
      <w:proofErr w:type="spellStart"/>
      <w:r w:rsidRPr="00516255">
        <w:rPr>
          <w:lang w:val="en-US"/>
        </w:rPr>
        <w:t>melihat</w:t>
      </w:r>
      <w:proofErr w:type="spellEnd"/>
      <w:r w:rsidRPr="00516255">
        <w:rPr>
          <w:lang w:val="en-US"/>
        </w:rPr>
        <w:t xml:space="preserve"> detail </w:t>
      </w:r>
      <w:proofErr w:type="spellStart"/>
      <w:r w:rsidRPr="00516255">
        <w:rPr>
          <w:lang w:val="en-US"/>
        </w:rPr>
        <w:t>layanan</w:t>
      </w:r>
      <w:proofErr w:type="spellEnd"/>
      <w:r w:rsidRPr="00516255">
        <w:rPr>
          <w:lang w:val="en-US"/>
        </w:rPr>
        <w:t xml:space="preserve">, </w:t>
      </w:r>
      <w:proofErr w:type="spellStart"/>
      <w:r w:rsidRPr="00516255">
        <w:rPr>
          <w:lang w:val="en-US"/>
        </w:rPr>
        <w:t>mendapatkan</w:t>
      </w:r>
      <w:proofErr w:type="spellEnd"/>
      <w:r w:rsidRPr="00516255">
        <w:rPr>
          <w:lang w:val="en-US"/>
        </w:rPr>
        <w:t xml:space="preserve"> invoice, </w:t>
      </w:r>
      <w:proofErr w:type="spellStart"/>
      <w:r w:rsidRPr="00516255">
        <w:rPr>
          <w:lang w:val="en-US"/>
        </w:rPr>
        <w:t>melakukan</w:t>
      </w:r>
      <w:proofErr w:type="spellEnd"/>
      <w:r w:rsidRPr="00516255">
        <w:rPr>
          <w:lang w:val="en-US"/>
        </w:rPr>
        <w:t xml:space="preserve"> </w:t>
      </w:r>
      <w:proofErr w:type="spellStart"/>
      <w:r w:rsidRPr="00516255">
        <w:rPr>
          <w:lang w:val="en-US"/>
        </w:rPr>
        <w:t>konsultasi</w:t>
      </w:r>
      <w:proofErr w:type="spellEnd"/>
      <w:r w:rsidRPr="00516255">
        <w:rPr>
          <w:lang w:val="en-US"/>
        </w:rPr>
        <w:t xml:space="preserve"> </w:t>
      </w:r>
      <w:proofErr w:type="spellStart"/>
      <w:r w:rsidRPr="00516255">
        <w:rPr>
          <w:lang w:val="en-US"/>
        </w:rPr>
        <w:t>terkait</w:t>
      </w:r>
      <w:proofErr w:type="spellEnd"/>
      <w:r w:rsidRPr="00516255">
        <w:rPr>
          <w:lang w:val="en-US"/>
        </w:rPr>
        <w:t xml:space="preserve"> invoice, </w:t>
      </w:r>
      <w:proofErr w:type="spellStart"/>
      <w:r w:rsidRPr="00516255">
        <w:rPr>
          <w:lang w:val="en-US"/>
        </w:rPr>
        <w:t>melihat</w:t>
      </w:r>
      <w:proofErr w:type="spellEnd"/>
      <w:r w:rsidRPr="00516255">
        <w:rPr>
          <w:lang w:val="en-US"/>
        </w:rPr>
        <w:t xml:space="preserve"> </w:t>
      </w:r>
      <w:proofErr w:type="spellStart"/>
      <w:r w:rsidRPr="00516255">
        <w:rPr>
          <w:lang w:val="en-US"/>
        </w:rPr>
        <w:t>riwayat</w:t>
      </w:r>
      <w:proofErr w:type="spellEnd"/>
      <w:r w:rsidRPr="00516255">
        <w:rPr>
          <w:lang w:val="en-US"/>
        </w:rPr>
        <w:t xml:space="preserve"> </w:t>
      </w:r>
      <w:proofErr w:type="spellStart"/>
      <w:r w:rsidRPr="00516255">
        <w:rPr>
          <w:lang w:val="en-US"/>
        </w:rPr>
        <w:t>pembayaran</w:t>
      </w:r>
      <w:proofErr w:type="spellEnd"/>
      <w:r w:rsidRPr="00516255">
        <w:rPr>
          <w:lang w:val="en-US"/>
        </w:rPr>
        <w:t xml:space="preserve">, </w:t>
      </w:r>
      <w:proofErr w:type="spellStart"/>
      <w:r w:rsidRPr="00516255">
        <w:rPr>
          <w:lang w:val="en-US"/>
        </w:rPr>
        <w:t>mengunduh</w:t>
      </w:r>
      <w:proofErr w:type="spellEnd"/>
      <w:r w:rsidRPr="00516255">
        <w:rPr>
          <w:lang w:val="en-US"/>
        </w:rPr>
        <w:t xml:space="preserve"> </w:t>
      </w:r>
      <w:proofErr w:type="spellStart"/>
      <w:r w:rsidRPr="00516255">
        <w:rPr>
          <w:lang w:val="en-US"/>
        </w:rPr>
        <w:t>dokumen</w:t>
      </w:r>
      <w:proofErr w:type="spellEnd"/>
      <w:r w:rsidRPr="00516255">
        <w:rPr>
          <w:lang w:val="en-US"/>
        </w:rPr>
        <w:t xml:space="preserve"> Telkom, </w:t>
      </w:r>
      <w:proofErr w:type="spellStart"/>
      <w:r w:rsidRPr="00516255">
        <w:rPr>
          <w:lang w:val="en-US"/>
        </w:rPr>
        <w:t>dan</w:t>
      </w:r>
      <w:proofErr w:type="spellEnd"/>
      <w:r w:rsidRPr="00516255">
        <w:rPr>
          <w:lang w:val="en-US"/>
        </w:rPr>
        <w:t xml:space="preserve"> </w:t>
      </w:r>
      <w:proofErr w:type="spellStart"/>
      <w:r w:rsidRPr="00516255">
        <w:rPr>
          <w:lang w:val="en-US"/>
        </w:rPr>
        <w:t>mengunggah</w:t>
      </w:r>
      <w:proofErr w:type="spellEnd"/>
      <w:r w:rsidRPr="00516255">
        <w:rPr>
          <w:lang w:val="en-US"/>
        </w:rPr>
        <w:t xml:space="preserve"> </w:t>
      </w:r>
      <w:proofErr w:type="spellStart"/>
      <w:r w:rsidRPr="00516255">
        <w:rPr>
          <w:lang w:val="en-US"/>
        </w:rPr>
        <w:t>bukti</w:t>
      </w:r>
      <w:proofErr w:type="spellEnd"/>
      <w:r w:rsidRPr="00516255">
        <w:rPr>
          <w:lang w:val="en-US"/>
        </w:rPr>
        <w:t xml:space="preserve"> </w:t>
      </w:r>
      <w:proofErr w:type="spellStart"/>
      <w:r w:rsidRPr="00516255">
        <w:rPr>
          <w:lang w:val="en-US"/>
        </w:rPr>
        <w:t>pembayaran</w:t>
      </w:r>
      <w:proofErr w:type="spellEnd"/>
      <w:r w:rsidRPr="00516255">
        <w:rPr>
          <w:lang w:val="en-US"/>
        </w:rPr>
        <w:t>.</w:t>
      </w:r>
    </w:p>
    <w:p w:rsidR="00516255" w:rsidRPr="00516255" w:rsidRDefault="00516255" w:rsidP="00D572F8">
      <w:pPr>
        <w:pStyle w:val="BodyText"/>
        <w:numPr>
          <w:ilvl w:val="0"/>
          <w:numId w:val="21"/>
        </w:numPr>
        <w:rPr>
          <w:lang w:val="en-US"/>
        </w:rPr>
      </w:pPr>
      <w:proofErr w:type="spellStart"/>
      <w:r w:rsidRPr="00516255">
        <w:rPr>
          <w:lang w:val="en-US"/>
        </w:rPr>
        <w:t>Bilcol</w:t>
      </w:r>
      <w:proofErr w:type="spellEnd"/>
      <w:r w:rsidRPr="00516255">
        <w:rPr>
          <w:lang w:val="en-US"/>
        </w:rPr>
        <w:t xml:space="preserve">: </w:t>
      </w:r>
      <w:proofErr w:type="spellStart"/>
      <w:r w:rsidRPr="00516255">
        <w:rPr>
          <w:lang w:val="en-US"/>
        </w:rPr>
        <w:t>Pengguna</w:t>
      </w:r>
      <w:proofErr w:type="spellEnd"/>
      <w:r w:rsidRPr="00516255">
        <w:rPr>
          <w:lang w:val="en-US"/>
        </w:rPr>
        <w:t xml:space="preserve"> yang </w:t>
      </w:r>
      <w:proofErr w:type="spellStart"/>
      <w:r w:rsidRPr="00516255">
        <w:rPr>
          <w:lang w:val="en-US"/>
        </w:rPr>
        <w:t>dapat</w:t>
      </w:r>
      <w:proofErr w:type="spellEnd"/>
      <w:r w:rsidRPr="00516255">
        <w:rPr>
          <w:lang w:val="en-US"/>
        </w:rPr>
        <w:t xml:space="preserve"> </w:t>
      </w:r>
      <w:proofErr w:type="spellStart"/>
      <w:r w:rsidRPr="00516255">
        <w:rPr>
          <w:lang w:val="en-US"/>
        </w:rPr>
        <w:t>memasukkan</w:t>
      </w:r>
      <w:proofErr w:type="spellEnd"/>
      <w:r w:rsidRPr="00516255">
        <w:rPr>
          <w:lang w:val="en-US"/>
        </w:rPr>
        <w:t xml:space="preserve"> detail </w:t>
      </w:r>
      <w:proofErr w:type="spellStart"/>
      <w:r w:rsidRPr="00516255">
        <w:rPr>
          <w:lang w:val="en-US"/>
        </w:rPr>
        <w:t>layanan</w:t>
      </w:r>
      <w:proofErr w:type="spellEnd"/>
      <w:r w:rsidRPr="00516255">
        <w:rPr>
          <w:lang w:val="en-US"/>
        </w:rPr>
        <w:t xml:space="preserve">, </w:t>
      </w:r>
      <w:proofErr w:type="spellStart"/>
      <w:r w:rsidRPr="00516255">
        <w:rPr>
          <w:lang w:val="en-US"/>
        </w:rPr>
        <w:t>membuat</w:t>
      </w:r>
      <w:proofErr w:type="spellEnd"/>
      <w:r w:rsidRPr="00516255">
        <w:rPr>
          <w:lang w:val="en-US"/>
        </w:rPr>
        <w:t xml:space="preserve"> invoice, </w:t>
      </w:r>
      <w:proofErr w:type="spellStart"/>
      <w:r w:rsidRPr="00516255">
        <w:rPr>
          <w:lang w:val="en-US"/>
        </w:rPr>
        <w:t>mengirimkan</w:t>
      </w:r>
      <w:proofErr w:type="spellEnd"/>
      <w:r w:rsidRPr="00516255">
        <w:rPr>
          <w:lang w:val="en-US"/>
        </w:rPr>
        <w:t xml:space="preserve"> invoice </w:t>
      </w:r>
      <w:proofErr w:type="spellStart"/>
      <w:r w:rsidRPr="00516255">
        <w:rPr>
          <w:lang w:val="en-US"/>
        </w:rPr>
        <w:t>kepada</w:t>
      </w:r>
      <w:proofErr w:type="spellEnd"/>
      <w:r w:rsidRPr="00516255">
        <w:rPr>
          <w:lang w:val="en-US"/>
        </w:rPr>
        <w:t xml:space="preserve"> </w:t>
      </w:r>
      <w:proofErr w:type="spellStart"/>
      <w:r w:rsidRPr="00516255">
        <w:rPr>
          <w:lang w:val="en-US"/>
        </w:rPr>
        <w:t>pelanggan</w:t>
      </w:r>
      <w:proofErr w:type="spellEnd"/>
      <w:r w:rsidRPr="00516255">
        <w:rPr>
          <w:lang w:val="en-US"/>
        </w:rPr>
        <w:t xml:space="preserve"> </w:t>
      </w:r>
      <w:proofErr w:type="spellStart"/>
      <w:r w:rsidRPr="00516255">
        <w:rPr>
          <w:lang w:val="en-US"/>
        </w:rPr>
        <w:t>korporat</w:t>
      </w:r>
      <w:proofErr w:type="spellEnd"/>
      <w:r w:rsidRPr="00516255">
        <w:rPr>
          <w:lang w:val="en-US"/>
        </w:rPr>
        <w:t xml:space="preserve">, </w:t>
      </w:r>
      <w:proofErr w:type="spellStart"/>
      <w:r w:rsidRPr="00516255">
        <w:rPr>
          <w:lang w:val="en-US"/>
        </w:rPr>
        <w:t>mengubah</w:t>
      </w:r>
      <w:proofErr w:type="spellEnd"/>
      <w:r w:rsidRPr="00516255">
        <w:rPr>
          <w:lang w:val="en-US"/>
        </w:rPr>
        <w:t xml:space="preserve"> status invoice, </w:t>
      </w:r>
      <w:proofErr w:type="spellStart"/>
      <w:r w:rsidRPr="00516255">
        <w:rPr>
          <w:lang w:val="en-US"/>
        </w:rPr>
        <w:t>menerima</w:t>
      </w:r>
      <w:proofErr w:type="spellEnd"/>
      <w:r w:rsidRPr="00516255">
        <w:rPr>
          <w:lang w:val="en-US"/>
        </w:rPr>
        <w:t xml:space="preserve"> </w:t>
      </w:r>
      <w:proofErr w:type="spellStart"/>
      <w:r w:rsidRPr="00516255">
        <w:rPr>
          <w:lang w:val="en-US"/>
        </w:rPr>
        <w:t>dan</w:t>
      </w:r>
      <w:proofErr w:type="spellEnd"/>
      <w:r w:rsidRPr="00516255">
        <w:rPr>
          <w:lang w:val="en-US"/>
        </w:rPr>
        <w:t xml:space="preserve"> </w:t>
      </w:r>
      <w:proofErr w:type="spellStart"/>
      <w:r w:rsidRPr="00516255">
        <w:rPr>
          <w:lang w:val="en-US"/>
        </w:rPr>
        <w:t>memverifikasi</w:t>
      </w:r>
      <w:proofErr w:type="spellEnd"/>
      <w:r w:rsidRPr="00516255">
        <w:rPr>
          <w:lang w:val="en-US"/>
        </w:rPr>
        <w:t xml:space="preserve"> </w:t>
      </w:r>
      <w:proofErr w:type="spellStart"/>
      <w:r w:rsidRPr="00516255">
        <w:rPr>
          <w:lang w:val="en-US"/>
        </w:rPr>
        <w:t>bukti</w:t>
      </w:r>
      <w:proofErr w:type="spellEnd"/>
      <w:r w:rsidRPr="00516255">
        <w:rPr>
          <w:lang w:val="en-US"/>
        </w:rPr>
        <w:t xml:space="preserve"> </w:t>
      </w:r>
      <w:proofErr w:type="spellStart"/>
      <w:r w:rsidRPr="00516255">
        <w:rPr>
          <w:lang w:val="en-US"/>
        </w:rPr>
        <w:t>pembayaran</w:t>
      </w:r>
      <w:proofErr w:type="spellEnd"/>
      <w:r w:rsidRPr="00516255">
        <w:rPr>
          <w:lang w:val="en-US"/>
        </w:rPr>
        <w:t xml:space="preserve">, </w:t>
      </w:r>
      <w:proofErr w:type="spellStart"/>
      <w:r w:rsidRPr="00516255">
        <w:rPr>
          <w:lang w:val="en-US"/>
        </w:rPr>
        <w:t>dan</w:t>
      </w:r>
      <w:proofErr w:type="spellEnd"/>
      <w:r w:rsidRPr="00516255">
        <w:rPr>
          <w:lang w:val="en-US"/>
        </w:rPr>
        <w:t xml:space="preserve"> </w:t>
      </w:r>
      <w:proofErr w:type="spellStart"/>
      <w:r w:rsidRPr="00516255">
        <w:rPr>
          <w:lang w:val="en-US"/>
        </w:rPr>
        <w:t>mengelola</w:t>
      </w:r>
      <w:proofErr w:type="spellEnd"/>
      <w:r w:rsidRPr="00516255">
        <w:rPr>
          <w:lang w:val="en-US"/>
        </w:rPr>
        <w:t xml:space="preserve"> </w:t>
      </w:r>
      <w:proofErr w:type="spellStart"/>
      <w:r w:rsidRPr="00516255">
        <w:rPr>
          <w:lang w:val="en-US"/>
        </w:rPr>
        <w:t>dokumen</w:t>
      </w:r>
      <w:proofErr w:type="spellEnd"/>
      <w:r w:rsidRPr="00516255">
        <w:rPr>
          <w:lang w:val="en-US"/>
        </w:rPr>
        <w:t xml:space="preserve"> Telkom.</w:t>
      </w:r>
    </w:p>
    <w:p w:rsidR="00516255" w:rsidRPr="00516255" w:rsidRDefault="00516255" w:rsidP="00D572F8">
      <w:pPr>
        <w:pStyle w:val="BodyText"/>
        <w:numPr>
          <w:ilvl w:val="0"/>
          <w:numId w:val="21"/>
        </w:numPr>
        <w:rPr>
          <w:lang w:val="en-US"/>
        </w:rPr>
      </w:pPr>
      <w:r w:rsidRPr="00516255">
        <w:rPr>
          <w:lang w:val="en-US"/>
        </w:rPr>
        <w:t xml:space="preserve">Account Manager: </w:t>
      </w:r>
      <w:proofErr w:type="spellStart"/>
      <w:r w:rsidRPr="00516255">
        <w:rPr>
          <w:lang w:val="en-US"/>
        </w:rPr>
        <w:t>Pengguna</w:t>
      </w:r>
      <w:proofErr w:type="spellEnd"/>
      <w:r w:rsidRPr="00516255">
        <w:rPr>
          <w:lang w:val="en-US"/>
        </w:rPr>
        <w:t xml:space="preserve"> </w:t>
      </w:r>
      <w:proofErr w:type="spellStart"/>
      <w:r w:rsidRPr="00516255">
        <w:rPr>
          <w:lang w:val="en-US"/>
        </w:rPr>
        <w:t>dengan</w:t>
      </w:r>
      <w:proofErr w:type="spellEnd"/>
      <w:r w:rsidRPr="00516255">
        <w:rPr>
          <w:lang w:val="en-US"/>
        </w:rPr>
        <w:t xml:space="preserve"> </w:t>
      </w:r>
      <w:proofErr w:type="spellStart"/>
      <w:r w:rsidRPr="00516255">
        <w:rPr>
          <w:lang w:val="en-US"/>
        </w:rPr>
        <w:t>hak</w:t>
      </w:r>
      <w:proofErr w:type="spellEnd"/>
      <w:r w:rsidRPr="00516255">
        <w:rPr>
          <w:lang w:val="en-US"/>
        </w:rPr>
        <w:t xml:space="preserve"> </w:t>
      </w:r>
      <w:proofErr w:type="spellStart"/>
      <w:r w:rsidRPr="00516255">
        <w:rPr>
          <w:lang w:val="en-US"/>
        </w:rPr>
        <w:t>akses</w:t>
      </w:r>
      <w:proofErr w:type="spellEnd"/>
      <w:r w:rsidRPr="00516255">
        <w:rPr>
          <w:lang w:val="en-US"/>
        </w:rPr>
        <w:t xml:space="preserve"> </w:t>
      </w:r>
      <w:proofErr w:type="spellStart"/>
      <w:r w:rsidRPr="00516255">
        <w:rPr>
          <w:lang w:val="en-US"/>
        </w:rPr>
        <w:t>hampir</w:t>
      </w:r>
      <w:proofErr w:type="spellEnd"/>
      <w:r w:rsidRPr="00516255">
        <w:rPr>
          <w:lang w:val="en-US"/>
        </w:rPr>
        <w:t xml:space="preserve"> </w:t>
      </w:r>
      <w:proofErr w:type="spellStart"/>
      <w:proofErr w:type="gramStart"/>
      <w:r w:rsidRPr="00516255">
        <w:rPr>
          <w:lang w:val="en-US"/>
        </w:rPr>
        <w:t>sama</w:t>
      </w:r>
      <w:proofErr w:type="spellEnd"/>
      <w:proofErr w:type="gramEnd"/>
      <w:r w:rsidRPr="00516255">
        <w:rPr>
          <w:lang w:val="en-US"/>
        </w:rPr>
        <w:t xml:space="preserve"> </w:t>
      </w:r>
      <w:proofErr w:type="spellStart"/>
      <w:r w:rsidRPr="00516255">
        <w:rPr>
          <w:lang w:val="en-US"/>
        </w:rPr>
        <w:t>seperti</w:t>
      </w:r>
      <w:proofErr w:type="spellEnd"/>
      <w:r w:rsidRPr="00516255">
        <w:rPr>
          <w:lang w:val="en-US"/>
        </w:rPr>
        <w:t xml:space="preserve"> </w:t>
      </w:r>
      <w:proofErr w:type="spellStart"/>
      <w:r w:rsidRPr="00516255">
        <w:rPr>
          <w:lang w:val="en-US"/>
        </w:rPr>
        <w:t>Bilcol</w:t>
      </w:r>
      <w:proofErr w:type="spellEnd"/>
      <w:r w:rsidRPr="00516255">
        <w:rPr>
          <w:lang w:val="en-US"/>
        </w:rPr>
        <w:t xml:space="preserve">, </w:t>
      </w:r>
      <w:proofErr w:type="spellStart"/>
      <w:r w:rsidRPr="00516255">
        <w:rPr>
          <w:lang w:val="en-US"/>
        </w:rPr>
        <w:t>kecuali</w:t>
      </w:r>
      <w:proofErr w:type="spellEnd"/>
      <w:r w:rsidRPr="00516255">
        <w:rPr>
          <w:lang w:val="en-US"/>
        </w:rPr>
        <w:t xml:space="preserve"> </w:t>
      </w:r>
      <w:proofErr w:type="spellStart"/>
      <w:r w:rsidRPr="00516255">
        <w:rPr>
          <w:lang w:val="en-US"/>
        </w:rPr>
        <w:t>tidak</w:t>
      </w:r>
      <w:proofErr w:type="spellEnd"/>
      <w:r w:rsidRPr="00516255">
        <w:rPr>
          <w:lang w:val="en-US"/>
        </w:rPr>
        <w:t xml:space="preserve"> </w:t>
      </w:r>
      <w:proofErr w:type="spellStart"/>
      <w:r w:rsidRPr="00516255">
        <w:rPr>
          <w:lang w:val="en-US"/>
        </w:rPr>
        <w:t>dapat</w:t>
      </w:r>
      <w:proofErr w:type="spellEnd"/>
      <w:r w:rsidRPr="00516255">
        <w:rPr>
          <w:lang w:val="en-US"/>
        </w:rPr>
        <w:t xml:space="preserve"> </w:t>
      </w:r>
      <w:proofErr w:type="spellStart"/>
      <w:r w:rsidRPr="00516255">
        <w:rPr>
          <w:lang w:val="en-US"/>
        </w:rPr>
        <w:t>menambah</w:t>
      </w:r>
      <w:proofErr w:type="spellEnd"/>
      <w:r w:rsidRPr="00516255">
        <w:rPr>
          <w:lang w:val="en-US"/>
        </w:rPr>
        <w:t xml:space="preserve"> </w:t>
      </w:r>
      <w:proofErr w:type="spellStart"/>
      <w:r w:rsidRPr="00516255">
        <w:rPr>
          <w:lang w:val="en-US"/>
        </w:rPr>
        <w:t>atau</w:t>
      </w:r>
      <w:proofErr w:type="spellEnd"/>
      <w:r w:rsidRPr="00516255">
        <w:rPr>
          <w:lang w:val="en-US"/>
        </w:rPr>
        <w:t xml:space="preserve"> </w:t>
      </w:r>
      <w:proofErr w:type="spellStart"/>
      <w:r w:rsidRPr="00516255">
        <w:rPr>
          <w:lang w:val="en-US"/>
        </w:rPr>
        <w:t>mengedit</w:t>
      </w:r>
      <w:proofErr w:type="spellEnd"/>
      <w:r w:rsidRPr="00516255">
        <w:rPr>
          <w:lang w:val="en-US"/>
        </w:rPr>
        <w:t xml:space="preserve"> </w:t>
      </w:r>
      <w:proofErr w:type="spellStart"/>
      <w:r w:rsidRPr="00516255">
        <w:rPr>
          <w:lang w:val="en-US"/>
        </w:rPr>
        <w:t>pelanggan</w:t>
      </w:r>
      <w:proofErr w:type="spellEnd"/>
      <w:r w:rsidRPr="00516255">
        <w:rPr>
          <w:lang w:val="en-US"/>
        </w:rPr>
        <w:t xml:space="preserve"> </w:t>
      </w:r>
      <w:proofErr w:type="spellStart"/>
      <w:r w:rsidRPr="00516255">
        <w:rPr>
          <w:lang w:val="en-US"/>
        </w:rPr>
        <w:t>korporat</w:t>
      </w:r>
      <w:proofErr w:type="spellEnd"/>
      <w:r w:rsidRPr="00516255">
        <w:rPr>
          <w:lang w:val="en-US"/>
        </w:rPr>
        <w:t xml:space="preserve">, </w:t>
      </w:r>
      <w:proofErr w:type="spellStart"/>
      <w:r w:rsidRPr="00516255">
        <w:rPr>
          <w:lang w:val="en-US"/>
        </w:rPr>
        <w:t>layanan</w:t>
      </w:r>
      <w:proofErr w:type="spellEnd"/>
      <w:r w:rsidRPr="00516255">
        <w:rPr>
          <w:lang w:val="en-US"/>
        </w:rPr>
        <w:t xml:space="preserve">, </w:t>
      </w:r>
      <w:proofErr w:type="spellStart"/>
      <w:r w:rsidRPr="00516255">
        <w:rPr>
          <w:lang w:val="en-US"/>
        </w:rPr>
        <w:t>atau</w:t>
      </w:r>
      <w:proofErr w:type="spellEnd"/>
      <w:r w:rsidRPr="00516255">
        <w:rPr>
          <w:lang w:val="en-US"/>
        </w:rPr>
        <w:t xml:space="preserve"> invoice.</w:t>
      </w:r>
    </w:p>
    <w:p w:rsidR="00595F79" w:rsidRDefault="00516255" w:rsidP="00D572F8">
      <w:pPr>
        <w:pStyle w:val="BodyText"/>
        <w:numPr>
          <w:ilvl w:val="0"/>
          <w:numId w:val="21"/>
        </w:numPr>
        <w:rPr>
          <w:lang w:val="en-US"/>
        </w:rPr>
      </w:pPr>
      <w:r w:rsidRPr="00516255">
        <w:rPr>
          <w:lang w:val="en-US"/>
        </w:rPr>
        <w:t xml:space="preserve">Admin: </w:t>
      </w:r>
      <w:proofErr w:type="spellStart"/>
      <w:r w:rsidRPr="00516255">
        <w:rPr>
          <w:lang w:val="en-US"/>
        </w:rPr>
        <w:t>Pengguna</w:t>
      </w:r>
      <w:proofErr w:type="spellEnd"/>
      <w:r w:rsidRPr="00516255">
        <w:rPr>
          <w:lang w:val="en-US"/>
        </w:rPr>
        <w:t xml:space="preserve"> yang </w:t>
      </w:r>
      <w:proofErr w:type="spellStart"/>
      <w:r w:rsidRPr="00516255">
        <w:rPr>
          <w:lang w:val="en-US"/>
        </w:rPr>
        <w:t>memiliki</w:t>
      </w:r>
      <w:proofErr w:type="spellEnd"/>
      <w:r w:rsidRPr="00516255">
        <w:rPr>
          <w:lang w:val="en-US"/>
        </w:rPr>
        <w:t xml:space="preserve"> </w:t>
      </w:r>
      <w:proofErr w:type="spellStart"/>
      <w:r w:rsidRPr="00516255">
        <w:rPr>
          <w:lang w:val="en-US"/>
        </w:rPr>
        <w:t>hak</w:t>
      </w:r>
      <w:proofErr w:type="spellEnd"/>
      <w:r w:rsidRPr="00516255">
        <w:rPr>
          <w:lang w:val="en-US"/>
        </w:rPr>
        <w:t xml:space="preserve"> </w:t>
      </w:r>
      <w:proofErr w:type="spellStart"/>
      <w:r w:rsidRPr="00516255">
        <w:rPr>
          <w:lang w:val="en-US"/>
        </w:rPr>
        <w:t>akses</w:t>
      </w:r>
      <w:proofErr w:type="spellEnd"/>
      <w:r w:rsidRPr="00516255">
        <w:rPr>
          <w:lang w:val="en-US"/>
        </w:rPr>
        <w:t xml:space="preserve"> </w:t>
      </w:r>
      <w:proofErr w:type="spellStart"/>
      <w:r w:rsidRPr="00516255">
        <w:rPr>
          <w:lang w:val="en-US"/>
        </w:rPr>
        <w:t>penuh</w:t>
      </w:r>
      <w:proofErr w:type="spellEnd"/>
      <w:r w:rsidRPr="00516255">
        <w:rPr>
          <w:lang w:val="en-US"/>
        </w:rPr>
        <w:t xml:space="preserve"> </w:t>
      </w:r>
      <w:proofErr w:type="spellStart"/>
      <w:r w:rsidRPr="00516255">
        <w:rPr>
          <w:lang w:val="en-US"/>
        </w:rPr>
        <w:t>dalam</w:t>
      </w:r>
      <w:proofErr w:type="spellEnd"/>
      <w:r w:rsidRPr="00516255">
        <w:rPr>
          <w:lang w:val="en-US"/>
        </w:rPr>
        <w:t xml:space="preserve"> </w:t>
      </w:r>
      <w:proofErr w:type="spellStart"/>
      <w:r w:rsidRPr="00516255">
        <w:rPr>
          <w:lang w:val="en-US"/>
        </w:rPr>
        <w:t>aplikasi</w:t>
      </w:r>
      <w:proofErr w:type="spellEnd"/>
      <w:r w:rsidRPr="00516255">
        <w:rPr>
          <w:lang w:val="en-US"/>
        </w:rPr>
        <w:t>.</w:t>
      </w:r>
    </w:p>
    <w:p w:rsidR="00595F79" w:rsidRDefault="00516255">
      <w:pPr>
        <w:pStyle w:val="Heading2"/>
      </w:pPr>
      <w:bookmarkStart w:id="25" w:name="_Toc50982978"/>
      <w:bookmarkStart w:id="26" w:name="_Toc27914848"/>
      <w:bookmarkStart w:id="27" w:name="_Toc166796533"/>
      <w:r>
        <w:t>Daftar Kebutuhan Fungsional Sistem</w:t>
      </w:r>
      <w:bookmarkEnd w:id="25"/>
      <w:bookmarkEnd w:id="26"/>
      <w:bookmarkEnd w:id="27"/>
      <w:r>
        <w:t xml:space="preserve"> </w:t>
      </w:r>
    </w:p>
    <w:p w:rsidR="00595F79" w:rsidRDefault="00516255">
      <w:pPr>
        <w:pStyle w:val="BodyText"/>
        <w:ind w:firstLine="360"/>
        <w:rPr>
          <w:lang w:val="en-US"/>
        </w:rPr>
      </w:pPr>
      <w:r>
        <w:rPr>
          <w:lang w:val="en-US"/>
        </w:rPr>
        <w:t xml:space="preserve">Di </w:t>
      </w:r>
      <w:proofErr w:type="spellStart"/>
      <w:r>
        <w:rPr>
          <w:lang w:val="en-US"/>
        </w:rPr>
        <w:t>bagian</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w:t>
      </w:r>
      <w:r>
        <w:rPr>
          <w:rFonts w:cs="Calibri"/>
          <w:color w:val="000000"/>
        </w:rPr>
        <w:t xml:space="preserve">Tabel </w:t>
      </w:r>
      <w:r w:rsidR="00541F89">
        <w:rPr>
          <w:lang w:val="en-US"/>
        </w:rPr>
        <w:t>3</w:t>
      </w:r>
      <w:r>
        <w:rPr>
          <w:lang w:val="en-US"/>
        </w:rPr>
        <w:t>.</w:t>
      </w:r>
      <w:r w:rsidR="00541F89">
        <w:rPr>
          <w:lang w:val="en-US"/>
        </w:rPr>
        <w:t>1</w:t>
      </w:r>
      <w:r>
        <w:rPr>
          <w:lang w:val="en-US"/>
        </w:rPr>
        <w:t xml:space="preserve"> di</w:t>
      </w:r>
      <w:r>
        <w:t xml:space="preserve"> </w:t>
      </w:r>
      <w:proofErr w:type="spellStart"/>
      <w:r>
        <w:rPr>
          <w:lang w:val="en-US"/>
        </w:rPr>
        <w:t>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pada</w:t>
      </w:r>
      <w:proofErr w:type="spellEnd"/>
      <w:r>
        <w:rPr>
          <w:lang w:val="en-US"/>
        </w:rPr>
        <w:t xml:space="preserve"> </w:t>
      </w:r>
      <w:r>
        <w:rPr>
          <w:rFonts w:cs="Calibri"/>
          <w:color w:val="000000"/>
        </w:rPr>
        <w:t xml:space="preserve">perangkat </w:t>
      </w:r>
      <w:proofErr w:type="spellStart"/>
      <w:r>
        <w:rPr>
          <w:lang w:val="en-US"/>
        </w:rPr>
        <w:t>lunak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masing-masing</w:t>
      </w:r>
      <w:proofErr w:type="spellEnd"/>
      <w:r>
        <w:rPr>
          <w:lang w:val="en-US"/>
        </w:rPr>
        <w:t xml:space="preserve"> </w:t>
      </w:r>
      <w:proofErr w:type="spellStart"/>
      <w:r>
        <w:rPr>
          <w:lang w:val="en-US"/>
        </w:rPr>
        <w:t>beserta</w:t>
      </w:r>
      <w:proofErr w:type="spellEnd"/>
      <w:r>
        <w:rPr>
          <w:lang w:val="en-US"/>
        </w:rPr>
        <w:t xml:space="preserve"> </w:t>
      </w:r>
      <w:proofErr w:type="spellStart"/>
      <w:r>
        <w:rPr>
          <w:lang w:val="en-US"/>
        </w:rPr>
        <w:t>deskripsi</w:t>
      </w:r>
      <w:proofErr w:type="spellEnd"/>
      <w:r>
        <w:rPr>
          <w:lang w:val="en-US"/>
        </w:rPr>
        <w:t>.</w:t>
      </w:r>
    </w:p>
    <w:p w:rsidR="00595F79" w:rsidRDefault="00516255">
      <w:pPr>
        <w:pStyle w:val="Caption"/>
      </w:pPr>
      <w:bookmarkStart w:id="28" w:name="_Toc166796543"/>
      <w:r>
        <w:t>Tabel 3.</w:t>
      </w:r>
      <w:r>
        <w:fldChar w:fldCharType="begin"/>
      </w:r>
      <w:r>
        <w:instrText xml:space="preserve"> SEQ Tabel \* ARABIC \s 1 </w:instrText>
      </w:r>
      <w:r>
        <w:fldChar w:fldCharType="separate"/>
      </w:r>
      <w:r w:rsidR="001C0177">
        <w:rPr>
          <w:noProof/>
        </w:rPr>
        <w:t>1</w:t>
      </w:r>
      <w:r>
        <w:fldChar w:fldCharType="end"/>
      </w:r>
      <w:r>
        <w:rPr>
          <w:bCs w:val="0"/>
          <w:lang w:val="en-US"/>
        </w:rPr>
        <w:t xml:space="preserve"> </w:t>
      </w:r>
      <w:proofErr w:type="spellStart"/>
      <w:r>
        <w:rPr>
          <w:bCs w:val="0"/>
          <w:lang w:val="en-US"/>
        </w:rPr>
        <w:t>Kebutuhan</w:t>
      </w:r>
      <w:proofErr w:type="spellEnd"/>
      <w:r>
        <w:rPr>
          <w:bCs w:val="0"/>
          <w:lang w:val="en-US"/>
        </w:rPr>
        <w:t xml:space="preserve"> </w:t>
      </w:r>
      <w:proofErr w:type="spellStart"/>
      <w:r>
        <w:rPr>
          <w:bCs w:val="0"/>
          <w:lang w:val="en-US"/>
        </w:rPr>
        <w:t>Fungsional</w:t>
      </w:r>
      <w:bookmarkEnd w:id="28"/>
      <w:proofErr w:type="spellEnd"/>
    </w:p>
    <w:tbl>
      <w:tblPr>
        <w:tblStyle w:val="TableGrid"/>
        <w:tblW w:w="8217" w:type="dxa"/>
        <w:tblLook w:val="04A0" w:firstRow="1" w:lastRow="0" w:firstColumn="1" w:lastColumn="0" w:noHBand="0" w:noVBand="1"/>
      </w:tblPr>
      <w:tblGrid>
        <w:gridCol w:w="498"/>
        <w:gridCol w:w="1286"/>
        <w:gridCol w:w="1438"/>
        <w:gridCol w:w="4995"/>
      </w:tblGrid>
      <w:tr w:rsidR="00595F79">
        <w:tc>
          <w:tcPr>
            <w:tcW w:w="498" w:type="dxa"/>
            <w:shd w:val="clear" w:color="auto" w:fill="AEAAAA" w:themeFill="background2" w:themeFillShade="BF"/>
            <w:vAlign w:val="center"/>
          </w:tcPr>
          <w:p w:rsidR="00595F79" w:rsidRDefault="00516255">
            <w:pPr>
              <w:pStyle w:val="BodyText"/>
              <w:jc w:val="center"/>
              <w:rPr>
                <w:szCs w:val="20"/>
              </w:rPr>
            </w:pPr>
            <w:r>
              <w:rPr>
                <w:szCs w:val="20"/>
              </w:rPr>
              <w:t>No</w:t>
            </w:r>
          </w:p>
        </w:tc>
        <w:tc>
          <w:tcPr>
            <w:tcW w:w="1286" w:type="dxa"/>
            <w:shd w:val="clear" w:color="auto" w:fill="AEAAAA" w:themeFill="background2" w:themeFillShade="BF"/>
            <w:vAlign w:val="center"/>
          </w:tcPr>
          <w:p w:rsidR="00595F79" w:rsidRDefault="00516255">
            <w:pPr>
              <w:pStyle w:val="BodyText"/>
              <w:jc w:val="center"/>
              <w:rPr>
                <w:szCs w:val="20"/>
              </w:rPr>
            </w:pPr>
            <w:r>
              <w:rPr>
                <w:szCs w:val="20"/>
              </w:rPr>
              <w:t>Kode Kebutuhan</w:t>
            </w:r>
          </w:p>
        </w:tc>
        <w:tc>
          <w:tcPr>
            <w:tcW w:w="1438" w:type="dxa"/>
            <w:shd w:val="clear" w:color="auto" w:fill="AEAAAA" w:themeFill="background2" w:themeFillShade="BF"/>
            <w:vAlign w:val="center"/>
          </w:tcPr>
          <w:p w:rsidR="00595F79" w:rsidRDefault="00516255">
            <w:pPr>
              <w:pStyle w:val="BodyText"/>
              <w:jc w:val="center"/>
              <w:rPr>
                <w:szCs w:val="20"/>
              </w:rPr>
            </w:pPr>
            <w:r>
              <w:rPr>
                <w:szCs w:val="20"/>
              </w:rPr>
              <w:t xml:space="preserve">Nama </w:t>
            </w:r>
            <w:r>
              <w:rPr>
                <w:i/>
                <w:szCs w:val="20"/>
              </w:rPr>
              <w:t>Use Case</w:t>
            </w:r>
          </w:p>
        </w:tc>
        <w:tc>
          <w:tcPr>
            <w:tcW w:w="4995" w:type="dxa"/>
            <w:shd w:val="clear" w:color="auto" w:fill="AEAAAA" w:themeFill="background2" w:themeFillShade="BF"/>
            <w:vAlign w:val="center"/>
          </w:tcPr>
          <w:p w:rsidR="00595F79" w:rsidRDefault="00516255">
            <w:pPr>
              <w:pStyle w:val="BodyText"/>
              <w:jc w:val="center"/>
              <w:rPr>
                <w:szCs w:val="20"/>
              </w:rPr>
            </w:pPr>
            <w:r>
              <w:rPr>
                <w:szCs w:val="20"/>
              </w:rPr>
              <w:t>Deskripsi</w:t>
            </w:r>
          </w:p>
        </w:tc>
      </w:tr>
      <w:tr w:rsidR="00541F89" w:rsidTr="001C0177">
        <w:trPr>
          <w:trHeight w:val="706"/>
        </w:trPr>
        <w:tc>
          <w:tcPr>
            <w:tcW w:w="498" w:type="dxa"/>
          </w:tcPr>
          <w:p w:rsidR="00541F89" w:rsidRDefault="00541F89">
            <w:pPr>
              <w:pStyle w:val="BodyText"/>
              <w:rPr>
                <w:szCs w:val="20"/>
              </w:rPr>
            </w:pPr>
            <w:r>
              <w:rPr>
                <w:szCs w:val="20"/>
              </w:rPr>
              <w:t>1</w:t>
            </w:r>
          </w:p>
        </w:tc>
        <w:tc>
          <w:tcPr>
            <w:tcW w:w="1286" w:type="dxa"/>
          </w:tcPr>
          <w:p w:rsidR="00541F89" w:rsidRDefault="00541F89">
            <w:pPr>
              <w:pStyle w:val="BodyText"/>
              <w:rPr>
                <w:szCs w:val="20"/>
              </w:rPr>
            </w:pPr>
            <w:r>
              <w:rPr>
                <w:szCs w:val="20"/>
              </w:rPr>
              <w:t>SI-001</w:t>
            </w:r>
          </w:p>
        </w:tc>
        <w:tc>
          <w:tcPr>
            <w:tcW w:w="1438" w:type="dxa"/>
          </w:tcPr>
          <w:p w:rsidR="00541F89" w:rsidRPr="00541F89" w:rsidRDefault="00541F89">
            <w:pPr>
              <w:pStyle w:val="BodyText"/>
              <w:rPr>
                <w:szCs w:val="20"/>
                <w:lang w:val="en-US"/>
              </w:rPr>
            </w:pPr>
            <w:r>
              <w:rPr>
                <w:i/>
                <w:iCs/>
                <w:szCs w:val="20"/>
                <w:lang w:val="en-US"/>
              </w:rPr>
              <w:t>Get List Invoice</w:t>
            </w:r>
          </w:p>
        </w:tc>
        <w:tc>
          <w:tcPr>
            <w:tcW w:w="4995" w:type="dxa"/>
          </w:tcPr>
          <w:p w:rsidR="00541F89" w:rsidRPr="00541F89" w:rsidRDefault="00541F89" w:rsidP="00541F89">
            <w:pPr>
              <w:pStyle w:val="BodyText"/>
              <w:spacing w:after="0"/>
              <w:rPr>
                <w:szCs w:val="20"/>
                <w:lang w:val="en-US"/>
              </w:rPr>
            </w:pPr>
            <w:r>
              <w:rPr>
                <w:szCs w:val="20"/>
              </w:rPr>
              <w:t xml:space="preserve">Sistem memiliki fungsi untuk </w:t>
            </w:r>
            <w:proofErr w:type="spellStart"/>
            <w:r>
              <w:rPr>
                <w:szCs w:val="20"/>
                <w:lang w:val="en-US"/>
              </w:rPr>
              <w:t>melihat</w:t>
            </w:r>
            <w:proofErr w:type="spellEnd"/>
            <w:r>
              <w:rPr>
                <w:szCs w:val="20"/>
                <w:lang w:val="en-US"/>
              </w:rPr>
              <w:t xml:space="preserve"> list data invoice</w:t>
            </w:r>
          </w:p>
        </w:tc>
      </w:tr>
      <w:tr w:rsidR="00541F89" w:rsidTr="001C0177">
        <w:trPr>
          <w:trHeight w:val="706"/>
        </w:trPr>
        <w:tc>
          <w:tcPr>
            <w:tcW w:w="498" w:type="dxa"/>
          </w:tcPr>
          <w:p w:rsidR="00541F89" w:rsidRDefault="00541F89">
            <w:pPr>
              <w:pStyle w:val="BodyText"/>
              <w:rPr>
                <w:szCs w:val="20"/>
                <w:lang w:val="en-US"/>
              </w:rPr>
            </w:pPr>
            <w:r>
              <w:rPr>
                <w:szCs w:val="20"/>
                <w:lang w:val="en-US"/>
              </w:rPr>
              <w:t>2</w:t>
            </w:r>
          </w:p>
        </w:tc>
        <w:tc>
          <w:tcPr>
            <w:tcW w:w="1286" w:type="dxa"/>
          </w:tcPr>
          <w:p w:rsidR="00541F89" w:rsidRDefault="00541F89">
            <w:pPr>
              <w:pStyle w:val="BodyText"/>
              <w:rPr>
                <w:szCs w:val="20"/>
                <w:lang w:val="en-US"/>
              </w:rPr>
            </w:pPr>
            <w:r>
              <w:rPr>
                <w:szCs w:val="20"/>
                <w:lang w:val="en-US"/>
              </w:rPr>
              <w:t>SI-002</w:t>
            </w:r>
          </w:p>
        </w:tc>
        <w:tc>
          <w:tcPr>
            <w:tcW w:w="1438" w:type="dxa"/>
          </w:tcPr>
          <w:p w:rsidR="00541F89" w:rsidRDefault="00541F89">
            <w:pPr>
              <w:pStyle w:val="BodyText"/>
              <w:rPr>
                <w:i/>
                <w:iCs/>
                <w:szCs w:val="20"/>
                <w:lang w:val="en-US"/>
              </w:rPr>
            </w:pPr>
            <w:r>
              <w:rPr>
                <w:i/>
                <w:iCs/>
                <w:szCs w:val="20"/>
                <w:lang w:val="en-US"/>
              </w:rPr>
              <w:t>Get List User</w:t>
            </w:r>
          </w:p>
        </w:tc>
        <w:tc>
          <w:tcPr>
            <w:tcW w:w="4995" w:type="dxa"/>
          </w:tcPr>
          <w:p w:rsidR="00541F89" w:rsidRDefault="00541F89" w:rsidP="00541F89">
            <w:pPr>
              <w:pStyle w:val="BodyText"/>
              <w:spacing w:after="0"/>
              <w:rPr>
                <w:szCs w:val="20"/>
                <w:lang w:val="en-US"/>
              </w:rPr>
            </w:pPr>
            <w:r>
              <w:rPr>
                <w:szCs w:val="20"/>
              </w:rPr>
              <w:t xml:space="preserve">Sistem memiliki fungsi untuk </w:t>
            </w:r>
            <w:proofErr w:type="spellStart"/>
            <w:r>
              <w:rPr>
                <w:szCs w:val="20"/>
                <w:lang w:val="en-US"/>
              </w:rPr>
              <w:t>melihat</w:t>
            </w:r>
            <w:proofErr w:type="spellEnd"/>
            <w:r>
              <w:rPr>
                <w:szCs w:val="20"/>
                <w:lang w:val="en-US"/>
              </w:rPr>
              <w:t xml:space="preserve"> list data user</w:t>
            </w:r>
          </w:p>
        </w:tc>
      </w:tr>
      <w:tr w:rsidR="00541F89" w:rsidTr="001C0177">
        <w:trPr>
          <w:trHeight w:val="706"/>
        </w:trPr>
        <w:tc>
          <w:tcPr>
            <w:tcW w:w="498" w:type="dxa"/>
          </w:tcPr>
          <w:p w:rsidR="00541F89" w:rsidRPr="00541F89" w:rsidRDefault="00541F89">
            <w:pPr>
              <w:pStyle w:val="BodyText"/>
              <w:rPr>
                <w:szCs w:val="20"/>
                <w:lang w:val="en-US"/>
              </w:rPr>
            </w:pPr>
            <w:r>
              <w:rPr>
                <w:szCs w:val="20"/>
                <w:lang w:val="en-US"/>
              </w:rPr>
              <w:t>3</w:t>
            </w:r>
          </w:p>
        </w:tc>
        <w:tc>
          <w:tcPr>
            <w:tcW w:w="1286" w:type="dxa"/>
          </w:tcPr>
          <w:p w:rsidR="00541F89" w:rsidRPr="00541F89" w:rsidRDefault="00541F89">
            <w:pPr>
              <w:pStyle w:val="BodyText"/>
              <w:rPr>
                <w:szCs w:val="20"/>
                <w:lang w:val="en-US"/>
              </w:rPr>
            </w:pPr>
            <w:r>
              <w:rPr>
                <w:szCs w:val="20"/>
                <w:lang w:val="en-US"/>
              </w:rPr>
              <w:t>SI-003</w:t>
            </w:r>
          </w:p>
        </w:tc>
        <w:tc>
          <w:tcPr>
            <w:tcW w:w="1438" w:type="dxa"/>
          </w:tcPr>
          <w:p w:rsidR="00541F89" w:rsidRDefault="00541F89">
            <w:pPr>
              <w:pStyle w:val="BodyText"/>
              <w:rPr>
                <w:i/>
                <w:iCs/>
                <w:szCs w:val="20"/>
                <w:lang w:val="en-US"/>
              </w:rPr>
            </w:pPr>
            <w:proofErr w:type="spellStart"/>
            <w:r>
              <w:rPr>
                <w:i/>
                <w:iCs/>
                <w:szCs w:val="20"/>
                <w:lang w:val="en-US"/>
              </w:rPr>
              <w:t>Mengubah</w:t>
            </w:r>
            <w:proofErr w:type="spellEnd"/>
            <w:r>
              <w:rPr>
                <w:i/>
                <w:iCs/>
                <w:szCs w:val="20"/>
                <w:lang w:val="en-US"/>
              </w:rPr>
              <w:t xml:space="preserve"> Data </w:t>
            </w:r>
            <w:proofErr w:type="spellStart"/>
            <w:r>
              <w:rPr>
                <w:i/>
                <w:iCs/>
                <w:szCs w:val="20"/>
                <w:lang w:val="en-US"/>
              </w:rPr>
              <w:t>Pelanggan</w:t>
            </w:r>
            <w:proofErr w:type="spellEnd"/>
          </w:p>
        </w:tc>
        <w:tc>
          <w:tcPr>
            <w:tcW w:w="4995" w:type="dxa"/>
          </w:tcPr>
          <w:p w:rsidR="00541F89" w:rsidRPr="00541F89" w:rsidRDefault="00541F89" w:rsidP="00541F89">
            <w:pPr>
              <w:pStyle w:val="BodyText"/>
              <w:spacing w:after="0"/>
              <w:rPr>
                <w:szCs w:val="20"/>
                <w:lang w:val="en-US"/>
              </w:rPr>
            </w:pPr>
            <w:proofErr w:type="spellStart"/>
            <w:r>
              <w:rPr>
                <w:szCs w:val="20"/>
                <w:lang w:val="en-US"/>
              </w:rPr>
              <w:t>Sistem</w:t>
            </w:r>
            <w:proofErr w:type="spellEnd"/>
            <w:r>
              <w:rPr>
                <w:szCs w:val="20"/>
                <w:lang w:val="en-US"/>
              </w:rPr>
              <w:t xml:space="preserve"> </w:t>
            </w:r>
            <w:proofErr w:type="spellStart"/>
            <w:r>
              <w:rPr>
                <w:szCs w:val="20"/>
                <w:lang w:val="en-US"/>
              </w:rPr>
              <w:t>memiliki</w:t>
            </w:r>
            <w:proofErr w:type="spellEnd"/>
            <w:r>
              <w:rPr>
                <w:szCs w:val="20"/>
                <w:lang w:val="en-US"/>
              </w:rPr>
              <w:t xml:space="preserve"> </w:t>
            </w:r>
            <w:proofErr w:type="spellStart"/>
            <w:r>
              <w:rPr>
                <w:szCs w:val="20"/>
                <w:lang w:val="en-US"/>
              </w:rPr>
              <w:t>fungsi</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mengubah</w:t>
            </w:r>
            <w:proofErr w:type="spellEnd"/>
            <w:r>
              <w:rPr>
                <w:szCs w:val="20"/>
                <w:lang w:val="en-US"/>
              </w:rPr>
              <w:t xml:space="preserve"> data </w:t>
            </w:r>
            <w:proofErr w:type="spellStart"/>
            <w:r>
              <w:rPr>
                <w:szCs w:val="20"/>
                <w:lang w:val="en-US"/>
              </w:rPr>
              <w:t>pelangan</w:t>
            </w:r>
            <w:proofErr w:type="spellEnd"/>
          </w:p>
        </w:tc>
      </w:tr>
    </w:tbl>
    <w:p w:rsidR="00595F79" w:rsidRDefault="00516255">
      <w:pPr>
        <w:pStyle w:val="Heading3"/>
        <w:ind w:left="714" w:hanging="714"/>
        <w:rPr>
          <w:lang w:val="en-US"/>
        </w:rPr>
      </w:pPr>
      <w:bookmarkStart w:id="29" w:name="_Toc50982979"/>
      <w:bookmarkStart w:id="30" w:name="_Toc27914849"/>
      <w:bookmarkStart w:id="31" w:name="_Toc166796534"/>
      <w:proofErr w:type="spellStart"/>
      <w:r>
        <w:rPr>
          <w:lang w:val="en-US"/>
        </w:rPr>
        <w:lastRenderedPageBreak/>
        <w:t>Daftar</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w:t>
      </w:r>
      <w:proofErr w:type="spellStart"/>
      <w:r>
        <w:rPr>
          <w:lang w:val="en-US"/>
        </w:rPr>
        <w:t>Sistem</w:t>
      </w:r>
      <w:bookmarkEnd w:id="29"/>
      <w:bookmarkEnd w:id="30"/>
      <w:bookmarkEnd w:id="31"/>
      <w:proofErr w:type="spellEnd"/>
      <w:r>
        <w:rPr>
          <w:lang w:val="en-US"/>
        </w:rPr>
        <w:t xml:space="preserve"> </w:t>
      </w:r>
    </w:p>
    <w:p w:rsidR="00595F79" w:rsidRDefault="00541F89">
      <w:pPr>
        <w:pStyle w:val="BodyText"/>
        <w:ind w:firstLine="450"/>
        <w:rPr>
          <w:lang w:val="en-US"/>
        </w:rPr>
      </w:pPr>
      <w:proofErr w:type="spellStart"/>
      <w:r>
        <w:rPr>
          <w:lang w:val="en-US"/>
        </w:rPr>
        <w:t>Pada</w:t>
      </w:r>
      <w:proofErr w:type="spellEnd"/>
      <w:r>
        <w:rPr>
          <w:lang w:val="en-US"/>
        </w:rPr>
        <w:t xml:space="preserve"> </w:t>
      </w:r>
      <w:proofErr w:type="spellStart"/>
      <w:r>
        <w:rPr>
          <w:lang w:val="en-US"/>
        </w:rPr>
        <w:t>Tabel</w:t>
      </w:r>
      <w:proofErr w:type="spellEnd"/>
      <w:r>
        <w:rPr>
          <w:lang w:val="en-US"/>
        </w:rPr>
        <w:t xml:space="preserve"> 3</w:t>
      </w:r>
      <w:r w:rsidR="00516255">
        <w:rPr>
          <w:lang w:val="en-US"/>
        </w:rPr>
        <w:t>.</w:t>
      </w:r>
      <w:r>
        <w:rPr>
          <w:lang w:val="en-US"/>
        </w:rPr>
        <w:t>2</w:t>
      </w:r>
      <w:r w:rsidR="00516255">
        <w:rPr>
          <w:lang w:val="en-US"/>
        </w:rPr>
        <w:t xml:space="preserve"> di</w:t>
      </w:r>
      <w:r w:rsidR="00516255">
        <w:t xml:space="preserve"> </w:t>
      </w:r>
      <w:proofErr w:type="spellStart"/>
      <w:r w:rsidR="00516255">
        <w:rPr>
          <w:lang w:val="en-US"/>
        </w:rPr>
        <w:t>bawah</w:t>
      </w:r>
      <w:proofErr w:type="spellEnd"/>
      <w:r w:rsidR="00516255">
        <w:rPr>
          <w:lang w:val="en-US"/>
        </w:rPr>
        <w:t xml:space="preserve"> </w:t>
      </w:r>
      <w:proofErr w:type="spellStart"/>
      <w:r w:rsidR="00516255">
        <w:rPr>
          <w:lang w:val="en-US"/>
        </w:rPr>
        <w:t>ini</w:t>
      </w:r>
      <w:proofErr w:type="spellEnd"/>
      <w:r w:rsidR="00516255">
        <w:rPr>
          <w:lang w:val="en-US"/>
        </w:rPr>
        <w:t xml:space="preserve"> </w:t>
      </w:r>
      <w:proofErr w:type="spellStart"/>
      <w:r w:rsidR="00516255">
        <w:rPr>
          <w:lang w:val="en-US"/>
        </w:rPr>
        <w:t>merupakan</w:t>
      </w:r>
      <w:proofErr w:type="spellEnd"/>
      <w:r w:rsidR="00516255">
        <w:t xml:space="preserve"> daftar</w:t>
      </w:r>
      <w:r w:rsidR="00516255">
        <w:rPr>
          <w:lang w:val="en-US"/>
        </w:rPr>
        <w:t xml:space="preserve"> </w:t>
      </w:r>
      <w:proofErr w:type="spellStart"/>
      <w:r w:rsidR="00516255">
        <w:rPr>
          <w:lang w:val="en-US"/>
        </w:rPr>
        <w:t>kebutuhan</w:t>
      </w:r>
      <w:proofErr w:type="spellEnd"/>
      <w:r w:rsidR="00516255">
        <w:rPr>
          <w:lang w:val="en-US"/>
        </w:rPr>
        <w:t xml:space="preserve"> non-</w:t>
      </w:r>
      <w:proofErr w:type="spellStart"/>
      <w:r w:rsidR="00516255">
        <w:rPr>
          <w:lang w:val="en-US"/>
        </w:rPr>
        <w:t>fungsional</w:t>
      </w:r>
      <w:proofErr w:type="spellEnd"/>
      <w:r w:rsidR="00516255">
        <w:rPr>
          <w:lang w:val="en-US"/>
        </w:rPr>
        <w:t xml:space="preserve"> yang </w:t>
      </w:r>
      <w:proofErr w:type="spellStart"/>
      <w:r w:rsidR="00516255">
        <w:rPr>
          <w:lang w:val="en-US"/>
        </w:rPr>
        <w:t>mengacu</w:t>
      </w:r>
      <w:proofErr w:type="spellEnd"/>
      <w:r w:rsidR="00516255">
        <w:rPr>
          <w:lang w:val="en-US"/>
        </w:rPr>
        <w:t xml:space="preserve"> </w:t>
      </w:r>
      <w:proofErr w:type="spellStart"/>
      <w:r w:rsidR="00516255">
        <w:rPr>
          <w:lang w:val="en-US"/>
        </w:rPr>
        <w:t>pada</w:t>
      </w:r>
      <w:proofErr w:type="spellEnd"/>
      <w:r w:rsidR="00516255">
        <w:rPr>
          <w:lang w:val="en-US"/>
        </w:rPr>
        <w:t xml:space="preserve"> </w:t>
      </w:r>
      <w:proofErr w:type="spellStart"/>
      <w:r w:rsidR="00516255">
        <w:rPr>
          <w:lang w:val="en-US"/>
        </w:rPr>
        <w:t>kinerja</w:t>
      </w:r>
      <w:proofErr w:type="spellEnd"/>
      <w:r w:rsidR="00516255">
        <w:rPr>
          <w:lang w:val="en-US"/>
        </w:rPr>
        <w:t xml:space="preserve"> </w:t>
      </w:r>
      <w:proofErr w:type="spellStart"/>
      <w:r w:rsidR="00516255">
        <w:rPr>
          <w:lang w:val="en-US"/>
        </w:rPr>
        <w:t>sebuah</w:t>
      </w:r>
      <w:proofErr w:type="spellEnd"/>
      <w:r w:rsidR="00516255">
        <w:rPr>
          <w:lang w:val="en-US"/>
        </w:rPr>
        <w:t xml:space="preserve"> </w:t>
      </w:r>
      <w:proofErr w:type="spellStart"/>
      <w:r w:rsidR="00516255">
        <w:rPr>
          <w:lang w:val="en-US"/>
        </w:rPr>
        <w:t>sistem</w:t>
      </w:r>
      <w:proofErr w:type="spellEnd"/>
      <w:r w:rsidR="00516255">
        <w:rPr>
          <w:lang w:val="en-US"/>
        </w:rPr>
        <w:t xml:space="preserve"> </w:t>
      </w:r>
      <w:proofErr w:type="spellStart"/>
      <w:r w:rsidR="00516255">
        <w:rPr>
          <w:lang w:val="en-US"/>
        </w:rPr>
        <w:t>maupun</w:t>
      </w:r>
      <w:proofErr w:type="spellEnd"/>
      <w:r w:rsidR="00516255">
        <w:rPr>
          <w:lang w:val="en-US"/>
        </w:rPr>
        <w:t xml:space="preserve"> </w:t>
      </w:r>
      <w:proofErr w:type="spellStart"/>
      <w:r w:rsidR="00516255">
        <w:rPr>
          <w:lang w:val="en-US"/>
        </w:rPr>
        <w:t>kemudahan</w:t>
      </w:r>
      <w:proofErr w:type="spellEnd"/>
      <w:r w:rsidR="00516255">
        <w:rPr>
          <w:lang w:val="en-US"/>
        </w:rPr>
        <w:t xml:space="preserve"> </w:t>
      </w:r>
      <w:proofErr w:type="spellStart"/>
      <w:r w:rsidR="00516255">
        <w:rPr>
          <w:lang w:val="en-US"/>
        </w:rPr>
        <w:t>penggunanya</w:t>
      </w:r>
      <w:proofErr w:type="spellEnd"/>
      <w:r w:rsidR="00516255">
        <w:rPr>
          <w:lang w:val="en-US"/>
        </w:rPr>
        <w:t xml:space="preserve">. Dan </w:t>
      </w:r>
      <w:proofErr w:type="spellStart"/>
      <w:r w:rsidR="00516255">
        <w:rPr>
          <w:lang w:val="en-US"/>
        </w:rPr>
        <w:t>dijelaskan</w:t>
      </w:r>
      <w:proofErr w:type="spellEnd"/>
      <w:r w:rsidR="00516255">
        <w:rPr>
          <w:lang w:val="en-US"/>
        </w:rPr>
        <w:t xml:space="preserve"> juga </w:t>
      </w:r>
      <w:proofErr w:type="spellStart"/>
      <w:r w:rsidR="00516255">
        <w:rPr>
          <w:lang w:val="en-US"/>
        </w:rPr>
        <w:t>deskripsi</w:t>
      </w:r>
      <w:proofErr w:type="spellEnd"/>
      <w:r w:rsidR="00516255">
        <w:rPr>
          <w:lang w:val="en-US"/>
        </w:rPr>
        <w:t xml:space="preserve"> </w:t>
      </w:r>
      <w:proofErr w:type="spellStart"/>
      <w:r w:rsidR="00516255">
        <w:rPr>
          <w:lang w:val="en-US"/>
        </w:rPr>
        <w:t>dari</w:t>
      </w:r>
      <w:proofErr w:type="spellEnd"/>
      <w:r w:rsidR="00516255">
        <w:rPr>
          <w:lang w:val="en-US"/>
        </w:rPr>
        <w:t xml:space="preserve"> </w:t>
      </w:r>
      <w:proofErr w:type="spellStart"/>
      <w:r w:rsidR="00516255">
        <w:rPr>
          <w:lang w:val="en-US"/>
        </w:rPr>
        <w:t>masing-masing</w:t>
      </w:r>
      <w:proofErr w:type="spellEnd"/>
      <w:r w:rsidR="00516255">
        <w:rPr>
          <w:lang w:val="en-US"/>
        </w:rPr>
        <w:t xml:space="preserve"> </w:t>
      </w:r>
      <w:proofErr w:type="spellStart"/>
      <w:r w:rsidR="00516255">
        <w:rPr>
          <w:lang w:val="en-US"/>
        </w:rPr>
        <w:t>fungsinya</w:t>
      </w:r>
      <w:proofErr w:type="spellEnd"/>
      <w:r w:rsidR="00516255">
        <w:rPr>
          <w:lang w:val="en-US"/>
        </w:rPr>
        <w:t>.</w:t>
      </w:r>
    </w:p>
    <w:p w:rsidR="00595F79" w:rsidRDefault="00516255">
      <w:pPr>
        <w:pStyle w:val="Caption"/>
      </w:pPr>
      <w:bookmarkStart w:id="32" w:name="_Toc166796544"/>
      <w:r>
        <w:t>Tabel 3.</w:t>
      </w:r>
      <w:r>
        <w:fldChar w:fldCharType="begin"/>
      </w:r>
      <w:r>
        <w:instrText xml:space="preserve"> SEQ Tabel \* ARABIC \s 1 </w:instrText>
      </w:r>
      <w:r>
        <w:fldChar w:fldCharType="separate"/>
      </w:r>
      <w:r w:rsidR="001C0177">
        <w:rPr>
          <w:noProof/>
        </w:rPr>
        <w:t>2</w:t>
      </w:r>
      <w:r>
        <w:fldChar w:fldCharType="end"/>
      </w:r>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w:t>
      </w:r>
      <w:proofErr w:type="spellStart"/>
      <w:r>
        <w:rPr>
          <w:lang w:val="en-US"/>
        </w:rPr>
        <w:t>Sistem</w:t>
      </w:r>
      <w:bookmarkEnd w:id="32"/>
      <w:proofErr w:type="spellEnd"/>
    </w:p>
    <w:tbl>
      <w:tblPr>
        <w:tblStyle w:val="TableGrid"/>
        <w:tblW w:w="0" w:type="auto"/>
        <w:tblInd w:w="-5" w:type="dxa"/>
        <w:tblLook w:val="04A0" w:firstRow="1" w:lastRow="0" w:firstColumn="1" w:lastColumn="0" w:noHBand="0" w:noVBand="1"/>
      </w:tblPr>
      <w:tblGrid>
        <w:gridCol w:w="505"/>
        <w:gridCol w:w="1925"/>
        <w:gridCol w:w="1890"/>
        <w:gridCol w:w="3612"/>
      </w:tblGrid>
      <w:tr w:rsidR="00595F79">
        <w:tc>
          <w:tcPr>
            <w:tcW w:w="505" w:type="dxa"/>
            <w:shd w:val="clear" w:color="auto" w:fill="BFBFBF" w:themeFill="background1" w:themeFillShade="BF"/>
          </w:tcPr>
          <w:p w:rsidR="00595F79" w:rsidRDefault="00516255">
            <w:pPr>
              <w:pStyle w:val="BodyText"/>
              <w:rPr>
                <w:b/>
                <w:szCs w:val="20"/>
                <w:lang w:val="en-US"/>
              </w:rPr>
            </w:pPr>
            <w:r>
              <w:rPr>
                <w:b/>
                <w:szCs w:val="20"/>
                <w:lang w:val="en-US"/>
              </w:rPr>
              <w:t>No</w:t>
            </w:r>
          </w:p>
        </w:tc>
        <w:tc>
          <w:tcPr>
            <w:tcW w:w="1925" w:type="dxa"/>
            <w:shd w:val="clear" w:color="auto" w:fill="BFBFBF" w:themeFill="background1" w:themeFillShade="BF"/>
          </w:tcPr>
          <w:p w:rsidR="00595F79" w:rsidRDefault="00516255">
            <w:pPr>
              <w:pStyle w:val="BodyText"/>
              <w:rPr>
                <w:b/>
                <w:szCs w:val="20"/>
                <w:lang w:val="en-US"/>
              </w:rPr>
            </w:pPr>
            <w:proofErr w:type="spellStart"/>
            <w:r>
              <w:rPr>
                <w:b/>
                <w:szCs w:val="20"/>
                <w:lang w:val="en-US"/>
              </w:rPr>
              <w:t>Kode</w:t>
            </w:r>
            <w:proofErr w:type="spellEnd"/>
            <w:r>
              <w:rPr>
                <w:b/>
                <w:szCs w:val="20"/>
                <w:lang w:val="en-US"/>
              </w:rPr>
              <w:t xml:space="preserve"> </w:t>
            </w:r>
            <w:proofErr w:type="spellStart"/>
            <w:r>
              <w:rPr>
                <w:b/>
                <w:szCs w:val="20"/>
                <w:lang w:val="en-US"/>
              </w:rPr>
              <w:t>Fungsi</w:t>
            </w:r>
            <w:proofErr w:type="spellEnd"/>
          </w:p>
        </w:tc>
        <w:tc>
          <w:tcPr>
            <w:tcW w:w="1890" w:type="dxa"/>
            <w:shd w:val="clear" w:color="auto" w:fill="BFBFBF" w:themeFill="background1" w:themeFillShade="BF"/>
          </w:tcPr>
          <w:p w:rsidR="00595F79" w:rsidRDefault="00516255">
            <w:pPr>
              <w:pStyle w:val="BodyText"/>
              <w:rPr>
                <w:b/>
                <w:szCs w:val="20"/>
                <w:lang w:val="en-US"/>
              </w:rPr>
            </w:pPr>
            <w:r>
              <w:rPr>
                <w:b/>
                <w:szCs w:val="20"/>
                <w:lang w:val="en-US"/>
              </w:rPr>
              <w:t xml:space="preserve">Nama </w:t>
            </w:r>
            <w:proofErr w:type="spellStart"/>
            <w:r>
              <w:rPr>
                <w:b/>
                <w:szCs w:val="20"/>
                <w:lang w:val="en-US"/>
              </w:rPr>
              <w:t>Fungsi</w:t>
            </w:r>
            <w:proofErr w:type="spellEnd"/>
          </w:p>
        </w:tc>
        <w:tc>
          <w:tcPr>
            <w:tcW w:w="3612" w:type="dxa"/>
            <w:shd w:val="clear" w:color="auto" w:fill="BFBFBF" w:themeFill="background1" w:themeFillShade="BF"/>
          </w:tcPr>
          <w:p w:rsidR="00595F79" w:rsidRDefault="00516255">
            <w:pPr>
              <w:pStyle w:val="BodyText"/>
              <w:rPr>
                <w:b/>
                <w:szCs w:val="20"/>
                <w:lang w:val="en-US"/>
              </w:rPr>
            </w:pPr>
            <w:proofErr w:type="spellStart"/>
            <w:r>
              <w:rPr>
                <w:b/>
                <w:szCs w:val="20"/>
                <w:lang w:val="en-US"/>
              </w:rPr>
              <w:t>Deskripsi</w:t>
            </w:r>
            <w:proofErr w:type="spellEnd"/>
            <w:r>
              <w:rPr>
                <w:b/>
                <w:szCs w:val="20"/>
                <w:lang w:val="en-US"/>
              </w:rPr>
              <w:t xml:space="preserve"> </w:t>
            </w:r>
            <w:proofErr w:type="spellStart"/>
            <w:r>
              <w:rPr>
                <w:b/>
                <w:szCs w:val="20"/>
                <w:lang w:val="en-US"/>
              </w:rPr>
              <w:t>Fungsi</w:t>
            </w:r>
            <w:proofErr w:type="spellEnd"/>
          </w:p>
        </w:tc>
      </w:tr>
      <w:tr w:rsidR="00595F79">
        <w:tc>
          <w:tcPr>
            <w:tcW w:w="505" w:type="dxa"/>
          </w:tcPr>
          <w:p w:rsidR="00595F79" w:rsidRDefault="00516255">
            <w:pPr>
              <w:pStyle w:val="BodyText"/>
              <w:rPr>
                <w:szCs w:val="20"/>
              </w:rPr>
            </w:pPr>
            <w:r>
              <w:rPr>
                <w:szCs w:val="20"/>
              </w:rPr>
              <w:t>1</w:t>
            </w:r>
          </w:p>
        </w:tc>
        <w:tc>
          <w:tcPr>
            <w:tcW w:w="1925" w:type="dxa"/>
          </w:tcPr>
          <w:p w:rsidR="00595F79" w:rsidRDefault="00516255">
            <w:pPr>
              <w:pStyle w:val="BodyText"/>
              <w:rPr>
                <w:szCs w:val="20"/>
              </w:rPr>
            </w:pPr>
            <w:r>
              <w:rPr>
                <w:szCs w:val="20"/>
              </w:rPr>
              <w:t>SIM-NF-001</w:t>
            </w:r>
          </w:p>
        </w:tc>
        <w:tc>
          <w:tcPr>
            <w:tcW w:w="1890" w:type="dxa"/>
          </w:tcPr>
          <w:p w:rsidR="00595F79" w:rsidRDefault="00516255">
            <w:pPr>
              <w:pStyle w:val="BodyText"/>
              <w:rPr>
                <w:szCs w:val="20"/>
              </w:rPr>
            </w:pPr>
            <w:r>
              <w:rPr>
                <w:rFonts w:cs="Calibri"/>
                <w:color w:val="000000"/>
                <w:szCs w:val="20"/>
              </w:rPr>
              <w:t>Kompatibilitas</w:t>
            </w:r>
          </w:p>
        </w:tc>
        <w:tc>
          <w:tcPr>
            <w:tcW w:w="3612" w:type="dxa"/>
          </w:tcPr>
          <w:p w:rsidR="00595F79" w:rsidRDefault="00516255">
            <w:pPr>
              <w:pStyle w:val="BodyText"/>
              <w:rPr>
                <w:szCs w:val="20"/>
              </w:rPr>
            </w:pPr>
            <w:r>
              <w:rPr>
                <w:szCs w:val="20"/>
              </w:rPr>
              <w:t xml:space="preserve">Sistem harus bisa berjalan di web peramban yang biasa digunakan oleh aktor-aktor yang ada yaitu </w:t>
            </w:r>
            <w:r>
              <w:rPr>
                <w:i/>
                <w:iCs/>
                <w:szCs w:val="20"/>
              </w:rPr>
              <w:t>Google Chrome</w:t>
            </w:r>
            <w:r>
              <w:rPr>
                <w:szCs w:val="20"/>
              </w:rPr>
              <w:t xml:space="preserve"> dan </w:t>
            </w:r>
            <w:r>
              <w:rPr>
                <w:i/>
                <w:iCs/>
                <w:szCs w:val="20"/>
              </w:rPr>
              <w:t>Microsoft Edge</w:t>
            </w:r>
            <w:r>
              <w:rPr>
                <w:szCs w:val="20"/>
              </w:rPr>
              <w:t>.</w:t>
            </w:r>
          </w:p>
        </w:tc>
      </w:tr>
    </w:tbl>
    <w:p w:rsidR="00595F79" w:rsidRDefault="00516255">
      <w:pPr>
        <w:pStyle w:val="Heading2"/>
        <w:rPr>
          <w:i/>
        </w:rPr>
      </w:pPr>
      <w:bookmarkStart w:id="33" w:name="_Toc50982981"/>
      <w:bookmarkStart w:id="34" w:name="_Toc27914851"/>
      <w:bookmarkStart w:id="35" w:name="_Toc166796535"/>
      <w:r>
        <w:rPr>
          <w:i/>
        </w:rPr>
        <w:t>Use Case Diagram</w:t>
      </w:r>
      <w:bookmarkEnd w:id="33"/>
      <w:bookmarkEnd w:id="34"/>
      <w:bookmarkEnd w:id="35"/>
      <w:r>
        <w:rPr>
          <w:i/>
        </w:rPr>
        <w:t xml:space="preserve"> </w:t>
      </w:r>
    </w:p>
    <w:p w:rsidR="00595F79" w:rsidRDefault="00516255">
      <w:pPr>
        <w:ind w:firstLine="450"/>
        <w:jc w:val="both"/>
        <w:rPr>
          <w:bCs/>
          <w:iCs/>
          <w:noProof/>
          <w:sz w:val="24"/>
          <w:szCs w:val="24"/>
          <w:lang w:val="en-US"/>
        </w:rPr>
      </w:pPr>
      <w:r>
        <w:rPr>
          <w:bCs/>
          <w:iCs/>
          <w:sz w:val="24"/>
          <w:szCs w:val="24"/>
          <w:lang w:val="en-US"/>
        </w:rPr>
        <w:t xml:space="preserve">Diagram </w:t>
      </w:r>
      <w:r>
        <w:rPr>
          <w:bCs/>
          <w:i/>
          <w:sz w:val="24"/>
          <w:szCs w:val="24"/>
          <w:lang w:val="en-US"/>
        </w:rPr>
        <w:t>use case</w:t>
      </w:r>
      <w:r>
        <w:rPr>
          <w:bCs/>
          <w:iCs/>
          <w:sz w:val="24"/>
          <w:szCs w:val="24"/>
          <w:lang w:val="en-US"/>
        </w:rPr>
        <w:t xml:space="preserve"> </w:t>
      </w:r>
      <w:proofErr w:type="spellStart"/>
      <w:r>
        <w:rPr>
          <w:bCs/>
          <w:iCs/>
          <w:sz w:val="24"/>
          <w:szCs w:val="24"/>
          <w:lang w:val="en-US"/>
        </w:rPr>
        <w:t>dipergunakan</w:t>
      </w:r>
      <w:proofErr w:type="spellEnd"/>
      <w:r>
        <w:rPr>
          <w:bCs/>
          <w:iCs/>
          <w:sz w:val="24"/>
          <w:szCs w:val="24"/>
          <w:lang w:val="en-US"/>
        </w:rPr>
        <w:t xml:space="preserve"> </w:t>
      </w:r>
      <w:proofErr w:type="spellStart"/>
      <w:r>
        <w:rPr>
          <w:bCs/>
          <w:iCs/>
          <w:sz w:val="24"/>
          <w:szCs w:val="24"/>
          <w:lang w:val="en-US"/>
        </w:rPr>
        <w:t>untuk</w:t>
      </w:r>
      <w:proofErr w:type="spellEnd"/>
      <w:r>
        <w:rPr>
          <w:bCs/>
          <w:iCs/>
          <w:sz w:val="24"/>
          <w:szCs w:val="24"/>
          <w:lang w:val="en-US"/>
        </w:rPr>
        <w:t xml:space="preserve"> </w:t>
      </w:r>
      <w:proofErr w:type="spellStart"/>
      <w:r>
        <w:rPr>
          <w:bCs/>
          <w:iCs/>
          <w:sz w:val="24"/>
          <w:szCs w:val="24"/>
          <w:lang w:val="en-US"/>
        </w:rPr>
        <w:t>membuat</w:t>
      </w:r>
      <w:proofErr w:type="spellEnd"/>
      <w:r>
        <w:rPr>
          <w:bCs/>
          <w:iCs/>
          <w:sz w:val="24"/>
          <w:szCs w:val="24"/>
          <w:lang w:val="en-US"/>
        </w:rPr>
        <w:t xml:space="preserve"> model</w:t>
      </w:r>
      <w:r>
        <w:rPr>
          <w:bCs/>
          <w:i/>
          <w:sz w:val="24"/>
          <w:szCs w:val="24"/>
          <w:lang w:val="en-US"/>
        </w:rPr>
        <w:t xml:space="preserve"> behavior</w:t>
      </w:r>
      <w:r>
        <w:rPr>
          <w:bCs/>
          <w:iCs/>
          <w:sz w:val="24"/>
          <w:szCs w:val="24"/>
          <w:lang w:val="en-US"/>
        </w:rPr>
        <w:t xml:space="preserve"> </w:t>
      </w:r>
      <w:proofErr w:type="spellStart"/>
      <w:r>
        <w:rPr>
          <w:bCs/>
          <w:iCs/>
          <w:sz w:val="24"/>
          <w:szCs w:val="24"/>
          <w:lang w:val="en-US"/>
        </w:rPr>
        <w:t>dari</w:t>
      </w:r>
      <w:proofErr w:type="spellEnd"/>
      <w:r>
        <w:rPr>
          <w:bCs/>
          <w:iCs/>
          <w:sz w:val="24"/>
          <w:szCs w:val="24"/>
          <w:lang w:val="en-US"/>
        </w:rPr>
        <w:t xml:space="preserve"> </w:t>
      </w:r>
      <w:proofErr w:type="spellStart"/>
      <w:r>
        <w:rPr>
          <w:bCs/>
          <w:iCs/>
          <w:sz w:val="24"/>
          <w:szCs w:val="24"/>
          <w:lang w:val="en-US"/>
        </w:rPr>
        <w:t>aktor</w:t>
      </w:r>
      <w:proofErr w:type="spellEnd"/>
      <w:r>
        <w:rPr>
          <w:bCs/>
          <w:iCs/>
          <w:sz w:val="24"/>
          <w:szCs w:val="24"/>
          <w:lang w:val="en-US"/>
        </w:rPr>
        <w:t xml:space="preserve"> </w:t>
      </w:r>
      <w:proofErr w:type="spellStart"/>
      <w:r>
        <w:rPr>
          <w:bCs/>
          <w:iCs/>
          <w:sz w:val="24"/>
          <w:szCs w:val="24"/>
          <w:lang w:val="en-US"/>
        </w:rPr>
        <w:t>terhadap</w:t>
      </w:r>
      <w:proofErr w:type="spellEnd"/>
      <w:r>
        <w:rPr>
          <w:bCs/>
          <w:iCs/>
          <w:sz w:val="24"/>
          <w:szCs w:val="24"/>
          <w:lang w:val="en-US"/>
        </w:rPr>
        <w:t xml:space="preserve"> </w:t>
      </w:r>
      <w:proofErr w:type="spellStart"/>
      <w:r>
        <w:rPr>
          <w:bCs/>
          <w:iCs/>
          <w:sz w:val="24"/>
          <w:szCs w:val="24"/>
          <w:lang w:val="en-US"/>
        </w:rPr>
        <w:t>sistem</w:t>
      </w:r>
      <w:proofErr w:type="spellEnd"/>
      <w:r>
        <w:rPr>
          <w:bCs/>
          <w:iCs/>
          <w:sz w:val="24"/>
          <w:szCs w:val="24"/>
          <w:lang w:val="en-US"/>
        </w:rPr>
        <w:t xml:space="preserve">. </w:t>
      </w:r>
    </w:p>
    <w:p w:rsidR="00F412A6" w:rsidRDefault="00F412A6" w:rsidP="00F412A6">
      <w:pPr>
        <w:ind w:firstLine="450"/>
        <w:jc w:val="center"/>
        <w:rPr>
          <w:bCs/>
          <w:iCs/>
          <w:sz w:val="24"/>
          <w:szCs w:val="24"/>
          <w:lang w:val="en-US"/>
        </w:rPr>
      </w:pPr>
      <w:r>
        <w:rPr>
          <w:bCs/>
          <w:iCs/>
          <w:noProof/>
          <w:sz w:val="24"/>
          <w:szCs w:val="24"/>
          <w:lang w:val="en-US"/>
        </w:rPr>
        <w:drawing>
          <wp:inline distT="0" distB="0" distL="0" distR="0" wp14:anchorId="2AC727B5" wp14:editId="354B0CC4">
            <wp:extent cx="3680460" cy="365449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1957" cy="3665908"/>
                    </a:xfrm>
                    <a:prstGeom prst="rect">
                      <a:avLst/>
                    </a:prstGeom>
                  </pic:spPr>
                </pic:pic>
              </a:graphicData>
            </a:graphic>
          </wp:inline>
        </w:drawing>
      </w:r>
    </w:p>
    <w:p w:rsidR="00595F79" w:rsidRDefault="00516255" w:rsidP="002B27BF">
      <w:pPr>
        <w:rPr>
          <w:bCs/>
          <w:iCs/>
          <w:sz w:val="24"/>
          <w:szCs w:val="24"/>
          <w:lang w:val="en-US"/>
        </w:rPr>
        <w:sectPr w:rsidR="00595F79">
          <w:footerReference w:type="default" r:id="rId11"/>
          <w:type w:val="continuous"/>
          <w:pgSz w:w="11906" w:h="16838"/>
          <w:pgMar w:top="1701" w:right="1701" w:bottom="1701" w:left="2268" w:header="709" w:footer="709" w:gutter="0"/>
          <w:pgNumType w:start="1"/>
          <w:cols w:space="708"/>
          <w:docGrid w:linePitch="360"/>
        </w:sectPr>
      </w:pPr>
      <w:r>
        <w:rPr>
          <w:bCs/>
          <w:iCs/>
          <w:sz w:val="24"/>
          <w:szCs w:val="24"/>
          <w:lang w:val="en-US"/>
        </w:rPr>
        <w:br w:type="page"/>
      </w:r>
    </w:p>
    <w:p w:rsidR="00595F79" w:rsidRDefault="00516255">
      <w:pPr>
        <w:pStyle w:val="Heading1"/>
      </w:pPr>
      <w:bookmarkStart w:id="36" w:name="_Toc166796536"/>
      <w:r>
        <w:lastRenderedPageBreak/>
        <w:t>PERANCANGAN</w:t>
      </w:r>
      <w:bookmarkEnd w:id="36"/>
      <w:r>
        <w:t xml:space="preserve"> </w:t>
      </w:r>
    </w:p>
    <w:p w:rsidR="00595F79" w:rsidRDefault="00516255">
      <w:pPr>
        <w:pStyle w:val="Heading2"/>
        <w:rPr>
          <w:lang w:val="en-US"/>
        </w:rPr>
      </w:pPr>
      <w:bookmarkStart w:id="37" w:name="_Toc166796537"/>
      <w:r>
        <w:t>Perancangan</w:t>
      </w:r>
      <w:bookmarkEnd w:id="37"/>
      <w:r>
        <w:t xml:space="preserve"> </w:t>
      </w:r>
    </w:p>
    <w:p w:rsidR="00595F79" w:rsidRDefault="00516255">
      <w:pPr>
        <w:pStyle w:val="Heading3"/>
      </w:pPr>
      <w:bookmarkStart w:id="38" w:name="_Toc166796538"/>
      <w:r>
        <w:t>Perancangan Arsitektur</w:t>
      </w:r>
      <w:bookmarkEnd w:id="38"/>
      <w:r>
        <w:t xml:space="preserve"> </w:t>
      </w:r>
    </w:p>
    <w:p w:rsidR="00541F89" w:rsidRDefault="00F412A6" w:rsidP="00F412A6">
      <w:pPr>
        <w:pStyle w:val="BodyText"/>
        <w:ind w:firstLine="450"/>
        <w:rPr>
          <w:lang w:val="en-US"/>
        </w:rPr>
      </w:pPr>
      <w:r>
        <w:rPr>
          <w:noProof/>
          <w:lang w:val="en-US"/>
        </w:rPr>
        <w:drawing>
          <wp:inline distT="0" distB="0" distL="0" distR="0" wp14:anchorId="5C9EC2F6" wp14:editId="51AA455C">
            <wp:extent cx="5039995" cy="2452370"/>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52370"/>
                    </a:xfrm>
                    <a:prstGeom prst="rect">
                      <a:avLst/>
                    </a:prstGeom>
                  </pic:spPr>
                </pic:pic>
              </a:graphicData>
            </a:graphic>
          </wp:inline>
        </w:drawing>
      </w:r>
    </w:p>
    <w:p w:rsidR="00595F79" w:rsidRPr="00541F89" w:rsidRDefault="00541F89" w:rsidP="00541F89">
      <w:pPr>
        <w:pStyle w:val="Caption"/>
        <w:rPr>
          <w:lang w:val="en-US"/>
        </w:rPr>
        <w:sectPr w:rsidR="00595F79" w:rsidRPr="00541F89">
          <w:pgSz w:w="11906" w:h="16838"/>
          <w:pgMar w:top="1701" w:right="1701" w:bottom="1701" w:left="2268" w:header="709" w:footer="709" w:gutter="0"/>
          <w:cols w:space="708"/>
          <w:docGrid w:linePitch="360"/>
        </w:sectPr>
      </w:pPr>
      <w:r>
        <w:t>Gambar 4.</w:t>
      </w:r>
      <w:r>
        <w:fldChar w:fldCharType="begin"/>
      </w:r>
      <w:r>
        <w:instrText xml:space="preserve"> SEQ Gambar \* ARABIC \s 1 </w:instrText>
      </w:r>
      <w:r>
        <w:fldChar w:fldCharType="separate"/>
      </w:r>
      <w:r w:rsidR="001C0177">
        <w:rPr>
          <w:noProof/>
        </w:rPr>
        <w:t>1</w:t>
      </w:r>
      <w:r>
        <w:fldChar w:fldCharType="end"/>
      </w:r>
      <w:r>
        <w:t xml:space="preserve"> </w:t>
      </w:r>
      <w:proofErr w:type="spellStart"/>
      <w:r>
        <w:rPr>
          <w:lang w:val="en-US"/>
        </w:rPr>
        <w:t>Perancangan</w:t>
      </w:r>
      <w:proofErr w:type="spellEnd"/>
      <w:r>
        <w:rPr>
          <w:lang w:val="en-US"/>
        </w:rPr>
        <w:t xml:space="preserve"> </w:t>
      </w:r>
      <w:proofErr w:type="spellStart"/>
      <w:r>
        <w:rPr>
          <w:lang w:val="en-US"/>
        </w:rPr>
        <w:t>Arsitektu</w:t>
      </w:r>
      <w:r w:rsidR="00D46EA0">
        <w:rPr>
          <w:lang w:val="en-US"/>
        </w:rPr>
        <w:t>r</w:t>
      </w:r>
      <w:proofErr w:type="spellEnd"/>
    </w:p>
    <w:p w:rsidR="00595F79" w:rsidRDefault="00E3221C">
      <w:pPr>
        <w:pStyle w:val="Heading3"/>
      </w:pPr>
      <w:bookmarkStart w:id="39" w:name="_Toc166796539"/>
      <w:r>
        <w:rPr>
          <w:lang w:val="en-US"/>
        </w:rPr>
        <w:lastRenderedPageBreak/>
        <w:t>Sequence Diagram</w:t>
      </w:r>
      <w:bookmarkEnd w:id="39"/>
      <w:r w:rsidR="00516255">
        <w:t xml:space="preserve"> </w:t>
      </w:r>
    </w:p>
    <w:p w:rsidR="00595F79" w:rsidRDefault="00E3221C">
      <w:pPr>
        <w:pStyle w:val="Heading4"/>
        <w:ind w:left="1985"/>
        <w:rPr>
          <w:i w:val="0"/>
          <w:iCs w:val="0"/>
          <w:lang w:val="en-US"/>
        </w:rPr>
      </w:pPr>
      <w:r>
        <w:rPr>
          <w:i w:val="0"/>
          <w:iCs w:val="0"/>
          <w:lang w:val="en-US"/>
        </w:rPr>
        <w:t>Get List Invoice</w:t>
      </w:r>
    </w:p>
    <w:p w:rsidR="00541F89" w:rsidRDefault="00E3221C" w:rsidP="00541F89">
      <w:pPr>
        <w:keepNext/>
        <w:jc w:val="center"/>
        <w:rPr>
          <w:rFonts w:eastAsiaTheme="minorEastAsia"/>
          <w:lang w:eastAsia="zh-CN"/>
        </w:rPr>
      </w:pPr>
      <w:r w:rsidRPr="00E3221C">
        <w:rPr>
          <w:noProof/>
          <w:lang w:val="en-US"/>
        </w:rPr>
        <w:drawing>
          <wp:inline distT="0" distB="0" distL="0" distR="0" wp14:anchorId="190F4502" wp14:editId="79D71372">
            <wp:extent cx="5039995" cy="372999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3729990"/>
                    </a:xfrm>
                    <a:prstGeom prst="rect">
                      <a:avLst/>
                    </a:prstGeom>
                  </pic:spPr>
                </pic:pic>
              </a:graphicData>
            </a:graphic>
          </wp:inline>
        </w:drawing>
      </w:r>
    </w:p>
    <w:p w:rsidR="00541F89" w:rsidRPr="00541F89" w:rsidRDefault="00541F89" w:rsidP="00541F89">
      <w:pPr>
        <w:pStyle w:val="Caption"/>
        <w:rPr>
          <w:lang w:val="en-US"/>
        </w:rPr>
      </w:pPr>
      <w:r>
        <w:t>Gambar 4.</w:t>
      </w:r>
      <w:r>
        <w:fldChar w:fldCharType="begin"/>
      </w:r>
      <w:r>
        <w:instrText xml:space="preserve"> SEQ Gambar \* ARABIC \s 1 </w:instrText>
      </w:r>
      <w:r>
        <w:fldChar w:fldCharType="separate"/>
      </w:r>
      <w:r w:rsidR="001C0177">
        <w:rPr>
          <w:noProof/>
        </w:rPr>
        <w:t>2</w:t>
      </w:r>
      <w:r>
        <w:fldChar w:fldCharType="end"/>
      </w:r>
      <w:r>
        <w:t xml:space="preserve"> </w:t>
      </w:r>
      <w:r>
        <w:rPr>
          <w:lang w:val="en-US"/>
        </w:rPr>
        <w:t>Sequence Get List Invoice</w:t>
      </w:r>
    </w:p>
    <w:p w:rsidR="00541F89" w:rsidRPr="00541F89" w:rsidRDefault="00541F89" w:rsidP="00541F89">
      <w:pPr>
        <w:keepNext/>
        <w:rPr>
          <w:rFonts w:eastAsiaTheme="minorEastAsia"/>
          <w:lang w:eastAsia="zh-CN"/>
        </w:rPr>
      </w:pPr>
    </w:p>
    <w:p w:rsidR="00595F79" w:rsidRDefault="00E3221C">
      <w:pPr>
        <w:pStyle w:val="Heading4"/>
        <w:ind w:left="1985"/>
        <w:rPr>
          <w:i w:val="0"/>
          <w:iCs w:val="0"/>
          <w:lang w:val="en-US"/>
        </w:rPr>
      </w:pPr>
      <w:proofErr w:type="spellStart"/>
      <w:r>
        <w:rPr>
          <w:i w:val="0"/>
          <w:iCs w:val="0"/>
          <w:lang w:val="en-US"/>
        </w:rPr>
        <w:t>Mengubah</w:t>
      </w:r>
      <w:proofErr w:type="spellEnd"/>
      <w:r>
        <w:rPr>
          <w:i w:val="0"/>
          <w:iCs w:val="0"/>
          <w:lang w:val="en-US"/>
        </w:rPr>
        <w:t xml:space="preserve"> Data </w:t>
      </w:r>
      <w:proofErr w:type="spellStart"/>
      <w:r>
        <w:rPr>
          <w:i w:val="0"/>
          <w:iCs w:val="0"/>
          <w:lang w:val="en-US"/>
        </w:rPr>
        <w:t>Pengguna</w:t>
      </w:r>
      <w:proofErr w:type="spellEnd"/>
    </w:p>
    <w:p w:rsidR="00E3221C" w:rsidRDefault="00E3221C" w:rsidP="00541F89">
      <w:pPr>
        <w:jc w:val="center"/>
        <w:rPr>
          <w:lang w:val="en-US"/>
        </w:rPr>
      </w:pPr>
      <w:r w:rsidRPr="00E3221C">
        <w:rPr>
          <w:noProof/>
          <w:lang w:val="en-US"/>
        </w:rPr>
        <w:lastRenderedPageBreak/>
        <w:drawing>
          <wp:inline distT="0" distB="0" distL="0" distR="0" wp14:anchorId="5DC775AA" wp14:editId="58AE5254">
            <wp:extent cx="4525380" cy="568452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5380" cy="5684520"/>
                    </a:xfrm>
                    <a:prstGeom prst="rect">
                      <a:avLst/>
                    </a:prstGeom>
                  </pic:spPr>
                </pic:pic>
              </a:graphicData>
            </a:graphic>
          </wp:inline>
        </w:drawing>
      </w:r>
    </w:p>
    <w:p w:rsidR="00541F89" w:rsidRPr="00541F89" w:rsidRDefault="00541F89" w:rsidP="00541F89">
      <w:pPr>
        <w:pStyle w:val="Caption"/>
        <w:rPr>
          <w:lang w:val="en-US"/>
        </w:rPr>
      </w:pPr>
      <w:r>
        <w:t>Gambar 4.</w:t>
      </w:r>
      <w:r>
        <w:fldChar w:fldCharType="begin"/>
      </w:r>
      <w:r>
        <w:instrText xml:space="preserve"> SEQ Gambar \* ARABIC \s 1 </w:instrText>
      </w:r>
      <w:r>
        <w:fldChar w:fldCharType="separate"/>
      </w:r>
      <w:r w:rsidR="001C0177">
        <w:rPr>
          <w:noProof/>
        </w:rPr>
        <w:t>3</w:t>
      </w:r>
      <w:r>
        <w:fldChar w:fldCharType="end"/>
      </w:r>
      <w:r>
        <w:t xml:space="preserve"> </w:t>
      </w:r>
      <w:r>
        <w:rPr>
          <w:lang w:val="en-US"/>
        </w:rPr>
        <w:t>Sequence Update User</w:t>
      </w:r>
    </w:p>
    <w:p w:rsidR="00541F89" w:rsidRPr="00E3221C" w:rsidRDefault="00541F89" w:rsidP="00E3221C">
      <w:pPr>
        <w:rPr>
          <w:lang w:val="en-US"/>
        </w:rPr>
      </w:pPr>
    </w:p>
    <w:p w:rsidR="00595F79" w:rsidRDefault="00516255">
      <w:pPr>
        <w:pStyle w:val="Heading3"/>
      </w:pPr>
      <w:bookmarkStart w:id="40" w:name="_Toc166796540"/>
      <w:r>
        <w:t>Perancangan Antarmuka</w:t>
      </w:r>
      <w:bookmarkEnd w:id="40"/>
      <w:r>
        <w:t xml:space="preserve"> </w:t>
      </w:r>
    </w:p>
    <w:p w:rsidR="00595F79" w:rsidRDefault="00516255">
      <w:pPr>
        <w:ind w:firstLine="450"/>
        <w:jc w:val="both"/>
      </w:pPr>
      <w:r>
        <w:rPr>
          <w:lang w:val="id-ID"/>
        </w:rPr>
        <w:t>P</w:t>
      </w:r>
      <w:r>
        <w:t>erancangan antarmuka ini ditujukan untuk menggambarkan antarmuka atau</w:t>
      </w:r>
      <w:r>
        <w:rPr>
          <w:lang w:val="id-ID"/>
        </w:rPr>
        <w:t xml:space="preserve"> </w:t>
      </w:r>
      <w:r>
        <w:t>UI yang dipakai oleh sistem. Antarmuka ini nantinya adalah bagian yang bisa dilihat</w:t>
      </w:r>
      <w:r>
        <w:rPr>
          <w:lang w:val="id-ID"/>
        </w:rPr>
        <w:t xml:space="preserve"> </w:t>
      </w:r>
      <w:r>
        <w:t xml:space="preserve">dan dapat </w:t>
      </w:r>
      <w:r>
        <w:rPr>
          <w:lang w:val="id-ID"/>
        </w:rPr>
        <w:t>diintegrasikan</w:t>
      </w:r>
      <w:r>
        <w:t xml:space="preserve"> langsung oleh user. Perancangan antarmuka ini</w:t>
      </w:r>
      <w:r>
        <w:rPr>
          <w:lang w:val="id-ID"/>
        </w:rPr>
        <w:t xml:space="preserve"> </w:t>
      </w:r>
      <w:r>
        <w:t xml:space="preserve">digambarkan dengan menggunakan </w:t>
      </w:r>
      <w:r>
        <w:rPr>
          <w:lang w:val="id-ID"/>
        </w:rPr>
        <w:t>adobe XD</w:t>
      </w:r>
      <w:r>
        <w:t>.</w:t>
      </w:r>
    </w:p>
    <w:p w:rsidR="00595F79" w:rsidRDefault="00516255">
      <w:pPr>
        <w:pStyle w:val="Heading4"/>
        <w:ind w:left="0" w:firstLine="5"/>
        <w:rPr>
          <w:i w:val="0"/>
        </w:rPr>
      </w:pPr>
      <w:r>
        <w:rPr>
          <w:i w:val="0"/>
        </w:rPr>
        <w:t xml:space="preserve">Perancangan Antarmuka </w:t>
      </w:r>
      <w:r>
        <w:t>Login</w:t>
      </w:r>
      <w:r>
        <w:rPr>
          <w:i w:val="0"/>
        </w:rPr>
        <w:t xml:space="preserve"> </w:t>
      </w:r>
    </w:p>
    <w:p w:rsidR="00595F79" w:rsidRDefault="00516255">
      <w:pPr>
        <w:ind w:firstLine="720"/>
        <w:jc w:val="both"/>
      </w:pPr>
      <w:r>
        <w:t xml:space="preserve">Perancangan antarmuka </w:t>
      </w:r>
      <w:r>
        <w:rPr>
          <w:i/>
          <w:iCs/>
        </w:rPr>
        <w:t>login</w:t>
      </w:r>
      <w:r>
        <w:t xml:space="preserve"> dapat dilihat pada gambar </w:t>
      </w:r>
      <w:r>
        <w:rPr>
          <w:lang w:val="id-ID"/>
        </w:rPr>
        <w:t>4</w:t>
      </w:r>
      <w:r>
        <w:t>.</w:t>
      </w:r>
      <w:r>
        <w:rPr>
          <w:lang w:val="id-ID"/>
        </w:rPr>
        <w:t>7</w:t>
      </w:r>
      <w:r>
        <w:t>.</w:t>
      </w:r>
    </w:p>
    <w:p w:rsidR="00595F79" w:rsidRDefault="00595F79">
      <w:pPr>
        <w:keepNext/>
        <w:ind w:firstLine="720"/>
        <w:jc w:val="center"/>
        <w:rPr>
          <w:lang w:val="id-ID" w:eastAsia="id-ID"/>
        </w:rPr>
      </w:pPr>
    </w:p>
    <w:p w:rsidR="00595F79" w:rsidRDefault="00516255">
      <w:pPr>
        <w:keepNext/>
        <w:jc w:val="center"/>
      </w:pPr>
      <w:r>
        <w:rPr>
          <w:noProof/>
          <w:lang w:val="en-US"/>
        </w:rPr>
        <w:drawing>
          <wp:inline distT="0" distB="0" distL="0" distR="0">
            <wp:extent cx="4026535" cy="22783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5"/>
                    <a:stretch>
                      <a:fillRect/>
                    </a:stretch>
                  </pic:blipFill>
                  <pic:spPr>
                    <a:xfrm>
                      <a:off x="0" y="0"/>
                      <a:ext cx="4046105" cy="2289411"/>
                    </a:xfrm>
                    <a:prstGeom prst="rect">
                      <a:avLst/>
                    </a:prstGeom>
                  </pic:spPr>
                </pic:pic>
              </a:graphicData>
            </a:graphic>
          </wp:inline>
        </w:drawing>
      </w:r>
    </w:p>
    <w:p w:rsidR="00595F79" w:rsidRDefault="00516255">
      <w:pPr>
        <w:pStyle w:val="Caption"/>
      </w:pPr>
      <w:bookmarkStart w:id="41" w:name="_Toc166796950"/>
      <w:r>
        <w:t>Gambar 4.</w:t>
      </w:r>
      <w:r>
        <w:fldChar w:fldCharType="begin"/>
      </w:r>
      <w:r>
        <w:instrText xml:space="preserve"> SEQ Gambar \* ARABIC \s 1 </w:instrText>
      </w:r>
      <w:r>
        <w:fldChar w:fldCharType="separate"/>
      </w:r>
      <w:r w:rsidR="001C0177">
        <w:rPr>
          <w:noProof/>
        </w:rPr>
        <w:t>4</w:t>
      </w:r>
      <w:r>
        <w:fldChar w:fldCharType="end"/>
      </w:r>
      <w:r>
        <w:t xml:space="preserve"> Perancangan Antarmuka </w:t>
      </w:r>
      <w:r>
        <w:rPr>
          <w:i/>
          <w:iCs/>
        </w:rPr>
        <w:t>Login</w:t>
      </w:r>
      <w:bookmarkEnd w:id="41"/>
    </w:p>
    <w:p w:rsidR="00595F79" w:rsidRDefault="00516255">
      <w:pPr>
        <w:pStyle w:val="Caption"/>
      </w:pPr>
      <w:bookmarkStart w:id="42" w:name="_Toc166796545"/>
      <w:r>
        <w:t>Tabel 4.</w:t>
      </w:r>
      <w:r>
        <w:fldChar w:fldCharType="begin"/>
      </w:r>
      <w:r>
        <w:instrText xml:space="preserve"> SEQ Tabel \* ARABIC \s 1 </w:instrText>
      </w:r>
      <w:r>
        <w:fldChar w:fldCharType="separate"/>
      </w:r>
      <w:r w:rsidR="001C0177">
        <w:rPr>
          <w:noProof/>
        </w:rPr>
        <w:t>1</w:t>
      </w:r>
      <w:r>
        <w:fldChar w:fldCharType="end"/>
      </w:r>
      <w:bookmarkStart w:id="43" w:name="_Toc214753644"/>
      <w:r>
        <w:rPr>
          <w:lang w:val="en-US"/>
        </w:rPr>
        <w:t xml:space="preserve"> </w:t>
      </w:r>
      <w:proofErr w:type="spellStart"/>
      <w:r>
        <w:rPr>
          <w:lang w:val="en-US"/>
        </w:rPr>
        <w:t>Uraian</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halaman</w:t>
      </w:r>
      <w:proofErr w:type="spellEnd"/>
      <w:r>
        <w:rPr>
          <w:lang w:val="en-US"/>
        </w:rPr>
        <w:t xml:space="preserve"> </w:t>
      </w:r>
      <w:bookmarkEnd w:id="43"/>
      <w:r>
        <w:rPr>
          <w:i/>
          <w:iCs/>
        </w:rPr>
        <w:t>Login</w:t>
      </w:r>
      <w:bookmarkEnd w:id="42"/>
    </w:p>
    <w:tbl>
      <w:tblPr>
        <w:tblStyle w:val="TableGrid"/>
        <w:tblW w:w="0" w:type="auto"/>
        <w:tblLook w:val="04A0" w:firstRow="1" w:lastRow="0" w:firstColumn="1" w:lastColumn="0" w:noHBand="0" w:noVBand="1"/>
      </w:tblPr>
      <w:tblGrid>
        <w:gridCol w:w="565"/>
        <w:gridCol w:w="2198"/>
        <w:gridCol w:w="1131"/>
        <w:gridCol w:w="4033"/>
      </w:tblGrid>
      <w:tr w:rsidR="00595F79">
        <w:tc>
          <w:tcPr>
            <w:tcW w:w="565" w:type="dxa"/>
            <w:shd w:val="clear" w:color="auto" w:fill="auto"/>
          </w:tcPr>
          <w:p w:rsidR="00595F79" w:rsidRDefault="00516255">
            <w:pPr>
              <w:spacing w:after="0" w:line="240" w:lineRule="auto"/>
              <w:jc w:val="center"/>
              <w:rPr>
                <w:b/>
                <w:bCs/>
                <w:sz w:val="20"/>
                <w:szCs w:val="20"/>
                <w:lang w:val="en-US"/>
              </w:rPr>
            </w:pPr>
            <w:r>
              <w:rPr>
                <w:b/>
                <w:bCs/>
                <w:sz w:val="20"/>
                <w:szCs w:val="20"/>
                <w:lang w:val="en-US"/>
              </w:rPr>
              <w:t>No.</w:t>
            </w:r>
          </w:p>
        </w:tc>
        <w:tc>
          <w:tcPr>
            <w:tcW w:w="2198" w:type="dxa"/>
            <w:shd w:val="clear" w:color="auto" w:fill="auto"/>
          </w:tcPr>
          <w:p w:rsidR="00595F79" w:rsidRDefault="00516255">
            <w:pPr>
              <w:spacing w:after="0" w:line="240" w:lineRule="auto"/>
              <w:jc w:val="center"/>
              <w:rPr>
                <w:b/>
                <w:bCs/>
                <w:sz w:val="20"/>
                <w:szCs w:val="20"/>
                <w:lang w:val="en-US"/>
              </w:rPr>
            </w:pPr>
            <w:r>
              <w:rPr>
                <w:b/>
                <w:bCs/>
                <w:sz w:val="20"/>
                <w:szCs w:val="20"/>
                <w:lang w:val="en-US"/>
              </w:rPr>
              <w:t xml:space="preserve">Nama </w:t>
            </w:r>
            <w:proofErr w:type="spellStart"/>
            <w:r>
              <w:rPr>
                <w:b/>
                <w:bCs/>
                <w:sz w:val="20"/>
                <w:szCs w:val="20"/>
                <w:lang w:val="en-US"/>
              </w:rPr>
              <w:t>Objek</w:t>
            </w:r>
            <w:proofErr w:type="spellEnd"/>
          </w:p>
        </w:tc>
        <w:tc>
          <w:tcPr>
            <w:tcW w:w="1131" w:type="dxa"/>
            <w:shd w:val="clear" w:color="auto" w:fill="auto"/>
          </w:tcPr>
          <w:p w:rsidR="00595F79" w:rsidRDefault="00516255">
            <w:pPr>
              <w:spacing w:after="0" w:line="240" w:lineRule="auto"/>
              <w:jc w:val="center"/>
              <w:rPr>
                <w:b/>
                <w:bCs/>
                <w:sz w:val="20"/>
                <w:szCs w:val="20"/>
                <w:lang w:val="en-US"/>
              </w:rPr>
            </w:pPr>
            <w:proofErr w:type="spellStart"/>
            <w:r>
              <w:rPr>
                <w:b/>
                <w:bCs/>
                <w:sz w:val="20"/>
                <w:szCs w:val="20"/>
                <w:lang w:val="en-US"/>
              </w:rPr>
              <w:t>Tipe</w:t>
            </w:r>
            <w:proofErr w:type="spellEnd"/>
          </w:p>
        </w:tc>
        <w:tc>
          <w:tcPr>
            <w:tcW w:w="4033" w:type="dxa"/>
            <w:shd w:val="clear" w:color="auto" w:fill="auto"/>
          </w:tcPr>
          <w:p w:rsidR="00595F79" w:rsidRDefault="00516255">
            <w:pPr>
              <w:spacing w:after="0" w:line="240" w:lineRule="auto"/>
              <w:jc w:val="center"/>
              <w:rPr>
                <w:b/>
                <w:bCs/>
                <w:sz w:val="20"/>
                <w:szCs w:val="20"/>
                <w:lang w:val="en-US"/>
              </w:rPr>
            </w:pPr>
            <w:proofErr w:type="spellStart"/>
            <w:r>
              <w:rPr>
                <w:b/>
                <w:bCs/>
                <w:sz w:val="20"/>
                <w:szCs w:val="20"/>
                <w:lang w:val="en-US"/>
              </w:rPr>
              <w:t>Keterangan</w:t>
            </w:r>
            <w:proofErr w:type="spellEnd"/>
          </w:p>
        </w:tc>
      </w:tr>
      <w:tr w:rsidR="00595F79">
        <w:tc>
          <w:tcPr>
            <w:tcW w:w="565" w:type="dxa"/>
          </w:tcPr>
          <w:p w:rsidR="00595F79" w:rsidRDefault="00595F79" w:rsidP="00D572F8">
            <w:pPr>
              <w:numPr>
                <w:ilvl w:val="0"/>
                <w:numId w:val="20"/>
              </w:numPr>
              <w:spacing w:after="120" w:line="240" w:lineRule="auto"/>
              <w:ind w:left="360" w:hanging="360"/>
              <w:jc w:val="center"/>
              <w:rPr>
                <w:sz w:val="20"/>
                <w:szCs w:val="20"/>
                <w:lang w:val="en-US"/>
              </w:rPr>
            </w:pPr>
          </w:p>
        </w:tc>
        <w:tc>
          <w:tcPr>
            <w:tcW w:w="2198" w:type="dxa"/>
          </w:tcPr>
          <w:p w:rsidR="00595F79" w:rsidRDefault="00516255">
            <w:pPr>
              <w:spacing w:after="0" w:line="240" w:lineRule="auto"/>
              <w:rPr>
                <w:i/>
                <w:iCs/>
                <w:sz w:val="20"/>
                <w:szCs w:val="20"/>
                <w:lang w:val="id-ID"/>
              </w:rPr>
            </w:pPr>
            <w:r>
              <w:rPr>
                <w:i/>
                <w:iCs/>
                <w:sz w:val="20"/>
                <w:szCs w:val="20"/>
                <w:lang w:val="en-US"/>
              </w:rPr>
              <w:t>Input</w:t>
            </w:r>
            <w:r>
              <w:rPr>
                <w:sz w:val="20"/>
                <w:szCs w:val="20"/>
                <w:lang w:val="en-US"/>
              </w:rPr>
              <w:t xml:space="preserve"> </w:t>
            </w:r>
            <w:r>
              <w:rPr>
                <w:i/>
                <w:iCs/>
                <w:sz w:val="20"/>
                <w:szCs w:val="20"/>
                <w:lang w:val="id-ID"/>
              </w:rPr>
              <w:t>Username</w:t>
            </w:r>
          </w:p>
        </w:tc>
        <w:tc>
          <w:tcPr>
            <w:tcW w:w="1131" w:type="dxa"/>
          </w:tcPr>
          <w:p w:rsidR="00595F79" w:rsidRDefault="00516255">
            <w:pPr>
              <w:spacing w:after="0" w:line="240" w:lineRule="auto"/>
              <w:rPr>
                <w:i/>
                <w:sz w:val="20"/>
                <w:szCs w:val="20"/>
                <w:lang w:val="id-ID"/>
              </w:rPr>
            </w:pPr>
            <w:r>
              <w:rPr>
                <w:i/>
                <w:sz w:val="20"/>
                <w:szCs w:val="20"/>
                <w:lang w:val="en-US"/>
              </w:rPr>
              <w:t>Text</w:t>
            </w:r>
            <w:r>
              <w:rPr>
                <w:i/>
                <w:sz w:val="20"/>
                <w:szCs w:val="20"/>
                <w:lang w:val="id-ID"/>
              </w:rPr>
              <w:t>field</w:t>
            </w:r>
          </w:p>
        </w:tc>
        <w:tc>
          <w:tcPr>
            <w:tcW w:w="4033" w:type="dxa"/>
          </w:tcPr>
          <w:p w:rsidR="00595F79" w:rsidRDefault="00516255">
            <w:pPr>
              <w:spacing w:after="0" w:line="240" w:lineRule="auto"/>
              <w:rPr>
                <w:i/>
                <w:iCs/>
                <w:sz w:val="20"/>
                <w:szCs w:val="20"/>
                <w:lang w:val="en-US"/>
              </w:rPr>
            </w:pPr>
            <w:proofErr w:type="spellStart"/>
            <w:r>
              <w:rPr>
                <w:sz w:val="20"/>
                <w:szCs w:val="20"/>
                <w:lang w:val="en-US"/>
              </w:rPr>
              <w:t>untuk</w:t>
            </w:r>
            <w:proofErr w:type="spellEnd"/>
            <w:r>
              <w:rPr>
                <w:sz w:val="20"/>
                <w:szCs w:val="20"/>
                <w:lang w:val="en-US"/>
              </w:rPr>
              <w:t xml:space="preserve"> </w:t>
            </w:r>
            <w:r>
              <w:rPr>
                <w:sz w:val="20"/>
                <w:szCs w:val="20"/>
                <w:lang w:val="id-ID"/>
              </w:rPr>
              <w:t xml:space="preserve">mengisi </w:t>
            </w:r>
            <w:r>
              <w:rPr>
                <w:i/>
                <w:iCs/>
                <w:sz w:val="20"/>
                <w:szCs w:val="20"/>
                <w:lang w:val="id-ID"/>
              </w:rPr>
              <w:t>username</w:t>
            </w:r>
            <w:r>
              <w:rPr>
                <w:sz w:val="20"/>
                <w:szCs w:val="20"/>
                <w:lang w:val="id-ID"/>
              </w:rPr>
              <w:t xml:space="preserve"> pengguna</w:t>
            </w:r>
          </w:p>
        </w:tc>
      </w:tr>
      <w:tr w:rsidR="00595F79">
        <w:tc>
          <w:tcPr>
            <w:tcW w:w="565" w:type="dxa"/>
          </w:tcPr>
          <w:p w:rsidR="00595F79" w:rsidRDefault="00595F79" w:rsidP="00D572F8">
            <w:pPr>
              <w:numPr>
                <w:ilvl w:val="0"/>
                <w:numId w:val="20"/>
              </w:numPr>
              <w:spacing w:after="120" w:line="240" w:lineRule="auto"/>
              <w:jc w:val="center"/>
              <w:rPr>
                <w:sz w:val="20"/>
                <w:szCs w:val="20"/>
                <w:lang w:val="en-US"/>
              </w:rPr>
            </w:pPr>
          </w:p>
        </w:tc>
        <w:tc>
          <w:tcPr>
            <w:tcW w:w="2198" w:type="dxa"/>
          </w:tcPr>
          <w:p w:rsidR="00595F79" w:rsidRDefault="00516255">
            <w:pPr>
              <w:spacing w:after="0" w:line="240" w:lineRule="auto"/>
              <w:rPr>
                <w:sz w:val="20"/>
                <w:szCs w:val="20"/>
                <w:lang w:val="en-US"/>
              </w:rPr>
            </w:pPr>
            <w:r>
              <w:rPr>
                <w:i/>
                <w:iCs/>
                <w:sz w:val="20"/>
                <w:szCs w:val="20"/>
                <w:lang w:val="en-US"/>
              </w:rPr>
              <w:t>Input</w:t>
            </w:r>
            <w:r>
              <w:rPr>
                <w:sz w:val="20"/>
                <w:szCs w:val="20"/>
                <w:lang w:val="en-US"/>
              </w:rPr>
              <w:t xml:space="preserve"> </w:t>
            </w:r>
            <w:r>
              <w:rPr>
                <w:i/>
                <w:iCs/>
                <w:sz w:val="20"/>
                <w:szCs w:val="20"/>
                <w:lang w:val="id-ID"/>
              </w:rPr>
              <w:t>Password</w:t>
            </w:r>
          </w:p>
        </w:tc>
        <w:tc>
          <w:tcPr>
            <w:tcW w:w="1131" w:type="dxa"/>
          </w:tcPr>
          <w:p w:rsidR="00595F79" w:rsidRDefault="00516255">
            <w:pPr>
              <w:spacing w:after="0" w:line="240" w:lineRule="auto"/>
              <w:rPr>
                <w:i/>
                <w:sz w:val="20"/>
                <w:szCs w:val="20"/>
                <w:lang w:val="id-ID"/>
              </w:rPr>
            </w:pPr>
            <w:r>
              <w:rPr>
                <w:i/>
                <w:iCs/>
                <w:sz w:val="20"/>
                <w:szCs w:val="20"/>
                <w:lang w:val="id-ID"/>
              </w:rPr>
              <w:t>Password</w:t>
            </w:r>
          </w:p>
        </w:tc>
        <w:tc>
          <w:tcPr>
            <w:tcW w:w="4033" w:type="dxa"/>
          </w:tcPr>
          <w:p w:rsidR="00595F79" w:rsidRDefault="00516255">
            <w:pPr>
              <w:spacing w:after="0" w:line="240" w:lineRule="auto"/>
              <w:rPr>
                <w:sz w:val="20"/>
                <w:szCs w:val="20"/>
                <w:lang w:val="en-US"/>
              </w:rPr>
            </w:pPr>
            <w:proofErr w:type="spellStart"/>
            <w:r>
              <w:rPr>
                <w:sz w:val="20"/>
                <w:szCs w:val="20"/>
                <w:lang w:val="en-US"/>
              </w:rPr>
              <w:t>untuk</w:t>
            </w:r>
            <w:proofErr w:type="spellEnd"/>
            <w:r>
              <w:rPr>
                <w:sz w:val="20"/>
                <w:szCs w:val="20"/>
                <w:lang w:val="en-US"/>
              </w:rPr>
              <w:t xml:space="preserve"> </w:t>
            </w:r>
            <w:r>
              <w:rPr>
                <w:sz w:val="20"/>
                <w:szCs w:val="20"/>
                <w:lang w:val="id-ID"/>
              </w:rPr>
              <w:t xml:space="preserve">mengisi </w:t>
            </w:r>
            <w:r>
              <w:rPr>
                <w:i/>
                <w:iCs/>
                <w:sz w:val="20"/>
                <w:szCs w:val="20"/>
                <w:lang w:val="id-ID"/>
              </w:rPr>
              <w:t>password</w:t>
            </w:r>
            <w:r>
              <w:rPr>
                <w:sz w:val="20"/>
                <w:szCs w:val="20"/>
                <w:lang w:val="id-ID"/>
              </w:rPr>
              <w:t xml:space="preserve"> pengguna</w:t>
            </w:r>
          </w:p>
        </w:tc>
      </w:tr>
      <w:tr w:rsidR="00595F79">
        <w:tc>
          <w:tcPr>
            <w:tcW w:w="565" w:type="dxa"/>
          </w:tcPr>
          <w:p w:rsidR="00595F79" w:rsidRDefault="00595F79" w:rsidP="00D572F8">
            <w:pPr>
              <w:numPr>
                <w:ilvl w:val="0"/>
                <w:numId w:val="20"/>
              </w:numPr>
              <w:spacing w:after="120" w:line="240" w:lineRule="auto"/>
              <w:jc w:val="center"/>
              <w:rPr>
                <w:sz w:val="20"/>
                <w:szCs w:val="20"/>
                <w:lang w:val="en-US"/>
              </w:rPr>
            </w:pPr>
          </w:p>
        </w:tc>
        <w:tc>
          <w:tcPr>
            <w:tcW w:w="2198" w:type="dxa"/>
          </w:tcPr>
          <w:p w:rsidR="00595F79" w:rsidRDefault="00516255">
            <w:pPr>
              <w:spacing w:after="0" w:line="240" w:lineRule="auto"/>
              <w:rPr>
                <w:sz w:val="20"/>
                <w:szCs w:val="20"/>
                <w:lang w:val="id-ID"/>
              </w:rPr>
            </w:pPr>
            <w:r>
              <w:rPr>
                <w:i/>
                <w:iCs/>
                <w:sz w:val="20"/>
                <w:szCs w:val="20"/>
                <w:lang w:val="id-ID"/>
              </w:rPr>
              <w:t>Login</w:t>
            </w:r>
          </w:p>
        </w:tc>
        <w:tc>
          <w:tcPr>
            <w:tcW w:w="1131" w:type="dxa"/>
          </w:tcPr>
          <w:p w:rsidR="00595F79" w:rsidRDefault="00516255">
            <w:pPr>
              <w:spacing w:after="0" w:line="240" w:lineRule="auto"/>
              <w:rPr>
                <w:i/>
                <w:sz w:val="20"/>
                <w:szCs w:val="20"/>
                <w:lang w:val="id-ID"/>
              </w:rPr>
            </w:pPr>
            <w:r>
              <w:rPr>
                <w:i/>
                <w:sz w:val="20"/>
                <w:szCs w:val="20"/>
                <w:lang w:val="id-ID"/>
              </w:rPr>
              <w:t>Button</w:t>
            </w:r>
          </w:p>
        </w:tc>
        <w:tc>
          <w:tcPr>
            <w:tcW w:w="4033" w:type="dxa"/>
          </w:tcPr>
          <w:p w:rsidR="00595F79" w:rsidRDefault="00516255">
            <w:pPr>
              <w:spacing w:after="0" w:line="240" w:lineRule="auto"/>
              <w:rPr>
                <w:rFonts w:cs="Calibri"/>
                <w:color w:val="000000"/>
                <w:sz w:val="20"/>
                <w:szCs w:val="24"/>
                <w:lang w:val="en-US"/>
              </w:rPr>
            </w:pPr>
            <w:proofErr w:type="spellStart"/>
            <w:r>
              <w:rPr>
                <w:color w:val="000000"/>
                <w:sz w:val="20"/>
                <w:szCs w:val="24"/>
                <w:lang w:val="en-US"/>
              </w:rPr>
              <w:t>Untuk</w:t>
            </w:r>
            <w:proofErr w:type="spellEnd"/>
            <w:r>
              <w:rPr>
                <w:color w:val="000000"/>
                <w:sz w:val="20"/>
                <w:szCs w:val="24"/>
                <w:lang w:val="en-US"/>
              </w:rPr>
              <w:t xml:space="preserve"> </w:t>
            </w:r>
            <w:proofErr w:type="spellStart"/>
            <w:r>
              <w:rPr>
                <w:color w:val="000000"/>
                <w:sz w:val="20"/>
                <w:szCs w:val="24"/>
                <w:lang w:val="en-US"/>
              </w:rPr>
              <w:t>mengarahkan</w:t>
            </w:r>
            <w:proofErr w:type="spellEnd"/>
            <w:r>
              <w:rPr>
                <w:color w:val="000000"/>
                <w:sz w:val="20"/>
                <w:szCs w:val="24"/>
                <w:lang w:val="en-US"/>
              </w:rPr>
              <w:t xml:space="preserve"> user </w:t>
            </w:r>
            <w:r>
              <w:rPr>
                <w:color w:val="000000"/>
                <w:sz w:val="20"/>
                <w:szCs w:val="24"/>
                <w:lang w:val="id-ID"/>
              </w:rPr>
              <w:t>masuk</w:t>
            </w:r>
            <w:r>
              <w:rPr>
                <w:color w:val="000000"/>
                <w:sz w:val="20"/>
                <w:szCs w:val="24"/>
                <w:lang w:val="en-US"/>
              </w:rPr>
              <w:t xml:space="preserve"> </w:t>
            </w:r>
            <w:r>
              <w:rPr>
                <w:color w:val="000000"/>
                <w:sz w:val="20"/>
                <w:szCs w:val="24"/>
                <w:lang w:val="id-ID"/>
              </w:rPr>
              <w:t xml:space="preserve">ke dalam </w:t>
            </w:r>
            <w:r>
              <w:rPr>
                <w:color w:val="000000"/>
                <w:sz w:val="20"/>
                <w:szCs w:val="24"/>
                <w:lang w:val="en-US"/>
              </w:rPr>
              <w:t>system</w:t>
            </w:r>
          </w:p>
        </w:tc>
      </w:tr>
    </w:tbl>
    <w:p w:rsidR="00595F79" w:rsidRDefault="00516255">
      <w:pPr>
        <w:pStyle w:val="Heading2"/>
      </w:pPr>
      <w:bookmarkStart w:id="44" w:name="_Toc166796541"/>
      <w:r>
        <w:t>Implementasi Sistem</w:t>
      </w:r>
      <w:bookmarkEnd w:id="44"/>
      <w:r>
        <w:t xml:space="preserve"> </w:t>
      </w:r>
    </w:p>
    <w:p w:rsidR="00595F79" w:rsidRDefault="00516255">
      <w:pPr>
        <w:ind w:firstLine="450"/>
        <w:jc w:val="both"/>
        <w:rPr>
          <w:lang w:val="id-ID"/>
        </w:rPr>
      </w:pPr>
      <w:r>
        <w:rPr>
          <w:lang w:val="id-ID"/>
        </w:rPr>
        <w:t>I</w:t>
      </w:r>
      <w:r>
        <w:t>mplementasi sistem ini dilakukan setelah perancangan selesai dilakukan.</w:t>
      </w:r>
      <w:r>
        <w:rPr>
          <w:lang w:val="id-ID"/>
        </w:rPr>
        <w:t xml:space="preserve"> </w:t>
      </w:r>
      <w:r>
        <w:t>Semua hal yang sudah dirancang akan diimplementasikan untuk membuat sebuah</w:t>
      </w:r>
      <w:r>
        <w:rPr>
          <w:lang w:val="id-ID"/>
        </w:rPr>
        <w:t xml:space="preserve"> </w:t>
      </w:r>
      <w:r>
        <w:t>sistem yang utuh. Implementasi tersebut diantaranya implementasi kode</w:t>
      </w:r>
      <w:r>
        <w:rPr>
          <w:lang w:val="id-ID"/>
        </w:rPr>
        <w:t xml:space="preserve"> </w:t>
      </w:r>
      <w:r>
        <w:t xml:space="preserve">program, </w:t>
      </w:r>
      <w:r>
        <w:rPr>
          <w:lang w:val="id-ID"/>
        </w:rPr>
        <w:t xml:space="preserve">dengan menggunakan </w:t>
      </w:r>
      <w:r>
        <w:rPr>
          <w:i/>
          <w:iCs/>
          <w:lang w:val="id-ID"/>
        </w:rPr>
        <w:t>framework laravel</w:t>
      </w:r>
      <w:r>
        <w:rPr>
          <w:lang w:val="id-ID"/>
        </w:rPr>
        <w:t xml:space="preserve"> </w:t>
      </w:r>
      <w:r>
        <w:t>yang mana akan menulis kode program tersebut dan dijalankan di dalam</w:t>
      </w:r>
      <w:r>
        <w:rPr>
          <w:lang w:val="id-ID"/>
        </w:rPr>
        <w:t xml:space="preserve"> </w:t>
      </w:r>
      <w:r>
        <w:t>sistem. Kemudian implementasi basis data</w:t>
      </w:r>
      <w:r>
        <w:rPr>
          <w:lang w:val="id-ID"/>
        </w:rPr>
        <w:t xml:space="preserve"> menggunakan MySQL</w:t>
      </w:r>
      <w:r>
        <w:t>, membuat entity-entity yang sudah</w:t>
      </w:r>
      <w:r>
        <w:rPr>
          <w:lang w:val="id-ID"/>
        </w:rPr>
        <w:t xml:space="preserve"> </w:t>
      </w:r>
      <w:r>
        <w:t xml:space="preserve">dirancang lengkap dengan atributnya. </w:t>
      </w:r>
    </w:p>
    <w:p w:rsidR="00595F79" w:rsidRDefault="00516255">
      <w:pPr>
        <w:pStyle w:val="Heading3"/>
      </w:pPr>
      <w:bookmarkStart w:id="45" w:name="_Toc166796542"/>
      <w:r>
        <w:t>Spesifikasi Sistem</w:t>
      </w:r>
      <w:bookmarkEnd w:id="45"/>
      <w:r>
        <w:t xml:space="preserve"> </w:t>
      </w:r>
    </w:p>
    <w:p w:rsidR="00595F79" w:rsidRDefault="00516255">
      <w:pPr>
        <w:ind w:firstLine="450"/>
        <w:jc w:val="both"/>
        <w:rPr>
          <w:lang w:val="id-ID"/>
        </w:rPr>
      </w:pPr>
      <w:r>
        <w:rPr>
          <w:lang w:val="id-ID"/>
        </w:rPr>
        <w:t xml:space="preserve">Pada bagian ini akan dijelaskan spesifikasi perangkat yang digunakan dalam merancang dan mengimplementasikan sistem. Dalam pembuatan sistem, perangkat yang digunakan merupakan komputer pribadi. Spesifikasi yang dijelaskan di sini akan meliputi spesifikasi dari komputer pribadi tersebut. tiap-tiap spesifikasi tersebut terdiri dari CPU atau Processor, Memory atau RAM dan yang terakhir VGA atau Graphics Card. selain perangkat keras juga dijelaskan perangkat lunak. Perangkat lunak yang digunakan adalah untuk dokumentasi, desain, menulis kode, bahasa pemrograman, basis data dan perangkat untuk melihat sistem yang dalam hal ini adalah peramban. </w:t>
      </w:r>
    </w:p>
    <w:p w:rsidR="00595F79" w:rsidRDefault="00516255">
      <w:pPr>
        <w:jc w:val="both"/>
        <w:rPr>
          <w:lang w:val="id-ID"/>
        </w:rPr>
      </w:pPr>
      <w:r>
        <w:rPr>
          <w:lang w:val="id-ID"/>
        </w:rPr>
        <w:t>Spesifikasi perangkat keras sistem dapat dilihat di tabel 4.8.</w:t>
      </w:r>
    </w:p>
    <w:p w:rsidR="00595F79" w:rsidRDefault="00516255">
      <w:pPr>
        <w:pStyle w:val="Caption"/>
      </w:pPr>
      <w:bookmarkStart w:id="46" w:name="_Toc166796546"/>
      <w:r>
        <w:t>Tabel 4.</w:t>
      </w:r>
      <w:r>
        <w:fldChar w:fldCharType="begin"/>
      </w:r>
      <w:r>
        <w:instrText xml:space="preserve"> SEQ Tabel \* ARABIC \s 1 </w:instrText>
      </w:r>
      <w:r>
        <w:fldChar w:fldCharType="separate"/>
      </w:r>
      <w:r w:rsidR="001C0177">
        <w:rPr>
          <w:noProof/>
        </w:rPr>
        <w:t>2</w:t>
      </w:r>
      <w:r>
        <w:fldChar w:fldCharType="end"/>
      </w:r>
      <w:r>
        <w:t xml:space="preserve"> Spesifikasi Perangkat Keras Sistem</w:t>
      </w:r>
      <w:bookmarkEnd w:id="46"/>
    </w:p>
    <w:tbl>
      <w:tblPr>
        <w:tblStyle w:val="TableGrid"/>
        <w:tblW w:w="0" w:type="auto"/>
        <w:tblLook w:val="04A0" w:firstRow="1" w:lastRow="0" w:firstColumn="1" w:lastColumn="0" w:noHBand="0" w:noVBand="1"/>
      </w:tblPr>
      <w:tblGrid>
        <w:gridCol w:w="3963"/>
        <w:gridCol w:w="3964"/>
      </w:tblGrid>
      <w:tr w:rsidR="00595F79">
        <w:tc>
          <w:tcPr>
            <w:tcW w:w="3963" w:type="dxa"/>
          </w:tcPr>
          <w:p w:rsidR="00595F79" w:rsidRDefault="00516255">
            <w:pPr>
              <w:spacing w:after="0" w:line="240" w:lineRule="auto"/>
              <w:jc w:val="both"/>
              <w:rPr>
                <w:b/>
                <w:sz w:val="20"/>
                <w:szCs w:val="20"/>
                <w:lang w:val="id-ID"/>
              </w:rPr>
            </w:pPr>
            <w:r>
              <w:rPr>
                <w:b/>
                <w:sz w:val="20"/>
                <w:szCs w:val="20"/>
                <w:lang w:val="id-ID"/>
              </w:rPr>
              <w:t>Perangkat</w:t>
            </w:r>
          </w:p>
        </w:tc>
        <w:tc>
          <w:tcPr>
            <w:tcW w:w="3964" w:type="dxa"/>
          </w:tcPr>
          <w:p w:rsidR="00595F79" w:rsidRDefault="00516255">
            <w:pPr>
              <w:spacing w:after="0" w:line="240" w:lineRule="auto"/>
              <w:jc w:val="both"/>
              <w:rPr>
                <w:b/>
                <w:sz w:val="20"/>
                <w:szCs w:val="20"/>
                <w:lang w:val="id-ID"/>
              </w:rPr>
            </w:pPr>
            <w:r>
              <w:rPr>
                <w:b/>
                <w:sz w:val="20"/>
                <w:szCs w:val="20"/>
                <w:lang w:val="id-ID"/>
              </w:rPr>
              <w:t>Deskripsi</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lastRenderedPageBreak/>
              <w:t>System Model</w:t>
            </w:r>
          </w:p>
        </w:tc>
        <w:tc>
          <w:tcPr>
            <w:tcW w:w="3964" w:type="dxa"/>
          </w:tcPr>
          <w:p w:rsidR="00595F79" w:rsidRDefault="00516255">
            <w:pPr>
              <w:spacing w:after="0" w:line="240" w:lineRule="auto"/>
              <w:jc w:val="both"/>
              <w:rPr>
                <w:sz w:val="20"/>
                <w:szCs w:val="20"/>
                <w:lang w:val="id-ID"/>
              </w:rPr>
            </w:pPr>
            <w:r>
              <w:rPr>
                <w:sz w:val="20"/>
                <w:szCs w:val="20"/>
                <w:lang w:val="id-ID"/>
              </w:rPr>
              <w:t>Asus GL503GE</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Processor</w:t>
            </w:r>
          </w:p>
        </w:tc>
        <w:tc>
          <w:tcPr>
            <w:tcW w:w="3964" w:type="dxa"/>
          </w:tcPr>
          <w:p w:rsidR="00595F79" w:rsidRDefault="00516255">
            <w:pPr>
              <w:spacing w:after="0" w:line="240" w:lineRule="auto"/>
              <w:jc w:val="both"/>
              <w:rPr>
                <w:sz w:val="20"/>
                <w:szCs w:val="20"/>
                <w:lang w:val="id-ID"/>
              </w:rPr>
            </w:pPr>
            <w:r>
              <w:rPr>
                <w:sz w:val="20"/>
                <w:szCs w:val="20"/>
                <w:lang w:val="id-ID"/>
              </w:rPr>
              <w:t>Intel Core i7-8750H</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Memory</w:t>
            </w:r>
          </w:p>
        </w:tc>
        <w:tc>
          <w:tcPr>
            <w:tcW w:w="3964" w:type="dxa"/>
          </w:tcPr>
          <w:p w:rsidR="00595F79" w:rsidRDefault="00516255">
            <w:pPr>
              <w:spacing w:after="0" w:line="240" w:lineRule="auto"/>
              <w:jc w:val="both"/>
              <w:rPr>
                <w:sz w:val="20"/>
                <w:szCs w:val="20"/>
                <w:lang w:val="id-ID"/>
              </w:rPr>
            </w:pPr>
            <w:r>
              <w:rPr>
                <w:sz w:val="20"/>
                <w:szCs w:val="20"/>
                <w:lang w:val="id-ID"/>
              </w:rPr>
              <w:t>8192 MB</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Graphics Card</w:t>
            </w:r>
          </w:p>
        </w:tc>
        <w:tc>
          <w:tcPr>
            <w:tcW w:w="3964" w:type="dxa"/>
          </w:tcPr>
          <w:p w:rsidR="00595F79" w:rsidRDefault="00516255">
            <w:pPr>
              <w:keepNext/>
              <w:spacing w:after="0" w:line="240" w:lineRule="auto"/>
              <w:jc w:val="both"/>
              <w:rPr>
                <w:sz w:val="20"/>
                <w:szCs w:val="20"/>
                <w:lang w:val="id-ID"/>
              </w:rPr>
            </w:pPr>
            <w:r>
              <w:rPr>
                <w:rFonts w:ascii="Helvetica" w:hAnsi="Helvetica" w:cs="Helvetica"/>
                <w:sz w:val="20"/>
                <w:szCs w:val="20"/>
                <w:shd w:val="clear" w:color="auto" w:fill="FFFFFF"/>
              </w:rPr>
              <w:t>NVIDIA GeForce GTX 1050Ti</w:t>
            </w:r>
          </w:p>
        </w:tc>
      </w:tr>
    </w:tbl>
    <w:p w:rsidR="00595F79" w:rsidRDefault="00595F79">
      <w:pPr>
        <w:jc w:val="both"/>
        <w:rPr>
          <w:lang w:val="id-ID"/>
        </w:rPr>
      </w:pPr>
    </w:p>
    <w:p w:rsidR="00595F79" w:rsidRDefault="00516255">
      <w:pPr>
        <w:jc w:val="both"/>
        <w:rPr>
          <w:lang w:val="id-ID"/>
        </w:rPr>
      </w:pPr>
      <w:r>
        <w:rPr>
          <w:lang w:val="id-ID"/>
        </w:rPr>
        <w:t>Spesifikasi perangkat lunak sistem yang dilihat pada tabel 4.9.</w:t>
      </w:r>
    </w:p>
    <w:p w:rsidR="00595F79" w:rsidRDefault="00516255">
      <w:pPr>
        <w:pStyle w:val="Caption"/>
      </w:pPr>
      <w:bookmarkStart w:id="47" w:name="_Toc166796547"/>
      <w:r>
        <w:t xml:space="preserve">Tabel </w:t>
      </w:r>
      <w:r>
        <w:fldChar w:fldCharType="begin"/>
      </w:r>
      <w:r>
        <w:instrText xml:space="preserve"> STYLEREF 1 \s </w:instrText>
      </w:r>
      <w:r>
        <w:fldChar w:fldCharType="separate"/>
      </w:r>
      <w:r w:rsidR="001C0177">
        <w:rPr>
          <w:noProof/>
        </w:rPr>
        <w:t>3</w:t>
      </w:r>
      <w:r>
        <w:fldChar w:fldCharType="end"/>
      </w:r>
      <w:r>
        <w:t>.</w:t>
      </w:r>
      <w:r>
        <w:fldChar w:fldCharType="begin"/>
      </w:r>
      <w:r>
        <w:instrText xml:space="preserve"> SEQ Tabel \* ARABIC \s 1 </w:instrText>
      </w:r>
      <w:r>
        <w:fldChar w:fldCharType="separate"/>
      </w:r>
      <w:r w:rsidR="001C0177">
        <w:rPr>
          <w:noProof/>
        </w:rPr>
        <w:t>3</w:t>
      </w:r>
      <w:r>
        <w:fldChar w:fldCharType="end"/>
      </w:r>
      <w:r>
        <w:t xml:space="preserve"> Spesifikasi Perangkat Lunak Sistem</w:t>
      </w:r>
      <w:bookmarkEnd w:id="47"/>
    </w:p>
    <w:tbl>
      <w:tblPr>
        <w:tblStyle w:val="TableGrid"/>
        <w:tblW w:w="0" w:type="auto"/>
        <w:tblLook w:val="04A0" w:firstRow="1" w:lastRow="0" w:firstColumn="1" w:lastColumn="0" w:noHBand="0" w:noVBand="1"/>
      </w:tblPr>
      <w:tblGrid>
        <w:gridCol w:w="3963"/>
        <w:gridCol w:w="3964"/>
      </w:tblGrid>
      <w:tr w:rsidR="00595F79">
        <w:tc>
          <w:tcPr>
            <w:tcW w:w="3963" w:type="dxa"/>
          </w:tcPr>
          <w:p w:rsidR="00595F79" w:rsidRDefault="00516255">
            <w:pPr>
              <w:spacing w:after="0" w:line="240" w:lineRule="auto"/>
              <w:jc w:val="both"/>
              <w:rPr>
                <w:b/>
                <w:sz w:val="20"/>
                <w:szCs w:val="20"/>
                <w:lang w:val="id-ID"/>
              </w:rPr>
            </w:pPr>
            <w:r>
              <w:rPr>
                <w:b/>
                <w:sz w:val="20"/>
                <w:szCs w:val="20"/>
                <w:lang w:val="id-ID"/>
              </w:rPr>
              <w:t>Perangkat</w:t>
            </w:r>
          </w:p>
        </w:tc>
        <w:tc>
          <w:tcPr>
            <w:tcW w:w="3964" w:type="dxa"/>
          </w:tcPr>
          <w:p w:rsidR="00595F79" w:rsidRDefault="00516255">
            <w:pPr>
              <w:spacing w:after="0" w:line="240" w:lineRule="auto"/>
              <w:jc w:val="both"/>
              <w:rPr>
                <w:b/>
                <w:sz w:val="20"/>
                <w:szCs w:val="20"/>
                <w:lang w:val="id-ID"/>
              </w:rPr>
            </w:pPr>
            <w:r>
              <w:rPr>
                <w:b/>
                <w:sz w:val="20"/>
                <w:szCs w:val="20"/>
                <w:lang w:val="id-ID"/>
              </w:rPr>
              <w:t>Deskripsi</w:t>
            </w:r>
          </w:p>
        </w:tc>
      </w:tr>
      <w:tr w:rsidR="00595F79">
        <w:tc>
          <w:tcPr>
            <w:tcW w:w="3963" w:type="dxa"/>
          </w:tcPr>
          <w:p w:rsidR="00595F79" w:rsidRDefault="00516255">
            <w:pPr>
              <w:spacing w:after="0" w:line="240" w:lineRule="auto"/>
              <w:jc w:val="both"/>
              <w:rPr>
                <w:sz w:val="20"/>
                <w:szCs w:val="20"/>
                <w:lang w:val="id-ID"/>
              </w:rPr>
            </w:pPr>
            <w:r>
              <w:rPr>
                <w:sz w:val="20"/>
                <w:szCs w:val="20"/>
                <w:lang w:val="id-ID"/>
              </w:rPr>
              <w:t>Dokumentasi</w:t>
            </w:r>
          </w:p>
        </w:tc>
        <w:tc>
          <w:tcPr>
            <w:tcW w:w="3964" w:type="dxa"/>
          </w:tcPr>
          <w:p w:rsidR="00595F79" w:rsidRDefault="00516255">
            <w:pPr>
              <w:spacing w:after="0" w:line="240" w:lineRule="auto"/>
              <w:jc w:val="both"/>
              <w:rPr>
                <w:sz w:val="20"/>
                <w:szCs w:val="20"/>
                <w:lang w:val="id-ID"/>
              </w:rPr>
            </w:pPr>
            <w:r>
              <w:rPr>
                <w:sz w:val="20"/>
                <w:szCs w:val="20"/>
                <w:lang w:val="id-ID"/>
              </w:rPr>
              <w:t>Microsoft Office Word</w:t>
            </w:r>
          </w:p>
        </w:tc>
      </w:tr>
      <w:tr w:rsidR="00595F79">
        <w:tc>
          <w:tcPr>
            <w:tcW w:w="3963" w:type="dxa"/>
          </w:tcPr>
          <w:p w:rsidR="00595F79" w:rsidRDefault="00516255">
            <w:pPr>
              <w:spacing w:after="0" w:line="240" w:lineRule="auto"/>
              <w:jc w:val="both"/>
              <w:rPr>
                <w:sz w:val="20"/>
                <w:szCs w:val="20"/>
                <w:lang w:val="id-ID"/>
              </w:rPr>
            </w:pPr>
            <w:r>
              <w:rPr>
                <w:sz w:val="20"/>
                <w:szCs w:val="20"/>
                <w:lang w:val="id-ID"/>
              </w:rPr>
              <w:t>Desain</w:t>
            </w:r>
          </w:p>
        </w:tc>
        <w:tc>
          <w:tcPr>
            <w:tcW w:w="3964" w:type="dxa"/>
          </w:tcPr>
          <w:p w:rsidR="00595F79" w:rsidRDefault="00516255">
            <w:pPr>
              <w:spacing w:after="0" w:line="240" w:lineRule="auto"/>
              <w:jc w:val="both"/>
              <w:rPr>
                <w:sz w:val="20"/>
                <w:szCs w:val="20"/>
                <w:lang w:val="id-ID"/>
              </w:rPr>
            </w:pPr>
            <w:r>
              <w:rPr>
                <w:sz w:val="20"/>
                <w:szCs w:val="20"/>
                <w:lang w:val="id-ID"/>
              </w:rPr>
              <w:t>Visual Paradigm, yEd Graph Editor, AdobeXD</w:t>
            </w:r>
          </w:p>
        </w:tc>
      </w:tr>
      <w:tr w:rsidR="00595F79">
        <w:tc>
          <w:tcPr>
            <w:tcW w:w="3963" w:type="dxa"/>
          </w:tcPr>
          <w:p w:rsidR="00595F79" w:rsidRDefault="00516255">
            <w:pPr>
              <w:spacing w:after="0" w:line="240" w:lineRule="auto"/>
              <w:jc w:val="both"/>
              <w:rPr>
                <w:i/>
                <w:sz w:val="20"/>
                <w:szCs w:val="20"/>
                <w:lang w:val="id-ID"/>
              </w:rPr>
            </w:pPr>
            <w:r>
              <w:rPr>
                <w:i/>
                <w:sz w:val="20"/>
                <w:szCs w:val="20"/>
                <w:lang w:val="id-ID"/>
              </w:rPr>
              <w:t>Editor</w:t>
            </w:r>
          </w:p>
        </w:tc>
        <w:tc>
          <w:tcPr>
            <w:tcW w:w="3964" w:type="dxa"/>
          </w:tcPr>
          <w:p w:rsidR="00595F79" w:rsidRDefault="00516255">
            <w:pPr>
              <w:spacing w:after="0" w:line="240" w:lineRule="auto"/>
              <w:jc w:val="both"/>
              <w:rPr>
                <w:sz w:val="20"/>
                <w:szCs w:val="20"/>
                <w:lang w:val="id-ID"/>
              </w:rPr>
            </w:pPr>
            <w:r>
              <w:rPr>
                <w:sz w:val="20"/>
                <w:szCs w:val="20"/>
                <w:lang w:val="id-ID"/>
              </w:rPr>
              <w:t>Visual Studio Code</w:t>
            </w:r>
          </w:p>
        </w:tc>
      </w:tr>
      <w:tr w:rsidR="00595F79">
        <w:tc>
          <w:tcPr>
            <w:tcW w:w="3963" w:type="dxa"/>
          </w:tcPr>
          <w:p w:rsidR="00595F79" w:rsidRDefault="00516255">
            <w:pPr>
              <w:spacing w:after="0" w:line="240" w:lineRule="auto"/>
              <w:jc w:val="both"/>
              <w:rPr>
                <w:sz w:val="20"/>
                <w:szCs w:val="20"/>
                <w:lang w:val="id-ID"/>
              </w:rPr>
            </w:pPr>
            <w:r>
              <w:rPr>
                <w:sz w:val="20"/>
                <w:szCs w:val="20"/>
                <w:lang w:val="id-ID"/>
              </w:rPr>
              <w:t>Bahasa Pemrograman</w:t>
            </w:r>
          </w:p>
        </w:tc>
        <w:tc>
          <w:tcPr>
            <w:tcW w:w="3964" w:type="dxa"/>
          </w:tcPr>
          <w:p w:rsidR="00595F79" w:rsidRDefault="00516255">
            <w:pPr>
              <w:spacing w:after="0" w:line="240" w:lineRule="auto"/>
              <w:jc w:val="both"/>
              <w:rPr>
                <w:sz w:val="20"/>
                <w:szCs w:val="20"/>
                <w:lang w:val="id-ID"/>
              </w:rPr>
            </w:pPr>
            <w:r>
              <w:rPr>
                <w:sz w:val="20"/>
                <w:szCs w:val="20"/>
                <w:lang w:val="id-ID"/>
              </w:rPr>
              <w:t>PHP</w:t>
            </w:r>
          </w:p>
        </w:tc>
      </w:tr>
      <w:tr w:rsidR="00595F79">
        <w:tc>
          <w:tcPr>
            <w:tcW w:w="3963" w:type="dxa"/>
          </w:tcPr>
          <w:p w:rsidR="00595F79" w:rsidRDefault="00516255">
            <w:pPr>
              <w:spacing w:after="0" w:line="240" w:lineRule="auto"/>
              <w:jc w:val="both"/>
              <w:rPr>
                <w:sz w:val="20"/>
                <w:szCs w:val="20"/>
                <w:lang w:val="id-ID"/>
              </w:rPr>
            </w:pPr>
            <w:r>
              <w:rPr>
                <w:sz w:val="20"/>
                <w:szCs w:val="20"/>
                <w:lang w:val="id-ID"/>
              </w:rPr>
              <w:t>Basis Data</w:t>
            </w:r>
          </w:p>
        </w:tc>
        <w:tc>
          <w:tcPr>
            <w:tcW w:w="3964" w:type="dxa"/>
          </w:tcPr>
          <w:p w:rsidR="00595F79" w:rsidRDefault="00516255">
            <w:pPr>
              <w:spacing w:after="0" w:line="240" w:lineRule="auto"/>
              <w:jc w:val="both"/>
              <w:rPr>
                <w:sz w:val="20"/>
                <w:szCs w:val="20"/>
                <w:lang w:val="id-ID"/>
              </w:rPr>
            </w:pPr>
            <w:r>
              <w:rPr>
                <w:sz w:val="20"/>
                <w:szCs w:val="20"/>
                <w:lang w:val="id-ID"/>
              </w:rPr>
              <w:t>MySQL</w:t>
            </w:r>
          </w:p>
        </w:tc>
      </w:tr>
      <w:tr w:rsidR="00595F79">
        <w:tc>
          <w:tcPr>
            <w:tcW w:w="3963" w:type="dxa"/>
          </w:tcPr>
          <w:p w:rsidR="00595F79" w:rsidRDefault="00516255" w:rsidP="002B27BF">
            <w:pPr>
              <w:spacing w:after="0" w:line="240" w:lineRule="auto"/>
              <w:jc w:val="both"/>
              <w:rPr>
                <w:sz w:val="20"/>
                <w:szCs w:val="20"/>
                <w:lang w:val="id-ID"/>
              </w:rPr>
            </w:pPr>
            <w:r>
              <w:rPr>
                <w:sz w:val="20"/>
                <w:szCs w:val="20"/>
                <w:lang w:val="id-ID"/>
              </w:rPr>
              <w:t>Peram</w:t>
            </w:r>
          </w:p>
        </w:tc>
        <w:tc>
          <w:tcPr>
            <w:tcW w:w="3964" w:type="dxa"/>
          </w:tcPr>
          <w:p w:rsidR="00595F79" w:rsidRDefault="00516255">
            <w:pPr>
              <w:keepNext/>
              <w:spacing w:after="0" w:line="240" w:lineRule="auto"/>
              <w:jc w:val="both"/>
              <w:rPr>
                <w:sz w:val="20"/>
                <w:szCs w:val="20"/>
                <w:lang w:val="id-ID"/>
              </w:rPr>
            </w:pPr>
            <w:r>
              <w:rPr>
                <w:sz w:val="20"/>
                <w:szCs w:val="20"/>
                <w:lang w:val="id-ID"/>
              </w:rPr>
              <w:t>Microsoft Edge</w:t>
            </w:r>
          </w:p>
        </w:tc>
      </w:tr>
    </w:tbl>
    <w:p w:rsidR="00595F79" w:rsidRDefault="00595F79" w:rsidP="002B27BF">
      <w:pPr>
        <w:pStyle w:val="AppendixHeading1"/>
        <w:numPr>
          <w:ilvl w:val="0"/>
          <w:numId w:val="0"/>
        </w:numPr>
        <w:jc w:val="left"/>
      </w:pPr>
    </w:p>
    <w:sectPr w:rsidR="00595F79">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627" w:rsidRDefault="009A3627">
      <w:pPr>
        <w:spacing w:line="240" w:lineRule="auto"/>
      </w:pPr>
      <w:r>
        <w:separator/>
      </w:r>
    </w:p>
  </w:endnote>
  <w:endnote w:type="continuationSeparator" w:id="0">
    <w:p w:rsidR="009A3627" w:rsidRDefault="009A36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Bold">
    <w:altName w:val="Calibri"/>
    <w:panose1 w:val="00000000000000000000"/>
    <w:charset w:val="00"/>
    <w:family w:val="roman"/>
    <w:notTrueType/>
    <w:pitch w:val="default"/>
  </w:font>
  <w:font w:name="ArialM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77" w:rsidRDefault="001C0177">
    <w:pPr>
      <w:pStyle w:val="Footer"/>
      <w:jc w:val="center"/>
    </w:pPr>
    <w:r>
      <w:fldChar w:fldCharType="begin"/>
    </w:r>
    <w:r>
      <w:instrText xml:space="preserve"> PAGE   \* MERGEFORMAT </w:instrText>
    </w:r>
    <w:r>
      <w:fldChar w:fldCharType="separate"/>
    </w:r>
    <w:r w:rsidR="00D46EA0">
      <w:rPr>
        <w:noProof/>
      </w:rPr>
      <w:t>iii</w:t>
    </w:r>
    <w:r>
      <w:fldChar w:fldCharType="end"/>
    </w:r>
  </w:p>
  <w:p w:rsidR="001C0177" w:rsidRDefault="001C01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77" w:rsidRDefault="001C0177">
    <w:pPr>
      <w:pStyle w:val="Footer"/>
    </w:pPr>
    <w:r>
      <w:t>Author : Muhammad Amin Iqbaal Alam, S.Kom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177" w:rsidRDefault="001C0177">
    <w:pPr>
      <w:pStyle w:val="Footer"/>
      <w:jc w:val="center"/>
    </w:pPr>
    <w:r>
      <w:fldChar w:fldCharType="begin"/>
    </w:r>
    <w:r>
      <w:instrText xml:space="preserve"> PAGE   \* MERGEFORMAT </w:instrText>
    </w:r>
    <w:r>
      <w:fldChar w:fldCharType="separate"/>
    </w:r>
    <w:r w:rsidR="00D46EA0">
      <w:rPr>
        <w:noProof/>
      </w:rPr>
      <w:t>10</w:t>
    </w:r>
    <w:r>
      <w:fldChar w:fldCharType="end"/>
    </w:r>
  </w:p>
  <w:p w:rsidR="001C0177" w:rsidRDefault="001C0177">
    <w:pPr>
      <w:pStyle w:val="Footer"/>
    </w:pPr>
  </w:p>
  <w:p w:rsidR="001C0177" w:rsidRDefault="001C017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627" w:rsidRDefault="009A3627">
      <w:pPr>
        <w:spacing w:after="0"/>
      </w:pPr>
      <w:r>
        <w:separator/>
      </w:r>
    </w:p>
  </w:footnote>
  <w:footnote w:type="continuationSeparator" w:id="0">
    <w:p w:rsidR="009A3627" w:rsidRDefault="009A362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47E4165"/>
    <w:multiLevelType w:val="singleLevel"/>
    <w:tmpl w:val="E47E4165"/>
    <w:lvl w:ilvl="0">
      <w:start w:val="1"/>
      <w:numFmt w:val="decimal"/>
      <w:lvlText w:val="%1."/>
      <w:lvlJc w:val="left"/>
      <w:pPr>
        <w:tabs>
          <w:tab w:val="left" w:pos="425"/>
        </w:tabs>
        <w:ind w:left="425" w:hanging="425"/>
      </w:pPr>
      <w:rPr>
        <w:rFonts w:hint="default"/>
      </w:rPr>
    </w:lvl>
  </w:abstractNum>
  <w:abstractNum w:abstractNumId="1" w15:restartNumberingAfterBreak="0">
    <w:nsid w:val="00000001"/>
    <w:multiLevelType w:val="multilevel"/>
    <w:tmpl w:val="00000001"/>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i w:val="0"/>
        <w:iCs w:val="0"/>
      </w:rPr>
    </w:lvl>
    <w:lvl w:ilvl="2">
      <w:start w:val="1"/>
      <w:numFmt w:val="decimal"/>
      <w:pStyle w:val="Heading3"/>
      <w:suff w:val="space"/>
      <w:lvlText w:val="%1.%2.%3"/>
      <w:lvlJc w:val="left"/>
      <w:pPr>
        <w:ind w:left="1080" w:hanging="1080"/>
      </w:pPr>
      <w:rPr>
        <w:rFonts w:hint="default"/>
        <w:i w:val="0"/>
      </w:rPr>
    </w:lvl>
    <w:lvl w:ilvl="3">
      <w:start w:val="1"/>
      <w:numFmt w:val="decimal"/>
      <w:pStyle w:val="Heading4"/>
      <w:suff w:val="space"/>
      <w:lvlText w:val="%1.%2.%3.%4"/>
      <w:lvlJc w:val="left"/>
      <w:pPr>
        <w:ind w:left="6119" w:hanging="1440"/>
      </w:pPr>
      <w:rPr>
        <w:rFonts w:hint="default"/>
        <w:i w:val="0"/>
      </w:rPr>
    </w:lvl>
    <w:lvl w:ilvl="4">
      <w:start w:val="1"/>
      <w:numFmt w:val="decimal"/>
      <w:lvlText w:val="%5."/>
      <w:lvlJc w:val="left"/>
      <w:pPr>
        <w:ind w:left="1800" w:hanging="360"/>
      </w:pPr>
      <w:rPr>
        <w:i w:val="0"/>
        <w:iCs/>
      </w:rPr>
    </w:lvl>
    <w:lvl w:ilvl="5">
      <w:start w:val="1"/>
      <w:numFmt w:val="lowerRoman"/>
      <w:lvlText w:val="(%6)"/>
      <w:lvlJc w:val="left"/>
      <w:pPr>
        <w:ind w:left="2160" w:hanging="360"/>
      </w:pPr>
      <w:rPr>
        <w:rFonts w:hint="default"/>
      </w:rPr>
    </w:lvl>
    <w:lvl w:ilvl="6">
      <w:start w:val="1"/>
      <w:numFmt w:val="decimal"/>
      <w:lvlText w:val="%7."/>
      <w:lvlJc w:val="right"/>
      <w:pPr>
        <w:ind w:left="2520" w:hanging="360"/>
      </w:pPr>
      <w:rPr>
        <w:rFonts w:asciiTheme="minorHAnsi" w:eastAsia="Times New Roman" w:hAnsiTheme="minorHAnsi" w:cstheme="minorHAnsi" w:hint="default"/>
        <w:i w:val="0"/>
        <w:sz w:val="24"/>
        <w:szCs w:val="24"/>
      </w:rPr>
    </w:lvl>
    <w:lvl w:ilvl="7">
      <w:start w:val="1"/>
      <w:numFmt w:val="lowerLetter"/>
      <w:lvlText w:val="%8."/>
      <w:lvlJc w:val="left"/>
      <w:pPr>
        <w:ind w:left="2880" w:hanging="360"/>
      </w:pPr>
      <w:rPr>
        <w:rFonts w:hint="default"/>
        <w:i w:val="0"/>
      </w:rPr>
    </w:lvl>
    <w:lvl w:ilvl="8">
      <w:start w:val="1"/>
      <w:numFmt w:val="lowerRoman"/>
      <w:lvlText w:val="%9."/>
      <w:lvlJc w:val="left"/>
      <w:pPr>
        <w:ind w:left="3240" w:hanging="360"/>
      </w:pPr>
      <w:rPr>
        <w:rFonts w:hint="default"/>
      </w:rPr>
    </w:lvl>
  </w:abstractNum>
  <w:abstractNum w:abstractNumId="2" w15:restartNumberingAfterBreak="0">
    <w:nsid w:val="00000003"/>
    <w:multiLevelType w:val="singleLevel"/>
    <w:tmpl w:val="00000003"/>
    <w:lvl w:ilvl="0">
      <w:start w:val="1"/>
      <w:numFmt w:val="decimal"/>
      <w:pStyle w:val="ListNumber5"/>
      <w:lvlText w:val="%1."/>
      <w:lvlJc w:val="left"/>
      <w:pPr>
        <w:tabs>
          <w:tab w:val="left" w:pos="1492"/>
        </w:tabs>
        <w:ind w:left="1492" w:hanging="360"/>
      </w:pPr>
    </w:lvl>
  </w:abstractNum>
  <w:abstractNum w:abstractNumId="3" w15:restartNumberingAfterBreak="0">
    <w:nsid w:val="00000004"/>
    <w:multiLevelType w:val="singleLevel"/>
    <w:tmpl w:val="00000004"/>
    <w:lvl w:ilvl="0">
      <w:start w:val="1"/>
      <w:numFmt w:val="bullet"/>
      <w:pStyle w:val="ListBullet4"/>
      <w:lvlText w:val=""/>
      <w:lvlJc w:val="left"/>
      <w:pPr>
        <w:tabs>
          <w:tab w:val="left" w:pos="1209"/>
        </w:tabs>
        <w:ind w:left="1209" w:hanging="360"/>
      </w:pPr>
      <w:rPr>
        <w:rFonts w:ascii="Symbol" w:hAnsi="Symbol" w:hint="default"/>
      </w:rPr>
    </w:lvl>
  </w:abstractNum>
  <w:abstractNum w:abstractNumId="4" w15:restartNumberingAfterBreak="0">
    <w:nsid w:val="00000005"/>
    <w:multiLevelType w:val="multilevel"/>
    <w:tmpl w:val="00000005"/>
    <w:lvl w:ilvl="0">
      <w:start w:val="1"/>
      <w:numFmt w:val="upperLetter"/>
      <w:pStyle w:val="AppendixHeading1"/>
      <w:suff w:val="space"/>
      <w:lvlText w:val="LAMPIRAN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5" w15:restartNumberingAfterBreak="0">
    <w:nsid w:val="00000007"/>
    <w:multiLevelType w:val="multilevel"/>
    <w:tmpl w:val="00000007"/>
    <w:lvl w:ilvl="0">
      <w:start w:val="1"/>
      <w:numFmt w:val="lowerLetter"/>
      <w:pStyle w:val="ListAlphabet2"/>
      <w:lvlText w:val="%1."/>
      <w:lvlJc w:val="left"/>
      <w:pPr>
        <w:tabs>
          <w:tab w:val="left" w:pos="1021"/>
        </w:tabs>
        <w:ind w:left="1021" w:hanging="341"/>
      </w:pPr>
      <w:rPr>
        <w:rFonts w:hint="default"/>
      </w:rPr>
    </w:lvl>
    <w:lvl w:ilvl="1">
      <w:start w:val="1"/>
      <w:numFmt w:val="lowerLetter"/>
      <w:lvlText w:val="%2."/>
      <w:lvlJc w:val="left"/>
      <w:pPr>
        <w:ind w:left="1723" w:hanging="360"/>
      </w:pPr>
    </w:lvl>
    <w:lvl w:ilvl="2">
      <w:start w:val="1"/>
      <w:numFmt w:val="lowerRoman"/>
      <w:lvlText w:val="%3."/>
      <w:lvlJc w:val="right"/>
      <w:pPr>
        <w:ind w:left="2443" w:hanging="180"/>
      </w:pPr>
    </w:lvl>
    <w:lvl w:ilvl="3">
      <w:start w:val="1"/>
      <w:numFmt w:val="decimal"/>
      <w:lvlText w:val="%4."/>
      <w:lvlJc w:val="left"/>
      <w:pPr>
        <w:ind w:left="3163" w:hanging="360"/>
      </w:pPr>
    </w:lvl>
    <w:lvl w:ilvl="4">
      <w:start w:val="1"/>
      <w:numFmt w:val="lowerLetter"/>
      <w:lvlText w:val="%5."/>
      <w:lvlJc w:val="left"/>
      <w:pPr>
        <w:ind w:left="3883" w:hanging="360"/>
      </w:pPr>
    </w:lvl>
    <w:lvl w:ilvl="5">
      <w:start w:val="1"/>
      <w:numFmt w:val="lowerRoman"/>
      <w:lvlText w:val="%6."/>
      <w:lvlJc w:val="right"/>
      <w:pPr>
        <w:ind w:left="4603" w:hanging="180"/>
      </w:pPr>
    </w:lvl>
    <w:lvl w:ilvl="6">
      <w:start w:val="1"/>
      <w:numFmt w:val="decimal"/>
      <w:lvlText w:val="%7."/>
      <w:lvlJc w:val="left"/>
      <w:pPr>
        <w:ind w:left="5323" w:hanging="360"/>
      </w:pPr>
    </w:lvl>
    <w:lvl w:ilvl="7">
      <w:start w:val="1"/>
      <w:numFmt w:val="lowerLetter"/>
      <w:lvlText w:val="%8."/>
      <w:lvlJc w:val="left"/>
      <w:pPr>
        <w:ind w:left="6043" w:hanging="360"/>
      </w:pPr>
    </w:lvl>
    <w:lvl w:ilvl="8">
      <w:start w:val="1"/>
      <w:numFmt w:val="lowerRoman"/>
      <w:lvlText w:val="%9."/>
      <w:lvlJc w:val="right"/>
      <w:pPr>
        <w:ind w:left="6763" w:hanging="180"/>
      </w:pPr>
    </w:lvl>
  </w:abstractNum>
  <w:abstractNum w:abstractNumId="6" w15:restartNumberingAfterBreak="0">
    <w:nsid w:val="00000009"/>
    <w:multiLevelType w:val="multilevel"/>
    <w:tmpl w:val="00000009"/>
    <w:lvl w:ilvl="0">
      <w:start w:val="1"/>
      <w:numFmt w:val="lowerLetter"/>
      <w:pStyle w:val="ListAlphabet4"/>
      <w:lvlText w:val="%1."/>
      <w:lvlJc w:val="left"/>
      <w:pPr>
        <w:ind w:left="1569" w:hanging="360"/>
      </w:pPr>
    </w:lvl>
    <w:lvl w:ilvl="1">
      <w:start w:val="1"/>
      <w:numFmt w:val="lowerLetter"/>
      <w:lvlText w:val="%2."/>
      <w:lvlJc w:val="left"/>
      <w:pPr>
        <w:ind w:left="2289" w:hanging="360"/>
      </w:pPr>
    </w:lvl>
    <w:lvl w:ilvl="2">
      <w:start w:val="1"/>
      <w:numFmt w:val="lowerRoman"/>
      <w:lvlText w:val="%3."/>
      <w:lvlJc w:val="right"/>
      <w:pPr>
        <w:ind w:left="3009" w:hanging="180"/>
      </w:pPr>
    </w:lvl>
    <w:lvl w:ilvl="3">
      <w:start w:val="1"/>
      <w:numFmt w:val="decimal"/>
      <w:lvlText w:val="%4."/>
      <w:lvlJc w:val="left"/>
      <w:pPr>
        <w:ind w:left="3729" w:hanging="360"/>
      </w:pPr>
    </w:lvl>
    <w:lvl w:ilvl="4">
      <w:start w:val="1"/>
      <w:numFmt w:val="lowerLetter"/>
      <w:lvlText w:val="%5."/>
      <w:lvlJc w:val="left"/>
      <w:pPr>
        <w:ind w:left="4449" w:hanging="360"/>
      </w:pPr>
    </w:lvl>
    <w:lvl w:ilvl="5">
      <w:start w:val="1"/>
      <w:numFmt w:val="lowerRoman"/>
      <w:lvlText w:val="%6."/>
      <w:lvlJc w:val="right"/>
      <w:pPr>
        <w:ind w:left="5169" w:hanging="180"/>
      </w:pPr>
    </w:lvl>
    <w:lvl w:ilvl="6">
      <w:start w:val="1"/>
      <w:numFmt w:val="decimal"/>
      <w:lvlText w:val="%7."/>
      <w:lvlJc w:val="left"/>
      <w:pPr>
        <w:ind w:left="5889" w:hanging="360"/>
      </w:pPr>
    </w:lvl>
    <w:lvl w:ilvl="7">
      <w:start w:val="1"/>
      <w:numFmt w:val="lowerLetter"/>
      <w:lvlText w:val="%8."/>
      <w:lvlJc w:val="left"/>
      <w:pPr>
        <w:ind w:left="6609" w:hanging="360"/>
      </w:pPr>
    </w:lvl>
    <w:lvl w:ilvl="8">
      <w:start w:val="1"/>
      <w:numFmt w:val="lowerRoman"/>
      <w:lvlText w:val="%9."/>
      <w:lvlJc w:val="right"/>
      <w:pPr>
        <w:ind w:left="7329" w:hanging="180"/>
      </w:pPr>
    </w:lvl>
  </w:abstractNum>
  <w:abstractNum w:abstractNumId="7" w15:restartNumberingAfterBreak="0">
    <w:nsid w:val="0000000B"/>
    <w:multiLevelType w:val="multilevel"/>
    <w:tmpl w:val="0000000B"/>
    <w:lvl w:ilvl="0">
      <w:start w:val="1"/>
      <w:numFmt w:val="lowerLetter"/>
      <w:pStyle w:val="ListAlphabet"/>
      <w:lvlText w:val="%1."/>
      <w:lvlJc w:val="left"/>
      <w:pPr>
        <w:tabs>
          <w:tab w:val="left" w:pos="680"/>
        </w:tabs>
        <w:ind w:left="68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0C"/>
    <w:multiLevelType w:val="singleLevel"/>
    <w:tmpl w:val="0000000C"/>
    <w:lvl w:ilvl="0">
      <w:start w:val="1"/>
      <w:numFmt w:val="bullet"/>
      <w:pStyle w:val="ListBullet3"/>
      <w:lvlText w:val=""/>
      <w:lvlJc w:val="left"/>
      <w:pPr>
        <w:tabs>
          <w:tab w:val="left" w:pos="1021"/>
        </w:tabs>
        <w:ind w:left="1021" w:hanging="341"/>
      </w:pPr>
      <w:rPr>
        <w:rFonts w:ascii="Symbol" w:hAnsi="Symbol" w:hint="default"/>
      </w:rPr>
    </w:lvl>
  </w:abstractNum>
  <w:abstractNum w:abstractNumId="9" w15:restartNumberingAfterBreak="0">
    <w:nsid w:val="0000000D"/>
    <w:multiLevelType w:val="multilevel"/>
    <w:tmpl w:val="0000000D"/>
    <w:lvl w:ilvl="0">
      <w:start w:val="1"/>
      <w:numFmt w:val="bullet"/>
      <w:pStyle w:val="ListBullet2"/>
      <w:lvlText w:val=""/>
      <w:lvlJc w:val="left"/>
      <w:pPr>
        <w:tabs>
          <w:tab w:val="left" w:pos="680"/>
        </w:tabs>
        <w:ind w:left="68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000000E"/>
    <w:multiLevelType w:val="singleLevel"/>
    <w:tmpl w:val="0000000E"/>
    <w:lvl w:ilvl="0">
      <w:start w:val="1"/>
      <w:numFmt w:val="decimal"/>
      <w:pStyle w:val="ListNumber4"/>
      <w:lvlText w:val="%1."/>
      <w:lvlJc w:val="left"/>
      <w:pPr>
        <w:tabs>
          <w:tab w:val="left" w:pos="1440"/>
        </w:tabs>
        <w:ind w:left="1440" w:hanging="360"/>
      </w:pPr>
    </w:lvl>
  </w:abstractNum>
  <w:abstractNum w:abstractNumId="11" w15:restartNumberingAfterBreak="0">
    <w:nsid w:val="0000000F"/>
    <w:multiLevelType w:val="multilevel"/>
    <w:tmpl w:val="0000000F"/>
    <w:lvl w:ilvl="0">
      <w:start w:val="1"/>
      <w:numFmt w:val="decimal"/>
      <w:pStyle w:val="Heading5Independently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0000010"/>
    <w:multiLevelType w:val="singleLevel"/>
    <w:tmpl w:val="00000010"/>
    <w:lvl w:ilvl="0">
      <w:start w:val="1"/>
      <w:numFmt w:val="decimal"/>
      <w:pStyle w:val="ListNumber"/>
      <w:lvlText w:val="%1."/>
      <w:lvlJc w:val="left"/>
      <w:pPr>
        <w:tabs>
          <w:tab w:val="left" w:pos="340"/>
        </w:tabs>
        <w:ind w:left="340" w:hanging="340"/>
      </w:pPr>
      <w:rPr>
        <w:rFonts w:hint="default"/>
      </w:rPr>
    </w:lvl>
  </w:abstractNum>
  <w:abstractNum w:abstractNumId="13" w15:restartNumberingAfterBreak="0">
    <w:nsid w:val="00000016"/>
    <w:multiLevelType w:val="singleLevel"/>
    <w:tmpl w:val="00000016"/>
    <w:lvl w:ilvl="0">
      <w:start w:val="1"/>
      <w:numFmt w:val="bullet"/>
      <w:pStyle w:val="ListBullet5"/>
      <w:lvlText w:val=""/>
      <w:lvlJc w:val="left"/>
      <w:pPr>
        <w:tabs>
          <w:tab w:val="left" w:pos="1492"/>
        </w:tabs>
        <w:ind w:left="1492" w:hanging="360"/>
      </w:pPr>
      <w:rPr>
        <w:rFonts w:ascii="Symbol" w:hAnsi="Symbol" w:hint="default"/>
      </w:rPr>
    </w:lvl>
  </w:abstractNum>
  <w:abstractNum w:abstractNumId="14" w15:restartNumberingAfterBreak="0">
    <w:nsid w:val="00000017"/>
    <w:multiLevelType w:val="singleLevel"/>
    <w:tmpl w:val="00000017"/>
    <w:lvl w:ilvl="0">
      <w:start w:val="1"/>
      <w:numFmt w:val="decimal"/>
      <w:pStyle w:val="ListNumber3"/>
      <w:lvlText w:val="%1."/>
      <w:lvlJc w:val="left"/>
      <w:pPr>
        <w:tabs>
          <w:tab w:val="left" w:pos="926"/>
        </w:tabs>
        <w:ind w:left="926" w:hanging="360"/>
      </w:pPr>
    </w:lvl>
  </w:abstractNum>
  <w:abstractNum w:abstractNumId="15" w15:restartNumberingAfterBreak="0">
    <w:nsid w:val="00000018"/>
    <w:multiLevelType w:val="multilevel"/>
    <w:tmpl w:val="00000018"/>
    <w:lvl w:ilvl="0">
      <w:start w:val="1"/>
      <w:numFmt w:val="decimal"/>
      <w:pStyle w:val="ListNumber2"/>
      <w:lvlText w:val="%1."/>
      <w:lvlJc w:val="left"/>
      <w:pPr>
        <w:tabs>
          <w:tab w:val="left" w:pos="680"/>
        </w:tabs>
        <w:ind w:left="680" w:hanging="34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060" w:hanging="720"/>
      </w:pPr>
      <w:rPr>
        <w:rFonts w:hint="default"/>
      </w:rPr>
    </w:lvl>
    <w:lvl w:ilvl="4">
      <w:start w:val="1"/>
      <w:numFmt w:val="decimal"/>
      <w:isLgl/>
      <w:lvlText w:val="%1.%2.%3.%4.%5."/>
      <w:lvlJc w:val="left"/>
      <w:pPr>
        <w:ind w:left="1420" w:hanging="1080"/>
      </w:pPr>
      <w:rPr>
        <w:rFonts w:hint="default"/>
      </w:rPr>
    </w:lvl>
    <w:lvl w:ilvl="5">
      <w:start w:val="1"/>
      <w:numFmt w:val="decimal"/>
      <w:isLgl/>
      <w:lvlText w:val="%1.%2.%3.%4.%5.%6."/>
      <w:lvlJc w:val="left"/>
      <w:pPr>
        <w:ind w:left="1420" w:hanging="1080"/>
      </w:pPr>
      <w:rPr>
        <w:rFonts w:hint="default"/>
      </w:rPr>
    </w:lvl>
    <w:lvl w:ilvl="6">
      <w:start w:val="1"/>
      <w:numFmt w:val="decimal"/>
      <w:isLgl/>
      <w:lvlText w:val="%1.%2.%3.%4.%5.%6.%7."/>
      <w:lvlJc w:val="left"/>
      <w:pPr>
        <w:ind w:left="178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40" w:hanging="1800"/>
      </w:pPr>
      <w:rPr>
        <w:rFonts w:hint="default"/>
      </w:rPr>
    </w:lvl>
  </w:abstractNum>
  <w:abstractNum w:abstractNumId="16" w15:restartNumberingAfterBreak="0">
    <w:nsid w:val="00000019"/>
    <w:multiLevelType w:val="multilevel"/>
    <w:tmpl w:val="00000019"/>
    <w:lvl w:ilvl="0">
      <w:start w:val="1"/>
      <w:numFmt w:val="lowerLetter"/>
      <w:pStyle w:val="ListAlphabet5"/>
      <w:lvlText w:val="%1."/>
      <w:lvlJc w:val="left"/>
      <w:pPr>
        <w:ind w:left="1852" w:hanging="360"/>
      </w:pPr>
    </w:lvl>
    <w:lvl w:ilvl="1">
      <w:start w:val="1"/>
      <w:numFmt w:val="lowerLetter"/>
      <w:lvlText w:val="%2."/>
      <w:lvlJc w:val="left"/>
      <w:pPr>
        <w:ind w:left="2572" w:hanging="360"/>
      </w:pPr>
    </w:lvl>
    <w:lvl w:ilvl="2">
      <w:start w:val="1"/>
      <w:numFmt w:val="lowerRoman"/>
      <w:lvlText w:val="%3."/>
      <w:lvlJc w:val="right"/>
      <w:pPr>
        <w:ind w:left="3292" w:hanging="180"/>
      </w:pPr>
    </w:lvl>
    <w:lvl w:ilvl="3">
      <w:start w:val="1"/>
      <w:numFmt w:val="decimal"/>
      <w:lvlText w:val="%4."/>
      <w:lvlJc w:val="left"/>
      <w:pPr>
        <w:ind w:left="4012" w:hanging="360"/>
      </w:pPr>
    </w:lvl>
    <w:lvl w:ilvl="4">
      <w:start w:val="1"/>
      <w:numFmt w:val="lowerLetter"/>
      <w:lvlText w:val="%5."/>
      <w:lvlJc w:val="left"/>
      <w:pPr>
        <w:ind w:left="4732" w:hanging="360"/>
      </w:pPr>
    </w:lvl>
    <w:lvl w:ilvl="5">
      <w:start w:val="1"/>
      <w:numFmt w:val="lowerRoman"/>
      <w:lvlText w:val="%6."/>
      <w:lvlJc w:val="right"/>
      <w:pPr>
        <w:ind w:left="5452" w:hanging="180"/>
      </w:pPr>
    </w:lvl>
    <w:lvl w:ilvl="6">
      <w:start w:val="1"/>
      <w:numFmt w:val="decimal"/>
      <w:lvlText w:val="%7."/>
      <w:lvlJc w:val="left"/>
      <w:pPr>
        <w:ind w:left="6172" w:hanging="360"/>
      </w:pPr>
    </w:lvl>
    <w:lvl w:ilvl="7">
      <w:start w:val="1"/>
      <w:numFmt w:val="lowerLetter"/>
      <w:lvlText w:val="%8."/>
      <w:lvlJc w:val="left"/>
      <w:pPr>
        <w:ind w:left="6892" w:hanging="360"/>
      </w:pPr>
    </w:lvl>
    <w:lvl w:ilvl="8">
      <w:start w:val="1"/>
      <w:numFmt w:val="lowerRoman"/>
      <w:lvlText w:val="%9."/>
      <w:lvlJc w:val="right"/>
      <w:pPr>
        <w:ind w:left="7612" w:hanging="180"/>
      </w:pPr>
    </w:lvl>
  </w:abstractNum>
  <w:abstractNum w:abstractNumId="17" w15:restartNumberingAfterBreak="0">
    <w:nsid w:val="0000001B"/>
    <w:multiLevelType w:val="multilevel"/>
    <w:tmpl w:val="0000001B"/>
    <w:lvl w:ilvl="0">
      <w:start w:val="1"/>
      <w:numFmt w:val="lowerLetter"/>
      <w:pStyle w:val="ListAlphabet3"/>
      <w:lvlText w:val="%1."/>
      <w:lvlJc w:val="left"/>
      <w:pPr>
        <w:tabs>
          <w:tab w:val="left" w:pos="1361"/>
        </w:tabs>
        <w:ind w:left="1361" w:hanging="340"/>
      </w:pPr>
      <w:rPr>
        <w:rFonts w:hint="default"/>
      </w:rPr>
    </w:lvl>
    <w:lvl w:ilvl="1">
      <w:start w:val="1"/>
      <w:numFmt w:val="lowerLetter"/>
      <w:lvlText w:val="%2."/>
      <w:lvlJc w:val="left"/>
      <w:pPr>
        <w:ind w:left="2006" w:hanging="360"/>
      </w:pPr>
    </w:lvl>
    <w:lvl w:ilvl="2">
      <w:start w:val="1"/>
      <w:numFmt w:val="lowerRoman"/>
      <w:lvlText w:val="%3."/>
      <w:lvlJc w:val="right"/>
      <w:pPr>
        <w:ind w:left="2726" w:hanging="180"/>
      </w:pPr>
    </w:lvl>
    <w:lvl w:ilvl="3">
      <w:start w:val="1"/>
      <w:numFmt w:val="decimal"/>
      <w:lvlText w:val="%4."/>
      <w:lvlJc w:val="left"/>
      <w:pPr>
        <w:ind w:left="3446" w:hanging="360"/>
      </w:pPr>
    </w:lvl>
    <w:lvl w:ilvl="4">
      <w:start w:val="1"/>
      <w:numFmt w:val="lowerLetter"/>
      <w:lvlText w:val="%5."/>
      <w:lvlJc w:val="left"/>
      <w:pPr>
        <w:ind w:left="4166" w:hanging="360"/>
      </w:pPr>
    </w:lvl>
    <w:lvl w:ilvl="5">
      <w:start w:val="1"/>
      <w:numFmt w:val="lowerRoman"/>
      <w:lvlText w:val="%6."/>
      <w:lvlJc w:val="right"/>
      <w:pPr>
        <w:ind w:left="4886" w:hanging="180"/>
      </w:pPr>
    </w:lvl>
    <w:lvl w:ilvl="6">
      <w:start w:val="1"/>
      <w:numFmt w:val="decimal"/>
      <w:lvlText w:val="%7."/>
      <w:lvlJc w:val="left"/>
      <w:pPr>
        <w:ind w:left="5606" w:hanging="360"/>
      </w:pPr>
    </w:lvl>
    <w:lvl w:ilvl="7">
      <w:start w:val="1"/>
      <w:numFmt w:val="lowerLetter"/>
      <w:lvlText w:val="%8."/>
      <w:lvlJc w:val="left"/>
      <w:pPr>
        <w:ind w:left="6326" w:hanging="360"/>
      </w:pPr>
    </w:lvl>
    <w:lvl w:ilvl="8">
      <w:start w:val="1"/>
      <w:numFmt w:val="lowerRoman"/>
      <w:lvlText w:val="%9."/>
      <w:lvlJc w:val="right"/>
      <w:pPr>
        <w:ind w:left="7046" w:hanging="180"/>
      </w:pPr>
    </w:lvl>
  </w:abstractNum>
  <w:abstractNum w:abstractNumId="18" w15:restartNumberingAfterBreak="0">
    <w:nsid w:val="0000001C"/>
    <w:multiLevelType w:val="multilevel"/>
    <w:tmpl w:val="0000001C"/>
    <w:lvl w:ilvl="0">
      <w:start w:val="1"/>
      <w:numFmt w:val="bullet"/>
      <w:pStyle w:val="ListBullet"/>
      <w:lvlText w:val=""/>
      <w:lvlJc w:val="left"/>
      <w:pPr>
        <w:tabs>
          <w:tab w:val="left" w:pos="340"/>
        </w:tabs>
        <w:ind w:left="340" w:hanging="3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000001F"/>
    <w:multiLevelType w:val="multilevel"/>
    <w:tmpl w:val="0000001F"/>
    <w:lvl w:ilvl="0">
      <w:start w:val="1"/>
      <w:numFmt w:val="decimal"/>
      <w:pStyle w:val="Heading4IndependentlyNumbered"/>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18647CE"/>
    <w:multiLevelType w:val="hybridMultilevel"/>
    <w:tmpl w:val="F2C4D1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9"/>
  </w:num>
  <w:num w:numId="4">
    <w:abstractNumId w:val="8"/>
  </w:num>
  <w:num w:numId="5">
    <w:abstractNumId w:val="3"/>
  </w:num>
  <w:num w:numId="6">
    <w:abstractNumId w:val="13"/>
  </w:num>
  <w:num w:numId="7">
    <w:abstractNumId w:val="12"/>
  </w:num>
  <w:num w:numId="8">
    <w:abstractNumId w:val="15"/>
  </w:num>
  <w:num w:numId="9">
    <w:abstractNumId w:val="14"/>
  </w:num>
  <w:num w:numId="10">
    <w:abstractNumId w:val="10"/>
  </w:num>
  <w:num w:numId="11">
    <w:abstractNumId w:val="2"/>
  </w:num>
  <w:num w:numId="12">
    <w:abstractNumId w:val="4"/>
  </w:num>
  <w:num w:numId="13">
    <w:abstractNumId w:val="7"/>
  </w:num>
  <w:num w:numId="14">
    <w:abstractNumId w:val="5"/>
  </w:num>
  <w:num w:numId="15">
    <w:abstractNumId w:val="17"/>
  </w:num>
  <w:num w:numId="16">
    <w:abstractNumId w:val="6"/>
  </w:num>
  <w:num w:numId="17">
    <w:abstractNumId w:val="16"/>
  </w:num>
  <w:num w:numId="18">
    <w:abstractNumId w:val="19"/>
  </w:num>
  <w:num w:numId="19">
    <w:abstractNumId w:val="11"/>
  </w:num>
  <w:num w:numId="20">
    <w:abstractNumId w:val="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4FC"/>
    <w:rsid w:val="00003144"/>
    <w:rsid w:val="00007451"/>
    <w:rsid w:val="00010403"/>
    <w:rsid w:val="00010B4B"/>
    <w:rsid w:val="0001142F"/>
    <w:rsid w:val="00011F2F"/>
    <w:rsid w:val="00012069"/>
    <w:rsid w:val="00012E5D"/>
    <w:rsid w:val="00013943"/>
    <w:rsid w:val="00013C12"/>
    <w:rsid w:val="00014DA5"/>
    <w:rsid w:val="00014EEE"/>
    <w:rsid w:val="00015006"/>
    <w:rsid w:val="000157F6"/>
    <w:rsid w:val="00016C79"/>
    <w:rsid w:val="00020C28"/>
    <w:rsid w:val="00020E7A"/>
    <w:rsid w:val="0002263D"/>
    <w:rsid w:val="00024B9B"/>
    <w:rsid w:val="00025806"/>
    <w:rsid w:val="00027A86"/>
    <w:rsid w:val="00031587"/>
    <w:rsid w:val="0003260D"/>
    <w:rsid w:val="000332F4"/>
    <w:rsid w:val="0003420D"/>
    <w:rsid w:val="00036502"/>
    <w:rsid w:val="00043AB2"/>
    <w:rsid w:val="000475DB"/>
    <w:rsid w:val="00047ED3"/>
    <w:rsid w:val="00050533"/>
    <w:rsid w:val="00050ED8"/>
    <w:rsid w:val="00051015"/>
    <w:rsid w:val="00052F1C"/>
    <w:rsid w:val="00053533"/>
    <w:rsid w:val="00054BAD"/>
    <w:rsid w:val="0005522D"/>
    <w:rsid w:val="00057328"/>
    <w:rsid w:val="00057814"/>
    <w:rsid w:val="00061A2F"/>
    <w:rsid w:val="0006281A"/>
    <w:rsid w:val="0006358E"/>
    <w:rsid w:val="00063CCC"/>
    <w:rsid w:val="0006451F"/>
    <w:rsid w:val="0006530C"/>
    <w:rsid w:val="000701CA"/>
    <w:rsid w:val="0007138F"/>
    <w:rsid w:val="000720DF"/>
    <w:rsid w:val="00073692"/>
    <w:rsid w:val="00073E47"/>
    <w:rsid w:val="00074F09"/>
    <w:rsid w:val="00075242"/>
    <w:rsid w:val="00075F3D"/>
    <w:rsid w:val="00076AFB"/>
    <w:rsid w:val="000776B0"/>
    <w:rsid w:val="000776DA"/>
    <w:rsid w:val="00077BFF"/>
    <w:rsid w:val="00077FE8"/>
    <w:rsid w:val="000814E9"/>
    <w:rsid w:val="000825DD"/>
    <w:rsid w:val="00082EB8"/>
    <w:rsid w:val="000837A4"/>
    <w:rsid w:val="00085E8A"/>
    <w:rsid w:val="000860E3"/>
    <w:rsid w:val="00087363"/>
    <w:rsid w:val="000874A8"/>
    <w:rsid w:val="00090F7D"/>
    <w:rsid w:val="00094C11"/>
    <w:rsid w:val="000965C2"/>
    <w:rsid w:val="00097375"/>
    <w:rsid w:val="000973FD"/>
    <w:rsid w:val="0009747D"/>
    <w:rsid w:val="00097596"/>
    <w:rsid w:val="000A3C6E"/>
    <w:rsid w:val="000A611D"/>
    <w:rsid w:val="000A6EAA"/>
    <w:rsid w:val="000A74E0"/>
    <w:rsid w:val="000B0C7D"/>
    <w:rsid w:val="000B2FF3"/>
    <w:rsid w:val="000B3328"/>
    <w:rsid w:val="000B43AC"/>
    <w:rsid w:val="000B466C"/>
    <w:rsid w:val="000B5965"/>
    <w:rsid w:val="000B5DD2"/>
    <w:rsid w:val="000B5EDF"/>
    <w:rsid w:val="000B6702"/>
    <w:rsid w:val="000C11B0"/>
    <w:rsid w:val="000C1E3D"/>
    <w:rsid w:val="000C2162"/>
    <w:rsid w:val="000D0CA1"/>
    <w:rsid w:val="000D2732"/>
    <w:rsid w:val="000D3292"/>
    <w:rsid w:val="000D3CEB"/>
    <w:rsid w:val="000D520F"/>
    <w:rsid w:val="000D6D13"/>
    <w:rsid w:val="000E19B5"/>
    <w:rsid w:val="000E312C"/>
    <w:rsid w:val="000E325B"/>
    <w:rsid w:val="000E47AD"/>
    <w:rsid w:val="000E497E"/>
    <w:rsid w:val="000E5459"/>
    <w:rsid w:val="000E5C54"/>
    <w:rsid w:val="000E6EDD"/>
    <w:rsid w:val="000E7ACB"/>
    <w:rsid w:val="000F3210"/>
    <w:rsid w:val="000F3A3F"/>
    <w:rsid w:val="000F4EF0"/>
    <w:rsid w:val="000F6AA7"/>
    <w:rsid w:val="000F6BCA"/>
    <w:rsid w:val="00100A6B"/>
    <w:rsid w:val="00101C72"/>
    <w:rsid w:val="00102F65"/>
    <w:rsid w:val="00111138"/>
    <w:rsid w:val="00112045"/>
    <w:rsid w:val="001125AA"/>
    <w:rsid w:val="00112719"/>
    <w:rsid w:val="0011315A"/>
    <w:rsid w:val="0011446D"/>
    <w:rsid w:val="00114635"/>
    <w:rsid w:val="0011500F"/>
    <w:rsid w:val="001224B3"/>
    <w:rsid w:val="00123636"/>
    <w:rsid w:val="001246D2"/>
    <w:rsid w:val="00125E74"/>
    <w:rsid w:val="001301AD"/>
    <w:rsid w:val="001350EF"/>
    <w:rsid w:val="00135C68"/>
    <w:rsid w:val="00136F1A"/>
    <w:rsid w:val="0013708F"/>
    <w:rsid w:val="001411A5"/>
    <w:rsid w:val="001442A4"/>
    <w:rsid w:val="0014539D"/>
    <w:rsid w:val="00146307"/>
    <w:rsid w:val="00150E97"/>
    <w:rsid w:val="00151F05"/>
    <w:rsid w:val="001531B1"/>
    <w:rsid w:val="0015355F"/>
    <w:rsid w:val="00153C16"/>
    <w:rsid w:val="00154FF9"/>
    <w:rsid w:val="00155B09"/>
    <w:rsid w:val="00157684"/>
    <w:rsid w:val="00160E21"/>
    <w:rsid w:val="0016217E"/>
    <w:rsid w:val="00164D6F"/>
    <w:rsid w:val="00165C2C"/>
    <w:rsid w:val="0017206B"/>
    <w:rsid w:val="00172994"/>
    <w:rsid w:val="00173E8A"/>
    <w:rsid w:val="00175B11"/>
    <w:rsid w:val="001777CE"/>
    <w:rsid w:val="00183ACA"/>
    <w:rsid w:val="00184F5A"/>
    <w:rsid w:val="00185CBB"/>
    <w:rsid w:val="001865FE"/>
    <w:rsid w:val="00186E29"/>
    <w:rsid w:val="00187069"/>
    <w:rsid w:val="00191FF0"/>
    <w:rsid w:val="00193245"/>
    <w:rsid w:val="001946FB"/>
    <w:rsid w:val="001952D2"/>
    <w:rsid w:val="0019545C"/>
    <w:rsid w:val="001A0C49"/>
    <w:rsid w:val="001A0F96"/>
    <w:rsid w:val="001A250D"/>
    <w:rsid w:val="001A2CD3"/>
    <w:rsid w:val="001A3B76"/>
    <w:rsid w:val="001A602F"/>
    <w:rsid w:val="001A7CDF"/>
    <w:rsid w:val="001B04A3"/>
    <w:rsid w:val="001B1C2F"/>
    <w:rsid w:val="001B2BDA"/>
    <w:rsid w:val="001B363E"/>
    <w:rsid w:val="001B3FE0"/>
    <w:rsid w:val="001B50E4"/>
    <w:rsid w:val="001B5F7E"/>
    <w:rsid w:val="001B6606"/>
    <w:rsid w:val="001C0177"/>
    <w:rsid w:val="001C56BF"/>
    <w:rsid w:val="001C5BF9"/>
    <w:rsid w:val="001C5E3B"/>
    <w:rsid w:val="001C6305"/>
    <w:rsid w:val="001C6687"/>
    <w:rsid w:val="001C692A"/>
    <w:rsid w:val="001C7037"/>
    <w:rsid w:val="001D0498"/>
    <w:rsid w:val="001D0D69"/>
    <w:rsid w:val="001D0EE1"/>
    <w:rsid w:val="001D112C"/>
    <w:rsid w:val="001D15B7"/>
    <w:rsid w:val="001D2560"/>
    <w:rsid w:val="001D661E"/>
    <w:rsid w:val="001D7669"/>
    <w:rsid w:val="001E0293"/>
    <w:rsid w:val="001E6005"/>
    <w:rsid w:val="001E610D"/>
    <w:rsid w:val="001E79C8"/>
    <w:rsid w:val="001F191F"/>
    <w:rsid w:val="001F2FCA"/>
    <w:rsid w:val="001F37A4"/>
    <w:rsid w:val="001F3F1F"/>
    <w:rsid w:val="001F5072"/>
    <w:rsid w:val="001F6770"/>
    <w:rsid w:val="001F6822"/>
    <w:rsid w:val="001F6DC3"/>
    <w:rsid w:val="0020028E"/>
    <w:rsid w:val="00200ADB"/>
    <w:rsid w:val="002014C8"/>
    <w:rsid w:val="0020284E"/>
    <w:rsid w:val="0020361F"/>
    <w:rsid w:val="0020466E"/>
    <w:rsid w:val="002057AC"/>
    <w:rsid w:val="002059FF"/>
    <w:rsid w:val="002063E1"/>
    <w:rsid w:val="00210CF6"/>
    <w:rsid w:val="00212111"/>
    <w:rsid w:val="00213759"/>
    <w:rsid w:val="0021398B"/>
    <w:rsid w:val="002151A5"/>
    <w:rsid w:val="00216CF1"/>
    <w:rsid w:val="00216D9C"/>
    <w:rsid w:val="002176B0"/>
    <w:rsid w:val="002203EA"/>
    <w:rsid w:val="0022178F"/>
    <w:rsid w:val="00222A16"/>
    <w:rsid w:val="00224C1E"/>
    <w:rsid w:val="002304BE"/>
    <w:rsid w:val="0023099B"/>
    <w:rsid w:val="00230F7E"/>
    <w:rsid w:val="00231938"/>
    <w:rsid w:val="0023196E"/>
    <w:rsid w:val="0023382F"/>
    <w:rsid w:val="0023536A"/>
    <w:rsid w:val="00235515"/>
    <w:rsid w:val="00236BE7"/>
    <w:rsid w:val="00237F45"/>
    <w:rsid w:val="00240F26"/>
    <w:rsid w:val="00243D11"/>
    <w:rsid w:val="0024504A"/>
    <w:rsid w:val="002457D9"/>
    <w:rsid w:val="0025067F"/>
    <w:rsid w:val="00252F6D"/>
    <w:rsid w:val="00254D03"/>
    <w:rsid w:val="00257A6B"/>
    <w:rsid w:val="00260CA9"/>
    <w:rsid w:val="002613D9"/>
    <w:rsid w:val="00261738"/>
    <w:rsid w:val="00265480"/>
    <w:rsid w:val="00270E9A"/>
    <w:rsid w:val="0027163F"/>
    <w:rsid w:val="00272504"/>
    <w:rsid w:val="00274367"/>
    <w:rsid w:val="00274656"/>
    <w:rsid w:val="00276315"/>
    <w:rsid w:val="0027649D"/>
    <w:rsid w:val="002765C8"/>
    <w:rsid w:val="002767B0"/>
    <w:rsid w:val="00276973"/>
    <w:rsid w:val="00282A4E"/>
    <w:rsid w:val="00282CF0"/>
    <w:rsid w:val="0028387F"/>
    <w:rsid w:val="00284E83"/>
    <w:rsid w:val="002850A5"/>
    <w:rsid w:val="00285A14"/>
    <w:rsid w:val="00286930"/>
    <w:rsid w:val="00287E9D"/>
    <w:rsid w:val="00290079"/>
    <w:rsid w:val="00296FEB"/>
    <w:rsid w:val="002979B5"/>
    <w:rsid w:val="002A0DD4"/>
    <w:rsid w:val="002A13EC"/>
    <w:rsid w:val="002A14DA"/>
    <w:rsid w:val="002A25EC"/>
    <w:rsid w:val="002A2CF0"/>
    <w:rsid w:val="002A3484"/>
    <w:rsid w:val="002A3D23"/>
    <w:rsid w:val="002A540B"/>
    <w:rsid w:val="002A555B"/>
    <w:rsid w:val="002B27BF"/>
    <w:rsid w:val="002C0243"/>
    <w:rsid w:val="002C0327"/>
    <w:rsid w:val="002C409B"/>
    <w:rsid w:val="002C4ED0"/>
    <w:rsid w:val="002C51B0"/>
    <w:rsid w:val="002C5EC3"/>
    <w:rsid w:val="002D06C8"/>
    <w:rsid w:val="002D0BDB"/>
    <w:rsid w:val="002D19A3"/>
    <w:rsid w:val="002D222B"/>
    <w:rsid w:val="002D279A"/>
    <w:rsid w:val="002D4E55"/>
    <w:rsid w:val="002D5259"/>
    <w:rsid w:val="002D625E"/>
    <w:rsid w:val="002D6434"/>
    <w:rsid w:val="002E24F2"/>
    <w:rsid w:val="002E4645"/>
    <w:rsid w:val="002E49F9"/>
    <w:rsid w:val="002E649C"/>
    <w:rsid w:val="002E702C"/>
    <w:rsid w:val="002E76BF"/>
    <w:rsid w:val="002F09FD"/>
    <w:rsid w:val="002F0DED"/>
    <w:rsid w:val="002F1056"/>
    <w:rsid w:val="002F2633"/>
    <w:rsid w:val="002F3CD8"/>
    <w:rsid w:val="002F48FC"/>
    <w:rsid w:val="002F60DC"/>
    <w:rsid w:val="00300261"/>
    <w:rsid w:val="00300C9A"/>
    <w:rsid w:val="00301928"/>
    <w:rsid w:val="00302A30"/>
    <w:rsid w:val="0030356B"/>
    <w:rsid w:val="00303FDB"/>
    <w:rsid w:val="003050CB"/>
    <w:rsid w:val="00305D04"/>
    <w:rsid w:val="0030642F"/>
    <w:rsid w:val="00310416"/>
    <w:rsid w:val="00310617"/>
    <w:rsid w:val="00313620"/>
    <w:rsid w:val="003158F5"/>
    <w:rsid w:val="0031690A"/>
    <w:rsid w:val="00316AC8"/>
    <w:rsid w:val="00320984"/>
    <w:rsid w:val="00325EAB"/>
    <w:rsid w:val="00325FD9"/>
    <w:rsid w:val="00325FF3"/>
    <w:rsid w:val="0033081F"/>
    <w:rsid w:val="00331626"/>
    <w:rsid w:val="003318C0"/>
    <w:rsid w:val="00331C06"/>
    <w:rsid w:val="003324B1"/>
    <w:rsid w:val="00336A6F"/>
    <w:rsid w:val="003423C1"/>
    <w:rsid w:val="00342996"/>
    <w:rsid w:val="00342D9B"/>
    <w:rsid w:val="003452C0"/>
    <w:rsid w:val="00345B5C"/>
    <w:rsid w:val="00347699"/>
    <w:rsid w:val="00350D36"/>
    <w:rsid w:val="003512AA"/>
    <w:rsid w:val="003520A5"/>
    <w:rsid w:val="00353145"/>
    <w:rsid w:val="003554B1"/>
    <w:rsid w:val="003565FA"/>
    <w:rsid w:val="00360203"/>
    <w:rsid w:val="003635AE"/>
    <w:rsid w:val="00364661"/>
    <w:rsid w:val="00364B69"/>
    <w:rsid w:val="00366EDD"/>
    <w:rsid w:val="0037360F"/>
    <w:rsid w:val="00373F12"/>
    <w:rsid w:val="0037637E"/>
    <w:rsid w:val="00376753"/>
    <w:rsid w:val="0038038D"/>
    <w:rsid w:val="00380436"/>
    <w:rsid w:val="00381679"/>
    <w:rsid w:val="003816EB"/>
    <w:rsid w:val="0038454B"/>
    <w:rsid w:val="003877F9"/>
    <w:rsid w:val="00390EA7"/>
    <w:rsid w:val="00391354"/>
    <w:rsid w:val="003931E0"/>
    <w:rsid w:val="0039489D"/>
    <w:rsid w:val="00395F79"/>
    <w:rsid w:val="00396FB3"/>
    <w:rsid w:val="00397BA6"/>
    <w:rsid w:val="003A08F8"/>
    <w:rsid w:val="003A193E"/>
    <w:rsid w:val="003A1DA6"/>
    <w:rsid w:val="003A2408"/>
    <w:rsid w:val="003A2C48"/>
    <w:rsid w:val="003A40F3"/>
    <w:rsid w:val="003B151B"/>
    <w:rsid w:val="003B1BA4"/>
    <w:rsid w:val="003B2742"/>
    <w:rsid w:val="003B6387"/>
    <w:rsid w:val="003C050C"/>
    <w:rsid w:val="003C55D0"/>
    <w:rsid w:val="003C6FC7"/>
    <w:rsid w:val="003D020C"/>
    <w:rsid w:val="003D27E1"/>
    <w:rsid w:val="003D55F8"/>
    <w:rsid w:val="003D65DA"/>
    <w:rsid w:val="003E07DE"/>
    <w:rsid w:val="003E1C05"/>
    <w:rsid w:val="003E439F"/>
    <w:rsid w:val="003E791E"/>
    <w:rsid w:val="003F045F"/>
    <w:rsid w:val="003F0C71"/>
    <w:rsid w:val="003F23FC"/>
    <w:rsid w:val="003F353D"/>
    <w:rsid w:val="003F5B7A"/>
    <w:rsid w:val="003F6034"/>
    <w:rsid w:val="003F685F"/>
    <w:rsid w:val="003F7597"/>
    <w:rsid w:val="00400CEE"/>
    <w:rsid w:val="004017BF"/>
    <w:rsid w:val="00401A5E"/>
    <w:rsid w:val="0040224E"/>
    <w:rsid w:val="004032F7"/>
    <w:rsid w:val="00404EB7"/>
    <w:rsid w:val="00411387"/>
    <w:rsid w:val="00412428"/>
    <w:rsid w:val="00414863"/>
    <w:rsid w:val="00414C8E"/>
    <w:rsid w:val="00417F6A"/>
    <w:rsid w:val="00420A3E"/>
    <w:rsid w:val="00420DE1"/>
    <w:rsid w:val="004218FC"/>
    <w:rsid w:val="004221E6"/>
    <w:rsid w:val="00423A1A"/>
    <w:rsid w:val="00424228"/>
    <w:rsid w:val="00426F3B"/>
    <w:rsid w:val="00434995"/>
    <w:rsid w:val="0043582A"/>
    <w:rsid w:val="00437B8F"/>
    <w:rsid w:val="00437EBD"/>
    <w:rsid w:val="00441293"/>
    <w:rsid w:val="00441FA8"/>
    <w:rsid w:val="00442731"/>
    <w:rsid w:val="0044336F"/>
    <w:rsid w:val="0044677C"/>
    <w:rsid w:val="00450BD9"/>
    <w:rsid w:val="00451E36"/>
    <w:rsid w:val="00452D43"/>
    <w:rsid w:val="00453D04"/>
    <w:rsid w:val="00456EC3"/>
    <w:rsid w:val="00457BE6"/>
    <w:rsid w:val="00460D81"/>
    <w:rsid w:val="00461464"/>
    <w:rsid w:val="004622FC"/>
    <w:rsid w:val="00463572"/>
    <w:rsid w:val="00465CBC"/>
    <w:rsid w:val="00465FCD"/>
    <w:rsid w:val="0047035F"/>
    <w:rsid w:val="00470752"/>
    <w:rsid w:val="0047389C"/>
    <w:rsid w:val="00476E1C"/>
    <w:rsid w:val="00476F17"/>
    <w:rsid w:val="004807AD"/>
    <w:rsid w:val="004816F3"/>
    <w:rsid w:val="00485661"/>
    <w:rsid w:val="00485D78"/>
    <w:rsid w:val="0048717C"/>
    <w:rsid w:val="0048786A"/>
    <w:rsid w:val="004938F3"/>
    <w:rsid w:val="00493D6C"/>
    <w:rsid w:val="00493EBA"/>
    <w:rsid w:val="00494979"/>
    <w:rsid w:val="00494A3F"/>
    <w:rsid w:val="00494CCE"/>
    <w:rsid w:val="004959CA"/>
    <w:rsid w:val="00495D1F"/>
    <w:rsid w:val="00496D5A"/>
    <w:rsid w:val="00496DA6"/>
    <w:rsid w:val="00497D34"/>
    <w:rsid w:val="00497D39"/>
    <w:rsid w:val="004A01AF"/>
    <w:rsid w:val="004A0553"/>
    <w:rsid w:val="004A2D1E"/>
    <w:rsid w:val="004A2D7B"/>
    <w:rsid w:val="004A488F"/>
    <w:rsid w:val="004A4CFA"/>
    <w:rsid w:val="004A68EA"/>
    <w:rsid w:val="004A7F3D"/>
    <w:rsid w:val="004B473F"/>
    <w:rsid w:val="004B50A1"/>
    <w:rsid w:val="004B5F65"/>
    <w:rsid w:val="004B7FD9"/>
    <w:rsid w:val="004C04C1"/>
    <w:rsid w:val="004C2511"/>
    <w:rsid w:val="004C2C4F"/>
    <w:rsid w:val="004C5B04"/>
    <w:rsid w:val="004C5B29"/>
    <w:rsid w:val="004D03AA"/>
    <w:rsid w:val="004D4855"/>
    <w:rsid w:val="004D678A"/>
    <w:rsid w:val="004E0422"/>
    <w:rsid w:val="004E2D0B"/>
    <w:rsid w:val="004E3BC3"/>
    <w:rsid w:val="004E4E73"/>
    <w:rsid w:val="004E624C"/>
    <w:rsid w:val="004E671A"/>
    <w:rsid w:val="004E78D7"/>
    <w:rsid w:val="004E7CE8"/>
    <w:rsid w:val="004E7F07"/>
    <w:rsid w:val="004F5507"/>
    <w:rsid w:val="004F6411"/>
    <w:rsid w:val="004F67C9"/>
    <w:rsid w:val="00500A5F"/>
    <w:rsid w:val="00501302"/>
    <w:rsid w:val="00503B7A"/>
    <w:rsid w:val="00503E33"/>
    <w:rsid w:val="005046B2"/>
    <w:rsid w:val="00505BA3"/>
    <w:rsid w:val="00505BA6"/>
    <w:rsid w:val="005066B7"/>
    <w:rsid w:val="00510B31"/>
    <w:rsid w:val="005138CB"/>
    <w:rsid w:val="00515243"/>
    <w:rsid w:val="005156A6"/>
    <w:rsid w:val="00516255"/>
    <w:rsid w:val="0051678F"/>
    <w:rsid w:val="00522829"/>
    <w:rsid w:val="00522E91"/>
    <w:rsid w:val="0052489D"/>
    <w:rsid w:val="00524E2D"/>
    <w:rsid w:val="0052520E"/>
    <w:rsid w:val="0052546D"/>
    <w:rsid w:val="00527D58"/>
    <w:rsid w:val="005309BD"/>
    <w:rsid w:val="00532FCA"/>
    <w:rsid w:val="00533053"/>
    <w:rsid w:val="00533C42"/>
    <w:rsid w:val="0054059C"/>
    <w:rsid w:val="00540744"/>
    <w:rsid w:val="00541765"/>
    <w:rsid w:val="00541F89"/>
    <w:rsid w:val="00542A0B"/>
    <w:rsid w:val="00542DF1"/>
    <w:rsid w:val="00542EA7"/>
    <w:rsid w:val="0054368A"/>
    <w:rsid w:val="00543F5F"/>
    <w:rsid w:val="005440AF"/>
    <w:rsid w:val="005447B7"/>
    <w:rsid w:val="0054587B"/>
    <w:rsid w:val="005501CD"/>
    <w:rsid w:val="005501DE"/>
    <w:rsid w:val="00550774"/>
    <w:rsid w:val="005509A4"/>
    <w:rsid w:val="00550D4F"/>
    <w:rsid w:val="0055458A"/>
    <w:rsid w:val="00554EE6"/>
    <w:rsid w:val="00557967"/>
    <w:rsid w:val="00560E12"/>
    <w:rsid w:val="00562127"/>
    <w:rsid w:val="005628B1"/>
    <w:rsid w:val="00562C9A"/>
    <w:rsid w:val="00563F58"/>
    <w:rsid w:val="00564215"/>
    <w:rsid w:val="005645C9"/>
    <w:rsid w:val="00564BB8"/>
    <w:rsid w:val="00565158"/>
    <w:rsid w:val="00566BBE"/>
    <w:rsid w:val="00567B51"/>
    <w:rsid w:val="00571230"/>
    <w:rsid w:val="005719CC"/>
    <w:rsid w:val="00572F81"/>
    <w:rsid w:val="00573685"/>
    <w:rsid w:val="00573A8F"/>
    <w:rsid w:val="00574460"/>
    <w:rsid w:val="00574B8E"/>
    <w:rsid w:val="00574BB8"/>
    <w:rsid w:val="00577645"/>
    <w:rsid w:val="00581311"/>
    <w:rsid w:val="00590E2C"/>
    <w:rsid w:val="00592CEC"/>
    <w:rsid w:val="005952DE"/>
    <w:rsid w:val="005958BF"/>
    <w:rsid w:val="00595CEA"/>
    <w:rsid w:val="00595F79"/>
    <w:rsid w:val="00595FB9"/>
    <w:rsid w:val="00597982"/>
    <w:rsid w:val="005A143B"/>
    <w:rsid w:val="005A1594"/>
    <w:rsid w:val="005A1AC1"/>
    <w:rsid w:val="005A3CEE"/>
    <w:rsid w:val="005A4A14"/>
    <w:rsid w:val="005A5066"/>
    <w:rsid w:val="005A5A67"/>
    <w:rsid w:val="005A5F6E"/>
    <w:rsid w:val="005B1717"/>
    <w:rsid w:val="005B1F0D"/>
    <w:rsid w:val="005B2269"/>
    <w:rsid w:val="005B35D1"/>
    <w:rsid w:val="005B3E96"/>
    <w:rsid w:val="005B4CB0"/>
    <w:rsid w:val="005B4DD3"/>
    <w:rsid w:val="005B7731"/>
    <w:rsid w:val="005C0CE3"/>
    <w:rsid w:val="005C0E59"/>
    <w:rsid w:val="005C2BD4"/>
    <w:rsid w:val="005C5D6D"/>
    <w:rsid w:val="005D0C00"/>
    <w:rsid w:val="005D131D"/>
    <w:rsid w:val="005D5B34"/>
    <w:rsid w:val="005D5E50"/>
    <w:rsid w:val="005E418E"/>
    <w:rsid w:val="005E7213"/>
    <w:rsid w:val="005E7E27"/>
    <w:rsid w:val="005F197B"/>
    <w:rsid w:val="005F27ED"/>
    <w:rsid w:val="005F37CD"/>
    <w:rsid w:val="005F57DD"/>
    <w:rsid w:val="005F7721"/>
    <w:rsid w:val="00603397"/>
    <w:rsid w:val="0060522D"/>
    <w:rsid w:val="006052EC"/>
    <w:rsid w:val="00607087"/>
    <w:rsid w:val="006079EA"/>
    <w:rsid w:val="006116B5"/>
    <w:rsid w:val="006119C5"/>
    <w:rsid w:val="00612563"/>
    <w:rsid w:val="00612D04"/>
    <w:rsid w:val="006159B6"/>
    <w:rsid w:val="00615CEB"/>
    <w:rsid w:val="00615FD1"/>
    <w:rsid w:val="0062021B"/>
    <w:rsid w:val="0062098D"/>
    <w:rsid w:val="00622404"/>
    <w:rsid w:val="00624A72"/>
    <w:rsid w:val="00626F60"/>
    <w:rsid w:val="0062714B"/>
    <w:rsid w:val="00627540"/>
    <w:rsid w:val="00630269"/>
    <w:rsid w:val="00630FDC"/>
    <w:rsid w:val="00633FB5"/>
    <w:rsid w:val="00634CF1"/>
    <w:rsid w:val="0063505F"/>
    <w:rsid w:val="006355D7"/>
    <w:rsid w:val="006365B1"/>
    <w:rsid w:val="006378E6"/>
    <w:rsid w:val="00640821"/>
    <w:rsid w:val="00640E05"/>
    <w:rsid w:val="00641BC1"/>
    <w:rsid w:val="0064262C"/>
    <w:rsid w:val="006427F8"/>
    <w:rsid w:val="006442FA"/>
    <w:rsid w:val="006506ED"/>
    <w:rsid w:val="0065198E"/>
    <w:rsid w:val="00651D4B"/>
    <w:rsid w:val="00653CF7"/>
    <w:rsid w:val="006556F7"/>
    <w:rsid w:val="006565E3"/>
    <w:rsid w:val="00656A4E"/>
    <w:rsid w:val="0066017D"/>
    <w:rsid w:val="0066045F"/>
    <w:rsid w:val="00661D1D"/>
    <w:rsid w:val="00662DAC"/>
    <w:rsid w:val="006654EE"/>
    <w:rsid w:val="0066754F"/>
    <w:rsid w:val="00667BE8"/>
    <w:rsid w:val="006724EA"/>
    <w:rsid w:val="00672E9D"/>
    <w:rsid w:val="00672FEB"/>
    <w:rsid w:val="00674D32"/>
    <w:rsid w:val="00676993"/>
    <w:rsid w:val="00681C44"/>
    <w:rsid w:val="00681DCA"/>
    <w:rsid w:val="006846D0"/>
    <w:rsid w:val="006848CD"/>
    <w:rsid w:val="006865B7"/>
    <w:rsid w:val="0068691D"/>
    <w:rsid w:val="0068696D"/>
    <w:rsid w:val="00686CE3"/>
    <w:rsid w:val="0069158F"/>
    <w:rsid w:val="0069272F"/>
    <w:rsid w:val="00693EB2"/>
    <w:rsid w:val="00694C11"/>
    <w:rsid w:val="00694D3C"/>
    <w:rsid w:val="00694DB4"/>
    <w:rsid w:val="006975BC"/>
    <w:rsid w:val="006A0F14"/>
    <w:rsid w:val="006A4B0C"/>
    <w:rsid w:val="006A6451"/>
    <w:rsid w:val="006B0670"/>
    <w:rsid w:val="006B57E6"/>
    <w:rsid w:val="006B58A1"/>
    <w:rsid w:val="006C5F8C"/>
    <w:rsid w:val="006D0B99"/>
    <w:rsid w:val="006D0EAD"/>
    <w:rsid w:val="006D1A63"/>
    <w:rsid w:val="006D1F3A"/>
    <w:rsid w:val="006D4AA3"/>
    <w:rsid w:val="006D57E2"/>
    <w:rsid w:val="006D6FA8"/>
    <w:rsid w:val="006D7431"/>
    <w:rsid w:val="006D7869"/>
    <w:rsid w:val="006E2DFE"/>
    <w:rsid w:val="006E3D6B"/>
    <w:rsid w:val="006E50A8"/>
    <w:rsid w:val="006E5872"/>
    <w:rsid w:val="006E5AE3"/>
    <w:rsid w:val="006F0BB0"/>
    <w:rsid w:val="006F1596"/>
    <w:rsid w:val="006F2AF7"/>
    <w:rsid w:val="006F3118"/>
    <w:rsid w:val="006F38C6"/>
    <w:rsid w:val="006F4FB8"/>
    <w:rsid w:val="006F521E"/>
    <w:rsid w:val="006F6A30"/>
    <w:rsid w:val="007013A9"/>
    <w:rsid w:val="00702BCD"/>
    <w:rsid w:val="007053EF"/>
    <w:rsid w:val="00705E58"/>
    <w:rsid w:val="00710069"/>
    <w:rsid w:val="00710EE2"/>
    <w:rsid w:val="00713DC6"/>
    <w:rsid w:val="00714F17"/>
    <w:rsid w:val="007151B7"/>
    <w:rsid w:val="00716597"/>
    <w:rsid w:val="00720104"/>
    <w:rsid w:val="0072162B"/>
    <w:rsid w:val="00724173"/>
    <w:rsid w:val="00724FF7"/>
    <w:rsid w:val="00727240"/>
    <w:rsid w:val="00730C8F"/>
    <w:rsid w:val="00730D21"/>
    <w:rsid w:val="00732D35"/>
    <w:rsid w:val="00733C93"/>
    <w:rsid w:val="00734426"/>
    <w:rsid w:val="007362FD"/>
    <w:rsid w:val="0074228A"/>
    <w:rsid w:val="00742CE5"/>
    <w:rsid w:val="00746E9B"/>
    <w:rsid w:val="0075054E"/>
    <w:rsid w:val="007521A1"/>
    <w:rsid w:val="0075252D"/>
    <w:rsid w:val="00753BA2"/>
    <w:rsid w:val="007564C4"/>
    <w:rsid w:val="00761B0B"/>
    <w:rsid w:val="00761C08"/>
    <w:rsid w:val="00762F50"/>
    <w:rsid w:val="00764536"/>
    <w:rsid w:val="0076717A"/>
    <w:rsid w:val="00767D49"/>
    <w:rsid w:val="00767E0F"/>
    <w:rsid w:val="00770158"/>
    <w:rsid w:val="00772D7D"/>
    <w:rsid w:val="00775FB6"/>
    <w:rsid w:val="00776BA1"/>
    <w:rsid w:val="007807E4"/>
    <w:rsid w:val="00780F6C"/>
    <w:rsid w:val="00781A50"/>
    <w:rsid w:val="00786217"/>
    <w:rsid w:val="007916E7"/>
    <w:rsid w:val="00793B9F"/>
    <w:rsid w:val="0079480F"/>
    <w:rsid w:val="007950DC"/>
    <w:rsid w:val="007951E7"/>
    <w:rsid w:val="0079553E"/>
    <w:rsid w:val="007957FB"/>
    <w:rsid w:val="00796286"/>
    <w:rsid w:val="007A337E"/>
    <w:rsid w:val="007A3D0F"/>
    <w:rsid w:val="007A54A7"/>
    <w:rsid w:val="007A5CE8"/>
    <w:rsid w:val="007A64C4"/>
    <w:rsid w:val="007A7519"/>
    <w:rsid w:val="007B1ED4"/>
    <w:rsid w:val="007B29C4"/>
    <w:rsid w:val="007B4C67"/>
    <w:rsid w:val="007B5A78"/>
    <w:rsid w:val="007B669E"/>
    <w:rsid w:val="007B698F"/>
    <w:rsid w:val="007B7F51"/>
    <w:rsid w:val="007C23C0"/>
    <w:rsid w:val="007C334B"/>
    <w:rsid w:val="007C3559"/>
    <w:rsid w:val="007C67E4"/>
    <w:rsid w:val="007C68BF"/>
    <w:rsid w:val="007C7692"/>
    <w:rsid w:val="007D13BC"/>
    <w:rsid w:val="007D1763"/>
    <w:rsid w:val="007D17CF"/>
    <w:rsid w:val="007D2198"/>
    <w:rsid w:val="007D4AD5"/>
    <w:rsid w:val="007D5BE2"/>
    <w:rsid w:val="007D631C"/>
    <w:rsid w:val="007D681D"/>
    <w:rsid w:val="007E055D"/>
    <w:rsid w:val="007E06AC"/>
    <w:rsid w:val="007E111B"/>
    <w:rsid w:val="007E13A4"/>
    <w:rsid w:val="007E32CA"/>
    <w:rsid w:val="007E653B"/>
    <w:rsid w:val="007F0574"/>
    <w:rsid w:val="007F0AEA"/>
    <w:rsid w:val="007F0D73"/>
    <w:rsid w:val="007F1611"/>
    <w:rsid w:val="007F3891"/>
    <w:rsid w:val="007F67A0"/>
    <w:rsid w:val="007F76B8"/>
    <w:rsid w:val="00801573"/>
    <w:rsid w:val="00801B3D"/>
    <w:rsid w:val="0080221A"/>
    <w:rsid w:val="00804C73"/>
    <w:rsid w:val="00810548"/>
    <w:rsid w:val="008112EC"/>
    <w:rsid w:val="008174E1"/>
    <w:rsid w:val="00820F61"/>
    <w:rsid w:val="0082315B"/>
    <w:rsid w:val="008239D8"/>
    <w:rsid w:val="008249B5"/>
    <w:rsid w:val="008264FC"/>
    <w:rsid w:val="008268CF"/>
    <w:rsid w:val="00832A69"/>
    <w:rsid w:val="00833481"/>
    <w:rsid w:val="00833E9B"/>
    <w:rsid w:val="008343F1"/>
    <w:rsid w:val="00835651"/>
    <w:rsid w:val="00836BC6"/>
    <w:rsid w:val="00836C0F"/>
    <w:rsid w:val="00836DA4"/>
    <w:rsid w:val="008371BB"/>
    <w:rsid w:val="00840D59"/>
    <w:rsid w:val="0084133C"/>
    <w:rsid w:val="00845DC6"/>
    <w:rsid w:val="008525E7"/>
    <w:rsid w:val="008528B6"/>
    <w:rsid w:val="00852E94"/>
    <w:rsid w:val="008535D5"/>
    <w:rsid w:val="00853E1B"/>
    <w:rsid w:val="00853E8F"/>
    <w:rsid w:val="00854CEC"/>
    <w:rsid w:val="00857BAC"/>
    <w:rsid w:val="008613F7"/>
    <w:rsid w:val="008655E2"/>
    <w:rsid w:val="00865685"/>
    <w:rsid w:val="0086569F"/>
    <w:rsid w:val="00866450"/>
    <w:rsid w:val="00867972"/>
    <w:rsid w:val="00870005"/>
    <w:rsid w:val="008702A6"/>
    <w:rsid w:val="00871F20"/>
    <w:rsid w:val="00874BC8"/>
    <w:rsid w:val="00880041"/>
    <w:rsid w:val="008804E1"/>
    <w:rsid w:val="00882933"/>
    <w:rsid w:val="00883526"/>
    <w:rsid w:val="00883EF6"/>
    <w:rsid w:val="0088548C"/>
    <w:rsid w:val="00886178"/>
    <w:rsid w:val="00890C92"/>
    <w:rsid w:val="0089678F"/>
    <w:rsid w:val="008970E4"/>
    <w:rsid w:val="008A5B72"/>
    <w:rsid w:val="008A68FE"/>
    <w:rsid w:val="008B1EC9"/>
    <w:rsid w:val="008B7F17"/>
    <w:rsid w:val="008C28A1"/>
    <w:rsid w:val="008C2C8A"/>
    <w:rsid w:val="008C6206"/>
    <w:rsid w:val="008C7C4D"/>
    <w:rsid w:val="008D0A42"/>
    <w:rsid w:val="008D1950"/>
    <w:rsid w:val="008D2ABE"/>
    <w:rsid w:val="008D3253"/>
    <w:rsid w:val="008D353A"/>
    <w:rsid w:val="008D506B"/>
    <w:rsid w:val="008D55CA"/>
    <w:rsid w:val="008D5A3E"/>
    <w:rsid w:val="008D6089"/>
    <w:rsid w:val="008E0D4F"/>
    <w:rsid w:val="008E14EF"/>
    <w:rsid w:val="008E5DDA"/>
    <w:rsid w:val="008E61B6"/>
    <w:rsid w:val="008E69E4"/>
    <w:rsid w:val="008F168E"/>
    <w:rsid w:val="008F24D1"/>
    <w:rsid w:val="008F70F4"/>
    <w:rsid w:val="008F7124"/>
    <w:rsid w:val="00901321"/>
    <w:rsid w:val="00904793"/>
    <w:rsid w:val="00904A93"/>
    <w:rsid w:val="0090581E"/>
    <w:rsid w:val="009077A3"/>
    <w:rsid w:val="0091018B"/>
    <w:rsid w:val="00910E01"/>
    <w:rsid w:val="0091126E"/>
    <w:rsid w:val="009116C2"/>
    <w:rsid w:val="00913AA5"/>
    <w:rsid w:val="00914930"/>
    <w:rsid w:val="00915979"/>
    <w:rsid w:val="00916733"/>
    <w:rsid w:val="0092088D"/>
    <w:rsid w:val="00923AF8"/>
    <w:rsid w:val="00925EC2"/>
    <w:rsid w:val="00926116"/>
    <w:rsid w:val="0092788E"/>
    <w:rsid w:val="00927F41"/>
    <w:rsid w:val="00937449"/>
    <w:rsid w:val="00941F20"/>
    <w:rsid w:val="00944821"/>
    <w:rsid w:val="0094505D"/>
    <w:rsid w:val="00945A1F"/>
    <w:rsid w:val="00946C1C"/>
    <w:rsid w:val="00946EFE"/>
    <w:rsid w:val="009507EF"/>
    <w:rsid w:val="00951094"/>
    <w:rsid w:val="00951D08"/>
    <w:rsid w:val="00952C98"/>
    <w:rsid w:val="00954C7A"/>
    <w:rsid w:val="009550D3"/>
    <w:rsid w:val="00956076"/>
    <w:rsid w:val="009628A8"/>
    <w:rsid w:val="00962C07"/>
    <w:rsid w:val="009662D6"/>
    <w:rsid w:val="00966EB4"/>
    <w:rsid w:val="009674D9"/>
    <w:rsid w:val="00967681"/>
    <w:rsid w:val="009738A7"/>
    <w:rsid w:val="00973C1D"/>
    <w:rsid w:val="00977A82"/>
    <w:rsid w:val="009802EF"/>
    <w:rsid w:val="00980538"/>
    <w:rsid w:val="00980F8B"/>
    <w:rsid w:val="00982040"/>
    <w:rsid w:val="00983321"/>
    <w:rsid w:val="0098676D"/>
    <w:rsid w:val="009869BD"/>
    <w:rsid w:val="00986F69"/>
    <w:rsid w:val="0098789E"/>
    <w:rsid w:val="00990B9D"/>
    <w:rsid w:val="00991138"/>
    <w:rsid w:val="00994544"/>
    <w:rsid w:val="00995112"/>
    <w:rsid w:val="0099544E"/>
    <w:rsid w:val="00995911"/>
    <w:rsid w:val="00995D14"/>
    <w:rsid w:val="00996258"/>
    <w:rsid w:val="0099773E"/>
    <w:rsid w:val="009A08A4"/>
    <w:rsid w:val="009A17EA"/>
    <w:rsid w:val="009A1A31"/>
    <w:rsid w:val="009A1A4C"/>
    <w:rsid w:val="009A3627"/>
    <w:rsid w:val="009A3FAE"/>
    <w:rsid w:val="009A4F38"/>
    <w:rsid w:val="009A4FD0"/>
    <w:rsid w:val="009A5B21"/>
    <w:rsid w:val="009A6722"/>
    <w:rsid w:val="009A763E"/>
    <w:rsid w:val="009B12E7"/>
    <w:rsid w:val="009B1464"/>
    <w:rsid w:val="009B1A3F"/>
    <w:rsid w:val="009B5ACA"/>
    <w:rsid w:val="009B66A6"/>
    <w:rsid w:val="009C0034"/>
    <w:rsid w:val="009C1A61"/>
    <w:rsid w:val="009C25AC"/>
    <w:rsid w:val="009C42BB"/>
    <w:rsid w:val="009C44AC"/>
    <w:rsid w:val="009C5AF0"/>
    <w:rsid w:val="009C5BE6"/>
    <w:rsid w:val="009C694A"/>
    <w:rsid w:val="009D21B7"/>
    <w:rsid w:val="009D3AD2"/>
    <w:rsid w:val="009D4899"/>
    <w:rsid w:val="009D5F0E"/>
    <w:rsid w:val="009D672B"/>
    <w:rsid w:val="009D7911"/>
    <w:rsid w:val="009E16DF"/>
    <w:rsid w:val="009E3466"/>
    <w:rsid w:val="009E4533"/>
    <w:rsid w:val="009E4F91"/>
    <w:rsid w:val="009E51CE"/>
    <w:rsid w:val="009E5543"/>
    <w:rsid w:val="009E5C4F"/>
    <w:rsid w:val="009E6E29"/>
    <w:rsid w:val="009F0BB0"/>
    <w:rsid w:val="009F31A6"/>
    <w:rsid w:val="009F3D15"/>
    <w:rsid w:val="009F459A"/>
    <w:rsid w:val="00A00317"/>
    <w:rsid w:val="00A005F5"/>
    <w:rsid w:val="00A00BB4"/>
    <w:rsid w:val="00A02D08"/>
    <w:rsid w:val="00A03A38"/>
    <w:rsid w:val="00A04190"/>
    <w:rsid w:val="00A048E7"/>
    <w:rsid w:val="00A06227"/>
    <w:rsid w:val="00A078A5"/>
    <w:rsid w:val="00A07B8D"/>
    <w:rsid w:val="00A101D0"/>
    <w:rsid w:val="00A117C0"/>
    <w:rsid w:val="00A1219A"/>
    <w:rsid w:val="00A12378"/>
    <w:rsid w:val="00A1266A"/>
    <w:rsid w:val="00A13AAB"/>
    <w:rsid w:val="00A1740F"/>
    <w:rsid w:val="00A17435"/>
    <w:rsid w:val="00A200FB"/>
    <w:rsid w:val="00A22263"/>
    <w:rsid w:val="00A24230"/>
    <w:rsid w:val="00A24A49"/>
    <w:rsid w:val="00A25943"/>
    <w:rsid w:val="00A26209"/>
    <w:rsid w:val="00A31558"/>
    <w:rsid w:val="00A335CF"/>
    <w:rsid w:val="00A40240"/>
    <w:rsid w:val="00A40304"/>
    <w:rsid w:val="00A42845"/>
    <w:rsid w:val="00A43DAF"/>
    <w:rsid w:val="00A4401B"/>
    <w:rsid w:val="00A44D9F"/>
    <w:rsid w:val="00A44EF6"/>
    <w:rsid w:val="00A46700"/>
    <w:rsid w:val="00A46803"/>
    <w:rsid w:val="00A5038E"/>
    <w:rsid w:val="00A50A10"/>
    <w:rsid w:val="00A53DFC"/>
    <w:rsid w:val="00A55BAB"/>
    <w:rsid w:val="00A5678C"/>
    <w:rsid w:val="00A56876"/>
    <w:rsid w:val="00A62941"/>
    <w:rsid w:val="00A6369E"/>
    <w:rsid w:val="00A64254"/>
    <w:rsid w:val="00A65DBD"/>
    <w:rsid w:val="00A660A8"/>
    <w:rsid w:val="00A67094"/>
    <w:rsid w:val="00A705A5"/>
    <w:rsid w:val="00A72671"/>
    <w:rsid w:val="00A73AD7"/>
    <w:rsid w:val="00A763C0"/>
    <w:rsid w:val="00A763FB"/>
    <w:rsid w:val="00A76CBC"/>
    <w:rsid w:val="00A774B6"/>
    <w:rsid w:val="00A80615"/>
    <w:rsid w:val="00A809FD"/>
    <w:rsid w:val="00A80E54"/>
    <w:rsid w:val="00A81D84"/>
    <w:rsid w:val="00A825C8"/>
    <w:rsid w:val="00A857D6"/>
    <w:rsid w:val="00A86F4B"/>
    <w:rsid w:val="00A87A62"/>
    <w:rsid w:val="00A90112"/>
    <w:rsid w:val="00A9486B"/>
    <w:rsid w:val="00A96536"/>
    <w:rsid w:val="00AA0474"/>
    <w:rsid w:val="00AA0B26"/>
    <w:rsid w:val="00AA2DDE"/>
    <w:rsid w:val="00AA472A"/>
    <w:rsid w:val="00AA7DAB"/>
    <w:rsid w:val="00AA7F32"/>
    <w:rsid w:val="00AB091B"/>
    <w:rsid w:val="00AB113D"/>
    <w:rsid w:val="00AB27FC"/>
    <w:rsid w:val="00AB39BC"/>
    <w:rsid w:val="00AB4042"/>
    <w:rsid w:val="00AB6EA0"/>
    <w:rsid w:val="00AC2661"/>
    <w:rsid w:val="00AC58B7"/>
    <w:rsid w:val="00AC5A20"/>
    <w:rsid w:val="00AC6A76"/>
    <w:rsid w:val="00AD0448"/>
    <w:rsid w:val="00AD07E7"/>
    <w:rsid w:val="00AD0C9B"/>
    <w:rsid w:val="00AD3A44"/>
    <w:rsid w:val="00AD5B11"/>
    <w:rsid w:val="00AD64AF"/>
    <w:rsid w:val="00AD6B32"/>
    <w:rsid w:val="00AD7A6E"/>
    <w:rsid w:val="00AE1233"/>
    <w:rsid w:val="00AE41F5"/>
    <w:rsid w:val="00AE75EB"/>
    <w:rsid w:val="00AF0D43"/>
    <w:rsid w:val="00AF27D4"/>
    <w:rsid w:val="00AF35CF"/>
    <w:rsid w:val="00AF5758"/>
    <w:rsid w:val="00B0316E"/>
    <w:rsid w:val="00B03445"/>
    <w:rsid w:val="00B06233"/>
    <w:rsid w:val="00B06EE7"/>
    <w:rsid w:val="00B075CB"/>
    <w:rsid w:val="00B10723"/>
    <w:rsid w:val="00B1190A"/>
    <w:rsid w:val="00B11DBB"/>
    <w:rsid w:val="00B125A9"/>
    <w:rsid w:val="00B12D6D"/>
    <w:rsid w:val="00B136F5"/>
    <w:rsid w:val="00B17208"/>
    <w:rsid w:val="00B17C0A"/>
    <w:rsid w:val="00B20AB1"/>
    <w:rsid w:val="00B20FD8"/>
    <w:rsid w:val="00B22842"/>
    <w:rsid w:val="00B24721"/>
    <w:rsid w:val="00B27640"/>
    <w:rsid w:val="00B3153A"/>
    <w:rsid w:val="00B31816"/>
    <w:rsid w:val="00B322E3"/>
    <w:rsid w:val="00B34BB5"/>
    <w:rsid w:val="00B36EE6"/>
    <w:rsid w:val="00B3797F"/>
    <w:rsid w:val="00B4213C"/>
    <w:rsid w:val="00B4356E"/>
    <w:rsid w:val="00B44212"/>
    <w:rsid w:val="00B44AE6"/>
    <w:rsid w:val="00B44C2E"/>
    <w:rsid w:val="00B45B38"/>
    <w:rsid w:val="00B461F8"/>
    <w:rsid w:val="00B51A8B"/>
    <w:rsid w:val="00B5272E"/>
    <w:rsid w:val="00B53C43"/>
    <w:rsid w:val="00B53C8D"/>
    <w:rsid w:val="00B53E50"/>
    <w:rsid w:val="00B551DB"/>
    <w:rsid w:val="00B556E9"/>
    <w:rsid w:val="00B56B23"/>
    <w:rsid w:val="00B576F9"/>
    <w:rsid w:val="00B57F44"/>
    <w:rsid w:val="00B620C8"/>
    <w:rsid w:val="00B64B35"/>
    <w:rsid w:val="00B650A9"/>
    <w:rsid w:val="00B662BE"/>
    <w:rsid w:val="00B66FF7"/>
    <w:rsid w:val="00B70A06"/>
    <w:rsid w:val="00B73DEF"/>
    <w:rsid w:val="00B75832"/>
    <w:rsid w:val="00B76619"/>
    <w:rsid w:val="00B83D45"/>
    <w:rsid w:val="00B91CE2"/>
    <w:rsid w:val="00B93CE9"/>
    <w:rsid w:val="00B9590C"/>
    <w:rsid w:val="00B95C63"/>
    <w:rsid w:val="00B9640F"/>
    <w:rsid w:val="00B973D6"/>
    <w:rsid w:val="00BA0295"/>
    <w:rsid w:val="00BA29C2"/>
    <w:rsid w:val="00BA450B"/>
    <w:rsid w:val="00BA63D2"/>
    <w:rsid w:val="00BA7324"/>
    <w:rsid w:val="00BB42E4"/>
    <w:rsid w:val="00BB4611"/>
    <w:rsid w:val="00BB5F27"/>
    <w:rsid w:val="00BB7F31"/>
    <w:rsid w:val="00BC0C92"/>
    <w:rsid w:val="00BC3401"/>
    <w:rsid w:val="00BC3686"/>
    <w:rsid w:val="00BC3C24"/>
    <w:rsid w:val="00BC7AFF"/>
    <w:rsid w:val="00BD069C"/>
    <w:rsid w:val="00BD1F3C"/>
    <w:rsid w:val="00BD2D57"/>
    <w:rsid w:val="00BD3054"/>
    <w:rsid w:val="00BD4C36"/>
    <w:rsid w:val="00BD4EF7"/>
    <w:rsid w:val="00BD563C"/>
    <w:rsid w:val="00BD6D3E"/>
    <w:rsid w:val="00BD7B7D"/>
    <w:rsid w:val="00BD7D1B"/>
    <w:rsid w:val="00BE10A4"/>
    <w:rsid w:val="00BE235E"/>
    <w:rsid w:val="00BE31C1"/>
    <w:rsid w:val="00BE3688"/>
    <w:rsid w:val="00BE3ECE"/>
    <w:rsid w:val="00BE56B2"/>
    <w:rsid w:val="00BE5A27"/>
    <w:rsid w:val="00BE67AB"/>
    <w:rsid w:val="00BF6CB4"/>
    <w:rsid w:val="00BF79E3"/>
    <w:rsid w:val="00C00207"/>
    <w:rsid w:val="00C0046E"/>
    <w:rsid w:val="00C01DC1"/>
    <w:rsid w:val="00C028B6"/>
    <w:rsid w:val="00C03097"/>
    <w:rsid w:val="00C06B0A"/>
    <w:rsid w:val="00C07769"/>
    <w:rsid w:val="00C14890"/>
    <w:rsid w:val="00C150D3"/>
    <w:rsid w:val="00C1583A"/>
    <w:rsid w:val="00C167D2"/>
    <w:rsid w:val="00C168D0"/>
    <w:rsid w:val="00C2297E"/>
    <w:rsid w:val="00C27900"/>
    <w:rsid w:val="00C31DAC"/>
    <w:rsid w:val="00C322A3"/>
    <w:rsid w:val="00C330A0"/>
    <w:rsid w:val="00C33278"/>
    <w:rsid w:val="00C341B0"/>
    <w:rsid w:val="00C35712"/>
    <w:rsid w:val="00C36C70"/>
    <w:rsid w:val="00C376C0"/>
    <w:rsid w:val="00C40639"/>
    <w:rsid w:val="00C44CF6"/>
    <w:rsid w:val="00C44F5C"/>
    <w:rsid w:val="00C46888"/>
    <w:rsid w:val="00C4700C"/>
    <w:rsid w:val="00C476D8"/>
    <w:rsid w:val="00C47B4A"/>
    <w:rsid w:val="00C51AC0"/>
    <w:rsid w:val="00C52666"/>
    <w:rsid w:val="00C527DC"/>
    <w:rsid w:val="00C540C3"/>
    <w:rsid w:val="00C541C7"/>
    <w:rsid w:val="00C54A78"/>
    <w:rsid w:val="00C60701"/>
    <w:rsid w:val="00C60B8C"/>
    <w:rsid w:val="00C6131F"/>
    <w:rsid w:val="00C62F83"/>
    <w:rsid w:val="00C63356"/>
    <w:rsid w:val="00C654BC"/>
    <w:rsid w:val="00C66086"/>
    <w:rsid w:val="00C70A11"/>
    <w:rsid w:val="00C72C78"/>
    <w:rsid w:val="00C74268"/>
    <w:rsid w:val="00C75483"/>
    <w:rsid w:val="00C775EF"/>
    <w:rsid w:val="00C779E3"/>
    <w:rsid w:val="00C80E1E"/>
    <w:rsid w:val="00C81469"/>
    <w:rsid w:val="00C84413"/>
    <w:rsid w:val="00C84830"/>
    <w:rsid w:val="00C84A96"/>
    <w:rsid w:val="00C867FF"/>
    <w:rsid w:val="00C8690F"/>
    <w:rsid w:val="00C879F7"/>
    <w:rsid w:val="00C90988"/>
    <w:rsid w:val="00C90D2B"/>
    <w:rsid w:val="00C93A32"/>
    <w:rsid w:val="00C94022"/>
    <w:rsid w:val="00C95938"/>
    <w:rsid w:val="00C95B8C"/>
    <w:rsid w:val="00CA1A58"/>
    <w:rsid w:val="00CA5454"/>
    <w:rsid w:val="00CA661D"/>
    <w:rsid w:val="00CB0393"/>
    <w:rsid w:val="00CB0FE8"/>
    <w:rsid w:val="00CB105A"/>
    <w:rsid w:val="00CB1785"/>
    <w:rsid w:val="00CB1C8A"/>
    <w:rsid w:val="00CB4692"/>
    <w:rsid w:val="00CB5AD3"/>
    <w:rsid w:val="00CC1390"/>
    <w:rsid w:val="00CC1ADD"/>
    <w:rsid w:val="00CC3294"/>
    <w:rsid w:val="00CC3837"/>
    <w:rsid w:val="00CC3D3E"/>
    <w:rsid w:val="00CC58C1"/>
    <w:rsid w:val="00CC645B"/>
    <w:rsid w:val="00CC65AB"/>
    <w:rsid w:val="00CC672D"/>
    <w:rsid w:val="00CC70AC"/>
    <w:rsid w:val="00CC73BC"/>
    <w:rsid w:val="00CD07B1"/>
    <w:rsid w:val="00CD0D97"/>
    <w:rsid w:val="00CD4072"/>
    <w:rsid w:val="00CD62CE"/>
    <w:rsid w:val="00CE1BF0"/>
    <w:rsid w:val="00CE3EF7"/>
    <w:rsid w:val="00CF21E1"/>
    <w:rsid w:val="00CF24BE"/>
    <w:rsid w:val="00CF3E60"/>
    <w:rsid w:val="00CF4B15"/>
    <w:rsid w:val="00D00373"/>
    <w:rsid w:val="00D006A5"/>
    <w:rsid w:val="00D048CC"/>
    <w:rsid w:val="00D07191"/>
    <w:rsid w:val="00D07A7D"/>
    <w:rsid w:val="00D10629"/>
    <w:rsid w:val="00D12A37"/>
    <w:rsid w:val="00D12A64"/>
    <w:rsid w:val="00D13942"/>
    <w:rsid w:val="00D14DDA"/>
    <w:rsid w:val="00D15147"/>
    <w:rsid w:val="00D15AAC"/>
    <w:rsid w:val="00D16EF1"/>
    <w:rsid w:val="00D1762A"/>
    <w:rsid w:val="00D201CD"/>
    <w:rsid w:val="00D207D0"/>
    <w:rsid w:val="00D21686"/>
    <w:rsid w:val="00D23721"/>
    <w:rsid w:val="00D23EE1"/>
    <w:rsid w:val="00D311C1"/>
    <w:rsid w:val="00D33A52"/>
    <w:rsid w:val="00D33E2C"/>
    <w:rsid w:val="00D34A4C"/>
    <w:rsid w:val="00D3558C"/>
    <w:rsid w:val="00D35B8B"/>
    <w:rsid w:val="00D36AEA"/>
    <w:rsid w:val="00D44F46"/>
    <w:rsid w:val="00D451B7"/>
    <w:rsid w:val="00D45B3A"/>
    <w:rsid w:val="00D4694F"/>
    <w:rsid w:val="00D46B4E"/>
    <w:rsid w:val="00D46EA0"/>
    <w:rsid w:val="00D4701F"/>
    <w:rsid w:val="00D53331"/>
    <w:rsid w:val="00D54B0B"/>
    <w:rsid w:val="00D55A0A"/>
    <w:rsid w:val="00D572F8"/>
    <w:rsid w:val="00D602F4"/>
    <w:rsid w:val="00D60F40"/>
    <w:rsid w:val="00D6108E"/>
    <w:rsid w:val="00D62612"/>
    <w:rsid w:val="00D63627"/>
    <w:rsid w:val="00D63A76"/>
    <w:rsid w:val="00D7223A"/>
    <w:rsid w:val="00D727C3"/>
    <w:rsid w:val="00D74327"/>
    <w:rsid w:val="00D761A0"/>
    <w:rsid w:val="00D770BF"/>
    <w:rsid w:val="00D773CA"/>
    <w:rsid w:val="00D80234"/>
    <w:rsid w:val="00D815BA"/>
    <w:rsid w:val="00D8286A"/>
    <w:rsid w:val="00D84D11"/>
    <w:rsid w:val="00D850E4"/>
    <w:rsid w:val="00D927DF"/>
    <w:rsid w:val="00D93A9E"/>
    <w:rsid w:val="00D95D57"/>
    <w:rsid w:val="00D9688D"/>
    <w:rsid w:val="00D9718D"/>
    <w:rsid w:val="00D97C01"/>
    <w:rsid w:val="00DA1511"/>
    <w:rsid w:val="00DA1596"/>
    <w:rsid w:val="00DA495B"/>
    <w:rsid w:val="00DA5CBC"/>
    <w:rsid w:val="00DA71FA"/>
    <w:rsid w:val="00DA75A1"/>
    <w:rsid w:val="00DB3DB9"/>
    <w:rsid w:val="00DB68F5"/>
    <w:rsid w:val="00DB715C"/>
    <w:rsid w:val="00DB77B1"/>
    <w:rsid w:val="00DC0BEC"/>
    <w:rsid w:val="00DC0C15"/>
    <w:rsid w:val="00DC3017"/>
    <w:rsid w:val="00DC5084"/>
    <w:rsid w:val="00DC5F3E"/>
    <w:rsid w:val="00DC6A14"/>
    <w:rsid w:val="00DC7D43"/>
    <w:rsid w:val="00DD0CA7"/>
    <w:rsid w:val="00DD419C"/>
    <w:rsid w:val="00DD544E"/>
    <w:rsid w:val="00DD633A"/>
    <w:rsid w:val="00DD66F4"/>
    <w:rsid w:val="00DE1E98"/>
    <w:rsid w:val="00DE476B"/>
    <w:rsid w:val="00DE6E05"/>
    <w:rsid w:val="00DF066E"/>
    <w:rsid w:val="00DF1396"/>
    <w:rsid w:val="00DF1BEF"/>
    <w:rsid w:val="00DF1CF4"/>
    <w:rsid w:val="00DF2266"/>
    <w:rsid w:val="00DF30EA"/>
    <w:rsid w:val="00DF64C3"/>
    <w:rsid w:val="00DF67BD"/>
    <w:rsid w:val="00DF7E9E"/>
    <w:rsid w:val="00E022CC"/>
    <w:rsid w:val="00E02C2F"/>
    <w:rsid w:val="00E031B9"/>
    <w:rsid w:val="00E06485"/>
    <w:rsid w:val="00E073EF"/>
    <w:rsid w:val="00E100F0"/>
    <w:rsid w:val="00E10491"/>
    <w:rsid w:val="00E1052F"/>
    <w:rsid w:val="00E16E80"/>
    <w:rsid w:val="00E2087D"/>
    <w:rsid w:val="00E227CF"/>
    <w:rsid w:val="00E22E85"/>
    <w:rsid w:val="00E23DA4"/>
    <w:rsid w:val="00E253E6"/>
    <w:rsid w:val="00E277FF"/>
    <w:rsid w:val="00E30BD9"/>
    <w:rsid w:val="00E31529"/>
    <w:rsid w:val="00E3221C"/>
    <w:rsid w:val="00E330FF"/>
    <w:rsid w:val="00E347C6"/>
    <w:rsid w:val="00E41486"/>
    <w:rsid w:val="00E41854"/>
    <w:rsid w:val="00E45053"/>
    <w:rsid w:val="00E454ED"/>
    <w:rsid w:val="00E46C9B"/>
    <w:rsid w:val="00E4782D"/>
    <w:rsid w:val="00E47C31"/>
    <w:rsid w:val="00E5281B"/>
    <w:rsid w:val="00E54C52"/>
    <w:rsid w:val="00E56FB8"/>
    <w:rsid w:val="00E57AF0"/>
    <w:rsid w:val="00E61FBF"/>
    <w:rsid w:val="00E6333A"/>
    <w:rsid w:val="00E64261"/>
    <w:rsid w:val="00E64920"/>
    <w:rsid w:val="00E64BC7"/>
    <w:rsid w:val="00E64CCF"/>
    <w:rsid w:val="00E668AC"/>
    <w:rsid w:val="00E737D4"/>
    <w:rsid w:val="00E73B85"/>
    <w:rsid w:val="00E7439C"/>
    <w:rsid w:val="00E753EF"/>
    <w:rsid w:val="00E81347"/>
    <w:rsid w:val="00E81573"/>
    <w:rsid w:val="00E82BD9"/>
    <w:rsid w:val="00E838A9"/>
    <w:rsid w:val="00E83B45"/>
    <w:rsid w:val="00E83FC1"/>
    <w:rsid w:val="00E841F5"/>
    <w:rsid w:val="00E8474C"/>
    <w:rsid w:val="00E84843"/>
    <w:rsid w:val="00E86522"/>
    <w:rsid w:val="00E86797"/>
    <w:rsid w:val="00E8723D"/>
    <w:rsid w:val="00E87688"/>
    <w:rsid w:val="00E92778"/>
    <w:rsid w:val="00E94B7F"/>
    <w:rsid w:val="00E955F2"/>
    <w:rsid w:val="00E95D61"/>
    <w:rsid w:val="00E95DA1"/>
    <w:rsid w:val="00E97F48"/>
    <w:rsid w:val="00EA0069"/>
    <w:rsid w:val="00EA0123"/>
    <w:rsid w:val="00EA149A"/>
    <w:rsid w:val="00EA28D2"/>
    <w:rsid w:val="00EA55CE"/>
    <w:rsid w:val="00EA5C9F"/>
    <w:rsid w:val="00EA6B21"/>
    <w:rsid w:val="00EA6C73"/>
    <w:rsid w:val="00EB44A2"/>
    <w:rsid w:val="00EB6BD6"/>
    <w:rsid w:val="00EB7884"/>
    <w:rsid w:val="00EC0BD3"/>
    <w:rsid w:val="00EC5B08"/>
    <w:rsid w:val="00EC7866"/>
    <w:rsid w:val="00ED093E"/>
    <w:rsid w:val="00ED396A"/>
    <w:rsid w:val="00ED4BC0"/>
    <w:rsid w:val="00ED4C08"/>
    <w:rsid w:val="00ED5531"/>
    <w:rsid w:val="00ED5EDF"/>
    <w:rsid w:val="00EE048F"/>
    <w:rsid w:val="00EE2748"/>
    <w:rsid w:val="00EE309C"/>
    <w:rsid w:val="00EE3F63"/>
    <w:rsid w:val="00EE5CE6"/>
    <w:rsid w:val="00EF1E48"/>
    <w:rsid w:val="00EF2D79"/>
    <w:rsid w:val="00EF3649"/>
    <w:rsid w:val="00EF5369"/>
    <w:rsid w:val="00EF77DC"/>
    <w:rsid w:val="00F0031A"/>
    <w:rsid w:val="00F00569"/>
    <w:rsid w:val="00F00699"/>
    <w:rsid w:val="00F014A3"/>
    <w:rsid w:val="00F01FB3"/>
    <w:rsid w:val="00F0334A"/>
    <w:rsid w:val="00F04721"/>
    <w:rsid w:val="00F05FEF"/>
    <w:rsid w:val="00F06B97"/>
    <w:rsid w:val="00F07253"/>
    <w:rsid w:val="00F0759A"/>
    <w:rsid w:val="00F075CB"/>
    <w:rsid w:val="00F11736"/>
    <w:rsid w:val="00F124D6"/>
    <w:rsid w:val="00F12DAC"/>
    <w:rsid w:val="00F15731"/>
    <w:rsid w:val="00F22E77"/>
    <w:rsid w:val="00F23643"/>
    <w:rsid w:val="00F25ED9"/>
    <w:rsid w:val="00F26A34"/>
    <w:rsid w:val="00F26B5F"/>
    <w:rsid w:val="00F316B3"/>
    <w:rsid w:val="00F31CD8"/>
    <w:rsid w:val="00F3206C"/>
    <w:rsid w:val="00F321CC"/>
    <w:rsid w:val="00F379F3"/>
    <w:rsid w:val="00F412A6"/>
    <w:rsid w:val="00F42405"/>
    <w:rsid w:val="00F43730"/>
    <w:rsid w:val="00F43D93"/>
    <w:rsid w:val="00F4549D"/>
    <w:rsid w:val="00F45824"/>
    <w:rsid w:val="00F502C1"/>
    <w:rsid w:val="00F5054B"/>
    <w:rsid w:val="00F53BA5"/>
    <w:rsid w:val="00F5538A"/>
    <w:rsid w:val="00F565AE"/>
    <w:rsid w:val="00F56745"/>
    <w:rsid w:val="00F5771C"/>
    <w:rsid w:val="00F606D3"/>
    <w:rsid w:val="00F6248F"/>
    <w:rsid w:val="00F62DB3"/>
    <w:rsid w:val="00F6312E"/>
    <w:rsid w:val="00F63A25"/>
    <w:rsid w:val="00F64537"/>
    <w:rsid w:val="00F64D7E"/>
    <w:rsid w:val="00F6526A"/>
    <w:rsid w:val="00F67C62"/>
    <w:rsid w:val="00F71478"/>
    <w:rsid w:val="00F71848"/>
    <w:rsid w:val="00F71B89"/>
    <w:rsid w:val="00F71D99"/>
    <w:rsid w:val="00F73107"/>
    <w:rsid w:val="00F73A73"/>
    <w:rsid w:val="00F80900"/>
    <w:rsid w:val="00F82C3F"/>
    <w:rsid w:val="00F832B1"/>
    <w:rsid w:val="00F84C06"/>
    <w:rsid w:val="00F867CD"/>
    <w:rsid w:val="00F86DCC"/>
    <w:rsid w:val="00F87162"/>
    <w:rsid w:val="00F904C2"/>
    <w:rsid w:val="00F90676"/>
    <w:rsid w:val="00F92D4C"/>
    <w:rsid w:val="00F92FD9"/>
    <w:rsid w:val="00F94785"/>
    <w:rsid w:val="00F961A2"/>
    <w:rsid w:val="00F964A7"/>
    <w:rsid w:val="00F96FAA"/>
    <w:rsid w:val="00F97414"/>
    <w:rsid w:val="00FA29EE"/>
    <w:rsid w:val="00FA38B5"/>
    <w:rsid w:val="00FA38CE"/>
    <w:rsid w:val="00FB0107"/>
    <w:rsid w:val="00FB5316"/>
    <w:rsid w:val="00FB6F98"/>
    <w:rsid w:val="00FB7952"/>
    <w:rsid w:val="00FB7EDB"/>
    <w:rsid w:val="00FC5117"/>
    <w:rsid w:val="00FC5685"/>
    <w:rsid w:val="00FC6527"/>
    <w:rsid w:val="00FC7CE0"/>
    <w:rsid w:val="00FD5402"/>
    <w:rsid w:val="00FD562C"/>
    <w:rsid w:val="00FD7845"/>
    <w:rsid w:val="00FE16AE"/>
    <w:rsid w:val="00FE2770"/>
    <w:rsid w:val="00FE3912"/>
    <w:rsid w:val="00FE40B0"/>
    <w:rsid w:val="00FE421B"/>
    <w:rsid w:val="00FF40C8"/>
    <w:rsid w:val="00FF539B"/>
    <w:rsid w:val="00FF59C6"/>
    <w:rsid w:val="00FF6F0B"/>
    <w:rsid w:val="00FF72B5"/>
    <w:rsid w:val="00FF75D3"/>
    <w:rsid w:val="2AE24F75"/>
    <w:rsid w:val="3ABD25D5"/>
    <w:rsid w:val="3F396154"/>
    <w:rsid w:val="64963F36"/>
    <w:rsid w:val="64D12B05"/>
    <w:rsid w:val="65E74C3F"/>
    <w:rsid w:val="72D353E7"/>
    <w:rsid w:val="79583F0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59AC6-21F8-45B8-A30A-5E2A65DB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index heading" w:semiHidden="1" w:unhideWhenUsed="1"/>
    <w:lsdException w:name="caption" w:uiPriority="35" w:qFormat="1"/>
    <w:lsdException w:name="table of figures" w:qFormat="1"/>
    <w:lsdException w:name="envelope address" w:semiHidden="1" w:unhideWhenUsed="1"/>
    <w:lsdException w:name="envelope return" w:semiHidden="1" w:unhideWhenUsed="1"/>
    <w:lsdException w:name="footnote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qFormat="1"/>
    <w:lsdException w:name="List 4" w:semiHidden="1" w:unhideWhenUsed="1"/>
    <w:lsdException w:name="List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Note Heading" w:semiHidden="1" w:unhideWhenUsed="1"/>
    <w:lsdException w:name="Hyperlink" w:qFormat="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SimSun"/>
      <w:sz w:val="22"/>
      <w:szCs w:val="22"/>
      <w:lang w:val="zh-CN"/>
    </w:rPr>
  </w:style>
  <w:style w:type="paragraph" w:styleId="Heading1">
    <w:name w:val="heading 1"/>
    <w:basedOn w:val="Normal"/>
    <w:next w:val="BodyText"/>
    <w:link w:val="Heading1Char"/>
    <w:uiPriority w:val="9"/>
    <w:qFormat/>
    <w:pPr>
      <w:keepNext/>
      <w:keepLines/>
      <w:pageBreakBefore/>
      <w:numPr>
        <w:numId w:val="1"/>
      </w:numPr>
      <w:spacing w:after="360" w:line="240" w:lineRule="auto"/>
      <w:jc w:val="center"/>
      <w:outlineLvl w:val="0"/>
    </w:pPr>
    <w:rPr>
      <w:rFonts w:eastAsia="Times New Roman" w:cs="Times New Roman"/>
      <w:b/>
      <w:bCs/>
      <w:caps/>
      <w:sz w:val="32"/>
      <w:szCs w:val="28"/>
      <w:lang w:val="id-ID"/>
    </w:rPr>
  </w:style>
  <w:style w:type="paragraph" w:styleId="Heading2">
    <w:name w:val="heading 2"/>
    <w:basedOn w:val="Normal"/>
    <w:next w:val="BodyText"/>
    <w:link w:val="Heading2Char"/>
    <w:uiPriority w:val="9"/>
    <w:qFormat/>
    <w:pPr>
      <w:keepNext/>
      <w:keepLines/>
      <w:numPr>
        <w:ilvl w:val="1"/>
        <w:numId w:val="1"/>
      </w:numPr>
      <w:spacing w:before="240" w:after="120" w:line="240" w:lineRule="auto"/>
      <w:outlineLvl w:val="1"/>
    </w:pPr>
    <w:rPr>
      <w:rFonts w:eastAsia="Times New Roman" w:cs="Times New Roman"/>
      <w:b/>
      <w:bCs/>
      <w:sz w:val="28"/>
      <w:szCs w:val="26"/>
      <w:lang w:val="id-ID"/>
    </w:rPr>
  </w:style>
  <w:style w:type="paragraph" w:styleId="Heading3">
    <w:name w:val="heading 3"/>
    <w:basedOn w:val="Normal"/>
    <w:next w:val="BodyText"/>
    <w:link w:val="Heading3Char"/>
    <w:uiPriority w:val="9"/>
    <w:qFormat/>
    <w:pPr>
      <w:keepNext/>
      <w:keepLines/>
      <w:numPr>
        <w:ilvl w:val="2"/>
        <w:numId w:val="1"/>
      </w:numPr>
      <w:spacing w:before="180" w:after="120" w:line="240" w:lineRule="auto"/>
      <w:outlineLvl w:val="2"/>
    </w:pPr>
    <w:rPr>
      <w:rFonts w:eastAsia="Times New Roman" w:cs="Times New Roman"/>
      <w:b/>
      <w:bCs/>
      <w:sz w:val="26"/>
      <w:lang w:val="id-ID"/>
    </w:rPr>
  </w:style>
  <w:style w:type="paragraph" w:styleId="Heading4">
    <w:name w:val="heading 4"/>
    <w:basedOn w:val="Normal"/>
    <w:next w:val="Normal"/>
    <w:link w:val="Heading4Char"/>
    <w:uiPriority w:val="9"/>
    <w:qFormat/>
    <w:pPr>
      <w:keepNext/>
      <w:keepLines/>
      <w:numPr>
        <w:ilvl w:val="3"/>
        <w:numId w:val="1"/>
      </w:numPr>
      <w:spacing w:before="180" w:after="120" w:line="240" w:lineRule="auto"/>
      <w:outlineLvl w:val="3"/>
    </w:pPr>
    <w:rPr>
      <w:rFonts w:eastAsia="Times New Roman" w:cs="Times New Roman"/>
      <w:b/>
      <w:bCs/>
      <w:i/>
      <w:iCs/>
      <w:sz w:val="24"/>
      <w:lang w:val="id-ID"/>
    </w:rPr>
  </w:style>
  <w:style w:type="paragraph" w:styleId="Heading5">
    <w:name w:val="heading 5"/>
    <w:basedOn w:val="Normal"/>
    <w:next w:val="Normal"/>
    <w:link w:val="Heading5Char"/>
    <w:uiPriority w:val="9"/>
    <w:qFormat/>
    <w:pPr>
      <w:spacing w:before="240" w:after="60" w:line="240" w:lineRule="auto"/>
      <w:jc w:val="both"/>
      <w:outlineLvl w:val="4"/>
    </w:pPr>
    <w:rPr>
      <w:rFonts w:eastAsia="Times New Roman" w:cs="Arial"/>
      <w:b/>
      <w:bCs/>
      <w:i/>
      <w:iCs/>
      <w:sz w:val="26"/>
      <w:szCs w:val="26"/>
      <w:lang w:val="id-ID"/>
    </w:rPr>
  </w:style>
  <w:style w:type="paragraph" w:styleId="Heading6">
    <w:name w:val="heading 6"/>
    <w:basedOn w:val="Normal"/>
    <w:next w:val="Normal"/>
    <w:link w:val="Heading6Char"/>
    <w:uiPriority w:val="9"/>
    <w:unhideWhenUsed/>
    <w:qFormat/>
    <w:pPr>
      <w:keepNext/>
      <w:keepLines/>
      <w:spacing w:before="40" w:after="0" w:line="240" w:lineRule="auto"/>
      <w:jc w:val="both"/>
      <w:outlineLvl w:val="5"/>
    </w:pPr>
    <w:rPr>
      <w:rFonts w:asciiTheme="majorHAnsi" w:eastAsiaTheme="majorEastAsia" w:hAnsiTheme="majorHAnsi" w:cstheme="majorBidi"/>
      <w:color w:val="1F4D78" w:themeColor="accent1" w:themeShade="7F"/>
      <w:sz w:val="24"/>
      <w:lang w:val="id-ID"/>
    </w:rPr>
  </w:style>
  <w:style w:type="paragraph" w:styleId="Heading8">
    <w:name w:val="heading 8"/>
    <w:basedOn w:val="Normal"/>
    <w:next w:val="Normal"/>
    <w:link w:val="Heading8Char"/>
    <w:uiPriority w:val="9"/>
    <w:qFormat/>
    <w:pPr>
      <w:spacing w:before="240" w:after="60" w:line="240" w:lineRule="auto"/>
      <w:jc w:val="both"/>
      <w:outlineLvl w:val="7"/>
    </w:pPr>
    <w:rPr>
      <w:rFonts w:eastAsia="Times New Roman" w:cs="Arial"/>
      <w:i/>
      <w:iCs/>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line="240" w:lineRule="auto"/>
      <w:jc w:val="both"/>
    </w:pPr>
    <w:rPr>
      <w:rFonts w:cs="Arial"/>
      <w:sz w:val="24"/>
      <w:lang w:val="id-ID"/>
    </w:rPr>
  </w:style>
  <w:style w:type="paragraph" w:styleId="BalloonText">
    <w:name w:val="Balloon Text"/>
    <w:basedOn w:val="Normal"/>
    <w:link w:val="BalloonTextChar"/>
    <w:uiPriority w:val="99"/>
    <w:pPr>
      <w:spacing w:after="0" w:line="240" w:lineRule="auto"/>
      <w:jc w:val="both"/>
    </w:pPr>
    <w:rPr>
      <w:rFonts w:ascii="Tahoma" w:hAnsi="Tahoma" w:cs="Tahoma"/>
      <w:sz w:val="16"/>
      <w:szCs w:val="16"/>
      <w:lang w:val="id-ID"/>
    </w:rPr>
  </w:style>
  <w:style w:type="paragraph" w:styleId="BlockText">
    <w:name w:val="Block Text"/>
    <w:basedOn w:val="Normal"/>
    <w:uiPriority w:val="99"/>
    <w:pPr>
      <w:spacing w:after="120" w:line="240" w:lineRule="auto"/>
      <w:ind w:left="1440" w:right="1440"/>
      <w:jc w:val="both"/>
    </w:pPr>
    <w:rPr>
      <w:rFonts w:cs="Arial"/>
      <w:sz w:val="24"/>
      <w:lang w:val="id-ID"/>
    </w:rPr>
  </w:style>
  <w:style w:type="paragraph" w:styleId="BodyText2">
    <w:name w:val="Body Text 2"/>
    <w:basedOn w:val="Normal"/>
    <w:link w:val="BodyText2Char"/>
    <w:uiPriority w:val="99"/>
    <w:pPr>
      <w:spacing w:after="120" w:line="240" w:lineRule="auto"/>
      <w:jc w:val="both"/>
    </w:pPr>
    <w:rPr>
      <w:rFonts w:cs="Arial"/>
      <w:sz w:val="24"/>
      <w:lang w:val="id-ID"/>
    </w:rPr>
  </w:style>
  <w:style w:type="paragraph" w:styleId="BodyText3">
    <w:name w:val="Body Text 3"/>
    <w:basedOn w:val="Normal"/>
    <w:link w:val="BodyText3Char"/>
    <w:uiPriority w:val="99"/>
    <w:pPr>
      <w:spacing w:after="120" w:line="240" w:lineRule="auto"/>
      <w:jc w:val="both"/>
    </w:pPr>
    <w:rPr>
      <w:rFonts w:cs="Arial"/>
      <w:sz w:val="16"/>
      <w:szCs w:val="16"/>
      <w:lang w:val="id-ID"/>
    </w:rPr>
  </w:style>
  <w:style w:type="paragraph" w:styleId="BodyTextFirstIndent">
    <w:name w:val="Body Text First Indent"/>
    <w:basedOn w:val="BodyText"/>
    <w:link w:val="BodyTextFirstIndentChar"/>
    <w:qFormat/>
    <w:pPr>
      <w:ind w:firstLine="340"/>
    </w:pPr>
  </w:style>
  <w:style w:type="paragraph" w:styleId="BodyTextIndent">
    <w:name w:val="Body Text Indent"/>
    <w:basedOn w:val="Normal"/>
    <w:link w:val="BodyTextIndentChar"/>
    <w:qFormat/>
    <w:pPr>
      <w:spacing w:after="120" w:line="240" w:lineRule="auto"/>
      <w:ind w:left="340"/>
      <w:jc w:val="both"/>
    </w:pPr>
    <w:rPr>
      <w:rFonts w:cs="Arial"/>
      <w:sz w:val="24"/>
      <w:lang w:val="id-ID"/>
    </w:rPr>
  </w:style>
  <w:style w:type="paragraph" w:styleId="BodyTextFirstIndent2">
    <w:name w:val="Body Text First Indent 2"/>
    <w:basedOn w:val="BodyTextIndent"/>
    <w:link w:val="BodyTextFirstIndent2Char"/>
    <w:uiPriority w:val="99"/>
    <w:pPr>
      <w:ind w:firstLine="340"/>
    </w:pPr>
  </w:style>
  <w:style w:type="paragraph" w:styleId="BodyTextIndent2">
    <w:name w:val="Body Text Indent 2"/>
    <w:basedOn w:val="Normal"/>
    <w:link w:val="BodyTextIndent2Char"/>
    <w:uiPriority w:val="99"/>
    <w:pPr>
      <w:spacing w:after="120" w:line="240" w:lineRule="auto"/>
      <w:ind w:left="680"/>
      <w:jc w:val="both"/>
    </w:pPr>
    <w:rPr>
      <w:rFonts w:cs="Arial"/>
      <w:sz w:val="24"/>
      <w:lang w:val="id-ID"/>
    </w:rPr>
  </w:style>
  <w:style w:type="paragraph" w:styleId="BodyTextIndent3">
    <w:name w:val="Body Text Indent 3"/>
    <w:basedOn w:val="Normal"/>
    <w:link w:val="BodyTextIndent3Char"/>
    <w:uiPriority w:val="99"/>
    <w:pPr>
      <w:spacing w:after="120" w:line="240" w:lineRule="auto"/>
      <w:ind w:left="1021"/>
      <w:jc w:val="both"/>
    </w:pPr>
    <w:rPr>
      <w:rFonts w:cs="Arial"/>
      <w:sz w:val="24"/>
      <w:szCs w:val="16"/>
      <w:lang w:val="id-ID"/>
    </w:rPr>
  </w:style>
  <w:style w:type="paragraph" w:styleId="Caption">
    <w:name w:val="caption"/>
    <w:basedOn w:val="Normal"/>
    <w:next w:val="BodyText"/>
    <w:link w:val="CaptionChar"/>
    <w:uiPriority w:val="35"/>
    <w:qFormat/>
    <w:pPr>
      <w:keepNext/>
      <w:keepLines/>
      <w:spacing w:after="120" w:line="240" w:lineRule="auto"/>
      <w:jc w:val="center"/>
    </w:pPr>
    <w:rPr>
      <w:rFonts w:cs="Arial"/>
      <w:b/>
      <w:bCs/>
      <w:sz w:val="24"/>
      <w:szCs w:val="20"/>
      <w:lang w:val="id-ID"/>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pPr>
      <w:spacing w:after="120" w:line="240" w:lineRule="auto"/>
      <w:jc w:val="both"/>
    </w:pPr>
    <w:rPr>
      <w:rFonts w:cs="Arial"/>
      <w:sz w:val="20"/>
      <w:szCs w:val="20"/>
      <w:lang w:val="id-ID"/>
    </w:rPr>
  </w:style>
  <w:style w:type="paragraph" w:styleId="CommentSubject">
    <w:name w:val="annotation subject"/>
    <w:basedOn w:val="CommentText"/>
    <w:next w:val="CommentText"/>
    <w:link w:val="CommentSubjectChar"/>
    <w:uiPriority w:val="99"/>
    <w:rPr>
      <w:b/>
      <w:bCs/>
    </w:rPr>
  </w:style>
  <w:style w:type="paragraph" w:styleId="DocumentMap">
    <w:name w:val="Document Map"/>
    <w:basedOn w:val="Normal"/>
    <w:link w:val="DocumentMapChar"/>
    <w:uiPriority w:val="99"/>
    <w:qFormat/>
    <w:pPr>
      <w:spacing w:after="0" w:line="240" w:lineRule="auto"/>
      <w:jc w:val="both"/>
    </w:pPr>
    <w:rPr>
      <w:rFonts w:ascii="Tahoma" w:hAnsi="Tahoma" w:cs="Tahoma"/>
      <w:sz w:val="16"/>
      <w:szCs w:val="16"/>
      <w:lang w:val="id-ID"/>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pPr>
      <w:tabs>
        <w:tab w:val="center" w:pos="4513"/>
        <w:tab w:val="right" w:pos="9026"/>
      </w:tabs>
      <w:spacing w:after="0" w:line="240" w:lineRule="auto"/>
      <w:jc w:val="both"/>
    </w:pPr>
    <w:rPr>
      <w:rFonts w:cs="Arial"/>
      <w:sz w:val="20"/>
      <w:szCs w:val="20"/>
      <w:lang w:val="id-ID"/>
    </w:rPr>
  </w:style>
  <w:style w:type="paragraph" w:styleId="Header">
    <w:name w:val="header"/>
    <w:basedOn w:val="Normal"/>
    <w:link w:val="HeaderChar"/>
    <w:uiPriority w:val="99"/>
    <w:pPr>
      <w:tabs>
        <w:tab w:val="center" w:pos="4513"/>
        <w:tab w:val="right" w:pos="9026"/>
      </w:tabs>
      <w:spacing w:after="0" w:line="240" w:lineRule="auto"/>
      <w:jc w:val="both"/>
    </w:pPr>
    <w:rPr>
      <w:rFonts w:cs="Arial"/>
      <w:sz w:val="20"/>
      <w:szCs w:val="20"/>
      <w:lang w:val="id-ID"/>
    </w:rPr>
  </w:style>
  <w:style w:type="character" w:styleId="Hyperlink">
    <w:name w:val="Hyperlink"/>
    <w:uiPriority w:val="99"/>
    <w:qFormat/>
    <w:rPr>
      <w:color w:val="0000FF"/>
      <w:u w:val="single"/>
    </w:rPr>
  </w:style>
  <w:style w:type="character" w:styleId="LineNumber">
    <w:name w:val="line number"/>
    <w:basedOn w:val="DefaultParagraphFont"/>
    <w:uiPriority w:val="99"/>
  </w:style>
  <w:style w:type="paragraph" w:styleId="List">
    <w:name w:val="List"/>
    <w:basedOn w:val="Normal"/>
    <w:uiPriority w:val="99"/>
    <w:pPr>
      <w:spacing w:after="120" w:line="240" w:lineRule="auto"/>
      <w:ind w:left="340" w:hanging="340"/>
      <w:contextualSpacing/>
      <w:jc w:val="both"/>
    </w:pPr>
    <w:rPr>
      <w:rFonts w:cs="Arial"/>
      <w:sz w:val="24"/>
      <w:lang w:val="id-ID"/>
    </w:rPr>
  </w:style>
  <w:style w:type="paragraph" w:styleId="List2">
    <w:name w:val="List 2"/>
    <w:basedOn w:val="Normal"/>
    <w:uiPriority w:val="99"/>
    <w:pPr>
      <w:spacing w:after="120" w:line="240" w:lineRule="auto"/>
      <w:ind w:left="680" w:hanging="340"/>
      <w:contextualSpacing/>
      <w:jc w:val="both"/>
    </w:pPr>
    <w:rPr>
      <w:rFonts w:cs="Arial"/>
      <w:sz w:val="24"/>
      <w:lang w:val="id-ID"/>
    </w:rPr>
  </w:style>
  <w:style w:type="paragraph" w:styleId="List3">
    <w:name w:val="List 3"/>
    <w:basedOn w:val="Normal"/>
    <w:uiPriority w:val="99"/>
    <w:pPr>
      <w:spacing w:after="120" w:line="240" w:lineRule="auto"/>
      <w:ind w:left="1020" w:hanging="340"/>
      <w:contextualSpacing/>
      <w:jc w:val="both"/>
    </w:pPr>
    <w:rPr>
      <w:rFonts w:cs="Arial"/>
      <w:sz w:val="24"/>
      <w:lang w:val="id-ID"/>
    </w:rPr>
  </w:style>
  <w:style w:type="paragraph" w:styleId="ListBullet">
    <w:name w:val="List Bullet"/>
    <w:basedOn w:val="Normal"/>
    <w:uiPriority w:val="99"/>
    <w:pPr>
      <w:numPr>
        <w:numId w:val="2"/>
      </w:numPr>
      <w:spacing w:after="120" w:line="240" w:lineRule="auto"/>
      <w:contextualSpacing/>
      <w:jc w:val="both"/>
    </w:pPr>
    <w:rPr>
      <w:rFonts w:cs="Arial"/>
      <w:sz w:val="24"/>
      <w:lang w:val="en-US"/>
    </w:rPr>
  </w:style>
  <w:style w:type="paragraph" w:styleId="ListBullet2">
    <w:name w:val="List Bullet 2"/>
    <w:basedOn w:val="Normal"/>
    <w:uiPriority w:val="99"/>
    <w:pPr>
      <w:numPr>
        <w:numId w:val="3"/>
      </w:numPr>
      <w:spacing w:after="120" w:line="240" w:lineRule="auto"/>
      <w:contextualSpacing/>
      <w:jc w:val="both"/>
    </w:pPr>
    <w:rPr>
      <w:rFonts w:cs="Arial"/>
      <w:sz w:val="24"/>
      <w:lang w:val="en-US"/>
    </w:rPr>
  </w:style>
  <w:style w:type="paragraph" w:styleId="ListBullet3">
    <w:name w:val="List Bullet 3"/>
    <w:basedOn w:val="Normal"/>
    <w:uiPriority w:val="99"/>
    <w:pPr>
      <w:numPr>
        <w:numId w:val="4"/>
      </w:numPr>
      <w:spacing w:after="120" w:line="240" w:lineRule="auto"/>
      <w:contextualSpacing/>
      <w:jc w:val="both"/>
    </w:pPr>
    <w:rPr>
      <w:rFonts w:cs="Arial"/>
      <w:sz w:val="24"/>
      <w:lang w:val="id-ID"/>
    </w:rPr>
  </w:style>
  <w:style w:type="paragraph" w:styleId="ListBullet4">
    <w:name w:val="List Bullet 4"/>
    <w:basedOn w:val="Normal"/>
    <w:uiPriority w:val="99"/>
    <w:pPr>
      <w:numPr>
        <w:numId w:val="5"/>
      </w:numPr>
      <w:spacing w:after="120" w:line="240" w:lineRule="auto"/>
      <w:contextualSpacing/>
      <w:jc w:val="both"/>
    </w:pPr>
    <w:rPr>
      <w:rFonts w:cs="Arial"/>
      <w:sz w:val="24"/>
      <w:lang w:val="id-ID"/>
    </w:rPr>
  </w:style>
  <w:style w:type="paragraph" w:styleId="ListBullet5">
    <w:name w:val="List Bullet 5"/>
    <w:basedOn w:val="Normal"/>
    <w:uiPriority w:val="99"/>
    <w:pPr>
      <w:numPr>
        <w:numId w:val="6"/>
      </w:numPr>
      <w:spacing w:after="120" w:line="240" w:lineRule="auto"/>
      <w:contextualSpacing/>
      <w:jc w:val="both"/>
    </w:pPr>
    <w:rPr>
      <w:rFonts w:cs="Arial"/>
      <w:sz w:val="24"/>
      <w:lang w:val="id-ID"/>
    </w:rPr>
  </w:style>
  <w:style w:type="paragraph" w:styleId="ListContinue">
    <w:name w:val="List Continue"/>
    <w:basedOn w:val="Normal"/>
    <w:uiPriority w:val="99"/>
    <w:pPr>
      <w:spacing w:after="120" w:line="240" w:lineRule="auto"/>
      <w:ind w:left="340"/>
      <w:contextualSpacing/>
      <w:jc w:val="both"/>
    </w:pPr>
    <w:rPr>
      <w:rFonts w:cs="Arial"/>
      <w:sz w:val="24"/>
      <w:lang w:val="id-ID"/>
    </w:rPr>
  </w:style>
  <w:style w:type="paragraph" w:styleId="ListContinue2">
    <w:name w:val="List Continue 2"/>
    <w:basedOn w:val="Normal"/>
    <w:uiPriority w:val="99"/>
    <w:pPr>
      <w:spacing w:after="120" w:line="240" w:lineRule="auto"/>
      <w:ind w:left="680"/>
      <w:contextualSpacing/>
      <w:jc w:val="both"/>
    </w:pPr>
    <w:rPr>
      <w:rFonts w:cs="Arial"/>
      <w:sz w:val="24"/>
      <w:lang w:val="id-ID"/>
    </w:rPr>
  </w:style>
  <w:style w:type="paragraph" w:styleId="ListContinue3">
    <w:name w:val="List Continue 3"/>
    <w:basedOn w:val="Normal"/>
    <w:uiPriority w:val="99"/>
    <w:pPr>
      <w:spacing w:after="120" w:line="240" w:lineRule="auto"/>
      <w:ind w:left="849"/>
      <w:contextualSpacing/>
      <w:jc w:val="both"/>
    </w:pPr>
    <w:rPr>
      <w:rFonts w:cs="Arial"/>
      <w:sz w:val="24"/>
      <w:lang w:val="id-ID"/>
    </w:rPr>
  </w:style>
  <w:style w:type="paragraph" w:styleId="ListContinue4">
    <w:name w:val="List Continue 4"/>
    <w:basedOn w:val="Normal"/>
    <w:uiPriority w:val="99"/>
    <w:pPr>
      <w:spacing w:after="120" w:line="240" w:lineRule="auto"/>
      <w:ind w:left="1132"/>
      <w:contextualSpacing/>
      <w:jc w:val="both"/>
    </w:pPr>
    <w:rPr>
      <w:rFonts w:cs="Arial"/>
      <w:sz w:val="24"/>
      <w:lang w:val="id-ID"/>
    </w:rPr>
  </w:style>
  <w:style w:type="paragraph" w:styleId="ListNumber">
    <w:name w:val="List Number"/>
    <w:basedOn w:val="Normal"/>
    <w:uiPriority w:val="99"/>
    <w:qFormat/>
    <w:pPr>
      <w:numPr>
        <w:numId w:val="7"/>
      </w:numPr>
      <w:spacing w:after="120" w:line="240" w:lineRule="auto"/>
      <w:contextualSpacing/>
      <w:jc w:val="both"/>
    </w:pPr>
    <w:rPr>
      <w:rFonts w:cs="Arial"/>
      <w:sz w:val="24"/>
      <w:lang w:val="en-US"/>
    </w:rPr>
  </w:style>
  <w:style w:type="paragraph" w:styleId="ListNumber2">
    <w:name w:val="List Number 2"/>
    <w:basedOn w:val="Normal"/>
    <w:uiPriority w:val="99"/>
    <w:pPr>
      <w:numPr>
        <w:numId w:val="8"/>
      </w:numPr>
      <w:spacing w:after="120" w:line="240" w:lineRule="auto"/>
      <w:contextualSpacing/>
      <w:jc w:val="both"/>
    </w:pPr>
    <w:rPr>
      <w:rFonts w:cs="Arial"/>
      <w:sz w:val="24"/>
      <w:lang w:val="en-US"/>
    </w:rPr>
  </w:style>
  <w:style w:type="paragraph" w:styleId="ListNumber3">
    <w:name w:val="List Number 3"/>
    <w:basedOn w:val="Normal"/>
    <w:uiPriority w:val="99"/>
    <w:pPr>
      <w:numPr>
        <w:numId w:val="9"/>
      </w:numPr>
      <w:tabs>
        <w:tab w:val="clear" w:pos="926"/>
      </w:tabs>
      <w:spacing w:after="120" w:line="240" w:lineRule="auto"/>
      <w:ind w:left="1267" w:hanging="341"/>
      <w:contextualSpacing/>
      <w:jc w:val="both"/>
    </w:pPr>
    <w:rPr>
      <w:rFonts w:cs="Arial"/>
      <w:sz w:val="24"/>
      <w:lang w:val="id-ID"/>
    </w:rPr>
  </w:style>
  <w:style w:type="paragraph" w:styleId="ListNumber4">
    <w:name w:val="List Number 4"/>
    <w:basedOn w:val="Normal"/>
    <w:uiPriority w:val="99"/>
    <w:pPr>
      <w:numPr>
        <w:numId w:val="10"/>
      </w:numPr>
      <w:spacing w:after="120" w:line="240" w:lineRule="auto"/>
      <w:contextualSpacing/>
      <w:jc w:val="both"/>
    </w:pPr>
    <w:rPr>
      <w:rFonts w:cs="Arial"/>
      <w:sz w:val="24"/>
      <w:lang w:val="id-ID"/>
    </w:rPr>
  </w:style>
  <w:style w:type="paragraph" w:styleId="ListNumber5">
    <w:name w:val="List Number 5"/>
    <w:basedOn w:val="Normal"/>
    <w:uiPriority w:val="99"/>
    <w:pPr>
      <w:numPr>
        <w:numId w:val="11"/>
      </w:numPr>
      <w:spacing w:after="120" w:line="240" w:lineRule="auto"/>
      <w:contextualSpacing/>
      <w:jc w:val="both"/>
    </w:pPr>
    <w:rPr>
      <w:rFonts w:cs="Arial"/>
      <w:sz w:val="24"/>
      <w:lang w:val="id-I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Subtitle">
    <w:name w:val="Subtitle"/>
    <w:basedOn w:val="Normal"/>
    <w:next w:val="Normal"/>
    <w:link w:val="SubtitleChar"/>
    <w:uiPriority w:val="11"/>
    <w:qFormat/>
    <w:pPr>
      <w:spacing w:after="240" w:line="240" w:lineRule="auto"/>
      <w:jc w:val="center"/>
      <w:outlineLvl w:val="1"/>
    </w:pPr>
    <w:rPr>
      <w:rFonts w:eastAsia="Times New Roman" w:cs="Times New Roman"/>
      <w:sz w:val="36"/>
      <w:szCs w:val="24"/>
      <w:lang w:val="id-ID"/>
    </w:rPr>
  </w:style>
  <w:style w:type="table" w:styleId="TableGrid">
    <w:name w:val="Table Grid"/>
    <w:basedOn w:val="TableNormal"/>
    <w:uiPriority w:val="39"/>
    <w:qFormat/>
    <w:rPr>
      <w:rFonts w:ascii="Calibri" w:eastAsia="Calibri" w:hAnsi="Calibri" w:cs="Arial"/>
      <w:lang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120" w:line="240" w:lineRule="auto"/>
      <w:jc w:val="both"/>
    </w:pPr>
    <w:rPr>
      <w:rFonts w:cs="Arial"/>
      <w:sz w:val="24"/>
      <w:lang w:val="id-ID"/>
    </w:rPr>
  </w:style>
  <w:style w:type="paragraph" w:styleId="Title">
    <w:name w:val="Title"/>
    <w:basedOn w:val="Normal"/>
    <w:next w:val="Normal"/>
    <w:link w:val="TitleChar"/>
    <w:uiPriority w:val="10"/>
    <w:qFormat/>
    <w:pPr>
      <w:spacing w:after="60" w:line="240" w:lineRule="auto"/>
      <w:jc w:val="center"/>
      <w:outlineLvl w:val="0"/>
    </w:pPr>
    <w:rPr>
      <w:rFonts w:eastAsia="Times New Roman" w:cs="Times New Roman"/>
      <w:b/>
      <w:bCs/>
      <w:kern w:val="28"/>
      <w:sz w:val="32"/>
      <w:szCs w:val="32"/>
      <w:lang w:val="id-ID"/>
    </w:rPr>
  </w:style>
  <w:style w:type="paragraph" w:styleId="TOC1">
    <w:name w:val="toc 1"/>
    <w:basedOn w:val="Normal"/>
    <w:next w:val="Normal"/>
    <w:uiPriority w:val="39"/>
    <w:qFormat/>
    <w:pPr>
      <w:tabs>
        <w:tab w:val="right" w:leader="dot" w:pos="7927"/>
      </w:tabs>
      <w:spacing w:after="120" w:line="240" w:lineRule="auto"/>
      <w:jc w:val="both"/>
    </w:pPr>
    <w:rPr>
      <w:rFonts w:cs="Arial"/>
      <w:sz w:val="24"/>
      <w:lang w:val="id-ID"/>
    </w:rPr>
  </w:style>
  <w:style w:type="paragraph" w:styleId="TOC2">
    <w:name w:val="toc 2"/>
    <w:basedOn w:val="Normal"/>
    <w:next w:val="Normal"/>
    <w:uiPriority w:val="39"/>
    <w:qFormat/>
    <w:pPr>
      <w:tabs>
        <w:tab w:val="right" w:leader="dot" w:pos="7927"/>
      </w:tabs>
      <w:spacing w:after="120" w:line="240" w:lineRule="auto"/>
      <w:ind w:left="680"/>
      <w:jc w:val="both"/>
    </w:pPr>
    <w:rPr>
      <w:rFonts w:cs="Arial"/>
      <w:sz w:val="24"/>
      <w:lang w:val="id-ID"/>
    </w:rPr>
  </w:style>
  <w:style w:type="paragraph" w:styleId="TOC3">
    <w:name w:val="toc 3"/>
    <w:basedOn w:val="Normal"/>
    <w:next w:val="Normal"/>
    <w:uiPriority w:val="39"/>
    <w:qFormat/>
    <w:pPr>
      <w:tabs>
        <w:tab w:val="right" w:leader="dot" w:pos="7927"/>
      </w:tabs>
      <w:spacing w:after="120" w:line="240" w:lineRule="auto"/>
      <w:ind w:left="1021"/>
      <w:jc w:val="both"/>
    </w:pPr>
    <w:rPr>
      <w:rFonts w:cs="Arial"/>
      <w:sz w:val="24"/>
      <w:lang w:val="id-ID"/>
    </w:rPr>
  </w:style>
  <w:style w:type="paragraph" w:styleId="TOC4">
    <w:name w:val="toc 4"/>
    <w:basedOn w:val="Normal"/>
    <w:next w:val="Normal"/>
    <w:uiPriority w:val="39"/>
    <w:unhideWhenUsed/>
    <w:pPr>
      <w:spacing w:after="100"/>
      <w:ind w:left="660"/>
    </w:pPr>
    <w:rPr>
      <w:rFonts w:asciiTheme="minorHAnsi" w:eastAsiaTheme="minorEastAsia" w:hAnsiTheme="minorHAnsi" w:cstheme="minorBidi"/>
      <w:lang w:eastAsia="zh-CN"/>
    </w:rPr>
  </w:style>
  <w:style w:type="paragraph" w:styleId="TOC5">
    <w:name w:val="toc 5"/>
    <w:basedOn w:val="Normal"/>
    <w:next w:val="Normal"/>
    <w:uiPriority w:val="39"/>
    <w:unhideWhenUsed/>
    <w:pPr>
      <w:spacing w:after="100"/>
      <w:ind w:left="880"/>
    </w:pPr>
    <w:rPr>
      <w:rFonts w:asciiTheme="minorHAnsi" w:eastAsiaTheme="minorEastAsia" w:hAnsiTheme="minorHAnsi" w:cstheme="minorBidi"/>
      <w:lang w:eastAsia="zh-CN"/>
    </w:rPr>
  </w:style>
  <w:style w:type="paragraph" w:styleId="TOC6">
    <w:name w:val="toc 6"/>
    <w:basedOn w:val="Normal"/>
    <w:next w:val="Normal"/>
    <w:uiPriority w:val="39"/>
    <w:unhideWhenUsed/>
    <w:pPr>
      <w:spacing w:after="100"/>
      <w:ind w:left="1100"/>
    </w:pPr>
    <w:rPr>
      <w:rFonts w:asciiTheme="minorHAnsi" w:eastAsiaTheme="minorEastAsia" w:hAnsiTheme="minorHAnsi" w:cstheme="minorBidi"/>
      <w:lang w:eastAsia="zh-CN"/>
    </w:rPr>
  </w:style>
  <w:style w:type="paragraph" w:styleId="TOC7">
    <w:name w:val="toc 7"/>
    <w:basedOn w:val="Normal"/>
    <w:next w:val="Normal"/>
    <w:uiPriority w:val="39"/>
    <w:unhideWhenUsed/>
    <w:pPr>
      <w:spacing w:after="100"/>
      <w:ind w:left="1320"/>
    </w:pPr>
    <w:rPr>
      <w:rFonts w:asciiTheme="minorHAnsi" w:eastAsiaTheme="minorEastAsia" w:hAnsiTheme="minorHAnsi" w:cstheme="minorBidi"/>
      <w:lang w:eastAsia="zh-CN"/>
    </w:rPr>
  </w:style>
  <w:style w:type="paragraph" w:styleId="TOC8">
    <w:name w:val="toc 8"/>
    <w:basedOn w:val="Normal"/>
    <w:next w:val="Normal"/>
    <w:uiPriority w:val="39"/>
    <w:unhideWhenUsed/>
    <w:pPr>
      <w:spacing w:after="100"/>
      <w:ind w:left="1540"/>
    </w:pPr>
    <w:rPr>
      <w:rFonts w:asciiTheme="minorHAnsi" w:eastAsiaTheme="minorEastAsia" w:hAnsiTheme="minorHAnsi" w:cstheme="minorBidi"/>
      <w:lang w:eastAsia="zh-CN"/>
    </w:rPr>
  </w:style>
  <w:style w:type="paragraph" w:styleId="TOC9">
    <w:name w:val="toc 9"/>
    <w:basedOn w:val="Normal"/>
    <w:next w:val="Normal"/>
    <w:uiPriority w:val="39"/>
    <w:unhideWhenUsed/>
    <w:qFormat/>
    <w:pPr>
      <w:spacing w:after="100"/>
      <w:ind w:left="1760"/>
    </w:pPr>
    <w:rPr>
      <w:rFonts w:asciiTheme="minorHAnsi" w:eastAsiaTheme="minorEastAsia" w:hAnsiTheme="minorHAnsi" w:cstheme="minorBidi"/>
      <w:lang w:eastAsia="zh-CN"/>
    </w:rPr>
  </w:style>
  <w:style w:type="character" w:customStyle="1" w:styleId="TitleChar">
    <w:name w:val="Title Char"/>
    <w:basedOn w:val="DefaultParagraphFont"/>
    <w:link w:val="Title"/>
    <w:uiPriority w:val="10"/>
    <w:rPr>
      <w:rFonts w:ascii="Calibri" w:eastAsia="Times New Roman" w:hAnsi="Calibri" w:cs="Times New Roman"/>
      <w:b/>
      <w:bCs/>
      <w:kern w:val="28"/>
      <w:sz w:val="32"/>
      <w:szCs w:val="32"/>
    </w:rPr>
  </w:style>
  <w:style w:type="paragraph" w:customStyle="1" w:styleId="Author">
    <w:name w:val="Author"/>
    <w:basedOn w:val="Normal"/>
    <w:qFormat/>
    <w:pPr>
      <w:spacing w:after="120" w:line="240" w:lineRule="auto"/>
      <w:contextualSpacing/>
      <w:jc w:val="center"/>
    </w:pPr>
    <w:rPr>
      <w:rFonts w:eastAsia="Times New Roman" w:cs="Arial"/>
      <w:bCs/>
      <w:sz w:val="28"/>
      <w:lang w:val="en-GB"/>
    </w:rPr>
  </w:style>
  <w:style w:type="paragraph" w:customStyle="1" w:styleId="Institution">
    <w:name w:val="Institution"/>
    <w:basedOn w:val="Normal"/>
    <w:qFormat/>
    <w:pPr>
      <w:spacing w:after="240" w:line="240" w:lineRule="auto"/>
      <w:contextualSpacing/>
      <w:jc w:val="center"/>
    </w:pPr>
    <w:rPr>
      <w:rFonts w:eastAsia="Times New Roman" w:cs="Calibri"/>
      <w:sz w:val="28"/>
      <w:szCs w:val="24"/>
      <w:lang w:val="id-ID"/>
    </w:rPr>
  </w:style>
  <w:style w:type="paragraph" w:customStyle="1" w:styleId="AcademicLevel">
    <w:name w:val="Academic Level"/>
    <w:basedOn w:val="NormalCentered"/>
    <w:next w:val="NormalCentered"/>
    <w:qFormat/>
    <w:pPr>
      <w:spacing w:before="480" w:after="480"/>
    </w:pPr>
    <w:rPr>
      <w:b/>
      <w:sz w:val="28"/>
      <w:lang w:eastAsia="ar-SA"/>
    </w:rPr>
  </w:style>
  <w:style w:type="paragraph" w:customStyle="1" w:styleId="NormalCentered">
    <w:name w:val="Normal Centered"/>
    <w:basedOn w:val="Normal"/>
    <w:qFormat/>
    <w:pPr>
      <w:suppressAutoHyphens/>
      <w:spacing w:after="0" w:line="240" w:lineRule="auto"/>
      <w:jc w:val="center"/>
    </w:pPr>
    <w:rPr>
      <w:rFonts w:cs="Calibri"/>
      <w:sz w:val="24"/>
      <w:szCs w:val="24"/>
      <w:lang w:val="id-ID"/>
    </w:rPr>
  </w:style>
  <w:style w:type="paragraph" w:customStyle="1" w:styleId="AcademicRequirement">
    <w:name w:val="Academic Requirement"/>
    <w:basedOn w:val="NormalCentered"/>
    <w:qFormat/>
    <w:rPr>
      <w:sz w:val="28"/>
      <w:lang w:val="en-US"/>
    </w:rPr>
  </w:style>
  <w:style w:type="character" w:customStyle="1" w:styleId="Heading1Char">
    <w:name w:val="Heading 1 Char"/>
    <w:basedOn w:val="DefaultParagraphFont"/>
    <w:link w:val="Heading1"/>
    <w:uiPriority w:val="9"/>
    <w:rPr>
      <w:rFonts w:ascii="Calibri" w:eastAsia="Times New Roman" w:hAnsi="Calibri" w:cs="Times New Roman"/>
      <w:b/>
      <w:bCs/>
      <w:caps/>
      <w:sz w:val="32"/>
      <w:szCs w:val="28"/>
      <w:lang w:val="id-ID"/>
    </w:rPr>
  </w:style>
  <w:style w:type="character" w:customStyle="1" w:styleId="Heading2Char">
    <w:name w:val="Heading 2 Char"/>
    <w:basedOn w:val="DefaultParagraphFont"/>
    <w:link w:val="Heading2"/>
    <w:uiPriority w:val="9"/>
    <w:rPr>
      <w:rFonts w:ascii="Calibri" w:eastAsia="Times New Roman" w:hAnsi="Calibri" w:cs="Times New Roman"/>
      <w:b/>
      <w:bCs/>
      <w:sz w:val="28"/>
      <w:szCs w:val="26"/>
      <w:lang w:val="id-ID"/>
    </w:rPr>
  </w:style>
  <w:style w:type="character" w:customStyle="1" w:styleId="Heading3Char">
    <w:name w:val="Heading 3 Char"/>
    <w:basedOn w:val="DefaultParagraphFont"/>
    <w:link w:val="Heading3"/>
    <w:uiPriority w:val="9"/>
    <w:rPr>
      <w:rFonts w:ascii="Calibri" w:eastAsia="Times New Roman" w:hAnsi="Calibri" w:cs="Times New Roman"/>
      <w:b/>
      <w:bCs/>
      <w:sz w:val="26"/>
      <w:szCs w:val="22"/>
      <w:lang w:val="id-ID"/>
    </w:rPr>
  </w:style>
  <w:style w:type="character" w:customStyle="1" w:styleId="Heading4Char">
    <w:name w:val="Heading 4 Char"/>
    <w:basedOn w:val="DefaultParagraphFont"/>
    <w:link w:val="Heading4"/>
    <w:uiPriority w:val="9"/>
    <w:qFormat/>
    <w:rPr>
      <w:rFonts w:ascii="Calibri" w:eastAsia="Times New Roman" w:hAnsi="Calibri" w:cs="Times New Roman"/>
      <w:b/>
      <w:bCs/>
      <w:i/>
      <w:iCs/>
      <w:sz w:val="24"/>
      <w:szCs w:val="22"/>
      <w:lang w:val="id-ID"/>
    </w:rPr>
  </w:style>
  <w:style w:type="character" w:customStyle="1" w:styleId="BodyTextChar">
    <w:name w:val="Body Text Char"/>
    <w:basedOn w:val="DefaultParagraphFont"/>
    <w:link w:val="BodyText"/>
    <w:rPr>
      <w:rFonts w:ascii="Calibri" w:eastAsia="Calibri" w:hAnsi="Calibri" w:cs="Arial"/>
      <w:sz w:val="24"/>
    </w:rPr>
  </w:style>
  <w:style w:type="character" w:customStyle="1" w:styleId="BodyTextFirstIndentChar">
    <w:name w:val="Body Text First Indent Char"/>
    <w:basedOn w:val="BodyTextChar"/>
    <w:link w:val="BodyTextFirstIndent"/>
    <w:rPr>
      <w:rFonts w:ascii="Calibri" w:eastAsia="Calibri" w:hAnsi="Calibri" w:cs="Arial"/>
      <w:sz w:val="24"/>
    </w:rPr>
  </w:style>
  <w:style w:type="character" w:customStyle="1" w:styleId="FooterChar">
    <w:name w:val="Footer Char"/>
    <w:basedOn w:val="DefaultParagraphFont"/>
    <w:link w:val="Footer"/>
    <w:uiPriority w:val="99"/>
    <w:rPr>
      <w:rFonts w:ascii="Calibri" w:eastAsia="Calibri" w:hAnsi="Calibri" w:cs="Arial"/>
      <w:sz w:val="20"/>
      <w:szCs w:val="20"/>
    </w:rPr>
  </w:style>
  <w:style w:type="paragraph" w:customStyle="1" w:styleId="DefaultHeading">
    <w:name w:val="Default Heading"/>
    <w:basedOn w:val="Normal"/>
    <w:next w:val="Normal"/>
    <w:qFormat/>
    <w:pPr>
      <w:keepNext/>
      <w:keepLines/>
      <w:pageBreakBefore/>
      <w:spacing w:after="360" w:line="240" w:lineRule="auto"/>
      <w:jc w:val="center"/>
      <w:outlineLvl w:val="0"/>
    </w:pPr>
    <w:rPr>
      <w:rFonts w:cs="Arial"/>
      <w:b/>
      <w:caps/>
      <w:sz w:val="32"/>
      <w:lang w:val="en-US"/>
    </w:rPr>
  </w:style>
  <w:style w:type="paragraph" w:styleId="ListParagraph">
    <w:name w:val="List Paragraph"/>
    <w:basedOn w:val="Normal"/>
    <w:link w:val="ListParagraphChar"/>
    <w:uiPriority w:val="34"/>
    <w:qFormat/>
    <w:pPr>
      <w:spacing w:after="120" w:line="360" w:lineRule="auto"/>
      <w:ind w:left="720"/>
      <w:contextualSpacing/>
    </w:pPr>
    <w:rPr>
      <w:rFonts w:cs="Arial"/>
      <w:lang w:val="id-ID"/>
    </w:rPr>
  </w:style>
  <w:style w:type="character" w:customStyle="1" w:styleId="Heading5Char">
    <w:name w:val="Heading 5 Char"/>
    <w:basedOn w:val="DefaultParagraphFont"/>
    <w:link w:val="Heading5"/>
    <w:uiPriority w:val="9"/>
    <w:rPr>
      <w:rFonts w:ascii="Calibri" w:eastAsia="Times New Roman" w:hAnsi="Calibri" w:cs="Arial"/>
      <w:b/>
      <w:bCs/>
      <w:i/>
      <w:iCs/>
      <w:sz w:val="26"/>
      <w:szCs w:val="26"/>
    </w:rPr>
  </w:style>
  <w:style w:type="character" w:customStyle="1" w:styleId="Heading8Char">
    <w:name w:val="Heading 8 Char"/>
    <w:basedOn w:val="DefaultParagraphFont"/>
    <w:link w:val="Heading8"/>
    <w:uiPriority w:val="9"/>
    <w:rPr>
      <w:rFonts w:ascii="Calibri" w:eastAsia="Times New Roman" w:hAnsi="Calibri" w:cs="Arial"/>
      <w:i/>
      <w:iCs/>
      <w:sz w:val="24"/>
      <w:szCs w:val="24"/>
    </w:rPr>
  </w:style>
  <w:style w:type="character" w:customStyle="1" w:styleId="DocumentMapChar">
    <w:name w:val="Document Map Char"/>
    <w:basedOn w:val="DefaultParagraphFont"/>
    <w:link w:val="DocumentMap"/>
    <w:uiPriority w:val="99"/>
    <w:rPr>
      <w:rFonts w:ascii="Tahoma" w:eastAsia="Calibri" w:hAnsi="Tahoma" w:cs="Tahoma"/>
      <w:sz w:val="16"/>
      <w:szCs w:val="16"/>
    </w:rPr>
  </w:style>
  <w:style w:type="character" w:customStyle="1" w:styleId="BodyText2Char">
    <w:name w:val="Body Text 2 Char"/>
    <w:basedOn w:val="DefaultParagraphFont"/>
    <w:link w:val="BodyText2"/>
    <w:uiPriority w:val="99"/>
    <w:qFormat/>
    <w:rPr>
      <w:rFonts w:ascii="Calibri" w:eastAsia="Calibri" w:hAnsi="Calibri" w:cs="Arial"/>
      <w:sz w:val="24"/>
    </w:rPr>
  </w:style>
  <w:style w:type="paragraph" w:customStyle="1" w:styleId="ReferenceHeading">
    <w:name w:val="Reference Heading"/>
    <w:basedOn w:val="Heading1"/>
    <w:next w:val="Normal"/>
    <w:qFormat/>
    <w:pPr>
      <w:numPr>
        <w:numId w:val="0"/>
      </w:numPr>
    </w:pPr>
    <w:rPr>
      <w:lang w:val="en-US"/>
    </w:rPr>
  </w:style>
  <w:style w:type="paragraph" w:customStyle="1" w:styleId="AppendixHeading1">
    <w:name w:val="Appendix Heading 1"/>
    <w:basedOn w:val="Heading1"/>
    <w:next w:val="BodyText"/>
    <w:qFormat/>
    <w:pPr>
      <w:numPr>
        <w:numId w:val="12"/>
      </w:numPr>
    </w:pPr>
  </w:style>
  <w:style w:type="paragraph" w:customStyle="1" w:styleId="AppendixHeading2">
    <w:name w:val="Appendix Heading 2"/>
    <w:basedOn w:val="Heading2"/>
    <w:next w:val="BodyText"/>
    <w:qFormat/>
    <w:pPr>
      <w:numPr>
        <w:ilvl w:val="0"/>
        <w:numId w:val="0"/>
      </w:numPr>
      <w:ind w:left="360" w:hanging="360"/>
    </w:pPr>
  </w:style>
  <w:style w:type="paragraph" w:customStyle="1" w:styleId="AppendixHeading3">
    <w:name w:val="Appendix Heading 3"/>
    <w:basedOn w:val="Heading3"/>
    <w:next w:val="BlockText"/>
    <w:qFormat/>
    <w:pPr>
      <w:numPr>
        <w:ilvl w:val="0"/>
        <w:numId w:val="0"/>
      </w:numPr>
      <w:ind w:left="360" w:hanging="360"/>
    </w:pPr>
  </w:style>
  <w:style w:type="paragraph" w:customStyle="1" w:styleId="AppendixHeading4">
    <w:name w:val="Appendix Heading 4"/>
    <w:basedOn w:val="Heading4"/>
    <w:next w:val="BodyText"/>
    <w:qFormat/>
    <w:pPr>
      <w:numPr>
        <w:ilvl w:val="0"/>
        <w:numId w:val="0"/>
      </w:numPr>
      <w:ind w:left="360" w:hanging="360"/>
    </w:pPr>
  </w:style>
  <w:style w:type="character" w:customStyle="1" w:styleId="HeaderChar">
    <w:name w:val="Header Char"/>
    <w:basedOn w:val="DefaultParagraphFont"/>
    <w:link w:val="Header"/>
    <w:uiPriority w:val="99"/>
    <w:rPr>
      <w:rFonts w:ascii="Calibri" w:eastAsia="Calibri" w:hAnsi="Calibri" w:cs="Arial"/>
      <w:sz w:val="20"/>
      <w:szCs w:val="20"/>
    </w:rPr>
  </w:style>
  <w:style w:type="paragraph" w:customStyle="1" w:styleId="ListAlphabet">
    <w:name w:val="List Alphabet"/>
    <w:basedOn w:val="ListNumber"/>
    <w:qFormat/>
    <w:pPr>
      <w:numPr>
        <w:numId w:val="13"/>
      </w:numPr>
    </w:pPr>
  </w:style>
  <w:style w:type="paragraph" w:customStyle="1" w:styleId="ListAlphabet2">
    <w:name w:val="List Alphabet 2"/>
    <w:basedOn w:val="ListNumber2"/>
    <w:qFormat/>
    <w:pPr>
      <w:numPr>
        <w:numId w:val="14"/>
      </w:numPr>
    </w:pPr>
  </w:style>
  <w:style w:type="paragraph" w:customStyle="1" w:styleId="ListAlphabet3">
    <w:name w:val="List Alphabet 3"/>
    <w:basedOn w:val="ListNumber3"/>
    <w:qFormat/>
    <w:pPr>
      <w:numPr>
        <w:numId w:val="15"/>
      </w:numPr>
      <w:tabs>
        <w:tab w:val="clear" w:pos="926"/>
      </w:tabs>
    </w:pPr>
  </w:style>
  <w:style w:type="paragraph" w:customStyle="1" w:styleId="ListAlphabet4">
    <w:name w:val="List Alphabet 4"/>
    <w:basedOn w:val="ListNumber5"/>
    <w:qFormat/>
    <w:pPr>
      <w:numPr>
        <w:numId w:val="16"/>
      </w:numPr>
    </w:pPr>
  </w:style>
  <w:style w:type="paragraph" w:customStyle="1" w:styleId="ListAlphabet5">
    <w:name w:val="List Alphabet 5"/>
    <w:basedOn w:val="ListBullet5"/>
    <w:qFormat/>
    <w:pPr>
      <w:numPr>
        <w:numId w:val="17"/>
      </w:numPr>
    </w:pPr>
  </w:style>
  <w:style w:type="paragraph" w:styleId="NoSpacing">
    <w:name w:val="No Spacing"/>
    <w:link w:val="NoSpacingChar"/>
    <w:uiPriority w:val="1"/>
    <w:qFormat/>
    <w:pPr>
      <w:spacing w:after="120"/>
      <w:jc w:val="both"/>
    </w:pPr>
    <w:rPr>
      <w:rFonts w:ascii="Calibri" w:eastAsia="Times New Roman" w:hAnsi="Calibri" w:cs="Arial"/>
      <w:sz w:val="22"/>
      <w:szCs w:val="22"/>
    </w:rPr>
  </w:style>
  <w:style w:type="character" w:customStyle="1" w:styleId="NoSpacingChar">
    <w:name w:val="No Spacing Char"/>
    <w:link w:val="NoSpacing"/>
    <w:uiPriority w:val="1"/>
    <w:rPr>
      <w:rFonts w:ascii="Calibri" w:eastAsia="Times New Roman" w:hAnsi="Calibri" w:cs="Arial"/>
      <w:lang w:val="en-US"/>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 w:type="character" w:customStyle="1" w:styleId="BookTitle1">
    <w:name w:val="Book Title1"/>
    <w:uiPriority w:val="33"/>
    <w:qFormat/>
    <w:rPr>
      <w:rFonts w:ascii="Calibri" w:hAnsi="Calibri"/>
      <w:b/>
      <w:bCs/>
      <w:smallCaps/>
      <w:spacing w:val="5"/>
      <w:sz w:val="40"/>
    </w:rPr>
  </w:style>
  <w:style w:type="character" w:customStyle="1" w:styleId="SubtitleChar">
    <w:name w:val="Subtitle Char"/>
    <w:basedOn w:val="DefaultParagraphFont"/>
    <w:link w:val="Subtitle"/>
    <w:uiPriority w:val="11"/>
    <w:rPr>
      <w:rFonts w:ascii="Calibri" w:eastAsia="Times New Roman" w:hAnsi="Calibri" w:cs="Times New Roman"/>
      <w:sz w:val="36"/>
      <w:szCs w:val="24"/>
    </w:rPr>
  </w:style>
  <w:style w:type="paragraph" w:customStyle="1" w:styleId="Heading4IndependentlyNumbered">
    <w:name w:val="Heading 4 Independently Numbered"/>
    <w:basedOn w:val="BodyText"/>
    <w:next w:val="BodyText"/>
    <w:qFormat/>
    <w:pPr>
      <w:keepNext/>
      <w:keepLines/>
      <w:numPr>
        <w:numId w:val="18"/>
      </w:numPr>
      <w:spacing w:before="180"/>
      <w:ind w:left="357" w:hanging="357"/>
      <w:outlineLvl w:val="3"/>
    </w:pPr>
    <w:rPr>
      <w:b/>
      <w:lang w:val="en-US" w:eastAsia="id-ID"/>
    </w:rPr>
  </w:style>
  <w:style w:type="paragraph" w:customStyle="1" w:styleId="Heading4Unnumbered">
    <w:name w:val="Heading 4 Unnumbered"/>
    <w:basedOn w:val="BodyText"/>
    <w:next w:val="BodyText"/>
    <w:qFormat/>
    <w:pPr>
      <w:keepNext/>
      <w:keepLines/>
      <w:spacing w:before="180"/>
      <w:ind w:left="284" w:hanging="284"/>
      <w:outlineLvl w:val="3"/>
    </w:pPr>
    <w:rPr>
      <w:b/>
      <w:u w:val="single"/>
    </w:rPr>
  </w:style>
  <w:style w:type="paragraph" w:customStyle="1" w:styleId="persamaan">
    <w:name w:val="persamaan"/>
    <w:basedOn w:val="Normal"/>
    <w:pPr>
      <w:tabs>
        <w:tab w:val="right" w:pos="227"/>
      </w:tabs>
      <w:spacing w:before="240" w:after="240" w:line="216" w:lineRule="auto"/>
      <w:jc w:val="right"/>
    </w:pPr>
    <w:rPr>
      <w:rFonts w:ascii="Times New Roman" w:eastAsia="SimSun" w:hAnsi="Times New Roman" w:cs="Symbol"/>
      <w:sz w:val="20"/>
      <w:szCs w:val="20"/>
      <w:lang w:val="en-US"/>
    </w:rPr>
  </w:style>
  <w:style w:type="character" w:customStyle="1" w:styleId="BodyText3Char">
    <w:name w:val="Body Text 3 Char"/>
    <w:basedOn w:val="DefaultParagraphFont"/>
    <w:link w:val="BodyText3"/>
    <w:uiPriority w:val="99"/>
    <w:rPr>
      <w:rFonts w:ascii="Calibri" w:eastAsia="Calibri" w:hAnsi="Calibri" w:cs="Arial"/>
      <w:sz w:val="16"/>
      <w:szCs w:val="16"/>
    </w:rPr>
  </w:style>
  <w:style w:type="character" w:customStyle="1" w:styleId="BodyTextIndentChar">
    <w:name w:val="Body Text Indent Char"/>
    <w:basedOn w:val="DefaultParagraphFont"/>
    <w:link w:val="BodyTextIndent"/>
    <w:rPr>
      <w:rFonts w:ascii="Calibri" w:eastAsia="Calibri" w:hAnsi="Calibri" w:cs="Arial"/>
      <w:sz w:val="24"/>
    </w:rPr>
  </w:style>
  <w:style w:type="character" w:customStyle="1" w:styleId="BodyTextFirstIndent2Char">
    <w:name w:val="Body Text First Indent 2 Char"/>
    <w:basedOn w:val="BodyTextIndentChar"/>
    <w:link w:val="BodyTextFirstIndent2"/>
    <w:uiPriority w:val="99"/>
    <w:rPr>
      <w:rFonts w:ascii="Calibri" w:eastAsia="Calibri" w:hAnsi="Calibri" w:cs="Arial"/>
      <w:sz w:val="24"/>
    </w:rPr>
  </w:style>
  <w:style w:type="paragraph" w:customStyle="1" w:styleId="Bibliography1">
    <w:name w:val="Bibliography1"/>
    <w:basedOn w:val="Normal"/>
    <w:next w:val="Normal"/>
    <w:uiPriority w:val="37"/>
    <w:pPr>
      <w:spacing w:after="120" w:line="240" w:lineRule="auto"/>
      <w:jc w:val="both"/>
    </w:pPr>
    <w:rPr>
      <w:rFonts w:cs="Arial"/>
      <w:sz w:val="24"/>
      <w:lang w:val="id-ID"/>
    </w:rPr>
  </w:style>
  <w:style w:type="paragraph" w:customStyle="1" w:styleId="Heading5IndependentlyNumbered">
    <w:name w:val="Heading 5 Independently Numbered"/>
    <w:basedOn w:val="BodyText"/>
    <w:next w:val="BodyText"/>
    <w:qFormat/>
    <w:pPr>
      <w:keepNext/>
      <w:keepLines/>
      <w:numPr>
        <w:numId w:val="19"/>
      </w:numPr>
      <w:spacing w:before="180"/>
      <w:outlineLvl w:val="4"/>
    </w:pPr>
    <w:rPr>
      <w:b/>
      <w:lang w:val="en-US"/>
    </w:rPr>
  </w:style>
  <w:style w:type="paragraph" w:customStyle="1" w:styleId="CaptionExample">
    <w:name w:val="Caption Example"/>
    <w:basedOn w:val="Caption"/>
    <w:next w:val="BodyText"/>
    <w:qFormat/>
  </w:style>
  <w:style w:type="paragraph" w:customStyle="1" w:styleId="SubCaption">
    <w:name w:val="Sub Caption"/>
    <w:basedOn w:val="Caption"/>
    <w:next w:val="BodyText"/>
    <w:qFormat/>
    <w:rPr>
      <w:b w:val="0"/>
      <w:sz w:val="22"/>
    </w:rPr>
  </w:style>
  <w:style w:type="paragraph" w:customStyle="1" w:styleId="Default">
    <w:name w:val="Default"/>
    <w:pPr>
      <w:autoSpaceDE w:val="0"/>
      <w:autoSpaceDN w:val="0"/>
      <w:adjustRightInd w:val="0"/>
      <w:spacing w:after="120"/>
      <w:jc w:val="both"/>
    </w:pPr>
    <w:rPr>
      <w:rFonts w:ascii="Times New Roman" w:eastAsia="Calibri" w:hAnsi="Times New Roman" w:cs="Times New Roman"/>
      <w:color w:val="000000"/>
      <w:sz w:val="24"/>
      <w:szCs w:val="24"/>
      <w:lang w:val="id-ID" w:eastAsia="id-ID"/>
    </w:rPr>
  </w:style>
  <w:style w:type="paragraph" w:customStyle="1" w:styleId="References">
    <w:name w:val="References"/>
    <w:qFormat/>
    <w:pPr>
      <w:spacing w:after="120"/>
      <w:ind w:left="510" w:hanging="510"/>
      <w:jc w:val="both"/>
    </w:pPr>
    <w:rPr>
      <w:rFonts w:ascii="Calibri" w:eastAsia="Calibri" w:hAnsi="Calibri" w:cs="Arial"/>
      <w:sz w:val="24"/>
      <w:szCs w:val="22"/>
      <w:lang w:val="id-ID"/>
    </w:rPr>
  </w:style>
  <w:style w:type="paragraph" w:customStyle="1" w:styleId="PTIIKBodyTextFirstIndent">
    <w:name w:val="PTIIK Body Text First Indent"/>
    <w:basedOn w:val="BodyTextFirstIndent"/>
    <w:qFormat/>
    <w:pPr>
      <w:ind w:firstLine="357"/>
    </w:pPr>
    <w:rPr>
      <w:rFonts w:cs="Times New Roman"/>
      <w:szCs w:val="20"/>
    </w:rPr>
  </w:style>
  <w:style w:type="character" w:customStyle="1" w:styleId="CommentTextChar">
    <w:name w:val="Comment Text Char"/>
    <w:basedOn w:val="DefaultParagraphFont"/>
    <w:link w:val="CommentText"/>
    <w:uiPriority w:val="99"/>
    <w:rPr>
      <w:rFonts w:ascii="Calibri" w:eastAsia="Calibri" w:hAnsi="Calibri" w:cs="Arial"/>
      <w:sz w:val="20"/>
      <w:szCs w:val="20"/>
    </w:rPr>
  </w:style>
  <w:style w:type="character" w:customStyle="1" w:styleId="CommentSubjectChar">
    <w:name w:val="Comment Subject Char"/>
    <w:basedOn w:val="CommentTextChar"/>
    <w:link w:val="CommentSubject"/>
    <w:uiPriority w:val="99"/>
    <w:rPr>
      <w:rFonts w:ascii="Calibri" w:eastAsia="Calibri" w:hAnsi="Calibri" w:cs="Arial"/>
      <w:b/>
      <w:bCs/>
      <w:sz w:val="20"/>
      <w:szCs w:val="20"/>
    </w:rPr>
  </w:style>
  <w:style w:type="paragraph" w:customStyle="1" w:styleId="BodyTextManyIndents">
    <w:name w:val="Body Text Many Indents"/>
    <w:basedOn w:val="BodyText"/>
    <w:qFormat/>
    <w:pPr>
      <w:ind w:left="4536"/>
    </w:pPr>
    <w:rPr>
      <w:rFonts w:cs="Calibri"/>
      <w:szCs w:val="24"/>
    </w:rPr>
  </w:style>
  <w:style w:type="character" w:customStyle="1" w:styleId="BodyTextIndent2Char">
    <w:name w:val="Body Text Indent 2 Char"/>
    <w:basedOn w:val="DefaultParagraphFont"/>
    <w:link w:val="BodyTextIndent2"/>
    <w:uiPriority w:val="99"/>
    <w:rPr>
      <w:rFonts w:ascii="Calibri" w:eastAsia="Calibri" w:hAnsi="Calibri" w:cs="Arial"/>
      <w:sz w:val="24"/>
    </w:rPr>
  </w:style>
  <w:style w:type="paragraph" w:customStyle="1" w:styleId="SourceCode">
    <w:name w:val="Source Code"/>
    <w:basedOn w:val="BodyText"/>
    <w:qFormat/>
    <w:pPr>
      <w:spacing w:after="0"/>
    </w:pPr>
    <w:rPr>
      <w:rFonts w:ascii="Courier New" w:hAnsi="Courier New"/>
      <w:sz w:val="18"/>
    </w:rPr>
  </w:style>
  <w:style w:type="character" w:customStyle="1" w:styleId="BodyTextIndent3Char">
    <w:name w:val="Body Text Indent 3 Char"/>
    <w:basedOn w:val="DefaultParagraphFont"/>
    <w:link w:val="BodyTextIndent3"/>
    <w:uiPriority w:val="99"/>
    <w:rPr>
      <w:rFonts w:ascii="Calibri" w:eastAsia="Calibri" w:hAnsi="Calibri" w:cs="Arial"/>
      <w:sz w:val="24"/>
      <w:szCs w:val="16"/>
    </w:rPr>
  </w:style>
  <w:style w:type="paragraph" w:customStyle="1" w:styleId="BodyTextUnderlined">
    <w:name w:val="Body Text Underlined"/>
    <w:basedOn w:val="BodyText"/>
    <w:qFormat/>
    <w:rPr>
      <w:u w:val="single"/>
      <w:lang w:val="sv-SE"/>
    </w:rPr>
  </w:style>
  <w:style w:type="paragraph" w:customStyle="1" w:styleId="TableColumnTitle">
    <w:name w:val="Table Column Title"/>
    <w:basedOn w:val="Normal"/>
    <w:qFormat/>
    <w:pPr>
      <w:spacing w:after="120" w:line="240" w:lineRule="auto"/>
      <w:jc w:val="both"/>
    </w:pPr>
    <w:rPr>
      <w:rFonts w:cs="Arial"/>
      <w:b/>
      <w:sz w:val="20"/>
      <w:szCs w:val="20"/>
      <w:lang w:val="en-US"/>
    </w:rPr>
  </w:style>
  <w:style w:type="paragraph" w:customStyle="1" w:styleId="TableContent">
    <w:name w:val="Table Content"/>
    <w:basedOn w:val="Normal"/>
    <w:qFormat/>
    <w:pPr>
      <w:spacing w:after="120" w:line="240" w:lineRule="auto"/>
      <w:jc w:val="both"/>
    </w:pPr>
    <w:rPr>
      <w:rFonts w:cs="Consolas"/>
      <w:sz w:val="20"/>
      <w:lang w:val="id-ID"/>
    </w:rPr>
  </w:style>
  <w:style w:type="paragraph" w:customStyle="1" w:styleId="ReferenceIndented2">
    <w:name w:val="Reference Indented 2"/>
    <w:basedOn w:val="Normal"/>
    <w:qFormat/>
    <w:pPr>
      <w:spacing w:after="120" w:line="240" w:lineRule="auto"/>
      <w:ind w:left="1190" w:hanging="510"/>
      <w:jc w:val="lowKashida"/>
    </w:pPr>
    <w:rPr>
      <w:rFonts w:cs="Arial"/>
      <w:sz w:val="24"/>
      <w:lang w:val="en-US"/>
    </w:rPr>
  </w:style>
  <w:style w:type="paragraph" w:customStyle="1" w:styleId="Style16">
    <w:name w:val="Style 16"/>
    <w:basedOn w:val="Normal"/>
    <w:uiPriority w:val="99"/>
    <w:pPr>
      <w:widowControl w:val="0"/>
      <w:autoSpaceDE w:val="0"/>
      <w:autoSpaceDN w:val="0"/>
      <w:spacing w:after="0" w:line="240" w:lineRule="auto"/>
      <w:ind w:left="720" w:hanging="360"/>
      <w:jc w:val="both"/>
    </w:pPr>
    <w:rPr>
      <w:rFonts w:ascii="Arial" w:eastAsia="Times New Roman" w:hAnsi="Arial" w:cs="Arial"/>
      <w:sz w:val="20"/>
      <w:szCs w:val="20"/>
      <w:lang w:val="en-US"/>
    </w:rPr>
  </w:style>
  <w:style w:type="character" w:styleId="PlaceholderText">
    <w:name w:val="Placeholder Text"/>
    <w:uiPriority w:val="99"/>
    <w:rPr>
      <w:color w:val="808080"/>
    </w:rPr>
  </w:style>
  <w:style w:type="character" w:customStyle="1" w:styleId="UnresolvedMention1">
    <w:name w:val="Unresolved Mention1"/>
    <w:uiPriority w:val="99"/>
    <w:rPr>
      <w:color w:val="605E5C"/>
      <w:shd w:val="clear" w:color="auto" w:fill="E1DFDD"/>
    </w:rPr>
  </w:style>
  <w:style w:type="paragraph" w:customStyle="1" w:styleId="TOCHeading1">
    <w:name w:val="TOC Heading1"/>
    <w:basedOn w:val="Heading1"/>
    <w:next w:val="Normal"/>
    <w:uiPriority w:val="39"/>
    <w:qFormat/>
    <w:pPr>
      <w:pageBreakBefore w:val="0"/>
      <w:numPr>
        <w:numId w:val="0"/>
      </w:numPr>
      <w:spacing w:before="240" w:after="0" w:line="259" w:lineRule="auto"/>
      <w:jc w:val="left"/>
      <w:outlineLvl w:val="9"/>
    </w:pPr>
    <w:rPr>
      <w:rFonts w:ascii="Calibri Light" w:eastAsia="SimSun" w:hAnsi="Calibri Light" w:cs="SimSun"/>
      <w:b w:val="0"/>
      <w:bCs w:val="0"/>
      <w:caps w:val="0"/>
      <w:color w:val="2F5496"/>
      <w:szCs w:val="32"/>
      <w:lang w:val="en-US"/>
    </w:rPr>
  </w:style>
  <w:style w:type="character" w:customStyle="1" w:styleId="ez-toc-section">
    <w:name w:val="ez-toc-section"/>
    <w:basedOn w:val="DefaultParagraphFont"/>
  </w:style>
  <w:style w:type="character" w:customStyle="1" w:styleId="CaptionChar">
    <w:name w:val="Caption Char"/>
    <w:basedOn w:val="DefaultParagraphFont"/>
    <w:link w:val="Caption"/>
    <w:uiPriority w:val="35"/>
    <w:rPr>
      <w:rFonts w:ascii="Calibri" w:eastAsia="Calibri" w:hAnsi="Calibri" w:cs="Arial"/>
      <w:b/>
      <w:bCs/>
      <w:sz w:val="24"/>
      <w:szCs w:val="20"/>
    </w:rPr>
  </w:style>
  <w:style w:type="character" w:customStyle="1" w:styleId="ListParagraphChar">
    <w:name w:val="List Paragraph Char"/>
    <w:link w:val="ListParagraph"/>
    <w:uiPriority w:val="34"/>
    <w:rPr>
      <w:rFonts w:ascii="Calibri" w:eastAsia="Calibri" w:hAnsi="Calibri" w:cs="Arial"/>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sz w:val="24"/>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BodyText-AbstractAuthor">
    <w:name w:val="Body Text - Abstract Author"/>
    <w:basedOn w:val="BodyText"/>
    <w:qFormat/>
    <w:rPr>
      <w:b/>
      <w:lang w:val="en-US"/>
    </w:rPr>
  </w:style>
  <w:style w:type="paragraph" w:customStyle="1" w:styleId="Revision1">
    <w:name w:val="Revision1"/>
    <w:hidden/>
    <w:uiPriority w:val="99"/>
    <w:semiHidden/>
    <w:rPr>
      <w:rFonts w:ascii="Calibri" w:eastAsia="Calibri" w:hAnsi="Calibri" w:cs="Arial"/>
      <w:sz w:val="24"/>
      <w:szCs w:val="22"/>
      <w:lang w:val="id-ID"/>
    </w:rPr>
  </w:style>
  <w:style w:type="character" w:customStyle="1" w:styleId="text">
    <w:name w:val="text"/>
    <w:basedOn w:val="DefaultParagraphFont"/>
  </w:style>
  <w:style w:type="character" w:customStyle="1" w:styleId="tlid-translation">
    <w:name w:val="tlid-translation"/>
    <w:basedOn w:val="DefaultParagraphFont"/>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tab-span">
    <w:name w:val="apple-tab-span"/>
    <w:basedOn w:val="DefaultParagraphFont"/>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fontstyle01">
    <w:name w:val="fontstyle01"/>
    <w:basedOn w:val="DefaultParagraphFont"/>
    <w:rPr>
      <w:rFonts w:ascii="Calibri-Bold" w:hAnsi="Calibri-Bold" w:hint="default"/>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470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Nor16</b:Tag>
    <b:SourceType>JournalArticle</b:SourceType>
    <b:Guid>{FC2829D1-4817-4A4E-8EE6-8AFF5BBE12E3}</b:Guid>
    <b:Title>Sistem Informasi Konsultasi Kesehatan Berbasis Web</b:Title>
    <b:JournalName>Jurnal Sistem Informasi STMIK Antar Bangsa</b:JournalName>
    <b:Year>2016</b:Year>
    <b:Pages>196-200</b:Pages>
    <b:Author>
      <b:Author>
        <b:NameList>
          <b:Person>
            <b:First>Normah</b:First>
          </b:Person>
        </b:NameList>
      </b:Author>
    </b:Author>
    <b:RefOrder>5</b:RefOrder>
  </b:Source>
  <b:Source>
    <b:Tag>Asn18</b:Tag>
    <b:SourceType>JournalArticle</b:SourceType>
    <b:Guid>{DDD3DC98-B548-416E-98F0-87F9A6D084DF}</b:Guid>
    <b:Title>Pengembangan Sistem Informasi Lembaga Pengkajian dan Konsultan Bantuan Hukum (LPKBH) Menggunakan Zachman Framework</b:Title>
    <b:Year>2018</b:Year>
    <b:JournalName>Jurnal Pengembangan Teknologi Informasi dan Ilmu Komputer </b:JournalName>
    <b:Pages>2454-2461</b:Pages>
    <b:Author>
      <b:Author>
        <b:NameList>
          <b:Person>
            <b:Last>Asnawi</b:Last>
            <b:First>Irfan</b:First>
          </b:Person>
          <b:Person>
            <b:Last>Mursityo</b:Last>
            <b:Middle>Tyroni</b:Middle>
            <b:First>Yusi </b:First>
          </b:Person>
          <b:Person>
            <b:Last>Pramono</b:Last>
            <b:First>Djoko </b:First>
          </b:Person>
        </b:NameList>
      </b:Author>
    </b:Author>
    <b:RefOrder>6</b:RefOrder>
  </b:Source>
  <b:Source>
    <b:Tag>Mal19</b:Tag>
    <b:SourceType>JournalArticle</b:SourceType>
    <b:Guid>{3E067E83-BDDA-4B58-AED4-156737220BFA}</b:Guid>
    <b:Author>
      <b:Author>
        <b:NameList>
          <b:Person>
            <b:Last>Mala</b:Last>
            <b:First>FiyaYanti</b:First>
          </b:Person>
        </b:NameList>
      </b:Author>
    </b:Author>
    <b:Title>Aplikasi sistem penjualan online industri pisau berbasis e-commerce pada CV. Hikmah Berkah Utama Erwan</b:Title>
    <b:JournalName>Institutional Repository UIN Syarif Hidayatullah Jakarta</b:JournalName>
    <b:Year>2019</b:Year>
    <b:RefOrder>7</b:RefOrder>
  </b:Source>
  <b:Source>
    <b:Tag>Placeholder1</b:Tag>
    <b:SourceType>JournalArticle</b:SourceType>
    <b:Guid>{0D7FE154-71FF-4477-950A-C3E6EC42A5A4}</b:Guid>
    <b:Title>Pengembangan Website e-Commerce “TOMcell”</b:Title>
    <b:Year>2016</b:Year>
    <b:JournalName>Institutional Repository UIN Syarif Hidayatullah Jakarta</b:JournalName>
    <b:Author>
      <b:Author>
        <b:NameList>
          <b:Person>
            <b:Last>Gunawan</b:Last>
          </b:Person>
          <b:Person>
            <b:Last>Halim</b:Last>
            <b:First>Fandi</b:First>
          </b:Person>
          <b:Person>
            <b:Last>Megawati</b:Last>
          </b:Person>
          <b:Person>
            <b:Last>Suhendra</b:Last>
            <b:First>Indra</b:First>
          </b:Person>
        </b:NameList>
      </b:Author>
    </b:Author>
    <b:RefOrder>8</b:RefOrder>
  </b:Source>
  <b:Source>
    <b:Tag>Mul16</b:Tag>
    <b:SourceType>JournalArticle</b:SourceType>
    <b:Guid>{30E23072-5E85-4EF4-84E7-64B07D3382DF}</b:Guid>
    <b:Title>Sistem Informasi Manajemen Bengkel Bowo Motor Sragen</b:Title>
    <b:JournalName>ILMIAH GO INFOTECH</b:JournalName>
    <b:Year>2017</b:Year>
    <b:Pages>3</b:Pages>
    <b:Volume>VIII</b:Volume>
    <b:Issue>2</b:Issue>
    <b:Author>
      <b:Author>
        <b:NameList>
          <b:Person>
            <b:Last>Ega</b:Last>
            <b:Middle>Saputro</b:Middle>
            <b:First>Bangun</b:First>
          </b:Person>
          <b:Person>
            <b:Last>Rachmatullah</b:Last>
            <b:First>Robby</b:First>
          </b:Person>
        </b:NameList>
      </b:Author>
    </b:Author>
    <b:RefOrder>1</b:RefOrder>
  </b:Source>
  <b:Source>
    <b:Tag>Nur14</b:Tag>
    <b:SourceType>JournalArticle</b:SourceType>
    <b:Guid>{634E7691-0E9B-4D20-9411-B7871E4F31BB}</b:Guid>
    <b:Author>
      <b:Author>
        <b:NameList>
          <b:Person>
            <b:Last>Fitri, </b:Last>
            <b:Middle>Ulin </b:Middle>
            <b:First>Khilyatin </b:First>
          </b:Person>
          <b:Person>
            <b:Last>Fatmawati</b:Last>
            <b:First>Azizah </b:First>
          </b:Person>
        </b:NameList>
      </b:Author>
    </b:Author>
    <b:Title>Sistem Informasi Pelanggan pada Bengkel Marno</b:Title>
    <b:JournalName>Jurnal Emitor</b:JournalName>
    <b:Year>2019</b:Year>
    <b:Pages>19</b:Pages>
    <b:Volume>14</b:Volume>
    <b:Issue>2</b:Issue>
    <b:RefOrder>2</b:RefOrder>
  </b:Source>
  <b:Source>
    <b:Tag>Anw18</b:Tag>
    <b:SourceType>Book</b:SourceType>
    <b:Guid>{59D569C5-2F38-46B2-9E26-4AA66B4C994B}</b:Guid>
    <b:Title>Sistem Informasi Manajemen : Buku Referensi</b:Title>
    <b:Year>2018</b:Year>
    <b:City>Banda Aceh</b:City>
    <b:Publisher>Lembaga Komunitas Informasi Teknologi Aceh (KITA)</b:Publisher>
    <b:Edition>Edisi 1</b:Edition>
    <b:Author>
      <b:Author>
        <b:NameList>
          <b:Person>
            <b:Last>Anwar</b:Last>
            <b:First>Lukman</b:First>
          </b:Person>
          <b:Person>
            <b:Last>Munawir</b:Last>
          </b:Person>
        </b:NameList>
      </b:Author>
    </b:Author>
    <b:RefOrder>4</b:RefOrder>
  </b:Source>
  <b:Source xmlns:b="http://schemas.openxmlformats.org/officeDocument/2006/bibliography">
    <b:Tag>Mer20</b:Tag>
    <b:SourceType>JournalArticle</b:SourceType>
    <b:Guid>{D2B933C3-C09F-411C-8203-B62496924974}</b:Guid>
    <b:Title>Perancangan Sistem Informasi Manajemen Bengkel Berbasis Web (Studi Kasus: Bengkel Anugrah)</b:Title>
    <b:Year> 2020</b:Year>
    <b:Author>
      <b:Author>
        <b:NameList>
          <b:Person>
            <b:Last>Meri Audrilia</b:Last>
            <b:First>Arief</b:First>
            <b:Middle>Budiman</b:Middle>
          </b:Person>
        </b:NameList>
      </b:Author>
    </b:Author>
    <b:JournalName>Lembaga Kajian Demokrasidan Pemberdayaan Masyarakat (LKD-PM)</b:JournalName>
    <b:Pages>1-12</b:Pages>
    <b:RefOrder>3</b:RefOrder>
  </b:Source>
</b:Sources>
</file>

<file path=customXml/itemProps1.xml><?xml version="1.0" encoding="utf-8"?>
<ds:datastoreItem xmlns:ds="http://schemas.openxmlformats.org/officeDocument/2006/customXml" ds:itemID="{1FA4D9A0-BEEF-4028-852B-38DBA686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13</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iqbaal</dc:creator>
  <cp:keywords/>
  <dc:description/>
  <cp:lastModifiedBy>Microsoft account</cp:lastModifiedBy>
  <cp:revision>2</cp:revision>
  <cp:lastPrinted>2024-05-16T17:13:00Z</cp:lastPrinted>
  <dcterms:created xsi:type="dcterms:W3CDTF">2024-05-16T17:13:00Z</dcterms:created>
  <dcterms:modified xsi:type="dcterms:W3CDTF">2024-07-29T08:01:00Z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242EAEFC42F840D28F7250F0AAD67F2F</vt:lpwstr>
  </property>
</Properties>
</file>
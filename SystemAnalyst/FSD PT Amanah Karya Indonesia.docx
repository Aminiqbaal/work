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F79" w:rsidRDefault="00516255">
      <w:pPr>
        <w:pStyle w:val="AppendixHeading2"/>
        <w:jc w:val="center"/>
      </w:pPr>
      <w:bookmarkStart w:id="0" w:name="_Toc90900382"/>
      <w:bookmarkStart w:id="1" w:name="_Toc82526046"/>
      <w:bookmarkStart w:id="2" w:name="_Toc175853451"/>
      <w:r>
        <w:t xml:space="preserve">FUNCTIONAL SPESIFICATION DOCUMENT </w:t>
      </w:r>
      <w:bookmarkEnd w:id="0"/>
      <w:bookmarkEnd w:id="1"/>
      <w:r w:rsidR="008B6D84" w:rsidRPr="008B6D84">
        <w:rPr>
          <w:lang w:val="en-US"/>
        </w:rPr>
        <w:t>SISTEM INFORMASI HR (HRIS)</w:t>
      </w:r>
      <w:bookmarkEnd w:id="2"/>
    </w:p>
    <w:p w:rsidR="00595F79" w:rsidRDefault="00595F79">
      <w:pPr>
        <w:pStyle w:val="NormalCentered"/>
        <w:rPr>
          <w:lang w:eastAsia="ar-SA"/>
        </w:rPr>
      </w:pPr>
    </w:p>
    <w:p w:rsidR="00595F79" w:rsidRDefault="00595F79">
      <w:pPr>
        <w:suppressAutoHyphens/>
        <w:spacing w:after="0" w:line="360" w:lineRule="auto"/>
        <w:jc w:val="center"/>
        <w:rPr>
          <w:rFonts w:eastAsia="Times New Roman" w:cs="Calibri"/>
          <w:sz w:val="28"/>
          <w:szCs w:val="28"/>
          <w:lang w:val="en-US" w:eastAsia="ar-SA"/>
        </w:rPr>
      </w:pPr>
    </w:p>
    <w:p w:rsidR="00595F79" w:rsidRDefault="00595F79">
      <w:pPr>
        <w:suppressAutoHyphens/>
        <w:spacing w:after="0" w:line="360" w:lineRule="auto"/>
        <w:rPr>
          <w:rFonts w:eastAsia="Times New Roman" w:cs="Calibri"/>
          <w:sz w:val="28"/>
          <w:szCs w:val="28"/>
          <w:lang w:eastAsia="ar-SA"/>
        </w:rPr>
      </w:pPr>
    </w:p>
    <w:p w:rsidR="00595F79" w:rsidRDefault="00595F79">
      <w:pPr>
        <w:suppressAutoHyphens/>
        <w:spacing w:after="0" w:line="360" w:lineRule="auto"/>
        <w:jc w:val="center"/>
        <w:rPr>
          <w:rFonts w:eastAsia="Times New Roman" w:cs="Calibri"/>
          <w:sz w:val="28"/>
          <w:szCs w:val="28"/>
          <w:lang w:eastAsia="ar-SA"/>
        </w:rPr>
      </w:pPr>
    </w:p>
    <w:p w:rsidR="001A28C2" w:rsidRDefault="001A28C2">
      <w:pPr>
        <w:pStyle w:val="Institution"/>
        <w:rPr>
          <w:lang w:val="en-US"/>
        </w:rPr>
      </w:pPr>
    </w:p>
    <w:p w:rsidR="001A28C2" w:rsidRDefault="001A28C2" w:rsidP="001A28C2">
      <w:pPr>
        <w:rPr>
          <w:lang w:val="en-US"/>
        </w:rPr>
      </w:pPr>
    </w:p>
    <w:p w:rsidR="00E47EE3" w:rsidRDefault="001A28C2" w:rsidP="001A28C2">
      <w:pPr>
        <w:tabs>
          <w:tab w:val="left" w:pos="4815"/>
        </w:tabs>
        <w:rPr>
          <w:lang w:val="en-US"/>
        </w:rPr>
      </w:pPr>
      <w:r>
        <w:rPr>
          <w:lang w:val="en-US"/>
        </w:rPr>
        <w:tab/>
      </w:r>
    </w:p>
    <w:p w:rsidR="00E47EE3" w:rsidRPr="00E47EE3" w:rsidRDefault="00E47EE3" w:rsidP="00E47EE3">
      <w:pPr>
        <w:rPr>
          <w:lang w:val="en-US"/>
        </w:rPr>
      </w:pPr>
    </w:p>
    <w:p w:rsidR="00E47EE3" w:rsidRPr="00E47EE3" w:rsidRDefault="00E47EE3" w:rsidP="00E47EE3">
      <w:pPr>
        <w:rPr>
          <w:lang w:val="en-US"/>
        </w:rPr>
      </w:pPr>
    </w:p>
    <w:p w:rsidR="00E47EE3" w:rsidRDefault="00E47EE3" w:rsidP="00E47EE3">
      <w:pPr>
        <w:rPr>
          <w:lang w:val="en-US"/>
        </w:rPr>
      </w:pPr>
    </w:p>
    <w:p w:rsidR="00595F79" w:rsidRPr="00E47EE3" w:rsidRDefault="00595F79" w:rsidP="00E47EE3">
      <w:pPr>
        <w:ind w:firstLine="720"/>
        <w:rPr>
          <w:lang w:val="en-US"/>
        </w:rPr>
      </w:pPr>
    </w:p>
    <w:p w:rsidR="00595F79" w:rsidRDefault="00516255">
      <w:pPr>
        <w:pStyle w:val="DefaultHeading"/>
        <w:rPr>
          <w:rFonts w:cs="Calibri"/>
        </w:rPr>
      </w:pPr>
      <w:bookmarkStart w:id="3" w:name="_Toc402485257"/>
      <w:bookmarkStart w:id="4" w:name="_Toc17711458"/>
      <w:bookmarkStart w:id="5" w:name="_Toc428800278"/>
      <w:bookmarkStart w:id="6" w:name="_Toc175853452"/>
      <w:r>
        <w:rPr>
          <w:rFonts w:cs="Calibri"/>
        </w:rPr>
        <w:lastRenderedPageBreak/>
        <w:t>DAFTAR ISI</w:t>
      </w:r>
      <w:bookmarkEnd w:id="3"/>
      <w:bookmarkEnd w:id="4"/>
      <w:bookmarkEnd w:id="5"/>
      <w:bookmarkEnd w:id="6"/>
    </w:p>
    <w:sdt>
      <w:sdtPr>
        <w:rPr>
          <w:rFonts w:ascii="Calibri" w:eastAsia="Calibri" w:hAnsi="Calibri"/>
          <w:color w:val="auto"/>
          <w:sz w:val="22"/>
          <w:szCs w:val="22"/>
          <w:lang w:val="zh-CN"/>
        </w:rPr>
        <w:id w:val="1383133774"/>
        <w:docPartObj>
          <w:docPartGallery w:val="Table of Contents"/>
          <w:docPartUnique/>
        </w:docPartObj>
      </w:sdtPr>
      <w:sdtEndPr>
        <w:rPr>
          <w:b/>
          <w:bCs/>
        </w:rPr>
      </w:sdtEndPr>
      <w:sdtContent>
        <w:p w:rsidR="00595F79" w:rsidRDefault="00595F79">
          <w:pPr>
            <w:pStyle w:val="TOCHeading1"/>
          </w:pPr>
        </w:p>
        <w:p w:rsidR="001A28C2" w:rsidRDefault="00516255">
          <w:pPr>
            <w:pStyle w:val="TOC2"/>
            <w:rPr>
              <w:rFonts w:asciiTheme="minorHAnsi" w:eastAsiaTheme="minorEastAsia" w:hAnsiTheme="minorHAnsi" w:cstheme="minorBidi"/>
              <w:noProof/>
              <w:sz w:val="22"/>
              <w:lang w:val="en-US"/>
            </w:rPr>
          </w:pPr>
          <w:r>
            <w:rPr>
              <w:b/>
              <w:bCs/>
            </w:rPr>
            <w:fldChar w:fldCharType="begin"/>
          </w:r>
          <w:r>
            <w:rPr>
              <w:b/>
              <w:bCs/>
            </w:rPr>
            <w:instrText xml:space="preserve"> TOC \o "1-3" \h \z \u </w:instrText>
          </w:r>
          <w:r>
            <w:rPr>
              <w:b/>
              <w:bCs/>
            </w:rPr>
            <w:fldChar w:fldCharType="separate"/>
          </w:r>
          <w:hyperlink w:anchor="_Toc175853451" w:history="1">
            <w:r w:rsidR="001A28C2" w:rsidRPr="00051017">
              <w:rPr>
                <w:rStyle w:val="Hyperlink"/>
                <w:noProof/>
              </w:rPr>
              <w:t xml:space="preserve">FUNCTIONAL SPESIFICATION DOCUMENT </w:t>
            </w:r>
            <w:r w:rsidR="001A28C2" w:rsidRPr="00051017">
              <w:rPr>
                <w:rStyle w:val="Hyperlink"/>
                <w:noProof/>
                <w:lang w:val="en-US"/>
              </w:rPr>
              <w:t>SISTEM INFORMASI HR (HRIS)</w:t>
            </w:r>
            <w:r w:rsidR="001A28C2">
              <w:rPr>
                <w:noProof/>
                <w:webHidden/>
              </w:rPr>
              <w:tab/>
            </w:r>
            <w:r w:rsidR="001A28C2">
              <w:rPr>
                <w:noProof/>
                <w:webHidden/>
              </w:rPr>
              <w:fldChar w:fldCharType="begin"/>
            </w:r>
            <w:r w:rsidR="001A28C2">
              <w:rPr>
                <w:noProof/>
                <w:webHidden/>
              </w:rPr>
              <w:instrText xml:space="preserve"> PAGEREF _Toc175853451 \h </w:instrText>
            </w:r>
            <w:r w:rsidR="001A28C2">
              <w:rPr>
                <w:noProof/>
                <w:webHidden/>
              </w:rPr>
            </w:r>
            <w:r w:rsidR="001A28C2">
              <w:rPr>
                <w:noProof/>
                <w:webHidden/>
              </w:rPr>
              <w:fldChar w:fldCharType="separate"/>
            </w:r>
            <w:r w:rsidR="001A28C2">
              <w:rPr>
                <w:noProof/>
                <w:webHidden/>
              </w:rPr>
              <w:t>i</w:t>
            </w:r>
            <w:r w:rsidR="001A28C2">
              <w:rPr>
                <w:noProof/>
                <w:webHidden/>
              </w:rPr>
              <w:fldChar w:fldCharType="end"/>
            </w:r>
          </w:hyperlink>
        </w:p>
        <w:p w:rsidR="001A28C2" w:rsidRDefault="001A28C2">
          <w:pPr>
            <w:pStyle w:val="TOC1"/>
            <w:rPr>
              <w:rFonts w:asciiTheme="minorHAnsi" w:eastAsiaTheme="minorEastAsia" w:hAnsiTheme="minorHAnsi" w:cstheme="minorBidi"/>
              <w:noProof/>
              <w:sz w:val="22"/>
              <w:lang w:val="en-US"/>
            </w:rPr>
          </w:pPr>
          <w:hyperlink w:anchor="_Toc175853452" w:history="1">
            <w:r w:rsidRPr="00051017">
              <w:rPr>
                <w:rStyle w:val="Hyperlink"/>
                <w:rFonts w:cs="Calibri"/>
                <w:noProof/>
              </w:rPr>
              <w:t>DAFTAR ISI</w:t>
            </w:r>
            <w:r>
              <w:rPr>
                <w:noProof/>
                <w:webHidden/>
              </w:rPr>
              <w:tab/>
            </w:r>
            <w:r>
              <w:rPr>
                <w:noProof/>
                <w:webHidden/>
              </w:rPr>
              <w:fldChar w:fldCharType="begin"/>
            </w:r>
            <w:r>
              <w:rPr>
                <w:noProof/>
                <w:webHidden/>
              </w:rPr>
              <w:instrText xml:space="preserve"> PAGEREF _Toc175853452 \h </w:instrText>
            </w:r>
            <w:r>
              <w:rPr>
                <w:noProof/>
                <w:webHidden/>
              </w:rPr>
            </w:r>
            <w:r>
              <w:rPr>
                <w:noProof/>
                <w:webHidden/>
              </w:rPr>
              <w:fldChar w:fldCharType="separate"/>
            </w:r>
            <w:r>
              <w:rPr>
                <w:noProof/>
                <w:webHidden/>
              </w:rPr>
              <w:t>ii</w:t>
            </w:r>
            <w:r>
              <w:rPr>
                <w:noProof/>
                <w:webHidden/>
              </w:rPr>
              <w:fldChar w:fldCharType="end"/>
            </w:r>
          </w:hyperlink>
        </w:p>
        <w:p w:rsidR="001A28C2" w:rsidRDefault="001A28C2">
          <w:pPr>
            <w:pStyle w:val="TOC1"/>
            <w:rPr>
              <w:rFonts w:asciiTheme="minorHAnsi" w:eastAsiaTheme="minorEastAsia" w:hAnsiTheme="minorHAnsi" w:cstheme="minorBidi"/>
              <w:noProof/>
              <w:sz w:val="22"/>
              <w:lang w:val="en-US"/>
            </w:rPr>
          </w:pPr>
          <w:hyperlink w:anchor="_Toc175853453" w:history="1">
            <w:r w:rsidRPr="00051017">
              <w:rPr>
                <w:rStyle w:val="Hyperlink"/>
                <w:rFonts w:cs="Calibri"/>
                <w:noProof/>
              </w:rPr>
              <w:t>DAFTAR TABEL</w:t>
            </w:r>
            <w:r>
              <w:rPr>
                <w:noProof/>
                <w:webHidden/>
              </w:rPr>
              <w:tab/>
            </w:r>
            <w:r>
              <w:rPr>
                <w:noProof/>
                <w:webHidden/>
              </w:rPr>
              <w:fldChar w:fldCharType="begin"/>
            </w:r>
            <w:r>
              <w:rPr>
                <w:noProof/>
                <w:webHidden/>
              </w:rPr>
              <w:instrText xml:space="preserve"> PAGEREF _Toc175853453 \h </w:instrText>
            </w:r>
            <w:r>
              <w:rPr>
                <w:noProof/>
                <w:webHidden/>
              </w:rPr>
            </w:r>
            <w:r>
              <w:rPr>
                <w:noProof/>
                <w:webHidden/>
              </w:rPr>
              <w:fldChar w:fldCharType="separate"/>
            </w:r>
            <w:r>
              <w:rPr>
                <w:noProof/>
                <w:webHidden/>
              </w:rPr>
              <w:t>iv</w:t>
            </w:r>
            <w:r>
              <w:rPr>
                <w:noProof/>
                <w:webHidden/>
              </w:rPr>
              <w:fldChar w:fldCharType="end"/>
            </w:r>
          </w:hyperlink>
        </w:p>
        <w:p w:rsidR="001A28C2" w:rsidRDefault="001A28C2">
          <w:pPr>
            <w:pStyle w:val="TOC1"/>
            <w:rPr>
              <w:rFonts w:asciiTheme="minorHAnsi" w:eastAsiaTheme="minorEastAsia" w:hAnsiTheme="minorHAnsi" w:cstheme="minorBidi"/>
              <w:noProof/>
              <w:sz w:val="22"/>
              <w:lang w:val="en-US"/>
            </w:rPr>
          </w:pPr>
          <w:hyperlink w:anchor="_Toc175853454" w:history="1">
            <w:r w:rsidRPr="00051017">
              <w:rPr>
                <w:rStyle w:val="Hyperlink"/>
                <w:rFonts w:cs="Calibri"/>
                <w:noProof/>
              </w:rPr>
              <w:t>DAFTAR GAMBAR</w:t>
            </w:r>
            <w:r>
              <w:rPr>
                <w:noProof/>
                <w:webHidden/>
              </w:rPr>
              <w:tab/>
            </w:r>
            <w:r>
              <w:rPr>
                <w:noProof/>
                <w:webHidden/>
              </w:rPr>
              <w:fldChar w:fldCharType="begin"/>
            </w:r>
            <w:r>
              <w:rPr>
                <w:noProof/>
                <w:webHidden/>
              </w:rPr>
              <w:instrText xml:space="preserve"> PAGEREF _Toc175853454 \h </w:instrText>
            </w:r>
            <w:r>
              <w:rPr>
                <w:noProof/>
                <w:webHidden/>
              </w:rPr>
            </w:r>
            <w:r>
              <w:rPr>
                <w:noProof/>
                <w:webHidden/>
              </w:rPr>
              <w:fldChar w:fldCharType="separate"/>
            </w:r>
            <w:r>
              <w:rPr>
                <w:noProof/>
                <w:webHidden/>
              </w:rPr>
              <w:t>v</w:t>
            </w:r>
            <w:r>
              <w:rPr>
                <w:noProof/>
                <w:webHidden/>
              </w:rPr>
              <w:fldChar w:fldCharType="end"/>
            </w:r>
          </w:hyperlink>
        </w:p>
        <w:p w:rsidR="001A28C2" w:rsidRDefault="001A28C2">
          <w:pPr>
            <w:pStyle w:val="TOC1"/>
            <w:tabs>
              <w:tab w:val="left" w:pos="680"/>
            </w:tabs>
            <w:rPr>
              <w:rFonts w:asciiTheme="minorHAnsi" w:eastAsiaTheme="minorEastAsia" w:hAnsiTheme="minorHAnsi" w:cstheme="minorBidi"/>
              <w:noProof/>
              <w:sz w:val="22"/>
              <w:lang w:val="en-US"/>
            </w:rPr>
          </w:pPr>
          <w:hyperlink w:anchor="_Toc175853455" w:history="1">
            <w:r w:rsidRPr="00051017">
              <w:rPr>
                <w:rStyle w:val="Hyperlink"/>
                <w:noProof/>
                <w:lang w:val="en-US"/>
              </w:rPr>
              <w:t>I.</w:t>
            </w:r>
            <w:r>
              <w:rPr>
                <w:rFonts w:asciiTheme="minorHAnsi" w:eastAsiaTheme="minorEastAsia" w:hAnsiTheme="minorHAnsi" w:cstheme="minorBidi"/>
                <w:noProof/>
                <w:sz w:val="22"/>
                <w:lang w:val="en-US"/>
              </w:rPr>
              <w:tab/>
            </w:r>
            <w:r w:rsidRPr="00051017">
              <w:rPr>
                <w:rStyle w:val="Hyperlink"/>
                <w:noProof/>
                <w:lang w:val="en-US"/>
              </w:rPr>
              <w:t>OVERVIEW</w:t>
            </w:r>
            <w:r>
              <w:rPr>
                <w:noProof/>
                <w:webHidden/>
              </w:rPr>
              <w:tab/>
            </w:r>
            <w:r>
              <w:rPr>
                <w:noProof/>
                <w:webHidden/>
              </w:rPr>
              <w:fldChar w:fldCharType="begin"/>
            </w:r>
            <w:r>
              <w:rPr>
                <w:noProof/>
                <w:webHidden/>
              </w:rPr>
              <w:instrText xml:space="preserve"> PAGEREF _Toc175853455 \h </w:instrText>
            </w:r>
            <w:r>
              <w:rPr>
                <w:noProof/>
                <w:webHidden/>
              </w:rPr>
            </w:r>
            <w:r>
              <w:rPr>
                <w:noProof/>
                <w:webHidden/>
              </w:rPr>
              <w:fldChar w:fldCharType="separate"/>
            </w:r>
            <w:r>
              <w:rPr>
                <w:noProof/>
                <w:webHidden/>
              </w:rPr>
              <w:t>7</w:t>
            </w:r>
            <w:r>
              <w:rPr>
                <w:noProof/>
                <w:webHidden/>
              </w:rPr>
              <w:fldChar w:fldCharType="end"/>
            </w:r>
          </w:hyperlink>
        </w:p>
        <w:p w:rsidR="001A28C2" w:rsidRDefault="001A28C2">
          <w:pPr>
            <w:pStyle w:val="TOC2"/>
            <w:tabs>
              <w:tab w:val="left" w:pos="1320"/>
            </w:tabs>
            <w:rPr>
              <w:rFonts w:asciiTheme="minorHAnsi" w:eastAsiaTheme="minorEastAsia" w:hAnsiTheme="minorHAnsi" w:cstheme="minorBidi"/>
              <w:noProof/>
              <w:sz w:val="22"/>
              <w:lang w:val="en-US"/>
            </w:rPr>
          </w:pPr>
          <w:hyperlink w:anchor="_Toc175853456" w:history="1">
            <w:r w:rsidRPr="00051017">
              <w:rPr>
                <w:rStyle w:val="Hyperlink"/>
                <w:noProof/>
              </w:rPr>
              <w:t>1.1.</w:t>
            </w:r>
            <w:r>
              <w:rPr>
                <w:rFonts w:asciiTheme="minorHAnsi" w:eastAsiaTheme="minorEastAsia" w:hAnsiTheme="minorHAnsi" w:cstheme="minorBidi"/>
                <w:noProof/>
                <w:sz w:val="22"/>
                <w:lang w:val="en-US"/>
              </w:rPr>
              <w:tab/>
            </w:r>
            <w:r w:rsidRPr="00051017">
              <w:rPr>
                <w:rStyle w:val="Hyperlink"/>
                <w:noProof/>
              </w:rPr>
              <w:t>Rekayasa Kebutuhan</w:t>
            </w:r>
            <w:r>
              <w:rPr>
                <w:noProof/>
                <w:webHidden/>
              </w:rPr>
              <w:tab/>
            </w:r>
            <w:r>
              <w:rPr>
                <w:noProof/>
                <w:webHidden/>
              </w:rPr>
              <w:fldChar w:fldCharType="begin"/>
            </w:r>
            <w:r>
              <w:rPr>
                <w:noProof/>
                <w:webHidden/>
              </w:rPr>
              <w:instrText xml:space="preserve"> PAGEREF _Toc175853456 \h </w:instrText>
            </w:r>
            <w:r>
              <w:rPr>
                <w:noProof/>
                <w:webHidden/>
              </w:rPr>
            </w:r>
            <w:r>
              <w:rPr>
                <w:noProof/>
                <w:webHidden/>
              </w:rPr>
              <w:fldChar w:fldCharType="separate"/>
            </w:r>
            <w:r>
              <w:rPr>
                <w:noProof/>
                <w:webHidden/>
              </w:rPr>
              <w:t>7</w:t>
            </w:r>
            <w:r>
              <w:rPr>
                <w:noProof/>
                <w:webHidden/>
              </w:rPr>
              <w:fldChar w:fldCharType="end"/>
            </w:r>
          </w:hyperlink>
        </w:p>
        <w:p w:rsidR="001A28C2" w:rsidRDefault="001A28C2">
          <w:pPr>
            <w:pStyle w:val="TOC2"/>
            <w:tabs>
              <w:tab w:val="left" w:pos="1320"/>
            </w:tabs>
            <w:rPr>
              <w:rFonts w:asciiTheme="minorHAnsi" w:eastAsiaTheme="minorEastAsia" w:hAnsiTheme="minorHAnsi" w:cstheme="minorBidi"/>
              <w:noProof/>
              <w:sz w:val="22"/>
              <w:lang w:val="en-US"/>
            </w:rPr>
          </w:pPr>
          <w:hyperlink w:anchor="_Toc175853457" w:history="1">
            <w:r w:rsidRPr="00051017">
              <w:rPr>
                <w:rStyle w:val="Hyperlink"/>
                <w:noProof/>
              </w:rPr>
              <w:t>1.2.</w:t>
            </w:r>
            <w:r>
              <w:rPr>
                <w:rFonts w:asciiTheme="minorHAnsi" w:eastAsiaTheme="minorEastAsia" w:hAnsiTheme="minorHAnsi" w:cstheme="minorBidi"/>
                <w:noProof/>
                <w:sz w:val="22"/>
                <w:lang w:val="en-US"/>
              </w:rPr>
              <w:tab/>
            </w:r>
            <w:r w:rsidRPr="00051017">
              <w:rPr>
                <w:rStyle w:val="Hyperlink"/>
                <w:noProof/>
              </w:rPr>
              <w:t>Perancangan</w:t>
            </w:r>
            <w:r>
              <w:rPr>
                <w:noProof/>
                <w:webHidden/>
              </w:rPr>
              <w:tab/>
            </w:r>
            <w:r>
              <w:rPr>
                <w:noProof/>
                <w:webHidden/>
              </w:rPr>
              <w:fldChar w:fldCharType="begin"/>
            </w:r>
            <w:r>
              <w:rPr>
                <w:noProof/>
                <w:webHidden/>
              </w:rPr>
              <w:instrText xml:space="preserve"> PAGEREF _Toc175853457 \h </w:instrText>
            </w:r>
            <w:r>
              <w:rPr>
                <w:noProof/>
                <w:webHidden/>
              </w:rPr>
            </w:r>
            <w:r>
              <w:rPr>
                <w:noProof/>
                <w:webHidden/>
              </w:rPr>
              <w:fldChar w:fldCharType="separate"/>
            </w:r>
            <w:r>
              <w:rPr>
                <w:noProof/>
                <w:webHidden/>
              </w:rPr>
              <w:t>7</w:t>
            </w:r>
            <w:r>
              <w:rPr>
                <w:noProof/>
                <w:webHidden/>
              </w:rPr>
              <w:fldChar w:fldCharType="end"/>
            </w:r>
          </w:hyperlink>
        </w:p>
        <w:p w:rsidR="001A28C2" w:rsidRDefault="001A28C2">
          <w:pPr>
            <w:pStyle w:val="TOC2"/>
            <w:tabs>
              <w:tab w:val="left" w:pos="1320"/>
            </w:tabs>
            <w:rPr>
              <w:rFonts w:asciiTheme="minorHAnsi" w:eastAsiaTheme="minorEastAsia" w:hAnsiTheme="minorHAnsi" w:cstheme="minorBidi"/>
              <w:noProof/>
              <w:sz w:val="22"/>
              <w:lang w:val="en-US"/>
            </w:rPr>
          </w:pPr>
          <w:hyperlink w:anchor="_Toc175853458" w:history="1">
            <w:r w:rsidRPr="00051017">
              <w:rPr>
                <w:rStyle w:val="Hyperlink"/>
                <w:noProof/>
              </w:rPr>
              <w:t>1.3.</w:t>
            </w:r>
            <w:r>
              <w:rPr>
                <w:rFonts w:asciiTheme="minorHAnsi" w:eastAsiaTheme="minorEastAsia" w:hAnsiTheme="minorHAnsi" w:cstheme="minorBidi"/>
                <w:noProof/>
                <w:sz w:val="22"/>
                <w:lang w:val="en-US"/>
              </w:rPr>
              <w:tab/>
            </w:r>
            <w:r w:rsidRPr="00051017">
              <w:rPr>
                <w:rStyle w:val="Hyperlink"/>
                <w:noProof/>
                <w:lang w:val="en-US"/>
              </w:rPr>
              <w:t>Objective</w:t>
            </w:r>
            <w:r>
              <w:rPr>
                <w:noProof/>
                <w:webHidden/>
              </w:rPr>
              <w:tab/>
            </w:r>
            <w:r>
              <w:rPr>
                <w:noProof/>
                <w:webHidden/>
              </w:rPr>
              <w:fldChar w:fldCharType="begin"/>
            </w:r>
            <w:r>
              <w:rPr>
                <w:noProof/>
                <w:webHidden/>
              </w:rPr>
              <w:instrText xml:space="preserve"> PAGEREF _Toc175853458 \h </w:instrText>
            </w:r>
            <w:r>
              <w:rPr>
                <w:noProof/>
                <w:webHidden/>
              </w:rPr>
            </w:r>
            <w:r>
              <w:rPr>
                <w:noProof/>
                <w:webHidden/>
              </w:rPr>
              <w:fldChar w:fldCharType="separate"/>
            </w:r>
            <w:r>
              <w:rPr>
                <w:noProof/>
                <w:webHidden/>
              </w:rPr>
              <w:t>7</w:t>
            </w:r>
            <w:r>
              <w:rPr>
                <w:noProof/>
                <w:webHidden/>
              </w:rPr>
              <w:fldChar w:fldCharType="end"/>
            </w:r>
          </w:hyperlink>
        </w:p>
        <w:p w:rsidR="001A28C2" w:rsidRDefault="001A28C2">
          <w:pPr>
            <w:pStyle w:val="TOC2"/>
            <w:tabs>
              <w:tab w:val="left" w:pos="1320"/>
            </w:tabs>
            <w:rPr>
              <w:rFonts w:asciiTheme="minorHAnsi" w:eastAsiaTheme="minorEastAsia" w:hAnsiTheme="minorHAnsi" w:cstheme="minorBidi"/>
              <w:noProof/>
              <w:sz w:val="22"/>
              <w:lang w:val="en-US"/>
            </w:rPr>
          </w:pPr>
          <w:hyperlink w:anchor="_Toc175853459" w:history="1">
            <w:r w:rsidRPr="00051017">
              <w:rPr>
                <w:rStyle w:val="Hyperlink"/>
                <w:noProof/>
              </w:rPr>
              <w:t>1.4.</w:t>
            </w:r>
            <w:r>
              <w:rPr>
                <w:rFonts w:asciiTheme="minorHAnsi" w:eastAsiaTheme="minorEastAsia" w:hAnsiTheme="minorHAnsi" w:cstheme="minorBidi"/>
                <w:noProof/>
                <w:sz w:val="22"/>
                <w:lang w:val="en-US"/>
              </w:rPr>
              <w:tab/>
            </w:r>
            <w:r w:rsidRPr="00051017">
              <w:rPr>
                <w:rStyle w:val="Hyperlink"/>
                <w:noProof/>
                <w:lang w:val="en-US"/>
              </w:rPr>
              <w:t>Goals</w:t>
            </w:r>
            <w:r>
              <w:rPr>
                <w:noProof/>
                <w:webHidden/>
              </w:rPr>
              <w:tab/>
            </w:r>
            <w:r>
              <w:rPr>
                <w:noProof/>
                <w:webHidden/>
              </w:rPr>
              <w:fldChar w:fldCharType="begin"/>
            </w:r>
            <w:r>
              <w:rPr>
                <w:noProof/>
                <w:webHidden/>
              </w:rPr>
              <w:instrText xml:space="preserve"> PAGEREF _Toc175853459 \h </w:instrText>
            </w:r>
            <w:r>
              <w:rPr>
                <w:noProof/>
                <w:webHidden/>
              </w:rPr>
            </w:r>
            <w:r>
              <w:rPr>
                <w:noProof/>
                <w:webHidden/>
              </w:rPr>
              <w:fldChar w:fldCharType="separate"/>
            </w:r>
            <w:r>
              <w:rPr>
                <w:noProof/>
                <w:webHidden/>
              </w:rPr>
              <w:t>7</w:t>
            </w:r>
            <w:r>
              <w:rPr>
                <w:noProof/>
                <w:webHidden/>
              </w:rPr>
              <w:fldChar w:fldCharType="end"/>
            </w:r>
          </w:hyperlink>
        </w:p>
        <w:p w:rsidR="001A28C2" w:rsidRDefault="001A28C2">
          <w:pPr>
            <w:pStyle w:val="TOC2"/>
            <w:tabs>
              <w:tab w:val="left" w:pos="1320"/>
            </w:tabs>
            <w:rPr>
              <w:rFonts w:asciiTheme="minorHAnsi" w:eastAsiaTheme="minorEastAsia" w:hAnsiTheme="minorHAnsi" w:cstheme="minorBidi"/>
              <w:noProof/>
              <w:sz w:val="22"/>
              <w:lang w:val="en-US"/>
            </w:rPr>
          </w:pPr>
          <w:hyperlink w:anchor="_Toc175853460" w:history="1">
            <w:r w:rsidRPr="00051017">
              <w:rPr>
                <w:rStyle w:val="Hyperlink"/>
                <w:noProof/>
              </w:rPr>
              <w:t>1.5.</w:t>
            </w:r>
            <w:r>
              <w:rPr>
                <w:rFonts w:asciiTheme="minorHAnsi" w:eastAsiaTheme="minorEastAsia" w:hAnsiTheme="minorHAnsi" w:cstheme="minorBidi"/>
                <w:noProof/>
                <w:sz w:val="22"/>
                <w:lang w:val="en-US"/>
              </w:rPr>
              <w:tab/>
            </w:r>
            <w:r w:rsidRPr="00051017">
              <w:rPr>
                <w:rStyle w:val="Hyperlink"/>
                <w:noProof/>
                <w:lang w:val="en-US"/>
              </w:rPr>
              <w:t>Boundary</w:t>
            </w:r>
            <w:r>
              <w:rPr>
                <w:noProof/>
                <w:webHidden/>
              </w:rPr>
              <w:tab/>
            </w:r>
            <w:r>
              <w:rPr>
                <w:noProof/>
                <w:webHidden/>
              </w:rPr>
              <w:fldChar w:fldCharType="begin"/>
            </w:r>
            <w:r>
              <w:rPr>
                <w:noProof/>
                <w:webHidden/>
              </w:rPr>
              <w:instrText xml:space="preserve"> PAGEREF _Toc175853460 \h </w:instrText>
            </w:r>
            <w:r>
              <w:rPr>
                <w:noProof/>
                <w:webHidden/>
              </w:rPr>
            </w:r>
            <w:r>
              <w:rPr>
                <w:noProof/>
                <w:webHidden/>
              </w:rPr>
              <w:fldChar w:fldCharType="separate"/>
            </w:r>
            <w:r>
              <w:rPr>
                <w:noProof/>
                <w:webHidden/>
              </w:rPr>
              <w:t>7</w:t>
            </w:r>
            <w:r>
              <w:rPr>
                <w:noProof/>
                <w:webHidden/>
              </w:rPr>
              <w:fldChar w:fldCharType="end"/>
            </w:r>
          </w:hyperlink>
        </w:p>
        <w:p w:rsidR="001A28C2" w:rsidRDefault="001A28C2">
          <w:pPr>
            <w:pStyle w:val="TOC1"/>
            <w:tabs>
              <w:tab w:val="left" w:pos="680"/>
            </w:tabs>
            <w:rPr>
              <w:rFonts w:asciiTheme="minorHAnsi" w:eastAsiaTheme="minorEastAsia" w:hAnsiTheme="minorHAnsi" w:cstheme="minorBidi"/>
              <w:noProof/>
              <w:sz w:val="22"/>
              <w:lang w:val="en-US"/>
            </w:rPr>
          </w:pPr>
          <w:hyperlink w:anchor="_Toc175853461" w:history="1">
            <w:r w:rsidRPr="00051017">
              <w:rPr>
                <w:rStyle w:val="Hyperlink"/>
                <w:noProof/>
                <w:lang w:val="en-US"/>
              </w:rPr>
              <w:t>II.</w:t>
            </w:r>
            <w:r>
              <w:rPr>
                <w:rFonts w:asciiTheme="minorHAnsi" w:eastAsiaTheme="minorEastAsia" w:hAnsiTheme="minorHAnsi" w:cstheme="minorBidi"/>
                <w:noProof/>
                <w:sz w:val="22"/>
                <w:lang w:val="en-US"/>
              </w:rPr>
              <w:tab/>
            </w:r>
            <w:r w:rsidRPr="00051017">
              <w:rPr>
                <w:rStyle w:val="Hyperlink"/>
                <w:noProof/>
              </w:rPr>
              <w:t>REKAYASA KEBUTUHAN</w:t>
            </w:r>
            <w:r>
              <w:rPr>
                <w:noProof/>
                <w:webHidden/>
              </w:rPr>
              <w:tab/>
            </w:r>
            <w:r>
              <w:rPr>
                <w:noProof/>
                <w:webHidden/>
              </w:rPr>
              <w:fldChar w:fldCharType="begin"/>
            </w:r>
            <w:r>
              <w:rPr>
                <w:noProof/>
                <w:webHidden/>
              </w:rPr>
              <w:instrText xml:space="preserve"> PAGEREF _Toc175853461 \h </w:instrText>
            </w:r>
            <w:r>
              <w:rPr>
                <w:noProof/>
                <w:webHidden/>
              </w:rPr>
            </w:r>
            <w:r>
              <w:rPr>
                <w:noProof/>
                <w:webHidden/>
              </w:rPr>
              <w:fldChar w:fldCharType="separate"/>
            </w:r>
            <w:r>
              <w:rPr>
                <w:noProof/>
                <w:webHidden/>
              </w:rPr>
              <w:t>8</w:t>
            </w:r>
            <w:r>
              <w:rPr>
                <w:noProof/>
                <w:webHidden/>
              </w:rPr>
              <w:fldChar w:fldCharType="end"/>
            </w:r>
          </w:hyperlink>
        </w:p>
        <w:p w:rsidR="001A28C2" w:rsidRDefault="001A28C2">
          <w:pPr>
            <w:pStyle w:val="TOC2"/>
            <w:tabs>
              <w:tab w:val="left" w:pos="1100"/>
            </w:tabs>
            <w:rPr>
              <w:rFonts w:asciiTheme="minorHAnsi" w:eastAsiaTheme="minorEastAsia" w:hAnsiTheme="minorHAnsi" w:cstheme="minorBidi"/>
              <w:noProof/>
              <w:sz w:val="22"/>
              <w:lang w:val="en-US"/>
            </w:rPr>
          </w:pPr>
          <w:hyperlink w:anchor="_Toc175853462" w:history="1">
            <w:r w:rsidRPr="00051017">
              <w:rPr>
                <w:rStyle w:val="Hyperlink"/>
                <w:noProof/>
              </w:rPr>
              <w:t>1.</w:t>
            </w:r>
            <w:r>
              <w:rPr>
                <w:rFonts w:asciiTheme="minorHAnsi" w:eastAsiaTheme="minorEastAsia" w:hAnsiTheme="minorHAnsi" w:cstheme="minorBidi"/>
                <w:noProof/>
                <w:sz w:val="22"/>
                <w:lang w:val="en-US"/>
              </w:rPr>
              <w:tab/>
            </w:r>
            <w:r w:rsidRPr="00051017">
              <w:rPr>
                <w:rStyle w:val="Hyperlink"/>
                <w:noProof/>
              </w:rPr>
              <w:t>Elisitasi Kebutuhan dan Analisis Kebutuhan</w:t>
            </w:r>
            <w:r>
              <w:rPr>
                <w:noProof/>
                <w:webHidden/>
              </w:rPr>
              <w:tab/>
            </w:r>
            <w:r>
              <w:rPr>
                <w:noProof/>
                <w:webHidden/>
              </w:rPr>
              <w:fldChar w:fldCharType="begin"/>
            </w:r>
            <w:r>
              <w:rPr>
                <w:noProof/>
                <w:webHidden/>
              </w:rPr>
              <w:instrText xml:space="preserve"> PAGEREF _Toc175853462 \h </w:instrText>
            </w:r>
            <w:r>
              <w:rPr>
                <w:noProof/>
                <w:webHidden/>
              </w:rPr>
            </w:r>
            <w:r>
              <w:rPr>
                <w:noProof/>
                <w:webHidden/>
              </w:rPr>
              <w:fldChar w:fldCharType="separate"/>
            </w:r>
            <w:r>
              <w:rPr>
                <w:noProof/>
                <w:webHidden/>
              </w:rPr>
              <w:t>8</w:t>
            </w:r>
            <w:r>
              <w:rPr>
                <w:noProof/>
                <w:webHidden/>
              </w:rPr>
              <w:fldChar w:fldCharType="end"/>
            </w:r>
          </w:hyperlink>
        </w:p>
        <w:p w:rsidR="001A28C2" w:rsidRDefault="001A28C2">
          <w:pPr>
            <w:pStyle w:val="TOC2"/>
            <w:tabs>
              <w:tab w:val="left" w:pos="1100"/>
            </w:tabs>
            <w:rPr>
              <w:rFonts w:asciiTheme="minorHAnsi" w:eastAsiaTheme="minorEastAsia" w:hAnsiTheme="minorHAnsi" w:cstheme="minorBidi"/>
              <w:noProof/>
              <w:sz w:val="22"/>
              <w:lang w:val="en-US"/>
            </w:rPr>
          </w:pPr>
          <w:hyperlink w:anchor="_Toc175853463" w:history="1">
            <w:r w:rsidRPr="00051017">
              <w:rPr>
                <w:rStyle w:val="Hyperlink"/>
                <w:noProof/>
              </w:rPr>
              <w:t>2.</w:t>
            </w:r>
            <w:r>
              <w:rPr>
                <w:rFonts w:asciiTheme="minorHAnsi" w:eastAsiaTheme="minorEastAsia" w:hAnsiTheme="minorHAnsi" w:cstheme="minorBidi"/>
                <w:noProof/>
                <w:sz w:val="22"/>
                <w:lang w:val="en-US"/>
              </w:rPr>
              <w:tab/>
            </w:r>
            <w:r w:rsidRPr="00051017">
              <w:rPr>
                <w:rStyle w:val="Hyperlink"/>
                <w:noProof/>
              </w:rPr>
              <w:t>Elisitasi Kebutuhan dan Analisis Kebutuhan</w:t>
            </w:r>
            <w:r>
              <w:rPr>
                <w:noProof/>
                <w:webHidden/>
              </w:rPr>
              <w:tab/>
            </w:r>
            <w:r>
              <w:rPr>
                <w:noProof/>
                <w:webHidden/>
              </w:rPr>
              <w:fldChar w:fldCharType="begin"/>
            </w:r>
            <w:r>
              <w:rPr>
                <w:noProof/>
                <w:webHidden/>
              </w:rPr>
              <w:instrText xml:space="preserve"> PAGEREF _Toc175853463 \h </w:instrText>
            </w:r>
            <w:r>
              <w:rPr>
                <w:noProof/>
                <w:webHidden/>
              </w:rPr>
            </w:r>
            <w:r>
              <w:rPr>
                <w:noProof/>
                <w:webHidden/>
              </w:rPr>
              <w:fldChar w:fldCharType="separate"/>
            </w:r>
            <w:r>
              <w:rPr>
                <w:noProof/>
                <w:webHidden/>
              </w:rPr>
              <w:t>8</w:t>
            </w:r>
            <w:r>
              <w:rPr>
                <w:noProof/>
                <w:webHidden/>
              </w:rPr>
              <w:fldChar w:fldCharType="end"/>
            </w:r>
          </w:hyperlink>
        </w:p>
        <w:p w:rsidR="001A28C2" w:rsidRDefault="001A28C2">
          <w:pPr>
            <w:pStyle w:val="TOC2"/>
            <w:tabs>
              <w:tab w:val="left" w:pos="1100"/>
            </w:tabs>
            <w:rPr>
              <w:rFonts w:asciiTheme="minorHAnsi" w:eastAsiaTheme="minorEastAsia" w:hAnsiTheme="minorHAnsi" w:cstheme="minorBidi"/>
              <w:noProof/>
              <w:sz w:val="22"/>
              <w:lang w:val="en-US"/>
            </w:rPr>
          </w:pPr>
          <w:hyperlink w:anchor="_Toc175853464" w:history="1">
            <w:r w:rsidRPr="00051017">
              <w:rPr>
                <w:rStyle w:val="Hyperlink"/>
                <w:noProof/>
              </w:rPr>
              <w:t>3.</w:t>
            </w:r>
            <w:r>
              <w:rPr>
                <w:rFonts w:asciiTheme="minorHAnsi" w:eastAsiaTheme="minorEastAsia" w:hAnsiTheme="minorHAnsi" w:cstheme="minorBidi"/>
                <w:noProof/>
                <w:sz w:val="22"/>
                <w:lang w:val="en-US"/>
              </w:rPr>
              <w:tab/>
            </w:r>
            <w:r w:rsidRPr="00051017">
              <w:rPr>
                <w:rStyle w:val="Hyperlink"/>
                <w:noProof/>
              </w:rPr>
              <w:t>Daftar Kebutuhan Sistem</w:t>
            </w:r>
            <w:r>
              <w:rPr>
                <w:noProof/>
                <w:webHidden/>
              </w:rPr>
              <w:tab/>
            </w:r>
            <w:r>
              <w:rPr>
                <w:noProof/>
                <w:webHidden/>
              </w:rPr>
              <w:fldChar w:fldCharType="begin"/>
            </w:r>
            <w:r>
              <w:rPr>
                <w:noProof/>
                <w:webHidden/>
              </w:rPr>
              <w:instrText xml:space="preserve"> PAGEREF _Toc175853464 \h </w:instrText>
            </w:r>
            <w:r>
              <w:rPr>
                <w:noProof/>
                <w:webHidden/>
              </w:rPr>
            </w:r>
            <w:r>
              <w:rPr>
                <w:noProof/>
                <w:webHidden/>
              </w:rPr>
              <w:fldChar w:fldCharType="separate"/>
            </w:r>
            <w:r>
              <w:rPr>
                <w:noProof/>
                <w:webHidden/>
              </w:rPr>
              <w:t>8</w:t>
            </w:r>
            <w:r>
              <w:rPr>
                <w:noProof/>
                <w:webHidden/>
              </w:rPr>
              <w:fldChar w:fldCharType="end"/>
            </w:r>
          </w:hyperlink>
        </w:p>
        <w:p w:rsidR="001A28C2" w:rsidRDefault="001A28C2">
          <w:pPr>
            <w:pStyle w:val="TOC3"/>
            <w:tabs>
              <w:tab w:val="left" w:pos="1760"/>
            </w:tabs>
            <w:rPr>
              <w:rFonts w:asciiTheme="minorHAnsi" w:eastAsiaTheme="minorEastAsia" w:hAnsiTheme="minorHAnsi" w:cstheme="minorBidi"/>
              <w:noProof/>
              <w:sz w:val="22"/>
              <w:lang w:val="en-US"/>
            </w:rPr>
          </w:pPr>
          <w:hyperlink w:anchor="_Toc175853465" w:history="1">
            <w:r w:rsidRPr="00051017">
              <w:rPr>
                <w:rStyle w:val="Hyperlink"/>
                <w:noProof/>
              </w:rPr>
              <w:t>3.1.</w:t>
            </w:r>
            <w:r>
              <w:rPr>
                <w:rFonts w:asciiTheme="minorHAnsi" w:eastAsiaTheme="minorEastAsia" w:hAnsiTheme="minorHAnsi" w:cstheme="minorBidi"/>
                <w:noProof/>
                <w:sz w:val="22"/>
                <w:lang w:val="en-US"/>
              </w:rPr>
              <w:tab/>
            </w:r>
            <w:r w:rsidRPr="00051017">
              <w:rPr>
                <w:rStyle w:val="Hyperlink"/>
                <w:noProof/>
              </w:rPr>
              <w:t>Daftar Kebutuhan Fungsional</w:t>
            </w:r>
            <w:r>
              <w:rPr>
                <w:noProof/>
                <w:webHidden/>
              </w:rPr>
              <w:tab/>
            </w:r>
            <w:r>
              <w:rPr>
                <w:noProof/>
                <w:webHidden/>
              </w:rPr>
              <w:fldChar w:fldCharType="begin"/>
            </w:r>
            <w:r>
              <w:rPr>
                <w:noProof/>
                <w:webHidden/>
              </w:rPr>
              <w:instrText xml:space="preserve"> PAGEREF _Toc175853465 \h </w:instrText>
            </w:r>
            <w:r>
              <w:rPr>
                <w:noProof/>
                <w:webHidden/>
              </w:rPr>
            </w:r>
            <w:r>
              <w:rPr>
                <w:noProof/>
                <w:webHidden/>
              </w:rPr>
              <w:fldChar w:fldCharType="separate"/>
            </w:r>
            <w:r>
              <w:rPr>
                <w:noProof/>
                <w:webHidden/>
              </w:rPr>
              <w:t>8</w:t>
            </w:r>
            <w:r>
              <w:rPr>
                <w:noProof/>
                <w:webHidden/>
              </w:rPr>
              <w:fldChar w:fldCharType="end"/>
            </w:r>
          </w:hyperlink>
        </w:p>
        <w:p w:rsidR="001A28C2" w:rsidRDefault="001A28C2">
          <w:pPr>
            <w:pStyle w:val="TOC3"/>
            <w:tabs>
              <w:tab w:val="left" w:pos="1760"/>
            </w:tabs>
            <w:rPr>
              <w:rFonts w:asciiTheme="minorHAnsi" w:eastAsiaTheme="minorEastAsia" w:hAnsiTheme="minorHAnsi" w:cstheme="minorBidi"/>
              <w:noProof/>
              <w:sz w:val="22"/>
              <w:lang w:val="en-US"/>
            </w:rPr>
          </w:pPr>
          <w:hyperlink w:anchor="_Toc175853466" w:history="1">
            <w:r w:rsidRPr="00051017">
              <w:rPr>
                <w:rStyle w:val="Hyperlink"/>
                <w:noProof/>
              </w:rPr>
              <w:t>3.2.</w:t>
            </w:r>
            <w:r>
              <w:rPr>
                <w:rFonts w:asciiTheme="minorHAnsi" w:eastAsiaTheme="minorEastAsia" w:hAnsiTheme="minorHAnsi" w:cstheme="minorBidi"/>
                <w:noProof/>
                <w:sz w:val="22"/>
                <w:lang w:val="en-US"/>
              </w:rPr>
              <w:tab/>
            </w:r>
            <w:r w:rsidRPr="00051017">
              <w:rPr>
                <w:rStyle w:val="Hyperlink"/>
                <w:noProof/>
              </w:rPr>
              <w:t xml:space="preserve">Daftar Kebutuhan </w:t>
            </w:r>
            <w:r w:rsidRPr="00051017">
              <w:rPr>
                <w:rStyle w:val="Hyperlink"/>
                <w:noProof/>
                <w:lang w:val="en-US"/>
              </w:rPr>
              <w:t>Non-</w:t>
            </w:r>
            <w:r w:rsidRPr="00051017">
              <w:rPr>
                <w:rStyle w:val="Hyperlink"/>
                <w:noProof/>
              </w:rPr>
              <w:t>Fungsional</w:t>
            </w:r>
            <w:r>
              <w:rPr>
                <w:noProof/>
                <w:webHidden/>
              </w:rPr>
              <w:tab/>
            </w:r>
            <w:r>
              <w:rPr>
                <w:noProof/>
                <w:webHidden/>
              </w:rPr>
              <w:fldChar w:fldCharType="begin"/>
            </w:r>
            <w:r>
              <w:rPr>
                <w:noProof/>
                <w:webHidden/>
              </w:rPr>
              <w:instrText xml:space="preserve"> PAGEREF _Toc175853466 \h </w:instrText>
            </w:r>
            <w:r>
              <w:rPr>
                <w:noProof/>
                <w:webHidden/>
              </w:rPr>
            </w:r>
            <w:r>
              <w:rPr>
                <w:noProof/>
                <w:webHidden/>
              </w:rPr>
              <w:fldChar w:fldCharType="separate"/>
            </w:r>
            <w:r>
              <w:rPr>
                <w:noProof/>
                <w:webHidden/>
              </w:rPr>
              <w:t>10</w:t>
            </w:r>
            <w:r>
              <w:rPr>
                <w:noProof/>
                <w:webHidden/>
              </w:rPr>
              <w:fldChar w:fldCharType="end"/>
            </w:r>
          </w:hyperlink>
        </w:p>
        <w:p w:rsidR="001A28C2" w:rsidRDefault="001A28C2">
          <w:pPr>
            <w:pStyle w:val="TOC2"/>
            <w:tabs>
              <w:tab w:val="left" w:pos="1100"/>
            </w:tabs>
            <w:rPr>
              <w:rFonts w:asciiTheme="minorHAnsi" w:eastAsiaTheme="minorEastAsia" w:hAnsiTheme="minorHAnsi" w:cstheme="minorBidi"/>
              <w:noProof/>
              <w:sz w:val="22"/>
              <w:lang w:val="en-US"/>
            </w:rPr>
          </w:pPr>
          <w:hyperlink w:anchor="_Toc175853467" w:history="1">
            <w:r w:rsidRPr="00051017">
              <w:rPr>
                <w:rStyle w:val="Hyperlink"/>
                <w:noProof/>
              </w:rPr>
              <w:t>4.</w:t>
            </w:r>
            <w:r>
              <w:rPr>
                <w:rFonts w:asciiTheme="minorHAnsi" w:eastAsiaTheme="minorEastAsia" w:hAnsiTheme="minorHAnsi" w:cstheme="minorBidi"/>
                <w:noProof/>
                <w:sz w:val="22"/>
                <w:lang w:val="en-US"/>
              </w:rPr>
              <w:tab/>
            </w:r>
            <w:r w:rsidRPr="00051017">
              <w:rPr>
                <w:rStyle w:val="Hyperlink"/>
                <w:noProof/>
                <w:lang w:val="en-US"/>
              </w:rPr>
              <w:t>Use Case Diagram</w:t>
            </w:r>
            <w:r>
              <w:rPr>
                <w:noProof/>
                <w:webHidden/>
              </w:rPr>
              <w:tab/>
            </w:r>
            <w:r>
              <w:rPr>
                <w:noProof/>
                <w:webHidden/>
              </w:rPr>
              <w:fldChar w:fldCharType="begin"/>
            </w:r>
            <w:r>
              <w:rPr>
                <w:noProof/>
                <w:webHidden/>
              </w:rPr>
              <w:instrText xml:space="preserve"> PAGEREF _Toc175853467 \h </w:instrText>
            </w:r>
            <w:r>
              <w:rPr>
                <w:noProof/>
                <w:webHidden/>
              </w:rPr>
            </w:r>
            <w:r>
              <w:rPr>
                <w:noProof/>
                <w:webHidden/>
              </w:rPr>
              <w:fldChar w:fldCharType="separate"/>
            </w:r>
            <w:r>
              <w:rPr>
                <w:noProof/>
                <w:webHidden/>
              </w:rPr>
              <w:t>11</w:t>
            </w:r>
            <w:r>
              <w:rPr>
                <w:noProof/>
                <w:webHidden/>
              </w:rPr>
              <w:fldChar w:fldCharType="end"/>
            </w:r>
          </w:hyperlink>
        </w:p>
        <w:p w:rsidR="001A28C2" w:rsidRDefault="001A28C2">
          <w:pPr>
            <w:pStyle w:val="TOC1"/>
            <w:tabs>
              <w:tab w:val="left" w:pos="680"/>
            </w:tabs>
            <w:rPr>
              <w:rFonts w:asciiTheme="minorHAnsi" w:eastAsiaTheme="minorEastAsia" w:hAnsiTheme="minorHAnsi" w:cstheme="minorBidi"/>
              <w:noProof/>
              <w:sz w:val="22"/>
              <w:lang w:val="en-US"/>
            </w:rPr>
          </w:pPr>
          <w:hyperlink w:anchor="_Toc175853468" w:history="1">
            <w:r w:rsidRPr="00051017">
              <w:rPr>
                <w:rStyle w:val="Hyperlink"/>
                <w:noProof/>
              </w:rPr>
              <w:t>III.</w:t>
            </w:r>
            <w:r>
              <w:rPr>
                <w:rFonts w:asciiTheme="minorHAnsi" w:eastAsiaTheme="minorEastAsia" w:hAnsiTheme="minorHAnsi" w:cstheme="minorBidi"/>
                <w:noProof/>
                <w:sz w:val="22"/>
                <w:lang w:val="en-US"/>
              </w:rPr>
              <w:tab/>
            </w:r>
            <w:r w:rsidRPr="00051017">
              <w:rPr>
                <w:rStyle w:val="Hyperlink"/>
                <w:noProof/>
              </w:rPr>
              <w:t>PERANCANGAN</w:t>
            </w:r>
            <w:r>
              <w:rPr>
                <w:noProof/>
                <w:webHidden/>
              </w:rPr>
              <w:tab/>
            </w:r>
            <w:r>
              <w:rPr>
                <w:noProof/>
                <w:webHidden/>
              </w:rPr>
              <w:fldChar w:fldCharType="begin"/>
            </w:r>
            <w:r>
              <w:rPr>
                <w:noProof/>
                <w:webHidden/>
              </w:rPr>
              <w:instrText xml:space="preserve"> PAGEREF _Toc175853468 \h </w:instrText>
            </w:r>
            <w:r>
              <w:rPr>
                <w:noProof/>
                <w:webHidden/>
              </w:rPr>
            </w:r>
            <w:r>
              <w:rPr>
                <w:noProof/>
                <w:webHidden/>
              </w:rPr>
              <w:fldChar w:fldCharType="separate"/>
            </w:r>
            <w:r>
              <w:rPr>
                <w:noProof/>
                <w:webHidden/>
              </w:rPr>
              <w:t>12</w:t>
            </w:r>
            <w:r>
              <w:rPr>
                <w:noProof/>
                <w:webHidden/>
              </w:rPr>
              <w:fldChar w:fldCharType="end"/>
            </w:r>
          </w:hyperlink>
        </w:p>
        <w:p w:rsidR="001A28C2" w:rsidRDefault="001A28C2">
          <w:pPr>
            <w:pStyle w:val="TOC2"/>
            <w:tabs>
              <w:tab w:val="left" w:pos="1100"/>
            </w:tabs>
            <w:rPr>
              <w:rFonts w:asciiTheme="minorHAnsi" w:eastAsiaTheme="minorEastAsia" w:hAnsiTheme="minorHAnsi" w:cstheme="minorBidi"/>
              <w:noProof/>
              <w:sz w:val="22"/>
              <w:lang w:val="en-US"/>
            </w:rPr>
          </w:pPr>
          <w:hyperlink w:anchor="_Toc175853469" w:history="1">
            <w:r w:rsidRPr="00051017">
              <w:rPr>
                <w:rStyle w:val="Hyperlink"/>
                <w:noProof/>
                <w:lang w:val="en-US"/>
              </w:rPr>
              <w:t>1.</w:t>
            </w:r>
            <w:r>
              <w:rPr>
                <w:rFonts w:asciiTheme="minorHAnsi" w:eastAsiaTheme="minorEastAsia" w:hAnsiTheme="minorHAnsi" w:cstheme="minorBidi"/>
                <w:noProof/>
                <w:sz w:val="22"/>
                <w:lang w:val="en-US"/>
              </w:rPr>
              <w:tab/>
            </w:r>
            <w:r w:rsidRPr="00051017">
              <w:rPr>
                <w:rStyle w:val="Hyperlink"/>
                <w:noProof/>
              </w:rPr>
              <w:t>Perancangan Arsitektur</w:t>
            </w:r>
            <w:r>
              <w:rPr>
                <w:noProof/>
                <w:webHidden/>
              </w:rPr>
              <w:tab/>
            </w:r>
            <w:r>
              <w:rPr>
                <w:noProof/>
                <w:webHidden/>
              </w:rPr>
              <w:fldChar w:fldCharType="begin"/>
            </w:r>
            <w:r>
              <w:rPr>
                <w:noProof/>
                <w:webHidden/>
              </w:rPr>
              <w:instrText xml:space="preserve"> PAGEREF _Toc175853469 \h </w:instrText>
            </w:r>
            <w:r>
              <w:rPr>
                <w:noProof/>
                <w:webHidden/>
              </w:rPr>
            </w:r>
            <w:r>
              <w:rPr>
                <w:noProof/>
                <w:webHidden/>
              </w:rPr>
              <w:fldChar w:fldCharType="separate"/>
            </w:r>
            <w:r>
              <w:rPr>
                <w:noProof/>
                <w:webHidden/>
              </w:rPr>
              <w:t>12</w:t>
            </w:r>
            <w:r>
              <w:rPr>
                <w:noProof/>
                <w:webHidden/>
              </w:rPr>
              <w:fldChar w:fldCharType="end"/>
            </w:r>
          </w:hyperlink>
        </w:p>
        <w:p w:rsidR="001A28C2" w:rsidRDefault="001A28C2">
          <w:pPr>
            <w:pStyle w:val="TOC2"/>
            <w:tabs>
              <w:tab w:val="left" w:pos="1100"/>
            </w:tabs>
            <w:rPr>
              <w:rFonts w:asciiTheme="minorHAnsi" w:eastAsiaTheme="minorEastAsia" w:hAnsiTheme="minorHAnsi" w:cstheme="minorBidi"/>
              <w:noProof/>
              <w:sz w:val="22"/>
              <w:lang w:val="en-US"/>
            </w:rPr>
          </w:pPr>
          <w:hyperlink w:anchor="_Toc175853470" w:history="1">
            <w:r w:rsidRPr="00051017">
              <w:rPr>
                <w:rStyle w:val="Hyperlink"/>
                <w:noProof/>
              </w:rPr>
              <w:t>2.</w:t>
            </w:r>
            <w:r>
              <w:rPr>
                <w:rFonts w:asciiTheme="minorHAnsi" w:eastAsiaTheme="minorEastAsia" w:hAnsiTheme="minorHAnsi" w:cstheme="minorBidi"/>
                <w:noProof/>
                <w:sz w:val="22"/>
                <w:lang w:val="en-US"/>
              </w:rPr>
              <w:tab/>
            </w:r>
            <w:r w:rsidRPr="00051017">
              <w:rPr>
                <w:rStyle w:val="Hyperlink"/>
                <w:noProof/>
              </w:rPr>
              <w:t>System Flow</w:t>
            </w:r>
            <w:r>
              <w:rPr>
                <w:noProof/>
                <w:webHidden/>
              </w:rPr>
              <w:tab/>
            </w:r>
            <w:r>
              <w:rPr>
                <w:noProof/>
                <w:webHidden/>
              </w:rPr>
              <w:fldChar w:fldCharType="begin"/>
            </w:r>
            <w:r>
              <w:rPr>
                <w:noProof/>
                <w:webHidden/>
              </w:rPr>
              <w:instrText xml:space="preserve"> PAGEREF _Toc175853470 \h </w:instrText>
            </w:r>
            <w:r>
              <w:rPr>
                <w:noProof/>
                <w:webHidden/>
              </w:rPr>
            </w:r>
            <w:r>
              <w:rPr>
                <w:noProof/>
                <w:webHidden/>
              </w:rPr>
              <w:fldChar w:fldCharType="separate"/>
            </w:r>
            <w:r>
              <w:rPr>
                <w:noProof/>
                <w:webHidden/>
              </w:rPr>
              <w:t>12</w:t>
            </w:r>
            <w:r>
              <w:rPr>
                <w:noProof/>
                <w:webHidden/>
              </w:rPr>
              <w:fldChar w:fldCharType="end"/>
            </w:r>
          </w:hyperlink>
        </w:p>
        <w:p w:rsidR="001A28C2" w:rsidRDefault="001A28C2">
          <w:pPr>
            <w:pStyle w:val="TOC3"/>
            <w:tabs>
              <w:tab w:val="left" w:pos="1760"/>
            </w:tabs>
            <w:rPr>
              <w:rFonts w:asciiTheme="minorHAnsi" w:eastAsiaTheme="minorEastAsia" w:hAnsiTheme="minorHAnsi" w:cstheme="minorBidi"/>
              <w:noProof/>
              <w:sz w:val="22"/>
              <w:lang w:val="en-US"/>
            </w:rPr>
          </w:pPr>
          <w:hyperlink w:anchor="_Toc175853471" w:history="1">
            <w:r w:rsidRPr="00051017">
              <w:rPr>
                <w:rStyle w:val="Hyperlink"/>
                <w:noProof/>
                <w:lang w:val="en-US"/>
              </w:rPr>
              <w:t>2.1.</w:t>
            </w:r>
            <w:r>
              <w:rPr>
                <w:rFonts w:asciiTheme="minorHAnsi" w:eastAsiaTheme="minorEastAsia" w:hAnsiTheme="minorHAnsi" w:cstheme="minorBidi"/>
                <w:noProof/>
                <w:sz w:val="22"/>
                <w:lang w:val="en-US"/>
              </w:rPr>
              <w:tab/>
            </w:r>
            <w:r w:rsidRPr="00051017">
              <w:rPr>
                <w:rStyle w:val="Hyperlink"/>
                <w:noProof/>
              </w:rPr>
              <w:t>Positive &amp; Negative</w:t>
            </w:r>
            <w:r>
              <w:rPr>
                <w:noProof/>
                <w:webHidden/>
              </w:rPr>
              <w:tab/>
            </w:r>
            <w:r>
              <w:rPr>
                <w:noProof/>
                <w:webHidden/>
              </w:rPr>
              <w:fldChar w:fldCharType="begin"/>
            </w:r>
            <w:r>
              <w:rPr>
                <w:noProof/>
                <w:webHidden/>
              </w:rPr>
              <w:instrText xml:space="preserve"> PAGEREF _Toc175853471 \h </w:instrText>
            </w:r>
            <w:r>
              <w:rPr>
                <w:noProof/>
                <w:webHidden/>
              </w:rPr>
            </w:r>
            <w:r>
              <w:rPr>
                <w:noProof/>
                <w:webHidden/>
              </w:rPr>
              <w:fldChar w:fldCharType="separate"/>
            </w:r>
            <w:r>
              <w:rPr>
                <w:noProof/>
                <w:webHidden/>
              </w:rPr>
              <w:t>12</w:t>
            </w:r>
            <w:r>
              <w:rPr>
                <w:noProof/>
                <w:webHidden/>
              </w:rPr>
              <w:fldChar w:fldCharType="end"/>
            </w:r>
          </w:hyperlink>
        </w:p>
        <w:p w:rsidR="001A28C2" w:rsidRDefault="001A28C2">
          <w:pPr>
            <w:pStyle w:val="TOC3"/>
            <w:rPr>
              <w:rFonts w:asciiTheme="minorHAnsi" w:eastAsiaTheme="minorEastAsia" w:hAnsiTheme="minorHAnsi" w:cstheme="minorBidi"/>
              <w:noProof/>
              <w:sz w:val="22"/>
              <w:lang w:val="en-US"/>
            </w:rPr>
          </w:pPr>
          <w:hyperlink w:anchor="_Toc175853472" w:history="1">
            <w:r w:rsidRPr="00051017">
              <w:rPr>
                <w:rStyle w:val="Hyperlink"/>
                <w:noProof/>
                <w:lang w:val="en-US"/>
              </w:rPr>
              <w:t>Positive</w:t>
            </w:r>
            <w:r>
              <w:rPr>
                <w:noProof/>
                <w:webHidden/>
              </w:rPr>
              <w:tab/>
            </w:r>
            <w:r>
              <w:rPr>
                <w:noProof/>
                <w:webHidden/>
              </w:rPr>
              <w:fldChar w:fldCharType="begin"/>
            </w:r>
            <w:r>
              <w:rPr>
                <w:noProof/>
                <w:webHidden/>
              </w:rPr>
              <w:instrText xml:space="preserve"> PAGEREF _Toc175853472 \h </w:instrText>
            </w:r>
            <w:r>
              <w:rPr>
                <w:noProof/>
                <w:webHidden/>
              </w:rPr>
            </w:r>
            <w:r>
              <w:rPr>
                <w:noProof/>
                <w:webHidden/>
              </w:rPr>
              <w:fldChar w:fldCharType="separate"/>
            </w:r>
            <w:r>
              <w:rPr>
                <w:noProof/>
                <w:webHidden/>
              </w:rPr>
              <w:t>12</w:t>
            </w:r>
            <w:r>
              <w:rPr>
                <w:noProof/>
                <w:webHidden/>
              </w:rPr>
              <w:fldChar w:fldCharType="end"/>
            </w:r>
          </w:hyperlink>
        </w:p>
        <w:p w:rsidR="001A28C2" w:rsidRDefault="001A28C2">
          <w:pPr>
            <w:pStyle w:val="TOC3"/>
            <w:tabs>
              <w:tab w:val="left" w:pos="2152"/>
            </w:tabs>
            <w:rPr>
              <w:rFonts w:asciiTheme="minorHAnsi" w:eastAsiaTheme="minorEastAsia" w:hAnsiTheme="minorHAnsi" w:cstheme="minorBidi"/>
              <w:noProof/>
              <w:sz w:val="22"/>
              <w:lang w:val="en-US"/>
            </w:rPr>
          </w:pPr>
          <w:hyperlink w:anchor="_Toc175853473" w:history="1">
            <w:r w:rsidRPr="00051017">
              <w:rPr>
                <w:rStyle w:val="Hyperlink"/>
                <w:noProof/>
              </w:rPr>
              <w:t>2.1.1.1.1.</w:t>
            </w:r>
            <w:r>
              <w:rPr>
                <w:rFonts w:asciiTheme="minorHAnsi" w:eastAsiaTheme="minorEastAsia" w:hAnsiTheme="minorHAnsi" w:cstheme="minorBidi"/>
                <w:noProof/>
                <w:sz w:val="22"/>
                <w:lang w:val="en-US"/>
              </w:rPr>
              <w:tab/>
            </w:r>
            <w:r w:rsidRPr="00051017">
              <w:rPr>
                <w:rStyle w:val="Hyperlink"/>
                <w:noProof/>
              </w:rPr>
              <w:t>Proses rekrutmen lebih cepat dan efisien.</w:t>
            </w:r>
            <w:r>
              <w:rPr>
                <w:noProof/>
                <w:webHidden/>
              </w:rPr>
              <w:tab/>
            </w:r>
            <w:r>
              <w:rPr>
                <w:noProof/>
                <w:webHidden/>
              </w:rPr>
              <w:fldChar w:fldCharType="begin"/>
            </w:r>
            <w:r>
              <w:rPr>
                <w:noProof/>
                <w:webHidden/>
              </w:rPr>
              <w:instrText xml:space="preserve"> PAGEREF _Toc175853473 \h </w:instrText>
            </w:r>
            <w:r>
              <w:rPr>
                <w:noProof/>
                <w:webHidden/>
              </w:rPr>
            </w:r>
            <w:r>
              <w:rPr>
                <w:noProof/>
                <w:webHidden/>
              </w:rPr>
              <w:fldChar w:fldCharType="separate"/>
            </w:r>
            <w:r>
              <w:rPr>
                <w:noProof/>
                <w:webHidden/>
              </w:rPr>
              <w:t>12</w:t>
            </w:r>
            <w:r>
              <w:rPr>
                <w:noProof/>
                <w:webHidden/>
              </w:rPr>
              <w:fldChar w:fldCharType="end"/>
            </w:r>
          </w:hyperlink>
        </w:p>
        <w:p w:rsidR="001A28C2" w:rsidRDefault="001A28C2">
          <w:pPr>
            <w:pStyle w:val="TOC3"/>
            <w:tabs>
              <w:tab w:val="left" w:pos="2152"/>
            </w:tabs>
            <w:rPr>
              <w:rFonts w:asciiTheme="minorHAnsi" w:eastAsiaTheme="minorEastAsia" w:hAnsiTheme="minorHAnsi" w:cstheme="minorBidi"/>
              <w:noProof/>
              <w:sz w:val="22"/>
              <w:lang w:val="en-US"/>
            </w:rPr>
          </w:pPr>
          <w:hyperlink w:anchor="_Toc175853474" w:history="1">
            <w:r w:rsidRPr="00051017">
              <w:rPr>
                <w:rStyle w:val="Hyperlink"/>
                <w:noProof/>
              </w:rPr>
              <w:t>2.1.1.1.2.</w:t>
            </w:r>
            <w:r>
              <w:rPr>
                <w:rFonts w:asciiTheme="minorHAnsi" w:eastAsiaTheme="minorEastAsia" w:hAnsiTheme="minorHAnsi" w:cstheme="minorBidi"/>
                <w:noProof/>
                <w:sz w:val="22"/>
                <w:lang w:val="en-US"/>
              </w:rPr>
              <w:tab/>
            </w:r>
            <w:r w:rsidRPr="00051017">
              <w:rPr>
                <w:rStyle w:val="Hyperlink"/>
                <w:noProof/>
              </w:rPr>
              <w:t>Evaluasi kinerja yang lebih terstruktur.</w:t>
            </w:r>
            <w:r>
              <w:rPr>
                <w:noProof/>
                <w:webHidden/>
              </w:rPr>
              <w:tab/>
            </w:r>
            <w:r>
              <w:rPr>
                <w:noProof/>
                <w:webHidden/>
              </w:rPr>
              <w:fldChar w:fldCharType="begin"/>
            </w:r>
            <w:r>
              <w:rPr>
                <w:noProof/>
                <w:webHidden/>
              </w:rPr>
              <w:instrText xml:space="preserve"> PAGEREF _Toc175853474 \h </w:instrText>
            </w:r>
            <w:r>
              <w:rPr>
                <w:noProof/>
                <w:webHidden/>
              </w:rPr>
            </w:r>
            <w:r>
              <w:rPr>
                <w:noProof/>
                <w:webHidden/>
              </w:rPr>
              <w:fldChar w:fldCharType="separate"/>
            </w:r>
            <w:r>
              <w:rPr>
                <w:noProof/>
                <w:webHidden/>
              </w:rPr>
              <w:t>12</w:t>
            </w:r>
            <w:r>
              <w:rPr>
                <w:noProof/>
                <w:webHidden/>
              </w:rPr>
              <w:fldChar w:fldCharType="end"/>
            </w:r>
          </w:hyperlink>
        </w:p>
        <w:p w:rsidR="001A28C2" w:rsidRDefault="001A28C2">
          <w:pPr>
            <w:pStyle w:val="TOC3"/>
            <w:tabs>
              <w:tab w:val="left" w:pos="2152"/>
            </w:tabs>
            <w:rPr>
              <w:rFonts w:asciiTheme="minorHAnsi" w:eastAsiaTheme="minorEastAsia" w:hAnsiTheme="minorHAnsi" w:cstheme="minorBidi"/>
              <w:noProof/>
              <w:sz w:val="22"/>
              <w:lang w:val="en-US"/>
            </w:rPr>
          </w:pPr>
          <w:hyperlink w:anchor="_Toc175853475" w:history="1">
            <w:r w:rsidRPr="00051017">
              <w:rPr>
                <w:rStyle w:val="Hyperlink"/>
                <w:noProof/>
              </w:rPr>
              <w:t>2.1.1.1.3.</w:t>
            </w:r>
            <w:r>
              <w:rPr>
                <w:rFonts w:asciiTheme="minorHAnsi" w:eastAsiaTheme="minorEastAsia" w:hAnsiTheme="minorHAnsi" w:cstheme="minorBidi"/>
                <w:noProof/>
                <w:sz w:val="22"/>
                <w:lang w:val="en-US"/>
              </w:rPr>
              <w:tab/>
            </w:r>
            <w:r w:rsidRPr="00051017">
              <w:rPr>
                <w:rStyle w:val="Hyperlink"/>
                <w:noProof/>
              </w:rPr>
              <w:t>Manajemen data karyawan lebih terorganisir dan dapat diakses dengan mudah.</w:t>
            </w:r>
            <w:r>
              <w:rPr>
                <w:noProof/>
                <w:webHidden/>
              </w:rPr>
              <w:tab/>
            </w:r>
            <w:r>
              <w:rPr>
                <w:noProof/>
                <w:webHidden/>
              </w:rPr>
              <w:fldChar w:fldCharType="begin"/>
            </w:r>
            <w:r>
              <w:rPr>
                <w:noProof/>
                <w:webHidden/>
              </w:rPr>
              <w:instrText xml:space="preserve"> PAGEREF _Toc175853475 \h </w:instrText>
            </w:r>
            <w:r>
              <w:rPr>
                <w:noProof/>
                <w:webHidden/>
              </w:rPr>
            </w:r>
            <w:r>
              <w:rPr>
                <w:noProof/>
                <w:webHidden/>
              </w:rPr>
              <w:fldChar w:fldCharType="separate"/>
            </w:r>
            <w:r>
              <w:rPr>
                <w:noProof/>
                <w:webHidden/>
              </w:rPr>
              <w:t>12</w:t>
            </w:r>
            <w:r>
              <w:rPr>
                <w:noProof/>
                <w:webHidden/>
              </w:rPr>
              <w:fldChar w:fldCharType="end"/>
            </w:r>
          </w:hyperlink>
        </w:p>
        <w:p w:rsidR="001A28C2" w:rsidRDefault="001A28C2">
          <w:pPr>
            <w:pStyle w:val="TOC3"/>
            <w:rPr>
              <w:rFonts w:asciiTheme="minorHAnsi" w:eastAsiaTheme="minorEastAsia" w:hAnsiTheme="minorHAnsi" w:cstheme="minorBidi"/>
              <w:noProof/>
              <w:sz w:val="22"/>
              <w:lang w:val="en-US"/>
            </w:rPr>
          </w:pPr>
          <w:hyperlink w:anchor="_Toc175853476" w:history="1">
            <w:r w:rsidRPr="00051017">
              <w:rPr>
                <w:rStyle w:val="Hyperlink"/>
                <w:noProof/>
                <w:lang w:val="en-US"/>
              </w:rPr>
              <w:t>Negative</w:t>
            </w:r>
            <w:r>
              <w:rPr>
                <w:noProof/>
                <w:webHidden/>
              </w:rPr>
              <w:tab/>
            </w:r>
            <w:r>
              <w:rPr>
                <w:noProof/>
                <w:webHidden/>
              </w:rPr>
              <w:fldChar w:fldCharType="begin"/>
            </w:r>
            <w:r>
              <w:rPr>
                <w:noProof/>
                <w:webHidden/>
              </w:rPr>
              <w:instrText xml:space="preserve"> PAGEREF _Toc175853476 \h </w:instrText>
            </w:r>
            <w:r>
              <w:rPr>
                <w:noProof/>
                <w:webHidden/>
              </w:rPr>
            </w:r>
            <w:r>
              <w:rPr>
                <w:noProof/>
                <w:webHidden/>
              </w:rPr>
              <w:fldChar w:fldCharType="separate"/>
            </w:r>
            <w:r>
              <w:rPr>
                <w:noProof/>
                <w:webHidden/>
              </w:rPr>
              <w:t>12</w:t>
            </w:r>
            <w:r>
              <w:rPr>
                <w:noProof/>
                <w:webHidden/>
              </w:rPr>
              <w:fldChar w:fldCharType="end"/>
            </w:r>
          </w:hyperlink>
        </w:p>
        <w:p w:rsidR="001A28C2" w:rsidRDefault="001A28C2">
          <w:pPr>
            <w:pStyle w:val="TOC3"/>
            <w:tabs>
              <w:tab w:val="left" w:pos="2152"/>
            </w:tabs>
            <w:rPr>
              <w:rFonts w:asciiTheme="minorHAnsi" w:eastAsiaTheme="minorEastAsia" w:hAnsiTheme="minorHAnsi" w:cstheme="minorBidi"/>
              <w:noProof/>
              <w:sz w:val="22"/>
              <w:lang w:val="en-US"/>
            </w:rPr>
          </w:pPr>
          <w:hyperlink w:anchor="_Toc175853477" w:history="1">
            <w:r w:rsidRPr="00051017">
              <w:rPr>
                <w:rStyle w:val="Hyperlink"/>
                <w:iCs/>
                <w:noProof/>
              </w:rPr>
              <w:t>1.1.1.1.1.</w:t>
            </w:r>
            <w:r>
              <w:rPr>
                <w:rFonts w:asciiTheme="minorHAnsi" w:eastAsiaTheme="minorEastAsia" w:hAnsiTheme="minorHAnsi" w:cstheme="minorBidi"/>
                <w:noProof/>
                <w:sz w:val="22"/>
                <w:lang w:val="en-US"/>
              </w:rPr>
              <w:tab/>
            </w:r>
            <w:r w:rsidRPr="00051017">
              <w:rPr>
                <w:rStyle w:val="Hyperlink"/>
                <w:noProof/>
              </w:rPr>
              <w:t>Mungkin ada kurva pembelajaran bagi HR dan karyawan dalam menggunakan sistem baru.</w:t>
            </w:r>
            <w:r>
              <w:rPr>
                <w:noProof/>
                <w:webHidden/>
              </w:rPr>
              <w:tab/>
            </w:r>
            <w:r>
              <w:rPr>
                <w:noProof/>
                <w:webHidden/>
              </w:rPr>
              <w:fldChar w:fldCharType="begin"/>
            </w:r>
            <w:r>
              <w:rPr>
                <w:noProof/>
                <w:webHidden/>
              </w:rPr>
              <w:instrText xml:space="preserve"> PAGEREF _Toc175853477 \h </w:instrText>
            </w:r>
            <w:r>
              <w:rPr>
                <w:noProof/>
                <w:webHidden/>
              </w:rPr>
            </w:r>
            <w:r>
              <w:rPr>
                <w:noProof/>
                <w:webHidden/>
              </w:rPr>
              <w:fldChar w:fldCharType="separate"/>
            </w:r>
            <w:r>
              <w:rPr>
                <w:noProof/>
                <w:webHidden/>
              </w:rPr>
              <w:t>12</w:t>
            </w:r>
            <w:r>
              <w:rPr>
                <w:noProof/>
                <w:webHidden/>
              </w:rPr>
              <w:fldChar w:fldCharType="end"/>
            </w:r>
          </w:hyperlink>
        </w:p>
        <w:p w:rsidR="001A28C2" w:rsidRDefault="001A28C2">
          <w:pPr>
            <w:pStyle w:val="TOC3"/>
            <w:tabs>
              <w:tab w:val="left" w:pos="2152"/>
            </w:tabs>
            <w:rPr>
              <w:rFonts w:asciiTheme="minorHAnsi" w:eastAsiaTheme="minorEastAsia" w:hAnsiTheme="minorHAnsi" w:cstheme="minorBidi"/>
              <w:noProof/>
              <w:sz w:val="22"/>
              <w:lang w:val="en-US"/>
            </w:rPr>
          </w:pPr>
          <w:hyperlink w:anchor="_Toc175853478" w:history="1">
            <w:r w:rsidRPr="00051017">
              <w:rPr>
                <w:rStyle w:val="Hyperlink"/>
                <w:iCs/>
                <w:noProof/>
              </w:rPr>
              <w:t>1.1.1.1.2.</w:t>
            </w:r>
            <w:r>
              <w:rPr>
                <w:rFonts w:asciiTheme="minorHAnsi" w:eastAsiaTheme="minorEastAsia" w:hAnsiTheme="minorHAnsi" w:cstheme="minorBidi"/>
                <w:noProof/>
                <w:sz w:val="22"/>
                <w:lang w:val="en-US"/>
              </w:rPr>
              <w:tab/>
            </w:r>
            <w:r w:rsidRPr="00051017">
              <w:rPr>
                <w:rStyle w:val="Hyperlink"/>
                <w:noProof/>
              </w:rPr>
              <w:t>Memerlukan investasi awal dalam infrastruktur dan pelatihan.</w:t>
            </w:r>
            <w:r>
              <w:rPr>
                <w:noProof/>
                <w:webHidden/>
              </w:rPr>
              <w:tab/>
            </w:r>
            <w:r>
              <w:rPr>
                <w:noProof/>
                <w:webHidden/>
              </w:rPr>
              <w:fldChar w:fldCharType="begin"/>
            </w:r>
            <w:r>
              <w:rPr>
                <w:noProof/>
                <w:webHidden/>
              </w:rPr>
              <w:instrText xml:space="preserve"> PAGEREF _Toc175853478 \h </w:instrText>
            </w:r>
            <w:r>
              <w:rPr>
                <w:noProof/>
                <w:webHidden/>
              </w:rPr>
            </w:r>
            <w:r>
              <w:rPr>
                <w:noProof/>
                <w:webHidden/>
              </w:rPr>
              <w:fldChar w:fldCharType="separate"/>
            </w:r>
            <w:r>
              <w:rPr>
                <w:noProof/>
                <w:webHidden/>
              </w:rPr>
              <w:t>12</w:t>
            </w:r>
            <w:r>
              <w:rPr>
                <w:noProof/>
                <w:webHidden/>
              </w:rPr>
              <w:fldChar w:fldCharType="end"/>
            </w:r>
          </w:hyperlink>
        </w:p>
        <w:p w:rsidR="001A28C2" w:rsidRDefault="001A28C2">
          <w:pPr>
            <w:pStyle w:val="TOC3"/>
            <w:tabs>
              <w:tab w:val="left" w:pos="1760"/>
            </w:tabs>
            <w:rPr>
              <w:rFonts w:asciiTheme="minorHAnsi" w:eastAsiaTheme="minorEastAsia" w:hAnsiTheme="minorHAnsi" w:cstheme="minorBidi"/>
              <w:noProof/>
              <w:sz w:val="22"/>
              <w:lang w:val="en-US"/>
            </w:rPr>
          </w:pPr>
          <w:hyperlink w:anchor="_Toc175853479" w:history="1">
            <w:r w:rsidRPr="00051017">
              <w:rPr>
                <w:rStyle w:val="Hyperlink"/>
                <w:noProof/>
                <w:lang w:val="en-US"/>
              </w:rPr>
              <w:t>2.2.</w:t>
            </w:r>
            <w:r>
              <w:rPr>
                <w:rFonts w:asciiTheme="minorHAnsi" w:eastAsiaTheme="minorEastAsia" w:hAnsiTheme="minorHAnsi" w:cstheme="minorBidi"/>
                <w:noProof/>
                <w:sz w:val="22"/>
                <w:lang w:val="en-US"/>
              </w:rPr>
              <w:tab/>
            </w:r>
            <w:r w:rsidRPr="00051017">
              <w:rPr>
                <w:rStyle w:val="Hyperlink"/>
                <w:noProof/>
              </w:rPr>
              <w:t>Business Process Flow</w:t>
            </w:r>
            <w:r>
              <w:rPr>
                <w:noProof/>
                <w:webHidden/>
              </w:rPr>
              <w:tab/>
            </w:r>
            <w:r>
              <w:rPr>
                <w:noProof/>
                <w:webHidden/>
              </w:rPr>
              <w:fldChar w:fldCharType="begin"/>
            </w:r>
            <w:r>
              <w:rPr>
                <w:noProof/>
                <w:webHidden/>
              </w:rPr>
              <w:instrText xml:space="preserve"> PAGEREF _Toc175853479 \h </w:instrText>
            </w:r>
            <w:r>
              <w:rPr>
                <w:noProof/>
                <w:webHidden/>
              </w:rPr>
            </w:r>
            <w:r>
              <w:rPr>
                <w:noProof/>
                <w:webHidden/>
              </w:rPr>
              <w:fldChar w:fldCharType="separate"/>
            </w:r>
            <w:r>
              <w:rPr>
                <w:noProof/>
                <w:webHidden/>
              </w:rPr>
              <w:t>12</w:t>
            </w:r>
            <w:r>
              <w:rPr>
                <w:noProof/>
                <w:webHidden/>
              </w:rPr>
              <w:fldChar w:fldCharType="end"/>
            </w:r>
          </w:hyperlink>
        </w:p>
        <w:p w:rsidR="001A28C2" w:rsidRDefault="001A28C2">
          <w:pPr>
            <w:pStyle w:val="TOC2"/>
            <w:tabs>
              <w:tab w:val="left" w:pos="1100"/>
            </w:tabs>
            <w:rPr>
              <w:rFonts w:asciiTheme="minorHAnsi" w:eastAsiaTheme="minorEastAsia" w:hAnsiTheme="minorHAnsi" w:cstheme="minorBidi"/>
              <w:noProof/>
              <w:sz w:val="22"/>
              <w:lang w:val="en-US"/>
            </w:rPr>
          </w:pPr>
          <w:hyperlink w:anchor="_Toc175853480" w:history="1">
            <w:r w:rsidRPr="00051017">
              <w:rPr>
                <w:rStyle w:val="Hyperlink"/>
                <w:noProof/>
              </w:rPr>
              <w:t>2.</w:t>
            </w:r>
            <w:r>
              <w:rPr>
                <w:rFonts w:asciiTheme="minorHAnsi" w:eastAsiaTheme="minorEastAsia" w:hAnsiTheme="minorHAnsi" w:cstheme="minorBidi"/>
                <w:noProof/>
                <w:sz w:val="22"/>
                <w:lang w:val="en-US"/>
              </w:rPr>
              <w:tab/>
            </w:r>
            <w:r w:rsidRPr="00051017">
              <w:rPr>
                <w:rStyle w:val="Hyperlink"/>
                <w:noProof/>
              </w:rPr>
              <w:t>Perbandingan System</w:t>
            </w:r>
            <w:r>
              <w:rPr>
                <w:noProof/>
                <w:webHidden/>
              </w:rPr>
              <w:tab/>
            </w:r>
            <w:r>
              <w:rPr>
                <w:noProof/>
                <w:webHidden/>
              </w:rPr>
              <w:fldChar w:fldCharType="begin"/>
            </w:r>
            <w:r>
              <w:rPr>
                <w:noProof/>
                <w:webHidden/>
              </w:rPr>
              <w:instrText xml:space="preserve"> PAGEREF _Toc175853480 \h </w:instrText>
            </w:r>
            <w:r>
              <w:rPr>
                <w:noProof/>
                <w:webHidden/>
              </w:rPr>
            </w:r>
            <w:r>
              <w:rPr>
                <w:noProof/>
                <w:webHidden/>
              </w:rPr>
              <w:fldChar w:fldCharType="separate"/>
            </w:r>
            <w:r>
              <w:rPr>
                <w:noProof/>
                <w:webHidden/>
              </w:rPr>
              <w:t>13</w:t>
            </w:r>
            <w:r>
              <w:rPr>
                <w:noProof/>
                <w:webHidden/>
              </w:rPr>
              <w:fldChar w:fldCharType="end"/>
            </w:r>
          </w:hyperlink>
        </w:p>
        <w:p w:rsidR="001A28C2" w:rsidRDefault="001A28C2">
          <w:pPr>
            <w:pStyle w:val="TOC2"/>
            <w:tabs>
              <w:tab w:val="left" w:pos="1100"/>
            </w:tabs>
            <w:rPr>
              <w:rFonts w:asciiTheme="minorHAnsi" w:eastAsiaTheme="minorEastAsia" w:hAnsiTheme="minorHAnsi" w:cstheme="minorBidi"/>
              <w:noProof/>
              <w:sz w:val="22"/>
              <w:lang w:val="en-US"/>
            </w:rPr>
          </w:pPr>
          <w:hyperlink w:anchor="_Toc175853481" w:history="1">
            <w:r w:rsidRPr="00051017">
              <w:rPr>
                <w:rStyle w:val="Hyperlink"/>
                <w:noProof/>
              </w:rPr>
              <w:t>3.</w:t>
            </w:r>
            <w:r>
              <w:rPr>
                <w:rFonts w:asciiTheme="minorHAnsi" w:eastAsiaTheme="minorEastAsia" w:hAnsiTheme="minorHAnsi" w:cstheme="minorBidi"/>
                <w:noProof/>
                <w:sz w:val="22"/>
                <w:lang w:val="en-US"/>
              </w:rPr>
              <w:tab/>
            </w:r>
            <w:r w:rsidRPr="00051017">
              <w:rPr>
                <w:rStyle w:val="Hyperlink"/>
                <w:noProof/>
              </w:rPr>
              <w:t>Sequence Diagram</w:t>
            </w:r>
            <w:r>
              <w:rPr>
                <w:noProof/>
                <w:webHidden/>
              </w:rPr>
              <w:tab/>
            </w:r>
            <w:r>
              <w:rPr>
                <w:noProof/>
                <w:webHidden/>
              </w:rPr>
              <w:fldChar w:fldCharType="begin"/>
            </w:r>
            <w:r>
              <w:rPr>
                <w:noProof/>
                <w:webHidden/>
              </w:rPr>
              <w:instrText xml:space="preserve"> PAGEREF _Toc175853481 \h </w:instrText>
            </w:r>
            <w:r>
              <w:rPr>
                <w:noProof/>
                <w:webHidden/>
              </w:rPr>
            </w:r>
            <w:r>
              <w:rPr>
                <w:noProof/>
                <w:webHidden/>
              </w:rPr>
              <w:fldChar w:fldCharType="separate"/>
            </w:r>
            <w:r>
              <w:rPr>
                <w:noProof/>
                <w:webHidden/>
              </w:rPr>
              <w:t>14</w:t>
            </w:r>
            <w:r>
              <w:rPr>
                <w:noProof/>
                <w:webHidden/>
              </w:rPr>
              <w:fldChar w:fldCharType="end"/>
            </w:r>
          </w:hyperlink>
        </w:p>
        <w:p w:rsidR="001A28C2" w:rsidRDefault="001A28C2">
          <w:pPr>
            <w:pStyle w:val="TOC3"/>
            <w:tabs>
              <w:tab w:val="left" w:pos="1760"/>
            </w:tabs>
            <w:rPr>
              <w:rFonts w:asciiTheme="minorHAnsi" w:eastAsiaTheme="minorEastAsia" w:hAnsiTheme="minorHAnsi" w:cstheme="minorBidi"/>
              <w:noProof/>
              <w:sz w:val="22"/>
              <w:lang w:val="en-US"/>
            </w:rPr>
          </w:pPr>
          <w:hyperlink w:anchor="_Toc175853482" w:history="1">
            <w:r w:rsidRPr="00051017">
              <w:rPr>
                <w:rStyle w:val="Hyperlink"/>
                <w:noProof/>
              </w:rPr>
              <w:t>3.1.</w:t>
            </w:r>
            <w:r>
              <w:rPr>
                <w:rFonts w:asciiTheme="minorHAnsi" w:eastAsiaTheme="minorEastAsia" w:hAnsiTheme="minorHAnsi" w:cstheme="minorBidi"/>
                <w:noProof/>
                <w:sz w:val="22"/>
                <w:lang w:val="en-US"/>
              </w:rPr>
              <w:tab/>
            </w:r>
            <w:r w:rsidRPr="00051017">
              <w:rPr>
                <w:rStyle w:val="Hyperlink"/>
                <w:noProof/>
                <w:lang w:val="en-US"/>
              </w:rPr>
              <w:t>Data Karyawan</w:t>
            </w:r>
            <w:r>
              <w:rPr>
                <w:noProof/>
                <w:webHidden/>
              </w:rPr>
              <w:tab/>
            </w:r>
            <w:r>
              <w:rPr>
                <w:noProof/>
                <w:webHidden/>
              </w:rPr>
              <w:fldChar w:fldCharType="begin"/>
            </w:r>
            <w:r>
              <w:rPr>
                <w:noProof/>
                <w:webHidden/>
              </w:rPr>
              <w:instrText xml:space="preserve"> PAGEREF _Toc175853482 \h </w:instrText>
            </w:r>
            <w:r>
              <w:rPr>
                <w:noProof/>
                <w:webHidden/>
              </w:rPr>
            </w:r>
            <w:r>
              <w:rPr>
                <w:noProof/>
                <w:webHidden/>
              </w:rPr>
              <w:fldChar w:fldCharType="separate"/>
            </w:r>
            <w:r>
              <w:rPr>
                <w:noProof/>
                <w:webHidden/>
              </w:rPr>
              <w:t>15</w:t>
            </w:r>
            <w:r>
              <w:rPr>
                <w:noProof/>
                <w:webHidden/>
              </w:rPr>
              <w:fldChar w:fldCharType="end"/>
            </w:r>
          </w:hyperlink>
        </w:p>
        <w:p w:rsidR="001A28C2" w:rsidRDefault="001A28C2">
          <w:pPr>
            <w:pStyle w:val="TOC3"/>
            <w:tabs>
              <w:tab w:val="left" w:pos="1760"/>
            </w:tabs>
            <w:rPr>
              <w:rFonts w:asciiTheme="minorHAnsi" w:eastAsiaTheme="minorEastAsia" w:hAnsiTheme="minorHAnsi" w:cstheme="minorBidi"/>
              <w:noProof/>
              <w:sz w:val="22"/>
              <w:lang w:val="en-US"/>
            </w:rPr>
          </w:pPr>
          <w:hyperlink w:anchor="_Toc175853483" w:history="1">
            <w:r w:rsidRPr="00051017">
              <w:rPr>
                <w:rStyle w:val="Hyperlink"/>
                <w:noProof/>
              </w:rPr>
              <w:t>3.2.</w:t>
            </w:r>
            <w:r>
              <w:rPr>
                <w:rFonts w:asciiTheme="minorHAnsi" w:eastAsiaTheme="minorEastAsia" w:hAnsiTheme="minorHAnsi" w:cstheme="minorBidi"/>
                <w:noProof/>
                <w:sz w:val="22"/>
                <w:lang w:val="en-US"/>
              </w:rPr>
              <w:tab/>
            </w:r>
            <w:r w:rsidRPr="00051017">
              <w:rPr>
                <w:rStyle w:val="Hyperlink"/>
                <w:noProof/>
              </w:rPr>
              <w:t xml:space="preserve">Get </w:t>
            </w:r>
            <w:r w:rsidRPr="00051017">
              <w:rPr>
                <w:rStyle w:val="Hyperlink"/>
                <w:noProof/>
                <w:lang w:val="en-US"/>
              </w:rPr>
              <w:t>Employee Assesment</w:t>
            </w:r>
            <w:r>
              <w:rPr>
                <w:noProof/>
                <w:webHidden/>
              </w:rPr>
              <w:tab/>
            </w:r>
            <w:r>
              <w:rPr>
                <w:noProof/>
                <w:webHidden/>
              </w:rPr>
              <w:fldChar w:fldCharType="begin"/>
            </w:r>
            <w:r>
              <w:rPr>
                <w:noProof/>
                <w:webHidden/>
              </w:rPr>
              <w:instrText xml:space="preserve"> PAGEREF _Toc175853483 \h </w:instrText>
            </w:r>
            <w:r>
              <w:rPr>
                <w:noProof/>
                <w:webHidden/>
              </w:rPr>
            </w:r>
            <w:r>
              <w:rPr>
                <w:noProof/>
                <w:webHidden/>
              </w:rPr>
              <w:fldChar w:fldCharType="separate"/>
            </w:r>
            <w:r>
              <w:rPr>
                <w:noProof/>
                <w:webHidden/>
              </w:rPr>
              <w:t>15</w:t>
            </w:r>
            <w:r>
              <w:rPr>
                <w:noProof/>
                <w:webHidden/>
              </w:rPr>
              <w:fldChar w:fldCharType="end"/>
            </w:r>
          </w:hyperlink>
        </w:p>
        <w:p w:rsidR="001A28C2" w:rsidRDefault="001A28C2">
          <w:pPr>
            <w:pStyle w:val="TOC2"/>
            <w:tabs>
              <w:tab w:val="left" w:pos="1100"/>
            </w:tabs>
            <w:rPr>
              <w:rFonts w:asciiTheme="minorHAnsi" w:eastAsiaTheme="minorEastAsia" w:hAnsiTheme="minorHAnsi" w:cstheme="minorBidi"/>
              <w:noProof/>
              <w:sz w:val="22"/>
              <w:lang w:val="en-US"/>
            </w:rPr>
          </w:pPr>
          <w:hyperlink w:anchor="_Toc175853484" w:history="1">
            <w:r w:rsidRPr="00051017">
              <w:rPr>
                <w:rStyle w:val="Hyperlink"/>
                <w:noProof/>
              </w:rPr>
              <w:t>4.</w:t>
            </w:r>
            <w:r>
              <w:rPr>
                <w:rFonts w:asciiTheme="minorHAnsi" w:eastAsiaTheme="minorEastAsia" w:hAnsiTheme="minorHAnsi" w:cstheme="minorBidi"/>
                <w:noProof/>
                <w:sz w:val="22"/>
                <w:lang w:val="en-US"/>
              </w:rPr>
              <w:tab/>
            </w:r>
            <w:r w:rsidRPr="00051017">
              <w:rPr>
                <w:rStyle w:val="Hyperlink"/>
                <w:noProof/>
              </w:rPr>
              <w:t xml:space="preserve">Perancangan </w:t>
            </w:r>
            <w:r w:rsidRPr="00051017">
              <w:rPr>
                <w:rStyle w:val="Hyperlink"/>
                <w:noProof/>
                <w:lang w:val="en-US"/>
              </w:rPr>
              <w:t>Database</w:t>
            </w:r>
            <w:r>
              <w:rPr>
                <w:noProof/>
                <w:webHidden/>
              </w:rPr>
              <w:tab/>
            </w:r>
            <w:r>
              <w:rPr>
                <w:noProof/>
                <w:webHidden/>
              </w:rPr>
              <w:fldChar w:fldCharType="begin"/>
            </w:r>
            <w:r>
              <w:rPr>
                <w:noProof/>
                <w:webHidden/>
              </w:rPr>
              <w:instrText xml:space="preserve"> PAGEREF _Toc175853484 \h </w:instrText>
            </w:r>
            <w:r>
              <w:rPr>
                <w:noProof/>
                <w:webHidden/>
              </w:rPr>
            </w:r>
            <w:r>
              <w:rPr>
                <w:noProof/>
                <w:webHidden/>
              </w:rPr>
              <w:fldChar w:fldCharType="separate"/>
            </w:r>
            <w:r>
              <w:rPr>
                <w:noProof/>
                <w:webHidden/>
              </w:rPr>
              <w:t>16</w:t>
            </w:r>
            <w:r>
              <w:rPr>
                <w:noProof/>
                <w:webHidden/>
              </w:rPr>
              <w:fldChar w:fldCharType="end"/>
            </w:r>
          </w:hyperlink>
        </w:p>
        <w:p w:rsidR="001A28C2" w:rsidRDefault="001A28C2">
          <w:pPr>
            <w:pStyle w:val="TOC2"/>
            <w:tabs>
              <w:tab w:val="left" w:pos="1100"/>
            </w:tabs>
            <w:rPr>
              <w:rFonts w:asciiTheme="minorHAnsi" w:eastAsiaTheme="minorEastAsia" w:hAnsiTheme="minorHAnsi" w:cstheme="minorBidi"/>
              <w:noProof/>
              <w:sz w:val="22"/>
              <w:lang w:val="en-US"/>
            </w:rPr>
          </w:pPr>
          <w:hyperlink w:anchor="_Toc175853485" w:history="1">
            <w:r w:rsidRPr="00051017">
              <w:rPr>
                <w:rStyle w:val="Hyperlink"/>
                <w:noProof/>
              </w:rPr>
              <w:t>5.</w:t>
            </w:r>
            <w:r>
              <w:rPr>
                <w:rFonts w:asciiTheme="minorHAnsi" w:eastAsiaTheme="minorEastAsia" w:hAnsiTheme="minorHAnsi" w:cstheme="minorBidi"/>
                <w:noProof/>
                <w:sz w:val="22"/>
                <w:lang w:val="en-US"/>
              </w:rPr>
              <w:tab/>
            </w:r>
            <w:r w:rsidRPr="00051017">
              <w:rPr>
                <w:rStyle w:val="Hyperlink"/>
                <w:noProof/>
              </w:rPr>
              <w:t>Perancangan Antarmuka</w:t>
            </w:r>
            <w:r>
              <w:rPr>
                <w:noProof/>
                <w:webHidden/>
              </w:rPr>
              <w:tab/>
            </w:r>
            <w:r>
              <w:rPr>
                <w:noProof/>
                <w:webHidden/>
              </w:rPr>
              <w:fldChar w:fldCharType="begin"/>
            </w:r>
            <w:r>
              <w:rPr>
                <w:noProof/>
                <w:webHidden/>
              </w:rPr>
              <w:instrText xml:space="preserve"> PAGEREF _Toc175853485 \h </w:instrText>
            </w:r>
            <w:r>
              <w:rPr>
                <w:noProof/>
                <w:webHidden/>
              </w:rPr>
            </w:r>
            <w:r>
              <w:rPr>
                <w:noProof/>
                <w:webHidden/>
              </w:rPr>
              <w:fldChar w:fldCharType="separate"/>
            </w:r>
            <w:r>
              <w:rPr>
                <w:noProof/>
                <w:webHidden/>
              </w:rPr>
              <w:t>17</w:t>
            </w:r>
            <w:r>
              <w:rPr>
                <w:noProof/>
                <w:webHidden/>
              </w:rPr>
              <w:fldChar w:fldCharType="end"/>
            </w:r>
          </w:hyperlink>
        </w:p>
        <w:p w:rsidR="001A28C2" w:rsidRDefault="001A28C2">
          <w:pPr>
            <w:pStyle w:val="TOC3"/>
            <w:tabs>
              <w:tab w:val="left" w:pos="1760"/>
            </w:tabs>
            <w:rPr>
              <w:rFonts w:asciiTheme="minorHAnsi" w:eastAsiaTheme="minorEastAsia" w:hAnsiTheme="minorHAnsi" w:cstheme="minorBidi"/>
              <w:noProof/>
              <w:sz w:val="22"/>
              <w:lang w:val="en-US"/>
            </w:rPr>
          </w:pPr>
          <w:hyperlink w:anchor="_Toc175853486" w:history="1">
            <w:r w:rsidRPr="00051017">
              <w:rPr>
                <w:rStyle w:val="Hyperlink"/>
                <w:noProof/>
              </w:rPr>
              <w:t>5.1.</w:t>
            </w:r>
            <w:r>
              <w:rPr>
                <w:rFonts w:asciiTheme="minorHAnsi" w:eastAsiaTheme="minorEastAsia" w:hAnsiTheme="minorHAnsi" w:cstheme="minorBidi"/>
                <w:noProof/>
                <w:sz w:val="22"/>
                <w:lang w:val="en-US"/>
              </w:rPr>
              <w:tab/>
            </w:r>
            <w:r w:rsidRPr="00051017">
              <w:rPr>
                <w:rStyle w:val="Hyperlink"/>
                <w:noProof/>
              </w:rPr>
              <w:t>Perancangan Antarmuka Login</w:t>
            </w:r>
            <w:r>
              <w:rPr>
                <w:noProof/>
                <w:webHidden/>
              </w:rPr>
              <w:tab/>
            </w:r>
            <w:r>
              <w:rPr>
                <w:noProof/>
                <w:webHidden/>
              </w:rPr>
              <w:fldChar w:fldCharType="begin"/>
            </w:r>
            <w:r>
              <w:rPr>
                <w:noProof/>
                <w:webHidden/>
              </w:rPr>
              <w:instrText xml:space="preserve"> PAGEREF _Toc175853486 \h </w:instrText>
            </w:r>
            <w:r>
              <w:rPr>
                <w:noProof/>
                <w:webHidden/>
              </w:rPr>
            </w:r>
            <w:r>
              <w:rPr>
                <w:noProof/>
                <w:webHidden/>
              </w:rPr>
              <w:fldChar w:fldCharType="separate"/>
            </w:r>
            <w:r>
              <w:rPr>
                <w:noProof/>
                <w:webHidden/>
              </w:rPr>
              <w:t>17</w:t>
            </w:r>
            <w:r>
              <w:rPr>
                <w:noProof/>
                <w:webHidden/>
              </w:rPr>
              <w:fldChar w:fldCharType="end"/>
            </w:r>
          </w:hyperlink>
        </w:p>
        <w:p w:rsidR="001A28C2" w:rsidRDefault="001A28C2">
          <w:pPr>
            <w:pStyle w:val="TOC2"/>
            <w:tabs>
              <w:tab w:val="left" w:pos="1100"/>
            </w:tabs>
            <w:rPr>
              <w:rFonts w:asciiTheme="minorHAnsi" w:eastAsiaTheme="minorEastAsia" w:hAnsiTheme="minorHAnsi" w:cstheme="minorBidi"/>
              <w:noProof/>
              <w:sz w:val="22"/>
              <w:lang w:val="en-US"/>
            </w:rPr>
          </w:pPr>
          <w:hyperlink w:anchor="_Toc175853487" w:history="1">
            <w:r w:rsidRPr="00051017">
              <w:rPr>
                <w:rStyle w:val="Hyperlink"/>
                <w:noProof/>
              </w:rPr>
              <w:t>6.</w:t>
            </w:r>
            <w:r>
              <w:rPr>
                <w:rFonts w:asciiTheme="minorHAnsi" w:eastAsiaTheme="minorEastAsia" w:hAnsiTheme="minorHAnsi" w:cstheme="minorBidi"/>
                <w:noProof/>
                <w:sz w:val="22"/>
                <w:lang w:val="en-US"/>
              </w:rPr>
              <w:tab/>
            </w:r>
            <w:r w:rsidRPr="00051017">
              <w:rPr>
                <w:rStyle w:val="Hyperlink"/>
                <w:noProof/>
              </w:rPr>
              <w:t>Implementasi Sistem</w:t>
            </w:r>
            <w:r>
              <w:rPr>
                <w:noProof/>
                <w:webHidden/>
              </w:rPr>
              <w:tab/>
            </w:r>
            <w:r>
              <w:rPr>
                <w:noProof/>
                <w:webHidden/>
              </w:rPr>
              <w:fldChar w:fldCharType="begin"/>
            </w:r>
            <w:r>
              <w:rPr>
                <w:noProof/>
                <w:webHidden/>
              </w:rPr>
              <w:instrText xml:space="preserve"> PAGEREF _Toc175853487 \h </w:instrText>
            </w:r>
            <w:r>
              <w:rPr>
                <w:noProof/>
                <w:webHidden/>
              </w:rPr>
            </w:r>
            <w:r>
              <w:rPr>
                <w:noProof/>
                <w:webHidden/>
              </w:rPr>
              <w:fldChar w:fldCharType="separate"/>
            </w:r>
            <w:r>
              <w:rPr>
                <w:noProof/>
                <w:webHidden/>
              </w:rPr>
              <w:t>18</w:t>
            </w:r>
            <w:r>
              <w:rPr>
                <w:noProof/>
                <w:webHidden/>
              </w:rPr>
              <w:fldChar w:fldCharType="end"/>
            </w:r>
          </w:hyperlink>
        </w:p>
        <w:p w:rsidR="001A28C2" w:rsidRDefault="001A28C2">
          <w:pPr>
            <w:pStyle w:val="TOC2"/>
            <w:tabs>
              <w:tab w:val="left" w:pos="1100"/>
            </w:tabs>
            <w:rPr>
              <w:rFonts w:asciiTheme="minorHAnsi" w:eastAsiaTheme="minorEastAsia" w:hAnsiTheme="minorHAnsi" w:cstheme="minorBidi"/>
              <w:noProof/>
              <w:sz w:val="22"/>
              <w:lang w:val="en-US"/>
            </w:rPr>
          </w:pPr>
          <w:hyperlink w:anchor="_Toc175853488" w:history="1">
            <w:r w:rsidRPr="00051017">
              <w:rPr>
                <w:rStyle w:val="Hyperlink"/>
                <w:noProof/>
              </w:rPr>
              <w:t>7.</w:t>
            </w:r>
            <w:r>
              <w:rPr>
                <w:rFonts w:asciiTheme="minorHAnsi" w:eastAsiaTheme="minorEastAsia" w:hAnsiTheme="minorHAnsi" w:cstheme="minorBidi"/>
                <w:noProof/>
                <w:sz w:val="22"/>
                <w:lang w:val="en-US"/>
              </w:rPr>
              <w:tab/>
            </w:r>
            <w:r w:rsidRPr="00051017">
              <w:rPr>
                <w:rStyle w:val="Hyperlink"/>
                <w:noProof/>
              </w:rPr>
              <w:t>Spesifikasi Sistem</w:t>
            </w:r>
            <w:r>
              <w:rPr>
                <w:noProof/>
                <w:webHidden/>
              </w:rPr>
              <w:tab/>
            </w:r>
            <w:r>
              <w:rPr>
                <w:noProof/>
                <w:webHidden/>
              </w:rPr>
              <w:fldChar w:fldCharType="begin"/>
            </w:r>
            <w:r>
              <w:rPr>
                <w:noProof/>
                <w:webHidden/>
              </w:rPr>
              <w:instrText xml:space="preserve"> PAGEREF _Toc175853488 \h </w:instrText>
            </w:r>
            <w:r>
              <w:rPr>
                <w:noProof/>
                <w:webHidden/>
              </w:rPr>
            </w:r>
            <w:r>
              <w:rPr>
                <w:noProof/>
                <w:webHidden/>
              </w:rPr>
              <w:fldChar w:fldCharType="separate"/>
            </w:r>
            <w:r>
              <w:rPr>
                <w:noProof/>
                <w:webHidden/>
              </w:rPr>
              <w:t>18</w:t>
            </w:r>
            <w:r>
              <w:rPr>
                <w:noProof/>
                <w:webHidden/>
              </w:rPr>
              <w:fldChar w:fldCharType="end"/>
            </w:r>
          </w:hyperlink>
        </w:p>
        <w:p w:rsidR="00595F79" w:rsidRDefault="00516255">
          <w:r>
            <w:rPr>
              <w:bCs/>
            </w:rPr>
            <w:fldChar w:fldCharType="end"/>
          </w:r>
        </w:p>
      </w:sdtContent>
    </w:sdt>
    <w:p w:rsidR="00595F79" w:rsidRDefault="00595F79">
      <w:pPr>
        <w:rPr>
          <w:lang w:val="en-US"/>
        </w:rPr>
      </w:pPr>
    </w:p>
    <w:p w:rsidR="00595F79" w:rsidRDefault="00516255">
      <w:pPr>
        <w:pStyle w:val="DefaultHeading"/>
        <w:rPr>
          <w:rFonts w:cs="Calibri"/>
        </w:rPr>
      </w:pPr>
      <w:bookmarkStart w:id="7" w:name="_Toc428800279"/>
      <w:bookmarkStart w:id="8" w:name="_Toc17711459"/>
      <w:bookmarkStart w:id="9" w:name="_Ref402284383"/>
      <w:bookmarkStart w:id="10" w:name="_Toc402485258"/>
      <w:bookmarkStart w:id="11" w:name="_Toc175853453"/>
      <w:r>
        <w:rPr>
          <w:rFonts w:cs="Calibri"/>
        </w:rPr>
        <w:lastRenderedPageBreak/>
        <w:t>DAFTAR TABEL</w:t>
      </w:r>
      <w:bookmarkEnd w:id="7"/>
      <w:bookmarkEnd w:id="8"/>
      <w:bookmarkEnd w:id="11"/>
    </w:p>
    <w:p w:rsidR="001A28C2" w:rsidRDefault="00516255">
      <w:pPr>
        <w:pStyle w:val="TableofFigures"/>
        <w:tabs>
          <w:tab w:val="right" w:leader="dot" w:pos="7927"/>
        </w:tabs>
        <w:rPr>
          <w:rFonts w:asciiTheme="minorHAnsi" w:eastAsiaTheme="minorEastAsia" w:hAnsiTheme="minorHAnsi" w:cstheme="minorBidi"/>
          <w:noProof/>
          <w:sz w:val="22"/>
          <w:lang w:val="en-US"/>
        </w:rPr>
      </w:pPr>
      <w:r>
        <w:rPr>
          <w:rFonts w:cs="Calibri"/>
          <w:lang w:val="en-US"/>
        </w:rPr>
        <w:fldChar w:fldCharType="begin"/>
      </w:r>
      <w:r>
        <w:rPr>
          <w:rFonts w:cs="Calibri"/>
          <w:lang w:val="en-US"/>
        </w:rPr>
        <w:instrText xml:space="preserve"> TOC \h \z \c "Tabel" </w:instrText>
      </w:r>
      <w:r>
        <w:rPr>
          <w:rFonts w:cs="Calibri"/>
          <w:lang w:val="en-US"/>
        </w:rPr>
        <w:fldChar w:fldCharType="separate"/>
      </w:r>
      <w:hyperlink w:anchor="_Toc175853489" w:history="1">
        <w:r w:rsidR="001A28C2" w:rsidRPr="00850C71">
          <w:rPr>
            <w:rStyle w:val="Hyperlink"/>
            <w:noProof/>
          </w:rPr>
          <w:t xml:space="preserve">Tabel </w:t>
        </w:r>
        <w:r w:rsidR="001A28C2" w:rsidRPr="00850C71">
          <w:rPr>
            <w:rStyle w:val="Hyperlink"/>
            <w:noProof/>
            <w:lang w:val="en-US"/>
          </w:rPr>
          <w:t>II.</w:t>
        </w:r>
        <w:r w:rsidR="001A28C2" w:rsidRPr="00850C71">
          <w:rPr>
            <w:rStyle w:val="Hyperlink"/>
            <w:noProof/>
          </w:rPr>
          <w:t>1</w:t>
        </w:r>
        <w:r w:rsidR="001A28C2" w:rsidRPr="00850C71">
          <w:rPr>
            <w:rStyle w:val="Hyperlink"/>
            <w:noProof/>
            <w:lang w:val="en-US"/>
          </w:rPr>
          <w:t xml:space="preserve"> Kebutuhan Fungsional</w:t>
        </w:r>
        <w:r w:rsidR="001A28C2">
          <w:rPr>
            <w:noProof/>
            <w:webHidden/>
          </w:rPr>
          <w:tab/>
        </w:r>
        <w:r w:rsidR="001A28C2">
          <w:rPr>
            <w:noProof/>
            <w:webHidden/>
          </w:rPr>
          <w:fldChar w:fldCharType="begin"/>
        </w:r>
        <w:r w:rsidR="001A28C2">
          <w:rPr>
            <w:noProof/>
            <w:webHidden/>
          </w:rPr>
          <w:instrText xml:space="preserve"> PAGEREF _Toc175853489 \h </w:instrText>
        </w:r>
        <w:r w:rsidR="001A28C2">
          <w:rPr>
            <w:noProof/>
            <w:webHidden/>
          </w:rPr>
        </w:r>
        <w:r w:rsidR="001A28C2">
          <w:rPr>
            <w:noProof/>
            <w:webHidden/>
          </w:rPr>
          <w:fldChar w:fldCharType="separate"/>
        </w:r>
        <w:r w:rsidR="001A28C2">
          <w:rPr>
            <w:noProof/>
            <w:webHidden/>
          </w:rPr>
          <w:t>8</w:t>
        </w:r>
        <w:r w:rsidR="001A28C2">
          <w:rPr>
            <w:noProof/>
            <w:webHidden/>
          </w:rPr>
          <w:fldChar w:fldCharType="end"/>
        </w:r>
      </w:hyperlink>
    </w:p>
    <w:p w:rsidR="001A28C2" w:rsidRDefault="001A28C2">
      <w:pPr>
        <w:pStyle w:val="TableofFigures"/>
        <w:tabs>
          <w:tab w:val="right" w:leader="dot" w:pos="7927"/>
        </w:tabs>
        <w:rPr>
          <w:rFonts w:asciiTheme="minorHAnsi" w:eastAsiaTheme="minorEastAsia" w:hAnsiTheme="minorHAnsi" w:cstheme="minorBidi"/>
          <w:noProof/>
          <w:sz w:val="22"/>
          <w:lang w:val="en-US"/>
        </w:rPr>
      </w:pPr>
      <w:hyperlink w:anchor="_Toc175853490" w:history="1">
        <w:r w:rsidRPr="00850C71">
          <w:rPr>
            <w:rStyle w:val="Hyperlink"/>
            <w:noProof/>
          </w:rPr>
          <w:t xml:space="preserve">Tabel </w:t>
        </w:r>
        <w:r w:rsidRPr="00850C71">
          <w:rPr>
            <w:rStyle w:val="Hyperlink"/>
            <w:noProof/>
            <w:lang w:val="en-US"/>
          </w:rPr>
          <w:t>II.</w:t>
        </w:r>
        <w:r w:rsidRPr="00850C71">
          <w:rPr>
            <w:rStyle w:val="Hyperlink"/>
            <w:noProof/>
          </w:rPr>
          <w:t>2</w:t>
        </w:r>
        <w:r w:rsidRPr="00850C71">
          <w:rPr>
            <w:rStyle w:val="Hyperlink"/>
            <w:noProof/>
            <w:lang w:val="en-US"/>
          </w:rPr>
          <w:t xml:space="preserve"> Kebutuhan Non-Fungsional Sistem</w:t>
        </w:r>
        <w:r>
          <w:rPr>
            <w:noProof/>
            <w:webHidden/>
          </w:rPr>
          <w:tab/>
        </w:r>
        <w:r>
          <w:rPr>
            <w:noProof/>
            <w:webHidden/>
          </w:rPr>
          <w:fldChar w:fldCharType="begin"/>
        </w:r>
        <w:r>
          <w:rPr>
            <w:noProof/>
            <w:webHidden/>
          </w:rPr>
          <w:instrText xml:space="preserve"> PAGEREF _Toc175853490 \h </w:instrText>
        </w:r>
        <w:r>
          <w:rPr>
            <w:noProof/>
            <w:webHidden/>
          </w:rPr>
        </w:r>
        <w:r>
          <w:rPr>
            <w:noProof/>
            <w:webHidden/>
          </w:rPr>
          <w:fldChar w:fldCharType="separate"/>
        </w:r>
        <w:r>
          <w:rPr>
            <w:noProof/>
            <w:webHidden/>
          </w:rPr>
          <w:t>10</w:t>
        </w:r>
        <w:r>
          <w:rPr>
            <w:noProof/>
            <w:webHidden/>
          </w:rPr>
          <w:fldChar w:fldCharType="end"/>
        </w:r>
      </w:hyperlink>
    </w:p>
    <w:p w:rsidR="001A28C2" w:rsidRDefault="001A28C2">
      <w:pPr>
        <w:pStyle w:val="TableofFigures"/>
        <w:tabs>
          <w:tab w:val="right" w:leader="dot" w:pos="7927"/>
        </w:tabs>
        <w:rPr>
          <w:rFonts w:asciiTheme="minorHAnsi" w:eastAsiaTheme="minorEastAsia" w:hAnsiTheme="minorHAnsi" w:cstheme="minorBidi"/>
          <w:noProof/>
          <w:sz w:val="22"/>
          <w:lang w:val="en-US"/>
        </w:rPr>
      </w:pPr>
      <w:hyperlink w:anchor="_Toc175853491" w:history="1">
        <w:r w:rsidRPr="00850C71">
          <w:rPr>
            <w:rStyle w:val="Hyperlink"/>
            <w:noProof/>
          </w:rPr>
          <w:t xml:space="preserve">Tabel </w:t>
        </w:r>
        <w:r w:rsidRPr="00850C71">
          <w:rPr>
            <w:rStyle w:val="Hyperlink"/>
            <w:noProof/>
            <w:lang w:val="en-US"/>
          </w:rPr>
          <w:t>III.</w:t>
        </w:r>
        <w:r w:rsidRPr="00850C71">
          <w:rPr>
            <w:rStyle w:val="Hyperlink"/>
            <w:noProof/>
          </w:rPr>
          <w:t>1</w:t>
        </w:r>
        <w:r w:rsidRPr="00850C71">
          <w:rPr>
            <w:rStyle w:val="Hyperlink"/>
            <w:noProof/>
            <w:lang w:val="en-US"/>
          </w:rPr>
          <w:t xml:space="preserve"> Perbandingan System Lama dan Baru</w:t>
        </w:r>
        <w:r>
          <w:rPr>
            <w:noProof/>
            <w:webHidden/>
          </w:rPr>
          <w:tab/>
        </w:r>
        <w:r>
          <w:rPr>
            <w:noProof/>
            <w:webHidden/>
          </w:rPr>
          <w:fldChar w:fldCharType="begin"/>
        </w:r>
        <w:r>
          <w:rPr>
            <w:noProof/>
            <w:webHidden/>
          </w:rPr>
          <w:instrText xml:space="preserve"> PAGEREF _Toc175853491 \h </w:instrText>
        </w:r>
        <w:r>
          <w:rPr>
            <w:noProof/>
            <w:webHidden/>
          </w:rPr>
        </w:r>
        <w:r>
          <w:rPr>
            <w:noProof/>
            <w:webHidden/>
          </w:rPr>
          <w:fldChar w:fldCharType="separate"/>
        </w:r>
        <w:r>
          <w:rPr>
            <w:noProof/>
            <w:webHidden/>
          </w:rPr>
          <w:t>13</w:t>
        </w:r>
        <w:r>
          <w:rPr>
            <w:noProof/>
            <w:webHidden/>
          </w:rPr>
          <w:fldChar w:fldCharType="end"/>
        </w:r>
      </w:hyperlink>
    </w:p>
    <w:p w:rsidR="001A28C2" w:rsidRDefault="001A28C2">
      <w:pPr>
        <w:pStyle w:val="TableofFigures"/>
        <w:tabs>
          <w:tab w:val="right" w:leader="dot" w:pos="7927"/>
        </w:tabs>
        <w:rPr>
          <w:rFonts w:asciiTheme="minorHAnsi" w:eastAsiaTheme="minorEastAsia" w:hAnsiTheme="minorHAnsi" w:cstheme="minorBidi"/>
          <w:noProof/>
          <w:sz w:val="22"/>
          <w:lang w:val="en-US"/>
        </w:rPr>
      </w:pPr>
      <w:hyperlink w:anchor="_Toc175853492" w:history="1">
        <w:r w:rsidRPr="00850C71">
          <w:rPr>
            <w:rStyle w:val="Hyperlink"/>
            <w:noProof/>
          </w:rPr>
          <w:t xml:space="preserve">Tabel </w:t>
        </w:r>
        <w:r w:rsidRPr="00850C71">
          <w:rPr>
            <w:rStyle w:val="Hyperlink"/>
            <w:noProof/>
            <w:lang w:val="en-US"/>
          </w:rPr>
          <w:t>III</w:t>
        </w:r>
        <w:r w:rsidRPr="00850C71">
          <w:rPr>
            <w:rStyle w:val="Hyperlink"/>
            <w:noProof/>
          </w:rPr>
          <w:t>.2</w:t>
        </w:r>
        <w:r w:rsidRPr="00850C71">
          <w:rPr>
            <w:rStyle w:val="Hyperlink"/>
            <w:noProof/>
            <w:lang w:val="en-US"/>
          </w:rPr>
          <w:t xml:space="preserve"> Uraian rancangan antarmuka halaman </w:t>
        </w:r>
        <w:r w:rsidRPr="00850C71">
          <w:rPr>
            <w:rStyle w:val="Hyperlink"/>
            <w:i/>
            <w:iCs/>
            <w:noProof/>
          </w:rPr>
          <w:t>Login</w:t>
        </w:r>
        <w:r>
          <w:rPr>
            <w:noProof/>
            <w:webHidden/>
          </w:rPr>
          <w:tab/>
        </w:r>
        <w:r>
          <w:rPr>
            <w:noProof/>
            <w:webHidden/>
          </w:rPr>
          <w:fldChar w:fldCharType="begin"/>
        </w:r>
        <w:r>
          <w:rPr>
            <w:noProof/>
            <w:webHidden/>
          </w:rPr>
          <w:instrText xml:space="preserve"> PAGEREF _Toc175853492 \h </w:instrText>
        </w:r>
        <w:r>
          <w:rPr>
            <w:noProof/>
            <w:webHidden/>
          </w:rPr>
        </w:r>
        <w:r>
          <w:rPr>
            <w:noProof/>
            <w:webHidden/>
          </w:rPr>
          <w:fldChar w:fldCharType="separate"/>
        </w:r>
        <w:r>
          <w:rPr>
            <w:noProof/>
            <w:webHidden/>
          </w:rPr>
          <w:t>18</w:t>
        </w:r>
        <w:r>
          <w:rPr>
            <w:noProof/>
            <w:webHidden/>
          </w:rPr>
          <w:fldChar w:fldCharType="end"/>
        </w:r>
      </w:hyperlink>
    </w:p>
    <w:p w:rsidR="001A28C2" w:rsidRDefault="001A28C2">
      <w:pPr>
        <w:pStyle w:val="TableofFigures"/>
        <w:tabs>
          <w:tab w:val="right" w:leader="dot" w:pos="7927"/>
        </w:tabs>
        <w:rPr>
          <w:rFonts w:asciiTheme="minorHAnsi" w:eastAsiaTheme="minorEastAsia" w:hAnsiTheme="minorHAnsi" w:cstheme="minorBidi"/>
          <w:noProof/>
          <w:sz w:val="22"/>
          <w:lang w:val="en-US"/>
        </w:rPr>
      </w:pPr>
      <w:hyperlink w:anchor="_Toc175853493" w:history="1">
        <w:r w:rsidRPr="00850C71">
          <w:rPr>
            <w:rStyle w:val="Hyperlink"/>
            <w:noProof/>
          </w:rPr>
          <w:t xml:space="preserve">Tabel </w:t>
        </w:r>
        <w:r w:rsidRPr="00850C71">
          <w:rPr>
            <w:rStyle w:val="Hyperlink"/>
            <w:noProof/>
            <w:lang w:val="en-US"/>
          </w:rPr>
          <w:t>III</w:t>
        </w:r>
        <w:r w:rsidRPr="00850C71">
          <w:rPr>
            <w:rStyle w:val="Hyperlink"/>
            <w:noProof/>
          </w:rPr>
          <w:t>.3 Spesifikasi Perangkat Keras Sistem</w:t>
        </w:r>
        <w:r>
          <w:rPr>
            <w:noProof/>
            <w:webHidden/>
          </w:rPr>
          <w:tab/>
        </w:r>
        <w:r>
          <w:rPr>
            <w:noProof/>
            <w:webHidden/>
          </w:rPr>
          <w:fldChar w:fldCharType="begin"/>
        </w:r>
        <w:r>
          <w:rPr>
            <w:noProof/>
            <w:webHidden/>
          </w:rPr>
          <w:instrText xml:space="preserve"> PAGEREF _Toc175853493 \h </w:instrText>
        </w:r>
        <w:r>
          <w:rPr>
            <w:noProof/>
            <w:webHidden/>
          </w:rPr>
        </w:r>
        <w:r>
          <w:rPr>
            <w:noProof/>
            <w:webHidden/>
          </w:rPr>
          <w:fldChar w:fldCharType="separate"/>
        </w:r>
        <w:r>
          <w:rPr>
            <w:noProof/>
            <w:webHidden/>
          </w:rPr>
          <w:t>18</w:t>
        </w:r>
        <w:r>
          <w:rPr>
            <w:noProof/>
            <w:webHidden/>
          </w:rPr>
          <w:fldChar w:fldCharType="end"/>
        </w:r>
      </w:hyperlink>
    </w:p>
    <w:p w:rsidR="001A28C2" w:rsidRDefault="001A28C2">
      <w:pPr>
        <w:pStyle w:val="TableofFigures"/>
        <w:tabs>
          <w:tab w:val="right" w:leader="dot" w:pos="7927"/>
        </w:tabs>
        <w:rPr>
          <w:rFonts w:asciiTheme="minorHAnsi" w:eastAsiaTheme="minorEastAsia" w:hAnsiTheme="minorHAnsi" w:cstheme="minorBidi"/>
          <w:noProof/>
          <w:sz w:val="22"/>
          <w:lang w:val="en-US"/>
        </w:rPr>
      </w:pPr>
      <w:hyperlink w:anchor="_Toc175853494" w:history="1">
        <w:r w:rsidRPr="00850C71">
          <w:rPr>
            <w:rStyle w:val="Hyperlink"/>
            <w:noProof/>
          </w:rPr>
          <w:t>Tabel</w:t>
        </w:r>
        <w:r w:rsidRPr="00850C71">
          <w:rPr>
            <w:rStyle w:val="Hyperlink"/>
            <w:noProof/>
            <w:lang w:val="en-US"/>
          </w:rPr>
          <w:t xml:space="preserve"> III</w:t>
        </w:r>
        <w:r w:rsidRPr="00850C71">
          <w:rPr>
            <w:rStyle w:val="Hyperlink"/>
            <w:noProof/>
          </w:rPr>
          <w:t>.4 Spesifikasi Perangkat Lunak Sistem</w:t>
        </w:r>
        <w:r>
          <w:rPr>
            <w:noProof/>
            <w:webHidden/>
          </w:rPr>
          <w:tab/>
        </w:r>
        <w:r>
          <w:rPr>
            <w:noProof/>
            <w:webHidden/>
          </w:rPr>
          <w:fldChar w:fldCharType="begin"/>
        </w:r>
        <w:r>
          <w:rPr>
            <w:noProof/>
            <w:webHidden/>
          </w:rPr>
          <w:instrText xml:space="preserve"> PAGEREF _Toc175853494 \h </w:instrText>
        </w:r>
        <w:r>
          <w:rPr>
            <w:noProof/>
            <w:webHidden/>
          </w:rPr>
        </w:r>
        <w:r>
          <w:rPr>
            <w:noProof/>
            <w:webHidden/>
          </w:rPr>
          <w:fldChar w:fldCharType="separate"/>
        </w:r>
        <w:r>
          <w:rPr>
            <w:noProof/>
            <w:webHidden/>
          </w:rPr>
          <w:t>19</w:t>
        </w:r>
        <w:r>
          <w:rPr>
            <w:noProof/>
            <w:webHidden/>
          </w:rPr>
          <w:fldChar w:fldCharType="end"/>
        </w:r>
      </w:hyperlink>
    </w:p>
    <w:p w:rsidR="00595F79" w:rsidRDefault="00516255">
      <w:pPr>
        <w:rPr>
          <w:rFonts w:cs="Calibri"/>
          <w:lang w:val="en-US"/>
        </w:rPr>
      </w:pPr>
      <w:r>
        <w:rPr>
          <w:rFonts w:cs="Calibri"/>
          <w:lang w:val="en-US"/>
        </w:rPr>
        <w:fldChar w:fldCharType="end"/>
      </w:r>
    </w:p>
    <w:p w:rsidR="00595F79" w:rsidRDefault="00516255">
      <w:pPr>
        <w:pStyle w:val="DefaultHeading"/>
        <w:rPr>
          <w:rFonts w:cs="Calibri"/>
          <w:caps w:val="0"/>
        </w:rPr>
      </w:pPr>
      <w:bookmarkStart w:id="12" w:name="_Toc428800280"/>
      <w:bookmarkStart w:id="13" w:name="_Toc17711460"/>
      <w:bookmarkStart w:id="14" w:name="_Toc175853454"/>
      <w:r>
        <w:rPr>
          <w:rFonts w:cs="Calibri"/>
          <w:caps w:val="0"/>
        </w:rPr>
        <w:lastRenderedPageBreak/>
        <w:t>DAFTAR GAMBAR</w:t>
      </w:r>
      <w:bookmarkEnd w:id="12"/>
      <w:bookmarkEnd w:id="13"/>
      <w:bookmarkEnd w:id="14"/>
    </w:p>
    <w:p w:rsidR="001A28C2" w:rsidRDefault="00516255">
      <w:pPr>
        <w:pStyle w:val="TableofFigures"/>
        <w:tabs>
          <w:tab w:val="right" w:leader="dot" w:pos="7927"/>
        </w:tabs>
        <w:rPr>
          <w:rFonts w:asciiTheme="minorHAnsi" w:eastAsiaTheme="minorEastAsia" w:hAnsiTheme="minorHAnsi" w:cstheme="minorBidi"/>
          <w:noProof/>
          <w:sz w:val="22"/>
          <w:lang w:val="en-US"/>
        </w:rPr>
      </w:pPr>
      <w:r>
        <w:rPr>
          <w:rFonts w:cs="Calibri"/>
          <w:lang w:val="en-US"/>
        </w:rPr>
        <w:fldChar w:fldCharType="begin"/>
      </w:r>
      <w:r>
        <w:rPr>
          <w:rFonts w:cs="Calibri"/>
          <w:lang w:val="en-US"/>
        </w:rPr>
        <w:instrText xml:space="preserve"> TOC \h \z \c "Gambar" </w:instrText>
      </w:r>
      <w:r>
        <w:rPr>
          <w:rFonts w:cs="Calibri"/>
          <w:lang w:val="en-US"/>
        </w:rPr>
        <w:fldChar w:fldCharType="separate"/>
      </w:r>
      <w:hyperlink w:anchor="_Toc175853495" w:history="1">
        <w:r w:rsidR="001A28C2" w:rsidRPr="00134D42">
          <w:rPr>
            <w:rStyle w:val="Hyperlink"/>
            <w:noProof/>
          </w:rPr>
          <w:t xml:space="preserve">Gambar </w:t>
        </w:r>
        <w:r w:rsidR="001A28C2" w:rsidRPr="00134D42">
          <w:rPr>
            <w:rStyle w:val="Hyperlink"/>
            <w:noProof/>
            <w:lang w:val="en-US"/>
          </w:rPr>
          <w:t>II</w:t>
        </w:r>
        <w:r w:rsidR="001A28C2" w:rsidRPr="00134D42">
          <w:rPr>
            <w:rStyle w:val="Hyperlink"/>
            <w:noProof/>
          </w:rPr>
          <w:t xml:space="preserve">.1 </w:t>
        </w:r>
        <w:r w:rsidR="001A28C2" w:rsidRPr="00134D42">
          <w:rPr>
            <w:rStyle w:val="Hyperlink"/>
            <w:noProof/>
            <w:lang w:val="en-US"/>
          </w:rPr>
          <w:t>Use Case Diagram</w:t>
        </w:r>
        <w:r w:rsidR="001A28C2">
          <w:rPr>
            <w:noProof/>
            <w:webHidden/>
          </w:rPr>
          <w:tab/>
        </w:r>
        <w:r w:rsidR="001A28C2">
          <w:rPr>
            <w:noProof/>
            <w:webHidden/>
          </w:rPr>
          <w:fldChar w:fldCharType="begin"/>
        </w:r>
        <w:r w:rsidR="001A28C2">
          <w:rPr>
            <w:noProof/>
            <w:webHidden/>
          </w:rPr>
          <w:instrText xml:space="preserve"> PAGEREF _Toc175853495 \h </w:instrText>
        </w:r>
        <w:r w:rsidR="001A28C2">
          <w:rPr>
            <w:noProof/>
            <w:webHidden/>
          </w:rPr>
        </w:r>
        <w:r w:rsidR="001A28C2">
          <w:rPr>
            <w:noProof/>
            <w:webHidden/>
          </w:rPr>
          <w:fldChar w:fldCharType="separate"/>
        </w:r>
        <w:r w:rsidR="001A28C2">
          <w:rPr>
            <w:noProof/>
            <w:webHidden/>
          </w:rPr>
          <w:t>11</w:t>
        </w:r>
        <w:r w:rsidR="001A28C2">
          <w:rPr>
            <w:noProof/>
            <w:webHidden/>
          </w:rPr>
          <w:fldChar w:fldCharType="end"/>
        </w:r>
      </w:hyperlink>
    </w:p>
    <w:p w:rsidR="001A28C2" w:rsidRDefault="001A28C2">
      <w:pPr>
        <w:pStyle w:val="TableofFigures"/>
        <w:tabs>
          <w:tab w:val="right" w:leader="dot" w:pos="7927"/>
        </w:tabs>
        <w:rPr>
          <w:rFonts w:asciiTheme="minorHAnsi" w:eastAsiaTheme="minorEastAsia" w:hAnsiTheme="minorHAnsi" w:cstheme="minorBidi"/>
          <w:noProof/>
          <w:sz w:val="22"/>
          <w:lang w:val="en-US"/>
        </w:rPr>
      </w:pPr>
      <w:hyperlink w:anchor="_Toc175853496" w:history="1">
        <w:r w:rsidRPr="00134D42">
          <w:rPr>
            <w:rStyle w:val="Hyperlink"/>
            <w:noProof/>
          </w:rPr>
          <w:t xml:space="preserve">Gambar </w:t>
        </w:r>
        <w:r w:rsidRPr="00134D42">
          <w:rPr>
            <w:rStyle w:val="Hyperlink"/>
            <w:noProof/>
            <w:lang w:val="en-US"/>
          </w:rPr>
          <w:t>III</w:t>
        </w:r>
        <w:r w:rsidRPr="00134D42">
          <w:rPr>
            <w:rStyle w:val="Hyperlink"/>
            <w:noProof/>
          </w:rPr>
          <w:t xml:space="preserve">.1 </w:t>
        </w:r>
        <w:r w:rsidRPr="00134D42">
          <w:rPr>
            <w:rStyle w:val="Hyperlink"/>
            <w:noProof/>
            <w:lang w:val="en-US"/>
          </w:rPr>
          <w:t xml:space="preserve">Business Process Flow </w:t>
        </w:r>
        <w:r w:rsidRPr="00134D42">
          <w:rPr>
            <w:rStyle w:val="Hyperlink"/>
            <w:noProof/>
          </w:rPr>
          <w:t>Manajemen Data Karyawan</w:t>
        </w:r>
        <w:r>
          <w:rPr>
            <w:noProof/>
            <w:webHidden/>
          </w:rPr>
          <w:tab/>
        </w:r>
        <w:r>
          <w:rPr>
            <w:noProof/>
            <w:webHidden/>
          </w:rPr>
          <w:fldChar w:fldCharType="begin"/>
        </w:r>
        <w:r>
          <w:rPr>
            <w:noProof/>
            <w:webHidden/>
          </w:rPr>
          <w:instrText xml:space="preserve"> PAGEREF _Toc175853496 \h </w:instrText>
        </w:r>
        <w:r>
          <w:rPr>
            <w:noProof/>
            <w:webHidden/>
          </w:rPr>
        </w:r>
        <w:r>
          <w:rPr>
            <w:noProof/>
            <w:webHidden/>
          </w:rPr>
          <w:fldChar w:fldCharType="separate"/>
        </w:r>
        <w:r>
          <w:rPr>
            <w:noProof/>
            <w:webHidden/>
          </w:rPr>
          <w:t>13</w:t>
        </w:r>
        <w:r>
          <w:rPr>
            <w:noProof/>
            <w:webHidden/>
          </w:rPr>
          <w:fldChar w:fldCharType="end"/>
        </w:r>
      </w:hyperlink>
    </w:p>
    <w:p w:rsidR="001A28C2" w:rsidRDefault="001A28C2">
      <w:pPr>
        <w:pStyle w:val="TableofFigures"/>
        <w:tabs>
          <w:tab w:val="right" w:leader="dot" w:pos="7927"/>
        </w:tabs>
        <w:rPr>
          <w:rFonts w:asciiTheme="minorHAnsi" w:eastAsiaTheme="minorEastAsia" w:hAnsiTheme="minorHAnsi" w:cstheme="minorBidi"/>
          <w:noProof/>
          <w:sz w:val="22"/>
          <w:lang w:val="en-US"/>
        </w:rPr>
      </w:pPr>
      <w:hyperlink w:anchor="_Toc175853497" w:history="1">
        <w:r w:rsidRPr="00134D42">
          <w:rPr>
            <w:rStyle w:val="Hyperlink"/>
            <w:noProof/>
          </w:rPr>
          <w:t xml:space="preserve">Gambar </w:t>
        </w:r>
        <w:r w:rsidRPr="00134D42">
          <w:rPr>
            <w:rStyle w:val="Hyperlink"/>
            <w:noProof/>
            <w:lang w:val="en-US"/>
          </w:rPr>
          <w:t>III</w:t>
        </w:r>
        <w:r w:rsidRPr="00134D42">
          <w:rPr>
            <w:rStyle w:val="Hyperlink"/>
            <w:noProof/>
          </w:rPr>
          <w:t xml:space="preserve">.2 </w:t>
        </w:r>
        <w:r w:rsidRPr="00134D42">
          <w:rPr>
            <w:rStyle w:val="Hyperlink"/>
            <w:noProof/>
            <w:lang w:val="en-US"/>
          </w:rPr>
          <w:t>Business Process Flow Recruitment</w:t>
        </w:r>
        <w:r>
          <w:rPr>
            <w:noProof/>
            <w:webHidden/>
          </w:rPr>
          <w:tab/>
        </w:r>
        <w:r>
          <w:rPr>
            <w:noProof/>
            <w:webHidden/>
          </w:rPr>
          <w:fldChar w:fldCharType="begin"/>
        </w:r>
        <w:r>
          <w:rPr>
            <w:noProof/>
            <w:webHidden/>
          </w:rPr>
          <w:instrText xml:space="preserve"> PAGEREF _Toc175853497 \h </w:instrText>
        </w:r>
        <w:r>
          <w:rPr>
            <w:noProof/>
            <w:webHidden/>
          </w:rPr>
        </w:r>
        <w:r>
          <w:rPr>
            <w:noProof/>
            <w:webHidden/>
          </w:rPr>
          <w:fldChar w:fldCharType="separate"/>
        </w:r>
        <w:r>
          <w:rPr>
            <w:noProof/>
            <w:webHidden/>
          </w:rPr>
          <w:t>13</w:t>
        </w:r>
        <w:r>
          <w:rPr>
            <w:noProof/>
            <w:webHidden/>
          </w:rPr>
          <w:fldChar w:fldCharType="end"/>
        </w:r>
      </w:hyperlink>
    </w:p>
    <w:p w:rsidR="001A28C2" w:rsidRDefault="001A28C2">
      <w:pPr>
        <w:pStyle w:val="TableofFigures"/>
        <w:tabs>
          <w:tab w:val="right" w:leader="dot" w:pos="7927"/>
        </w:tabs>
        <w:rPr>
          <w:rFonts w:asciiTheme="minorHAnsi" w:eastAsiaTheme="minorEastAsia" w:hAnsiTheme="minorHAnsi" w:cstheme="minorBidi"/>
          <w:noProof/>
          <w:sz w:val="22"/>
          <w:lang w:val="en-US"/>
        </w:rPr>
      </w:pPr>
      <w:hyperlink w:anchor="_Toc175853498" w:history="1">
        <w:r w:rsidRPr="00134D42">
          <w:rPr>
            <w:rStyle w:val="Hyperlink"/>
            <w:noProof/>
          </w:rPr>
          <w:t xml:space="preserve">Gambar </w:t>
        </w:r>
        <w:r w:rsidRPr="00134D42">
          <w:rPr>
            <w:rStyle w:val="Hyperlink"/>
            <w:noProof/>
            <w:lang w:val="en-US"/>
          </w:rPr>
          <w:t>III</w:t>
        </w:r>
        <w:r w:rsidRPr="00134D42">
          <w:rPr>
            <w:rStyle w:val="Hyperlink"/>
            <w:noProof/>
          </w:rPr>
          <w:t xml:space="preserve">.3 </w:t>
        </w:r>
        <w:r w:rsidRPr="00134D42">
          <w:rPr>
            <w:rStyle w:val="Hyperlink"/>
            <w:noProof/>
            <w:lang w:val="en-US"/>
          </w:rPr>
          <w:t>Business Process Flow Penilaian Kerja</w:t>
        </w:r>
        <w:r>
          <w:rPr>
            <w:noProof/>
            <w:webHidden/>
          </w:rPr>
          <w:tab/>
        </w:r>
        <w:r>
          <w:rPr>
            <w:noProof/>
            <w:webHidden/>
          </w:rPr>
          <w:fldChar w:fldCharType="begin"/>
        </w:r>
        <w:r>
          <w:rPr>
            <w:noProof/>
            <w:webHidden/>
          </w:rPr>
          <w:instrText xml:space="preserve"> PAGEREF _Toc175853498 \h </w:instrText>
        </w:r>
        <w:r>
          <w:rPr>
            <w:noProof/>
            <w:webHidden/>
          </w:rPr>
        </w:r>
        <w:r>
          <w:rPr>
            <w:noProof/>
            <w:webHidden/>
          </w:rPr>
          <w:fldChar w:fldCharType="separate"/>
        </w:r>
        <w:r>
          <w:rPr>
            <w:noProof/>
            <w:webHidden/>
          </w:rPr>
          <w:t>13</w:t>
        </w:r>
        <w:r>
          <w:rPr>
            <w:noProof/>
            <w:webHidden/>
          </w:rPr>
          <w:fldChar w:fldCharType="end"/>
        </w:r>
      </w:hyperlink>
    </w:p>
    <w:p w:rsidR="001A28C2" w:rsidRDefault="001A28C2">
      <w:pPr>
        <w:pStyle w:val="TableofFigures"/>
        <w:tabs>
          <w:tab w:val="right" w:leader="dot" w:pos="7927"/>
        </w:tabs>
        <w:rPr>
          <w:rFonts w:asciiTheme="minorHAnsi" w:eastAsiaTheme="minorEastAsia" w:hAnsiTheme="minorHAnsi" w:cstheme="minorBidi"/>
          <w:noProof/>
          <w:sz w:val="22"/>
          <w:lang w:val="en-US"/>
        </w:rPr>
      </w:pPr>
      <w:hyperlink w:anchor="_Toc175853499" w:history="1">
        <w:r w:rsidRPr="00134D42">
          <w:rPr>
            <w:rStyle w:val="Hyperlink"/>
            <w:noProof/>
          </w:rPr>
          <w:t xml:space="preserve">Gambar </w:t>
        </w:r>
        <w:r w:rsidRPr="00134D42">
          <w:rPr>
            <w:rStyle w:val="Hyperlink"/>
            <w:noProof/>
            <w:lang w:val="en-US"/>
          </w:rPr>
          <w:t>III</w:t>
        </w:r>
        <w:r w:rsidRPr="00134D42">
          <w:rPr>
            <w:rStyle w:val="Hyperlink"/>
            <w:noProof/>
          </w:rPr>
          <w:t xml:space="preserve">.4 </w:t>
        </w:r>
        <w:r w:rsidRPr="00134D42">
          <w:rPr>
            <w:rStyle w:val="Hyperlink"/>
            <w:noProof/>
            <w:lang w:val="en-US"/>
          </w:rPr>
          <w:t>Sequence Data Karyawan</w:t>
        </w:r>
        <w:r>
          <w:rPr>
            <w:noProof/>
            <w:webHidden/>
          </w:rPr>
          <w:tab/>
        </w:r>
        <w:r>
          <w:rPr>
            <w:noProof/>
            <w:webHidden/>
          </w:rPr>
          <w:fldChar w:fldCharType="begin"/>
        </w:r>
        <w:r>
          <w:rPr>
            <w:noProof/>
            <w:webHidden/>
          </w:rPr>
          <w:instrText xml:space="preserve"> PAGEREF _Toc175853499 \h </w:instrText>
        </w:r>
        <w:r>
          <w:rPr>
            <w:noProof/>
            <w:webHidden/>
          </w:rPr>
        </w:r>
        <w:r>
          <w:rPr>
            <w:noProof/>
            <w:webHidden/>
          </w:rPr>
          <w:fldChar w:fldCharType="separate"/>
        </w:r>
        <w:r>
          <w:rPr>
            <w:noProof/>
            <w:webHidden/>
          </w:rPr>
          <w:t>15</w:t>
        </w:r>
        <w:r>
          <w:rPr>
            <w:noProof/>
            <w:webHidden/>
          </w:rPr>
          <w:fldChar w:fldCharType="end"/>
        </w:r>
      </w:hyperlink>
    </w:p>
    <w:p w:rsidR="001A28C2" w:rsidRDefault="001A28C2">
      <w:pPr>
        <w:pStyle w:val="TableofFigures"/>
        <w:tabs>
          <w:tab w:val="right" w:leader="dot" w:pos="7927"/>
        </w:tabs>
        <w:rPr>
          <w:rFonts w:asciiTheme="minorHAnsi" w:eastAsiaTheme="minorEastAsia" w:hAnsiTheme="minorHAnsi" w:cstheme="minorBidi"/>
          <w:noProof/>
          <w:sz w:val="22"/>
          <w:lang w:val="en-US"/>
        </w:rPr>
      </w:pPr>
      <w:hyperlink w:anchor="_Toc175853500" w:history="1">
        <w:r w:rsidRPr="00134D42">
          <w:rPr>
            <w:rStyle w:val="Hyperlink"/>
            <w:noProof/>
          </w:rPr>
          <w:t xml:space="preserve">Gambar </w:t>
        </w:r>
        <w:r w:rsidRPr="00134D42">
          <w:rPr>
            <w:rStyle w:val="Hyperlink"/>
            <w:noProof/>
            <w:lang w:val="en-US"/>
          </w:rPr>
          <w:t>III</w:t>
        </w:r>
        <w:r w:rsidRPr="00134D42">
          <w:rPr>
            <w:rStyle w:val="Hyperlink"/>
            <w:noProof/>
          </w:rPr>
          <w:t xml:space="preserve">.5 </w:t>
        </w:r>
        <w:r w:rsidRPr="00134D42">
          <w:rPr>
            <w:rStyle w:val="Hyperlink"/>
            <w:noProof/>
            <w:lang w:val="en-US"/>
          </w:rPr>
          <w:t>Sequence Get Employee Assesment</w:t>
        </w:r>
        <w:r>
          <w:rPr>
            <w:noProof/>
            <w:webHidden/>
          </w:rPr>
          <w:tab/>
        </w:r>
        <w:r>
          <w:rPr>
            <w:noProof/>
            <w:webHidden/>
          </w:rPr>
          <w:fldChar w:fldCharType="begin"/>
        </w:r>
        <w:r>
          <w:rPr>
            <w:noProof/>
            <w:webHidden/>
          </w:rPr>
          <w:instrText xml:space="preserve"> PAGEREF _Toc175853500 \h </w:instrText>
        </w:r>
        <w:r>
          <w:rPr>
            <w:noProof/>
            <w:webHidden/>
          </w:rPr>
        </w:r>
        <w:r>
          <w:rPr>
            <w:noProof/>
            <w:webHidden/>
          </w:rPr>
          <w:fldChar w:fldCharType="separate"/>
        </w:r>
        <w:r>
          <w:rPr>
            <w:noProof/>
            <w:webHidden/>
          </w:rPr>
          <w:t>16</w:t>
        </w:r>
        <w:r>
          <w:rPr>
            <w:noProof/>
            <w:webHidden/>
          </w:rPr>
          <w:fldChar w:fldCharType="end"/>
        </w:r>
      </w:hyperlink>
    </w:p>
    <w:p w:rsidR="001A28C2" w:rsidRDefault="001A28C2">
      <w:pPr>
        <w:pStyle w:val="TableofFigures"/>
        <w:tabs>
          <w:tab w:val="right" w:leader="dot" w:pos="7927"/>
        </w:tabs>
        <w:rPr>
          <w:rFonts w:asciiTheme="minorHAnsi" w:eastAsiaTheme="minorEastAsia" w:hAnsiTheme="minorHAnsi" w:cstheme="minorBidi"/>
          <w:noProof/>
          <w:sz w:val="22"/>
          <w:lang w:val="en-US"/>
        </w:rPr>
      </w:pPr>
      <w:hyperlink w:anchor="_Toc175853501" w:history="1">
        <w:r w:rsidRPr="00134D42">
          <w:rPr>
            <w:rStyle w:val="Hyperlink"/>
            <w:noProof/>
          </w:rPr>
          <w:t>Gambar III.6 Perancangan Database</w:t>
        </w:r>
        <w:r>
          <w:rPr>
            <w:noProof/>
            <w:webHidden/>
          </w:rPr>
          <w:tab/>
        </w:r>
        <w:r>
          <w:rPr>
            <w:noProof/>
            <w:webHidden/>
          </w:rPr>
          <w:fldChar w:fldCharType="begin"/>
        </w:r>
        <w:r>
          <w:rPr>
            <w:noProof/>
            <w:webHidden/>
          </w:rPr>
          <w:instrText xml:space="preserve"> PAGEREF _Toc175853501 \h </w:instrText>
        </w:r>
        <w:r>
          <w:rPr>
            <w:noProof/>
            <w:webHidden/>
          </w:rPr>
        </w:r>
        <w:r>
          <w:rPr>
            <w:noProof/>
            <w:webHidden/>
          </w:rPr>
          <w:fldChar w:fldCharType="separate"/>
        </w:r>
        <w:r>
          <w:rPr>
            <w:noProof/>
            <w:webHidden/>
          </w:rPr>
          <w:t>17</w:t>
        </w:r>
        <w:r>
          <w:rPr>
            <w:noProof/>
            <w:webHidden/>
          </w:rPr>
          <w:fldChar w:fldCharType="end"/>
        </w:r>
      </w:hyperlink>
    </w:p>
    <w:p w:rsidR="001A28C2" w:rsidRDefault="001A28C2">
      <w:pPr>
        <w:pStyle w:val="TableofFigures"/>
        <w:tabs>
          <w:tab w:val="right" w:leader="dot" w:pos="7927"/>
        </w:tabs>
        <w:rPr>
          <w:rFonts w:asciiTheme="minorHAnsi" w:eastAsiaTheme="minorEastAsia" w:hAnsiTheme="minorHAnsi" w:cstheme="minorBidi"/>
          <w:noProof/>
          <w:sz w:val="22"/>
          <w:lang w:val="en-US"/>
        </w:rPr>
      </w:pPr>
      <w:hyperlink w:anchor="_Toc175853502" w:history="1">
        <w:r w:rsidRPr="00134D42">
          <w:rPr>
            <w:rStyle w:val="Hyperlink"/>
            <w:noProof/>
          </w:rPr>
          <w:t xml:space="preserve">Gambar </w:t>
        </w:r>
        <w:r w:rsidRPr="00134D42">
          <w:rPr>
            <w:rStyle w:val="Hyperlink"/>
            <w:noProof/>
            <w:lang w:val="en-US"/>
          </w:rPr>
          <w:t>III</w:t>
        </w:r>
        <w:r w:rsidRPr="00134D42">
          <w:rPr>
            <w:rStyle w:val="Hyperlink"/>
            <w:noProof/>
          </w:rPr>
          <w:t xml:space="preserve">.7 Perancangan Antarmuka </w:t>
        </w:r>
        <w:r w:rsidRPr="00134D42">
          <w:rPr>
            <w:rStyle w:val="Hyperlink"/>
            <w:i/>
            <w:iCs/>
            <w:noProof/>
          </w:rPr>
          <w:t>Login</w:t>
        </w:r>
        <w:r>
          <w:rPr>
            <w:noProof/>
            <w:webHidden/>
          </w:rPr>
          <w:tab/>
        </w:r>
        <w:r>
          <w:rPr>
            <w:noProof/>
            <w:webHidden/>
          </w:rPr>
          <w:fldChar w:fldCharType="begin"/>
        </w:r>
        <w:r>
          <w:rPr>
            <w:noProof/>
            <w:webHidden/>
          </w:rPr>
          <w:instrText xml:space="preserve"> PAGEREF _Toc175853502 \h </w:instrText>
        </w:r>
        <w:r>
          <w:rPr>
            <w:noProof/>
            <w:webHidden/>
          </w:rPr>
        </w:r>
        <w:r>
          <w:rPr>
            <w:noProof/>
            <w:webHidden/>
          </w:rPr>
          <w:fldChar w:fldCharType="separate"/>
        </w:r>
        <w:r>
          <w:rPr>
            <w:noProof/>
            <w:webHidden/>
          </w:rPr>
          <w:t>18</w:t>
        </w:r>
        <w:r>
          <w:rPr>
            <w:noProof/>
            <w:webHidden/>
          </w:rPr>
          <w:fldChar w:fldCharType="end"/>
        </w:r>
      </w:hyperlink>
    </w:p>
    <w:p w:rsidR="00595F79" w:rsidRDefault="00516255">
      <w:pPr>
        <w:rPr>
          <w:rFonts w:cs="Calibri"/>
          <w:lang w:val="en-US"/>
        </w:rPr>
      </w:pPr>
      <w:r>
        <w:rPr>
          <w:rFonts w:cs="Calibri"/>
          <w:lang w:val="en-US"/>
        </w:rPr>
        <w:fldChar w:fldCharType="end"/>
      </w:r>
    </w:p>
    <w:bookmarkEnd w:id="9"/>
    <w:bookmarkEnd w:id="10"/>
    <w:p w:rsidR="00595F79" w:rsidRDefault="00595F79">
      <w:pPr>
        <w:rPr>
          <w:lang w:val="en-US"/>
        </w:rPr>
      </w:pPr>
    </w:p>
    <w:p w:rsidR="00595F79" w:rsidRDefault="00595F79">
      <w:pPr>
        <w:rPr>
          <w:lang w:val="en-US"/>
        </w:rPr>
        <w:sectPr w:rsidR="00595F79">
          <w:headerReference w:type="default" r:id="rId8"/>
          <w:footerReference w:type="default" r:id="rId9"/>
          <w:footerReference w:type="first" r:id="rId10"/>
          <w:pgSz w:w="11906" w:h="16838"/>
          <w:pgMar w:top="1985" w:right="1701" w:bottom="1701" w:left="2268" w:header="709" w:footer="709" w:gutter="0"/>
          <w:pgNumType w:fmt="lowerRoman"/>
          <w:cols w:space="708"/>
          <w:titlePg/>
          <w:docGrid w:linePitch="360"/>
        </w:sectPr>
      </w:pPr>
    </w:p>
    <w:p w:rsidR="00595F79" w:rsidRDefault="00595F79">
      <w:pPr>
        <w:pStyle w:val="BodyTextFirstIndent"/>
        <w:ind w:firstLine="0"/>
        <w:rPr>
          <w:rFonts w:cs="Calibri"/>
        </w:rPr>
      </w:pPr>
    </w:p>
    <w:p w:rsidR="00595F79" w:rsidRDefault="0050237C" w:rsidP="00CF3BD5">
      <w:pPr>
        <w:pStyle w:val="Heading1"/>
        <w:numPr>
          <w:ilvl w:val="0"/>
          <w:numId w:val="30"/>
        </w:numPr>
        <w:rPr>
          <w:lang w:val="en-US"/>
        </w:rPr>
      </w:pPr>
      <w:bookmarkStart w:id="15" w:name="_Toc175853455"/>
      <w:r>
        <w:rPr>
          <w:lang w:val="en-US"/>
        </w:rPr>
        <w:lastRenderedPageBreak/>
        <w:t>OVERVIEW</w:t>
      </w:r>
      <w:bookmarkEnd w:id="15"/>
    </w:p>
    <w:p w:rsidR="00595F79" w:rsidRDefault="00516255" w:rsidP="00D46EA0">
      <w:pPr>
        <w:pStyle w:val="BodyText"/>
        <w:spacing w:after="0"/>
        <w:ind w:firstLine="360"/>
      </w:pPr>
      <w:r>
        <w:rPr>
          <w:rFonts w:cs="Calibri"/>
          <w:color w:val="000000"/>
          <w:szCs w:val="24"/>
          <w:lang w:val="zh-CN"/>
        </w:rPr>
        <w:t xml:space="preserve">Metodologi yang digunakan dalam </w:t>
      </w:r>
      <w:r>
        <w:rPr>
          <w:rFonts w:cs="Calibri"/>
          <w:color w:val="000000"/>
          <w:szCs w:val="24"/>
        </w:rPr>
        <w:t>proyek</w:t>
      </w:r>
      <w:r>
        <w:rPr>
          <w:rFonts w:cs="Calibri"/>
          <w:color w:val="000000"/>
          <w:szCs w:val="24"/>
          <w:lang w:val="zh-CN"/>
        </w:rPr>
        <w:t xml:space="preserve"> </w:t>
      </w:r>
      <w:r>
        <w:rPr>
          <w:rFonts w:cs="Calibri"/>
          <w:color w:val="000000"/>
          <w:szCs w:val="24"/>
        </w:rPr>
        <w:t xml:space="preserve">ini </w:t>
      </w:r>
      <w:r>
        <w:rPr>
          <w:rFonts w:cs="Calibri"/>
          <w:color w:val="000000"/>
          <w:szCs w:val="24"/>
          <w:lang w:val="zh-CN"/>
        </w:rPr>
        <w:t xml:space="preserve">mengadopsi dari SDLC, </w:t>
      </w:r>
      <w:r>
        <w:rPr>
          <w:rFonts w:cs="Calibri"/>
          <w:color w:val="000000"/>
          <w:szCs w:val="24"/>
        </w:rPr>
        <w:t xml:space="preserve">yaitu menggunakan </w:t>
      </w:r>
      <w:r w:rsidR="0050237C">
        <w:rPr>
          <w:rFonts w:cs="Calibri"/>
          <w:i/>
          <w:iCs/>
          <w:color w:val="000000"/>
          <w:szCs w:val="24"/>
          <w:lang w:val="en-US"/>
        </w:rPr>
        <w:t>Agile</w:t>
      </w:r>
      <w:r>
        <w:rPr>
          <w:rFonts w:cs="Calibri"/>
          <w:color w:val="000000"/>
          <w:szCs w:val="24"/>
          <w:lang w:val="zh-CN"/>
        </w:rPr>
        <w:t xml:space="preserve">. </w:t>
      </w:r>
    </w:p>
    <w:p w:rsidR="00595F79" w:rsidRPr="00CF3BD5" w:rsidRDefault="00516255" w:rsidP="003E6B1C">
      <w:pPr>
        <w:pStyle w:val="Heading2"/>
        <w:numPr>
          <w:ilvl w:val="1"/>
          <w:numId w:val="32"/>
        </w:numPr>
      </w:pPr>
      <w:bookmarkStart w:id="16" w:name="_Toc175853456"/>
      <w:r w:rsidRPr="00CF3BD5">
        <w:t>Rekayasa Kebutuhan</w:t>
      </w:r>
      <w:bookmarkEnd w:id="16"/>
    </w:p>
    <w:p w:rsidR="00595F79" w:rsidRDefault="00516255" w:rsidP="00516255">
      <w:pPr>
        <w:pStyle w:val="BodyText"/>
        <w:ind w:firstLine="450"/>
      </w:pPr>
      <w:r>
        <w:t>Rekayasa Kebutuhan menggunakan pendekatan OOA</w:t>
      </w:r>
      <w:r w:rsidR="00E47EE3">
        <w:rPr>
          <w:lang w:val="en-US"/>
        </w:rPr>
        <w:t xml:space="preserve"> (Object Oriented Analysist)</w:t>
      </w:r>
      <w:r>
        <w:t xml:space="preserve">. Tahapan </w:t>
      </w:r>
      <w:r>
        <w:rPr>
          <w:lang w:val="zh-CN"/>
        </w:rPr>
        <w:t xml:space="preserve">rekayasa kebutuhan </w:t>
      </w:r>
      <w:r>
        <w:t xml:space="preserve">meliputi elisitasi, analisis serta spefikisasi kebutuhan. Elisitasi dan analisis kebutuhan </w:t>
      </w:r>
      <w:r w:rsidRPr="00516255">
        <w:rPr>
          <w:rFonts w:ascii="ArialMT" w:hAnsi="ArialMT" w:cs="SimSun"/>
          <w:color w:val="000000"/>
          <w:szCs w:val="24"/>
          <w:lang w:val="zh-CN"/>
        </w:rPr>
        <w:t>dianalisa oleh tim bisnis</w:t>
      </w:r>
    </w:p>
    <w:p w:rsidR="00595F79" w:rsidRDefault="00516255">
      <w:pPr>
        <w:pStyle w:val="BodyText"/>
        <w:ind w:firstLine="450"/>
        <w:rPr>
          <w:lang w:val="zh-CN"/>
        </w:rPr>
      </w:pPr>
      <w:r>
        <w:t>Analisis kebutuhan menentukan kebutuhan fungsional dan non fungsional yang di dapatkan dari tahapan elisitasi kebutuhan. Kemudian, kebutuhan yang telah terkumpul ditambahkan spesifikasi kebutuhan. Spesifikasi k</w:t>
      </w:r>
      <w:r>
        <w:rPr>
          <w:lang w:val="zh-CN"/>
        </w:rPr>
        <w:t>ebutuhan tersebut</w:t>
      </w:r>
      <w:r>
        <w:t xml:space="preserve"> dibuat </w:t>
      </w:r>
      <w:r>
        <w:rPr>
          <w:lang w:val="zh-CN"/>
        </w:rPr>
        <w:t xml:space="preserve">lebih detail </w:t>
      </w:r>
      <w:r>
        <w:t>dengan menggunakan</w:t>
      </w:r>
      <w:r>
        <w:rPr>
          <w:lang w:val="zh-CN"/>
        </w:rPr>
        <w:t xml:space="preserve"> pemodelan dan</w:t>
      </w:r>
      <w:r>
        <w:t xml:space="preserve"> </w:t>
      </w:r>
      <w:r>
        <w:rPr>
          <w:lang w:val="zh-CN"/>
        </w:rPr>
        <w:t xml:space="preserve">pengembangan sistem </w:t>
      </w:r>
      <w:r>
        <w:t>berupa</w:t>
      </w:r>
      <w:r>
        <w:rPr>
          <w:lang w:val="zh-CN"/>
        </w:rPr>
        <w:t xml:space="preserve"> </w:t>
      </w:r>
      <w:r>
        <w:rPr>
          <w:i/>
          <w:iCs/>
          <w:lang w:val="zh-CN"/>
        </w:rPr>
        <w:t>use case diagram</w:t>
      </w:r>
    </w:p>
    <w:p w:rsidR="00595F79" w:rsidRDefault="00516255" w:rsidP="003E6B1C">
      <w:pPr>
        <w:pStyle w:val="Heading2"/>
        <w:numPr>
          <w:ilvl w:val="1"/>
          <w:numId w:val="32"/>
        </w:numPr>
      </w:pPr>
      <w:bookmarkStart w:id="17" w:name="_Toc175853457"/>
      <w:r w:rsidRPr="00CF3BD5">
        <w:t>Perancangan</w:t>
      </w:r>
      <w:bookmarkEnd w:id="17"/>
      <w:r>
        <w:t xml:space="preserve"> </w:t>
      </w:r>
    </w:p>
    <w:p w:rsidR="003E6B1C" w:rsidRDefault="00516255" w:rsidP="003E6B1C">
      <w:pPr>
        <w:pStyle w:val="BodyText"/>
        <w:ind w:firstLine="450"/>
        <w:rPr>
          <w:i/>
          <w:szCs w:val="24"/>
        </w:rPr>
      </w:pPr>
      <w:bookmarkStart w:id="18" w:name="_Hlk82522783"/>
      <w:r>
        <w:rPr>
          <w:szCs w:val="24"/>
        </w:rPr>
        <w:t>T</w:t>
      </w:r>
      <w:r>
        <w:rPr>
          <w:szCs w:val="24"/>
          <w:lang w:val="zh-CN"/>
        </w:rPr>
        <w:t>ahap</w:t>
      </w:r>
      <w:r>
        <w:rPr>
          <w:szCs w:val="24"/>
        </w:rPr>
        <w:t>an</w:t>
      </w:r>
      <w:r>
        <w:rPr>
          <w:szCs w:val="24"/>
          <w:lang w:val="zh-CN"/>
        </w:rPr>
        <w:t xml:space="preserve"> perancangan </w:t>
      </w:r>
      <w:r>
        <w:rPr>
          <w:szCs w:val="24"/>
        </w:rPr>
        <w:t xml:space="preserve">untuk </w:t>
      </w:r>
      <w:r>
        <w:rPr>
          <w:szCs w:val="24"/>
          <w:lang w:val="zh-CN"/>
        </w:rPr>
        <w:t>mengubah kebutuhan yang didapatkan menjadi rancangan. Sistem pembuatan invoice</w:t>
      </w:r>
      <w:r>
        <w:rPr>
          <w:szCs w:val="24"/>
        </w:rPr>
        <w:t xml:space="preserve"> menggunakan pendekatan </w:t>
      </w:r>
      <w:r>
        <w:rPr>
          <w:i/>
          <w:szCs w:val="24"/>
        </w:rPr>
        <w:t>OOD</w:t>
      </w:r>
      <w:r w:rsidR="00E47EE3">
        <w:rPr>
          <w:i/>
          <w:szCs w:val="24"/>
          <w:lang w:val="en-US"/>
        </w:rPr>
        <w:t xml:space="preserve"> (Object Oriented Design)</w:t>
      </w:r>
      <w:bookmarkStart w:id="19" w:name="_GoBack"/>
      <w:bookmarkEnd w:id="19"/>
      <w:r>
        <w:rPr>
          <w:i/>
          <w:szCs w:val="24"/>
        </w:rPr>
        <w:t xml:space="preserve"> </w:t>
      </w:r>
      <w:r>
        <w:rPr>
          <w:szCs w:val="24"/>
        </w:rPr>
        <w:t xml:space="preserve">yang didapatkan dari analisis kebutuhan. Tahapan perancangan terdiri dari perancangan arsitektur yang menggunakan pemodelan Diagram UML yaitu </w:t>
      </w:r>
      <w:r>
        <w:rPr>
          <w:i/>
          <w:szCs w:val="24"/>
        </w:rPr>
        <w:t>Sequence Diagram serta Class Diagram</w:t>
      </w:r>
      <w:bookmarkEnd w:id="18"/>
    </w:p>
    <w:p w:rsidR="003E6B1C" w:rsidRDefault="003E6B1C" w:rsidP="003E6B1C">
      <w:pPr>
        <w:pStyle w:val="Heading2"/>
        <w:numPr>
          <w:ilvl w:val="1"/>
          <w:numId w:val="32"/>
        </w:numPr>
      </w:pPr>
      <w:bookmarkStart w:id="20" w:name="_Toc175853458"/>
      <w:r>
        <w:rPr>
          <w:lang w:val="en-US"/>
        </w:rPr>
        <w:t>Objective</w:t>
      </w:r>
      <w:bookmarkEnd w:id="20"/>
    </w:p>
    <w:p w:rsidR="003E6B1C" w:rsidRDefault="00071E2C" w:rsidP="003E6B1C">
      <w:pPr>
        <w:pStyle w:val="BodyText"/>
        <w:ind w:firstLine="450"/>
        <w:rPr>
          <w:szCs w:val="24"/>
        </w:rPr>
      </w:pPr>
      <w:r w:rsidRPr="00071E2C">
        <w:rPr>
          <w:szCs w:val="24"/>
        </w:rPr>
        <w:t>Tes ini dirancang untuk menilai pemahaman teknis, pemecahan masalah, dan keterampilan analisa dari kandidat seputar role System Analyst</w:t>
      </w:r>
    </w:p>
    <w:p w:rsidR="003E6B1C" w:rsidRDefault="003E6B1C" w:rsidP="003E6B1C">
      <w:pPr>
        <w:pStyle w:val="Heading2"/>
        <w:numPr>
          <w:ilvl w:val="1"/>
          <w:numId w:val="32"/>
        </w:numPr>
      </w:pPr>
      <w:bookmarkStart w:id="21" w:name="_Toc175853459"/>
      <w:r>
        <w:rPr>
          <w:lang w:val="en-US"/>
        </w:rPr>
        <w:t>Goals</w:t>
      </w:r>
      <w:bookmarkEnd w:id="21"/>
    </w:p>
    <w:p w:rsidR="0050237C" w:rsidRPr="00071E2C" w:rsidRDefault="00071E2C" w:rsidP="0050237C">
      <w:pPr>
        <w:pStyle w:val="BodyText"/>
        <w:ind w:firstLine="450"/>
        <w:rPr>
          <w:szCs w:val="24"/>
          <w:lang w:val="en-US"/>
        </w:rPr>
      </w:pPr>
      <w:r>
        <w:rPr>
          <w:szCs w:val="24"/>
          <w:lang w:val="en-US"/>
        </w:rPr>
        <w:t xml:space="preserve">Mendigitalisasi business process dari HR PT. ABC dengan nama project </w:t>
      </w:r>
      <w:r w:rsidRPr="00071E2C">
        <w:rPr>
          <w:szCs w:val="24"/>
          <w:lang w:val="en-US"/>
        </w:rPr>
        <w:t>Sistem Informasi HR (HRIS)</w:t>
      </w:r>
    </w:p>
    <w:p w:rsidR="003E6B1C" w:rsidRDefault="003E6B1C" w:rsidP="003E6B1C">
      <w:pPr>
        <w:pStyle w:val="Heading2"/>
        <w:numPr>
          <w:ilvl w:val="1"/>
          <w:numId w:val="32"/>
        </w:numPr>
      </w:pPr>
      <w:bookmarkStart w:id="22" w:name="_Toc175853460"/>
      <w:r>
        <w:rPr>
          <w:lang w:val="en-US"/>
        </w:rPr>
        <w:t>Boundary</w:t>
      </w:r>
      <w:bookmarkEnd w:id="22"/>
    </w:p>
    <w:p w:rsidR="00071E2C" w:rsidRDefault="00071E2C" w:rsidP="0050237C">
      <w:pPr>
        <w:pStyle w:val="BodyText"/>
        <w:ind w:firstLine="450"/>
        <w:rPr>
          <w:szCs w:val="24"/>
        </w:rPr>
      </w:pPr>
      <w:r w:rsidRPr="00071E2C">
        <w:rPr>
          <w:szCs w:val="24"/>
        </w:rPr>
        <w:t>Aplikasi / Sistem Informasi HR</w:t>
      </w:r>
    </w:p>
    <w:p w:rsidR="0050237C" w:rsidRDefault="0050237C" w:rsidP="0050237C">
      <w:pPr>
        <w:pStyle w:val="BodyText"/>
        <w:ind w:firstLine="450"/>
        <w:rPr>
          <w:szCs w:val="24"/>
        </w:rPr>
      </w:pPr>
    </w:p>
    <w:p w:rsidR="0050237C" w:rsidRDefault="0050237C">
      <w:pPr>
        <w:pStyle w:val="BodyText"/>
        <w:ind w:firstLine="450"/>
        <w:rPr>
          <w:szCs w:val="24"/>
        </w:rPr>
      </w:pPr>
    </w:p>
    <w:p w:rsidR="00595F79" w:rsidRDefault="00516255" w:rsidP="003E6B1C">
      <w:pPr>
        <w:pStyle w:val="Heading1"/>
        <w:numPr>
          <w:ilvl w:val="0"/>
          <w:numId w:val="30"/>
        </w:numPr>
        <w:rPr>
          <w:lang w:val="en-US"/>
        </w:rPr>
      </w:pPr>
      <w:bookmarkStart w:id="23" w:name="_Toc175853461"/>
      <w:r>
        <w:lastRenderedPageBreak/>
        <w:t>REKAYASA KEBUTUHAN</w:t>
      </w:r>
      <w:bookmarkStart w:id="24" w:name="_Toc27914846"/>
      <w:bookmarkStart w:id="25" w:name="_Toc50982976"/>
      <w:bookmarkEnd w:id="23"/>
    </w:p>
    <w:p w:rsidR="003E6B1C" w:rsidRPr="003E6B1C" w:rsidRDefault="003E6B1C" w:rsidP="003E6B1C">
      <w:pPr>
        <w:pStyle w:val="Heading2"/>
        <w:numPr>
          <w:ilvl w:val="0"/>
          <w:numId w:val="35"/>
        </w:numPr>
      </w:pPr>
      <w:bookmarkStart w:id="26" w:name="_Toc175853462"/>
      <w:r>
        <w:t>Elisitasi Kebutuhan dan Analisis Kebutuhan</w:t>
      </w:r>
      <w:bookmarkEnd w:id="26"/>
    </w:p>
    <w:p w:rsidR="00595F79" w:rsidRDefault="00516255" w:rsidP="00CF3BD5">
      <w:pPr>
        <w:pStyle w:val="BodyText"/>
        <w:ind w:firstLine="450"/>
      </w:pPr>
      <w:r>
        <w:t xml:space="preserve">Tahap pertama merupakan elisitasi kebutuhan guna menggali permasalahan </w:t>
      </w:r>
      <w:r>
        <w:rPr>
          <w:rFonts w:ascii="ArialMT" w:hAnsi="ArialMT" w:cs="SimSun"/>
          <w:color w:val="000000"/>
          <w:szCs w:val="24"/>
          <w:lang w:val="en-US"/>
        </w:rPr>
        <w:t xml:space="preserve">yang </w:t>
      </w:r>
      <w:r w:rsidRPr="00516255">
        <w:rPr>
          <w:rFonts w:ascii="ArialMT" w:hAnsi="ArialMT" w:cs="SimSun"/>
          <w:color w:val="000000"/>
          <w:szCs w:val="24"/>
          <w:lang w:val="zh-CN"/>
        </w:rPr>
        <w:t>sudah dianalisa oleh tim bisnis</w:t>
      </w:r>
      <w:r>
        <w:t>.</w:t>
      </w:r>
      <w:bookmarkEnd w:id="24"/>
      <w:bookmarkEnd w:id="25"/>
    </w:p>
    <w:p w:rsidR="00CF3BD5" w:rsidRDefault="00CF3BD5" w:rsidP="003E6B1C">
      <w:pPr>
        <w:pStyle w:val="Heading2"/>
        <w:numPr>
          <w:ilvl w:val="0"/>
          <w:numId w:val="35"/>
        </w:numPr>
      </w:pPr>
      <w:bookmarkStart w:id="27" w:name="_Toc175853463"/>
      <w:r>
        <w:t>Elisitasi Kebutuhan dan Analisis Kebutuhan</w:t>
      </w:r>
      <w:bookmarkEnd w:id="27"/>
    </w:p>
    <w:p w:rsidR="00595F79" w:rsidRDefault="00516255" w:rsidP="0050237C">
      <w:pPr>
        <w:pStyle w:val="BodyText"/>
        <w:ind w:left="360" w:firstLine="360"/>
        <w:rPr>
          <w:lang w:val="en-US"/>
        </w:rPr>
      </w:pPr>
      <w:r>
        <w:rPr>
          <w:lang w:val="en-US"/>
        </w:rPr>
        <w:t xml:space="preserve">Dalam tahap </w:t>
      </w:r>
      <w:r>
        <w:t xml:space="preserve">ini </w:t>
      </w:r>
      <w:r>
        <w:rPr>
          <w:lang w:val="en-US"/>
        </w:rPr>
        <w:t xml:space="preserve">dilakukan </w:t>
      </w:r>
      <w:r>
        <w:t>pemetaan</w:t>
      </w:r>
      <w:r>
        <w:rPr>
          <w:lang w:val="en-US"/>
        </w:rPr>
        <w:t xml:space="preserve"> pengguna dalam pengoperasian sistem serta peranan masing-masing pengguna yang terlibat dalam system. Identifikasi aktor terdapat 4 aktor yaitu :</w:t>
      </w:r>
    </w:p>
    <w:p w:rsidR="008B6D84" w:rsidRPr="008B6D84" w:rsidRDefault="008B6D84" w:rsidP="0050237C">
      <w:pPr>
        <w:pStyle w:val="BodyText"/>
        <w:numPr>
          <w:ilvl w:val="0"/>
          <w:numId w:val="21"/>
        </w:numPr>
        <w:ind w:left="1080"/>
        <w:rPr>
          <w:lang w:val="en-US"/>
        </w:rPr>
      </w:pPr>
      <w:r w:rsidRPr="008B6D84">
        <w:rPr>
          <w:b/>
          <w:lang w:val="en-US"/>
        </w:rPr>
        <w:t>HR Manager</w:t>
      </w:r>
      <w:r w:rsidR="007E3EF3">
        <w:rPr>
          <w:lang w:val="en-US"/>
        </w:rPr>
        <w:t>: Mengelola data karyawan</w:t>
      </w:r>
      <w:r w:rsidRPr="008B6D84">
        <w:rPr>
          <w:lang w:val="en-US"/>
        </w:rPr>
        <w:t>, Melihat laporan</w:t>
      </w:r>
    </w:p>
    <w:p w:rsidR="008B6D84" w:rsidRPr="008B6D84" w:rsidRDefault="008B6D84" w:rsidP="0050237C">
      <w:pPr>
        <w:pStyle w:val="BodyText"/>
        <w:numPr>
          <w:ilvl w:val="0"/>
          <w:numId w:val="21"/>
        </w:numPr>
        <w:ind w:left="1080"/>
        <w:rPr>
          <w:lang w:val="en-US"/>
        </w:rPr>
      </w:pPr>
      <w:r w:rsidRPr="008B6D84">
        <w:rPr>
          <w:b/>
          <w:lang w:val="en-US"/>
        </w:rPr>
        <w:t>Recruiter</w:t>
      </w:r>
      <w:r w:rsidRPr="008B6D84">
        <w:rPr>
          <w:lang w:val="en-US"/>
        </w:rPr>
        <w:t>: Melacak proses rekrutmen, Menjadwalkan wawancara</w:t>
      </w:r>
      <w:r w:rsidR="00FC36CA">
        <w:rPr>
          <w:lang w:val="en-US"/>
        </w:rPr>
        <w:t>, Membuat Lowongan</w:t>
      </w:r>
    </w:p>
    <w:p w:rsidR="00595F79" w:rsidRDefault="008B6D84" w:rsidP="0050237C">
      <w:pPr>
        <w:pStyle w:val="BodyText"/>
        <w:numPr>
          <w:ilvl w:val="0"/>
          <w:numId w:val="21"/>
        </w:numPr>
        <w:ind w:left="1080"/>
        <w:rPr>
          <w:lang w:val="en-US"/>
        </w:rPr>
      </w:pPr>
      <w:r w:rsidRPr="008B6D84">
        <w:rPr>
          <w:b/>
          <w:lang w:val="en-US"/>
        </w:rPr>
        <w:t>Karyawan</w:t>
      </w:r>
      <w:r w:rsidR="007E3EF3">
        <w:rPr>
          <w:b/>
          <w:lang w:val="en-US"/>
        </w:rPr>
        <w:t xml:space="preserve"> </w:t>
      </w:r>
      <w:r w:rsidRPr="008B6D84">
        <w:rPr>
          <w:lang w:val="en-US"/>
        </w:rPr>
        <w:t>: Mengakses data pribadi, Melihat hasil penilaian</w:t>
      </w:r>
    </w:p>
    <w:p w:rsidR="007E3EF3" w:rsidRDefault="007E3EF3" w:rsidP="0050237C">
      <w:pPr>
        <w:pStyle w:val="BodyText"/>
        <w:numPr>
          <w:ilvl w:val="0"/>
          <w:numId w:val="21"/>
        </w:numPr>
        <w:ind w:left="1080"/>
        <w:rPr>
          <w:lang w:val="en-US"/>
        </w:rPr>
      </w:pPr>
      <w:r>
        <w:rPr>
          <w:b/>
          <w:lang w:val="en-US"/>
        </w:rPr>
        <w:t xml:space="preserve">Manager / </w:t>
      </w:r>
      <w:r w:rsidR="00B0642A">
        <w:rPr>
          <w:b/>
          <w:lang w:val="en-US"/>
        </w:rPr>
        <w:t>Lead</w:t>
      </w:r>
      <w:r w:rsidRPr="007E3EF3">
        <w:rPr>
          <w:lang w:val="en-US"/>
        </w:rPr>
        <w:t>:</w:t>
      </w:r>
      <w:r>
        <w:rPr>
          <w:lang w:val="en-US"/>
        </w:rPr>
        <w:t xml:space="preserve"> </w:t>
      </w:r>
      <w:r w:rsidRPr="008B6D84">
        <w:rPr>
          <w:lang w:val="en-US"/>
        </w:rPr>
        <w:t>Mengelola penilaian kinerja</w:t>
      </w:r>
    </w:p>
    <w:p w:rsidR="00595F79" w:rsidRDefault="00516255" w:rsidP="003E6B1C">
      <w:pPr>
        <w:pStyle w:val="Heading2"/>
        <w:numPr>
          <w:ilvl w:val="0"/>
          <w:numId w:val="35"/>
        </w:numPr>
      </w:pPr>
      <w:bookmarkStart w:id="28" w:name="_Toc50982978"/>
      <w:bookmarkStart w:id="29" w:name="_Toc27914848"/>
      <w:bookmarkStart w:id="30" w:name="_Toc175853464"/>
      <w:r>
        <w:t>Daftar Kebutuhan Sistem</w:t>
      </w:r>
      <w:bookmarkEnd w:id="28"/>
      <w:bookmarkEnd w:id="29"/>
      <w:bookmarkEnd w:id="30"/>
    </w:p>
    <w:p w:rsidR="00CF3BD5" w:rsidRPr="00CF3BD5" w:rsidRDefault="00CF3BD5" w:rsidP="003E6B1C">
      <w:pPr>
        <w:pStyle w:val="Heading3"/>
        <w:numPr>
          <w:ilvl w:val="1"/>
          <w:numId w:val="35"/>
        </w:numPr>
      </w:pPr>
      <w:bookmarkStart w:id="31" w:name="_Toc175853465"/>
      <w:r>
        <w:t>Daftar Kebutuhan Fungsional</w:t>
      </w:r>
      <w:bookmarkEnd w:id="31"/>
    </w:p>
    <w:p w:rsidR="00595F79" w:rsidRDefault="00516255">
      <w:pPr>
        <w:pStyle w:val="BodyText"/>
        <w:ind w:firstLine="360"/>
        <w:rPr>
          <w:lang w:val="en-US"/>
        </w:rPr>
      </w:pPr>
      <w:r>
        <w:rPr>
          <w:lang w:val="en-US"/>
        </w:rPr>
        <w:t xml:space="preserve">Di bagian daftar kebutuhan fungsional dari sistem yang ada pada </w:t>
      </w:r>
      <w:r>
        <w:rPr>
          <w:rFonts w:cs="Calibri"/>
          <w:color w:val="000000"/>
        </w:rPr>
        <w:t xml:space="preserve">Tabel </w:t>
      </w:r>
      <w:r w:rsidR="00541F89">
        <w:rPr>
          <w:lang w:val="en-US"/>
        </w:rPr>
        <w:t>3</w:t>
      </w:r>
      <w:r>
        <w:rPr>
          <w:lang w:val="en-US"/>
        </w:rPr>
        <w:t>.</w:t>
      </w:r>
      <w:r w:rsidR="00541F89">
        <w:rPr>
          <w:lang w:val="en-US"/>
        </w:rPr>
        <w:t>1</w:t>
      </w:r>
      <w:r>
        <w:rPr>
          <w:lang w:val="en-US"/>
        </w:rPr>
        <w:t xml:space="preserve"> di</w:t>
      </w:r>
      <w:r>
        <w:t xml:space="preserve"> </w:t>
      </w:r>
      <w:r>
        <w:rPr>
          <w:lang w:val="en-US"/>
        </w:rPr>
        <w:t xml:space="preserve">bawah ini, akan dijelaskan mengenai kebutuhan yang harus ada pada </w:t>
      </w:r>
      <w:r>
        <w:rPr>
          <w:rFonts w:cs="Calibri"/>
          <w:color w:val="000000"/>
        </w:rPr>
        <w:t xml:space="preserve">perangkat </w:t>
      </w:r>
      <w:r>
        <w:rPr>
          <w:lang w:val="en-US"/>
        </w:rPr>
        <w:t>lunak secara lengkap sesuai dengan peran aktor masing-masing beserta deskripsi.</w:t>
      </w:r>
    </w:p>
    <w:p w:rsidR="00595F79" w:rsidRDefault="007E3FDB">
      <w:pPr>
        <w:pStyle w:val="Caption"/>
      </w:pPr>
      <w:bookmarkStart w:id="32" w:name="_Toc175853489"/>
      <w:r>
        <w:t xml:space="preserve">Tabel </w:t>
      </w:r>
      <w:r w:rsidR="0050237C">
        <w:rPr>
          <w:lang w:val="en-US"/>
        </w:rPr>
        <w:t>II</w:t>
      </w:r>
      <w:r w:rsidR="009979CF">
        <w:rPr>
          <w:lang w:val="en-US"/>
        </w:rPr>
        <w:t>.</w:t>
      </w:r>
      <w:r w:rsidR="00516255">
        <w:fldChar w:fldCharType="begin"/>
      </w:r>
      <w:r w:rsidR="00516255">
        <w:instrText xml:space="preserve"> SEQ Tabel \* ARABIC \s 1 </w:instrText>
      </w:r>
      <w:r w:rsidR="00516255">
        <w:fldChar w:fldCharType="separate"/>
      </w:r>
      <w:r w:rsidR="001C0177">
        <w:rPr>
          <w:noProof/>
        </w:rPr>
        <w:t>1</w:t>
      </w:r>
      <w:r w:rsidR="00516255">
        <w:fldChar w:fldCharType="end"/>
      </w:r>
      <w:r w:rsidR="00516255">
        <w:rPr>
          <w:bCs w:val="0"/>
          <w:lang w:val="en-US"/>
        </w:rPr>
        <w:t xml:space="preserve"> Kebutuhan Fungsional</w:t>
      </w:r>
      <w:bookmarkEnd w:id="32"/>
    </w:p>
    <w:tbl>
      <w:tblPr>
        <w:tblStyle w:val="TableGrid"/>
        <w:tblW w:w="8217" w:type="dxa"/>
        <w:tblLook w:val="04A0" w:firstRow="1" w:lastRow="0" w:firstColumn="1" w:lastColumn="0" w:noHBand="0" w:noVBand="1"/>
      </w:tblPr>
      <w:tblGrid>
        <w:gridCol w:w="498"/>
        <w:gridCol w:w="1286"/>
        <w:gridCol w:w="1670"/>
        <w:gridCol w:w="4763"/>
      </w:tblGrid>
      <w:tr w:rsidR="00595F79" w:rsidTr="009E0874">
        <w:tc>
          <w:tcPr>
            <w:tcW w:w="498" w:type="dxa"/>
            <w:shd w:val="clear" w:color="auto" w:fill="AEAAAA" w:themeFill="background2" w:themeFillShade="BF"/>
            <w:vAlign w:val="center"/>
          </w:tcPr>
          <w:p w:rsidR="00595F79" w:rsidRDefault="00516255">
            <w:pPr>
              <w:pStyle w:val="BodyText"/>
              <w:jc w:val="center"/>
              <w:rPr>
                <w:szCs w:val="20"/>
              </w:rPr>
            </w:pPr>
            <w:r>
              <w:rPr>
                <w:szCs w:val="20"/>
              </w:rPr>
              <w:t>No</w:t>
            </w:r>
          </w:p>
        </w:tc>
        <w:tc>
          <w:tcPr>
            <w:tcW w:w="1286" w:type="dxa"/>
            <w:shd w:val="clear" w:color="auto" w:fill="AEAAAA" w:themeFill="background2" w:themeFillShade="BF"/>
            <w:vAlign w:val="center"/>
          </w:tcPr>
          <w:p w:rsidR="00595F79" w:rsidRDefault="00516255">
            <w:pPr>
              <w:pStyle w:val="BodyText"/>
              <w:jc w:val="center"/>
              <w:rPr>
                <w:szCs w:val="20"/>
              </w:rPr>
            </w:pPr>
            <w:r>
              <w:rPr>
                <w:szCs w:val="20"/>
              </w:rPr>
              <w:t>Kode Kebutuhan</w:t>
            </w:r>
          </w:p>
        </w:tc>
        <w:tc>
          <w:tcPr>
            <w:tcW w:w="1670" w:type="dxa"/>
            <w:shd w:val="clear" w:color="auto" w:fill="AEAAAA" w:themeFill="background2" w:themeFillShade="BF"/>
            <w:vAlign w:val="center"/>
          </w:tcPr>
          <w:p w:rsidR="00595F79" w:rsidRDefault="00516255">
            <w:pPr>
              <w:pStyle w:val="BodyText"/>
              <w:jc w:val="center"/>
              <w:rPr>
                <w:szCs w:val="20"/>
              </w:rPr>
            </w:pPr>
            <w:r>
              <w:rPr>
                <w:szCs w:val="20"/>
              </w:rPr>
              <w:t xml:space="preserve">Nama </w:t>
            </w:r>
            <w:r>
              <w:rPr>
                <w:i/>
                <w:szCs w:val="20"/>
              </w:rPr>
              <w:t>Use Case</w:t>
            </w:r>
          </w:p>
        </w:tc>
        <w:tc>
          <w:tcPr>
            <w:tcW w:w="4763" w:type="dxa"/>
            <w:shd w:val="clear" w:color="auto" w:fill="AEAAAA" w:themeFill="background2" w:themeFillShade="BF"/>
            <w:vAlign w:val="center"/>
          </w:tcPr>
          <w:p w:rsidR="00595F79" w:rsidRDefault="00516255">
            <w:pPr>
              <w:pStyle w:val="BodyText"/>
              <w:jc w:val="center"/>
              <w:rPr>
                <w:szCs w:val="20"/>
              </w:rPr>
            </w:pPr>
            <w:r>
              <w:rPr>
                <w:szCs w:val="20"/>
              </w:rPr>
              <w:t>Deskripsi</w:t>
            </w:r>
          </w:p>
        </w:tc>
      </w:tr>
      <w:tr w:rsidR="00541F89" w:rsidTr="009E0874">
        <w:trPr>
          <w:trHeight w:val="706"/>
        </w:trPr>
        <w:tc>
          <w:tcPr>
            <w:tcW w:w="498" w:type="dxa"/>
          </w:tcPr>
          <w:p w:rsidR="00541F89" w:rsidRDefault="00541F89">
            <w:pPr>
              <w:pStyle w:val="BodyText"/>
              <w:rPr>
                <w:szCs w:val="20"/>
              </w:rPr>
            </w:pPr>
            <w:r>
              <w:rPr>
                <w:szCs w:val="20"/>
              </w:rPr>
              <w:t>1</w:t>
            </w:r>
          </w:p>
        </w:tc>
        <w:tc>
          <w:tcPr>
            <w:tcW w:w="1286" w:type="dxa"/>
          </w:tcPr>
          <w:p w:rsidR="00541F89" w:rsidRDefault="008B6D84">
            <w:pPr>
              <w:pStyle w:val="BodyText"/>
              <w:rPr>
                <w:szCs w:val="20"/>
              </w:rPr>
            </w:pPr>
            <w:r>
              <w:rPr>
                <w:szCs w:val="20"/>
                <w:lang w:val="en-US"/>
              </w:rPr>
              <w:t>HRIS</w:t>
            </w:r>
            <w:r w:rsidR="00541F89">
              <w:rPr>
                <w:szCs w:val="20"/>
              </w:rPr>
              <w:t>-001</w:t>
            </w:r>
          </w:p>
        </w:tc>
        <w:tc>
          <w:tcPr>
            <w:tcW w:w="1670" w:type="dxa"/>
          </w:tcPr>
          <w:p w:rsidR="00541F89" w:rsidRPr="00541F89" w:rsidRDefault="008B6D84">
            <w:pPr>
              <w:pStyle w:val="BodyText"/>
              <w:rPr>
                <w:szCs w:val="20"/>
                <w:lang w:val="en-US"/>
              </w:rPr>
            </w:pPr>
            <w:r>
              <w:rPr>
                <w:i/>
                <w:iCs/>
                <w:szCs w:val="20"/>
                <w:lang w:val="en-US"/>
              </w:rPr>
              <w:t>Meyimpan Data Pribadi Karyawan</w:t>
            </w:r>
          </w:p>
        </w:tc>
        <w:tc>
          <w:tcPr>
            <w:tcW w:w="4763" w:type="dxa"/>
          </w:tcPr>
          <w:p w:rsidR="00541F89" w:rsidRPr="00541F89" w:rsidRDefault="00541F89" w:rsidP="00541F89">
            <w:pPr>
              <w:pStyle w:val="BodyText"/>
              <w:spacing w:after="0"/>
              <w:rPr>
                <w:szCs w:val="20"/>
                <w:lang w:val="en-US"/>
              </w:rPr>
            </w:pPr>
            <w:r>
              <w:rPr>
                <w:szCs w:val="20"/>
              </w:rPr>
              <w:t xml:space="preserve">Sistem memiliki fungsi untuk </w:t>
            </w:r>
            <w:r w:rsidR="008B6D84" w:rsidRPr="008B6D84">
              <w:rPr>
                <w:szCs w:val="20"/>
                <w:lang w:val="en-US"/>
              </w:rPr>
              <w:t>menyimpan data pribadi karyawan, seperti nama, alamat, nomor kontak, dan informasi pribadi lainnya</w:t>
            </w:r>
          </w:p>
        </w:tc>
      </w:tr>
      <w:tr w:rsidR="00541F89" w:rsidTr="009E0874">
        <w:trPr>
          <w:trHeight w:val="706"/>
        </w:trPr>
        <w:tc>
          <w:tcPr>
            <w:tcW w:w="498" w:type="dxa"/>
          </w:tcPr>
          <w:p w:rsidR="00541F89" w:rsidRDefault="00541F89">
            <w:pPr>
              <w:pStyle w:val="BodyText"/>
              <w:rPr>
                <w:szCs w:val="20"/>
                <w:lang w:val="en-US"/>
              </w:rPr>
            </w:pPr>
            <w:r>
              <w:rPr>
                <w:szCs w:val="20"/>
                <w:lang w:val="en-US"/>
              </w:rPr>
              <w:t>2</w:t>
            </w:r>
          </w:p>
        </w:tc>
        <w:tc>
          <w:tcPr>
            <w:tcW w:w="1286" w:type="dxa"/>
          </w:tcPr>
          <w:p w:rsidR="00541F89" w:rsidRDefault="008B6D84">
            <w:pPr>
              <w:pStyle w:val="BodyText"/>
              <w:rPr>
                <w:szCs w:val="20"/>
                <w:lang w:val="en-US"/>
              </w:rPr>
            </w:pPr>
            <w:r>
              <w:rPr>
                <w:szCs w:val="20"/>
                <w:lang w:val="en-US"/>
              </w:rPr>
              <w:t>HRIS</w:t>
            </w:r>
            <w:r w:rsidR="00541F89">
              <w:rPr>
                <w:szCs w:val="20"/>
                <w:lang w:val="en-US"/>
              </w:rPr>
              <w:t>-002</w:t>
            </w:r>
          </w:p>
        </w:tc>
        <w:tc>
          <w:tcPr>
            <w:tcW w:w="1670" w:type="dxa"/>
          </w:tcPr>
          <w:p w:rsidR="00541F89" w:rsidRDefault="008B6D84" w:rsidP="008B6D84">
            <w:pPr>
              <w:pStyle w:val="BodyText"/>
              <w:rPr>
                <w:i/>
                <w:iCs/>
                <w:szCs w:val="20"/>
                <w:lang w:val="en-US"/>
              </w:rPr>
            </w:pPr>
            <w:r>
              <w:rPr>
                <w:i/>
                <w:iCs/>
                <w:szCs w:val="20"/>
                <w:lang w:val="en-US"/>
              </w:rPr>
              <w:t>Meyimpan Data Riwayat Pekerjaan Karyawan</w:t>
            </w:r>
          </w:p>
        </w:tc>
        <w:tc>
          <w:tcPr>
            <w:tcW w:w="4763" w:type="dxa"/>
          </w:tcPr>
          <w:p w:rsidR="00541F89" w:rsidRDefault="00541F89" w:rsidP="00541F89">
            <w:pPr>
              <w:pStyle w:val="BodyText"/>
              <w:spacing w:after="0"/>
              <w:rPr>
                <w:szCs w:val="20"/>
                <w:lang w:val="en-US"/>
              </w:rPr>
            </w:pPr>
            <w:r>
              <w:rPr>
                <w:szCs w:val="20"/>
              </w:rPr>
              <w:t xml:space="preserve">Sistem memiliki fungsi untuk </w:t>
            </w:r>
            <w:r w:rsidR="008B6D84">
              <w:rPr>
                <w:lang w:val="en-US"/>
              </w:rPr>
              <w:t>m</w:t>
            </w:r>
            <w:r w:rsidR="008B6D84">
              <w:t>enyimpanan riwayat pekerjaan karyawan, termasuk jabatan, gaji, dan pelatihan yang telah diikuti</w:t>
            </w:r>
          </w:p>
        </w:tc>
      </w:tr>
      <w:tr w:rsidR="00541F89" w:rsidTr="009E0874">
        <w:trPr>
          <w:trHeight w:val="706"/>
        </w:trPr>
        <w:tc>
          <w:tcPr>
            <w:tcW w:w="498" w:type="dxa"/>
          </w:tcPr>
          <w:p w:rsidR="00541F89" w:rsidRPr="00541F89" w:rsidRDefault="00541F89">
            <w:pPr>
              <w:pStyle w:val="BodyText"/>
              <w:rPr>
                <w:szCs w:val="20"/>
                <w:lang w:val="en-US"/>
              </w:rPr>
            </w:pPr>
            <w:r>
              <w:rPr>
                <w:szCs w:val="20"/>
                <w:lang w:val="en-US"/>
              </w:rPr>
              <w:t>3</w:t>
            </w:r>
          </w:p>
        </w:tc>
        <w:tc>
          <w:tcPr>
            <w:tcW w:w="1286" w:type="dxa"/>
          </w:tcPr>
          <w:p w:rsidR="00541F89" w:rsidRPr="00541F89" w:rsidRDefault="008B6D84">
            <w:pPr>
              <w:pStyle w:val="BodyText"/>
              <w:rPr>
                <w:szCs w:val="20"/>
                <w:lang w:val="en-US"/>
              </w:rPr>
            </w:pPr>
            <w:r>
              <w:rPr>
                <w:szCs w:val="20"/>
                <w:lang w:val="en-US"/>
              </w:rPr>
              <w:t>HRIS</w:t>
            </w:r>
            <w:r w:rsidR="00541F89">
              <w:rPr>
                <w:szCs w:val="20"/>
                <w:lang w:val="en-US"/>
              </w:rPr>
              <w:t>-003</w:t>
            </w:r>
          </w:p>
        </w:tc>
        <w:tc>
          <w:tcPr>
            <w:tcW w:w="1670" w:type="dxa"/>
          </w:tcPr>
          <w:p w:rsidR="00541F89" w:rsidRDefault="00541F89" w:rsidP="008B6D84">
            <w:pPr>
              <w:pStyle w:val="BodyText"/>
              <w:rPr>
                <w:i/>
                <w:iCs/>
                <w:szCs w:val="20"/>
                <w:lang w:val="en-US"/>
              </w:rPr>
            </w:pPr>
            <w:r>
              <w:rPr>
                <w:i/>
                <w:iCs/>
                <w:szCs w:val="20"/>
                <w:lang w:val="en-US"/>
              </w:rPr>
              <w:t xml:space="preserve">Mengubah Data </w:t>
            </w:r>
            <w:r w:rsidR="008B6D84">
              <w:rPr>
                <w:i/>
                <w:iCs/>
                <w:szCs w:val="20"/>
                <w:lang w:val="en-US"/>
              </w:rPr>
              <w:t>Karyawan</w:t>
            </w:r>
          </w:p>
        </w:tc>
        <w:tc>
          <w:tcPr>
            <w:tcW w:w="4763" w:type="dxa"/>
          </w:tcPr>
          <w:p w:rsidR="00541F89" w:rsidRPr="00541F89" w:rsidRDefault="00541F89" w:rsidP="00541F89">
            <w:pPr>
              <w:pStyle w:val="BodyText"/>
              <w:spacing w:after="0"/>
              <w:rPr>
                <w:szCs w:val="20"/>
                <w:lang w:val="en-US"/>
              </w:rPr>
            </w:pPr>
            <w:r>
              <w:rPr>
                <w:szCs w:val="20"/>
                <w:lang w:val="en-US"/>
              </w:rPr>
              <w:t xml:space="preserve">Sistem memiliki fungsi untuk mengubah data </w:t>
            </w:r>
            <w:r w:rsidR="008B6D84">
              <w:t>karyawan oleh pengguna yang berwenang.</w:t>
            </w:r>
          </w:p>
        </w:tc>
      </w:tr>
      <w:tr w:rsidR="008B6D84" w:rsidTr="009E0874">
        <w:trPr>
          <w:trHeight w:val="706"/>
        </w:trPr>
        <w:tc>
          <w:tcPr>
            <w:tcW w:w="498" w:type="dxa"/>
          </w:tcPr>
          <w:p w:rsidR="008B6D84" w:rsidRDefault="008B6D84">
            <w:pPr>
              <w:pStyle w:val="BodyText"/>
              <w:rPr>
                <w:szCs w:val="20"/>
                <w:lang w:val="en-US"/>
              </w:rPr>
            </w:pPr>
            <w:r>
              <w:rPr>
                <w:szCs w:val="20"/>
                <w:lang w:val="en-US"/>
              </w:rPr>
              <w:t>4</w:t>
            </w:r>
          </w:p>
        </w:tc>
        <w:tc>
          <w:tcPr>
            <w:tcW w:w="1286" w:type="dxa"/>
          </w:tcPr>
          <w:p w:rsidR="008B6D84" w:rsidRDefault="008B6D84">
            <w:pPr>
              <w:pStyle w:val="BodyText"/>
              <w:rPr>
                <w:szCs w:val="20"/>
                <w:lang w:val="en-US"/>
              </w:rPr>
            </w:pPr>
            <w:r>
              <w:rPr>
                <w:szCs w:val="20"/>
                <w:lang w:val="en-US"/>
              </w:rPr>
              <w:t>HRIS-004</w:t>
            </w:r>
          </w:p>
        </w:tc>
        <w:tc>
          <w:tcPr>
            <w:tcW w:w="1670" w:type="dxa"/>
          </w:tcPr>
          <w:p w:rsidR="008B6D84" w:rsidRDefault="008B6D84" w:rsidP="008B6D84">
            <w:pPr>
              <w:pStyle w:val="BodyText"/>
              <w:rPr>
                <w:i/>
                <w:iCs/>
                <w:szCs w:val="20"/>
                <w:lang w:val="en-US"/>
              </w:rPr>
            </w:pPr>
            <w:r>
              <w:rPr>
                <w:i/>
                <w:iCs/>
                <w:szCs w:val="20"/>
                <w:lang w:val="en-US"/>
              </w:rPr>
              <w:t>Menghapus Data Karyawan</w:t>
            </w:r>
          </w:p>
        </w:tc>
        <w:tc>
          <w:tcPr>
            <w:tcW w:w="4763" w:type="dxa"/>
          </w:tcPr>
          <w:p w:rsidR="008B6D84" w:rsidRDefault="008B6D84" w:rsidP="00541F89">
            <w:pPr>
              <w:pStyle w:val="BodyText"/>
              <w:spacing w:after="0"/>
              <w:rPr>
                <w:szCs w:val="20"/>
                <w:lang w:val="en-US"/>
              </w:rPr>
            </w:pPr>
            <w:r>
              <w:rPr>
                <w:szCs w:val="20"/>
                <w:lang w:val="en-US"/>
              </w:rPr>
              <w:t xml:space="preserve">Sistem memiliki fungsi untuk mengubah data </w:t>
            </w:r>
            <w:r>
              <w:t>karyawan oleh pengguna yang berwenang.</w:t>
            </w:r>
          </w:p>
        </w:tc>
      </w:tr>
      <w:tr w:rsidR="008B6D84" w:rsidTr="009E0874">
        <w:trPr>
          <w:trHeight w:val="706"/>
        </w:trPr>
        <w:tc>
          <w:tcPr>
            <w:tcW w:w="498" w:type="dxa"/>
          </w:tcPr>
          <w:p w:rsidR="008B6D84" w:rsidRDefault="008B6D84" w:rsidP="008B6D84">
            <w:pPr>
              <w:pStyle w:val="BodyText"/>
              <w:rPr>
                <w:szCs w:val="20"/>
                <w:lang w:val="en-US"/>
              </w:rPr>
            </w:pPr>
            <w:r>
              <w:rPr>
                <w:szCs w:val="20"/>
                <w:lang w:val="en-US"/>
              </w:rPr>
              <w:lastRenderedPageBreak/>
              <w:t>5</w:t>
            </w:r>
          </w:p>
        </w:tc>
        <w:tc>
          <w:tcPr>
            <w:tcW w:w="1286" w:type="dxa"/>
          </w:tcPr>
          <w:p w:rsidR="008B6D84" w:rsidRDefault="008B6D84" w:rsidP="008B6D84">
            <w:pPr>
              <w:pStyle w:val="BodyText"/>
              <w:rPr>
                <w:szCs w:val="20"/>
                <w:lang w:val="en-US"/>
              </w:rPr>
            </w:pPr>
            <w:r>
              <w:rPr>
                <w:szCs w:val="20"/>
                <w:lang w:val="en-US"/>
              </w:rPr>
              <w:t>HRIS-005</w:t>
            </w:r>
          </w:p>
        </w:tc>
        <w:tc>
          <w:tcPr>
            <w:tcW w:w="1670" w:type="dxa"/>
          </w:tcPr>
          <w:p w:rsidR="008B6D84" w:rsidRDefault="008B6D84" w:rsidP="008B6D84">
            <w:pPr>
              <w:pStyle w:val="BodyText"/>
              <w:rPr>
                <w:i/>
                <w:iCs/>
                <w:szCs w:val="20"/>
                <w:lang w:val="en-US"/>
              </w:rPr>
            </w:pPr>
            <w:r>
              <w:rPr>
                <w:i/>
                <w:iCs/>
                <w:szCs w:val="20"/>
                <w:lang w:val="en-US"/>
              </w:rPr>
              <w:t>Melihat Data Karyawan</w:t>
            </w:r>
          </w:p>
        </w:tc>
        <w:tc>
          <w:tcPr>
            <w:tcW w:w="4763" w:type="dxa"/>
          </w:tcPr>
          <w:p w:rsidR="008B6D84" w:rsidRDefault="008B6D84" w:rsidP="008B6D84">
            <w:pPr>
              <w:pStyle w:val="BodyText"/>
              <w:spacing w:after="0"/>
              <w:rPr>
                <w:szCs w:val="20"/>
                <w:lang w:val="en-US"/>
              </w:rPr>
            </w:pPr>
            <w:r>
              <w:rPr>
                <w:szCs w:val="20"/>
                <w:lang w:val="en-US"/>
              </w:rPr>
              <w:t xml:space="preserve">Sistem memiliki fungsi untuk melihat data </w:t>
            </w:r>
            <w:r>
              <w:t>karyawan oleh pengguna yang berwenang.</w:t>
            </w:r>
          </w:p>
        </w:tc>
      </w:tr>
      <w:tr w:rsidR="008B6D84" w:rsidTr="009E0874">
        <w:trPr>
          <w:trHeight w:val="706"/>
        </w:trPr>
        <w:tc>
          <w:tcPr>
            <w:tcW w:w="498" w:type="dxa"/>
          </w:tcPr>
          <w:p w:rsidR="008B6D84" w:rsidRDefault="008B6D84" w:rsidP="008B6D84">
            <w:pPr>
              <w:pStyle w:val="BodyText"/>
              <w:rPr>
                <w:szCs w:val="20"/>
                <w:lang w:val="en-US"/>
              </w:rPr>
            </w:pPr>
            <w:r>
              <w:rPr>
                <w:szCs w:val="20"/>
                <w:lang w:val="en-US"/>
              </w:rPr>
              <w:t>6</w:t>
            </w:r>
          </w:p>
        </w:tc>
        <w:tc>
          <w:tcPr>
            <w:tcW w:w="1286" w:type="dxa"/>
          </w:tcPr>
          <w:p w:rsidR="008B6D84" w:rsidRDefault="008B6D84" w:rsidP="008B6D84">
            <w:pPr>
              <w:pStyle w:val="BodyText"/>
              <w:rPr>
                <w:szCs w:val="20"/>
                <w:lang w:val="en-US"/>
              </w:rPr>
            </w:pPr>
            <w:r>
              <w:rPr>
                <w:szCs w:val="20"/>
                <w:lang w:val="en-US"/>
              </w:rPr>
              <w:t>HRIS-006</w:t>
            </w:r>
          </w:p>
        </w:tc>
        <w:tc>
          <w:tcPr>
            <w:tcW w:w="1670" w:type="dxa"/>
          </w:tcPr>
          <w:p w:rsidR="008B6D84" w:rsidRDefault="008B6D84" w:rsidP="008B6D84">
            <w:pPr>
              <w:pStyle w:val="BodyText"/>
              <w:rPr>
                <w:i/>
                <w:iCs/>
                <w:szCs w:val="20"/>
                <w:lang w:val="en-US"/>
              </w:rPr>
            </w:pPr>
            <w:r>
              <w:rPr>
                <w:i/>
                <w:iCs/>
                <w:szCs w:val="20"/>
                <w:lang w:val="en-US"/>
              </w:rPr>
              <w:t>Mencari Data Karyawan</w:t>
            </w:r>
          </w:p>
        </w:tc>
        <w:tc>
          <w:tcPr>
            <w:tcW w:w="4763" w:type="dxa"/>
          </w:tcPr>
          <w:p w:rsidR="008B6D84" w:rsidRDefault="008B6D84" w:rsidP="008B6D84">
            <w:pPr>
              <w:pStyle w:val="BodyText"/>
              <w:spacing w:after="0"/>
              <w:rPr>
                <w:szCs w:val="20"/>
                <w:lang w:val="en-US"/>
              </w:rPr>
            </w:pPr>
            <w:r>
              <w:rPr>
                <w:szCs w:val="20"/>
                <w:lang w:val="en-US"/>
              </w:rPr>
              <w:t xml:space="preserve">Sistem memiliki fungsi untuk </w:t>
            </w:r>
            <w:r>
              <w:t>fitur pencarian data karyawan berdasarkan berbagai kriteria (nama, departemen, jabatan, dll.).</w:t>
            </w:r>
          </w:p>
        </w:tc>
      </w:tr>
      <w:tr w:rsidR="008B6D84" w:rsidTr="009E0874">
        <w:trPr>
          <w:trHeight w:val="706"/>
        </w:trPr>
        <w:tc>
          <w:tcPr>
            <w:tcW w:w="498" w:type="dxa"/>
          </w:tcPr>
          <w:p w:rsidR="008B6D84" w:rsidRDefault="008B6D84" w:rsidP="008B6D84">
            <w:pPr>
              <w:pStyle w:val="BodyText"/>
              <w:rPr>
                <w:szCs w:val="20"/>
                <w:lang w:val="en-US"/>
              </w:rPr>
            </w:pPr>
            <w:r>
              <w:rPr>
                <w:szCs w:val="20"/>
                <w:lang w:val="en-US"/>
              </w:rPr>
              <w:t>7</w:t>
            </w:r>
          </w:p>
        </w:tc>
        <w:tc>
          <w:tcPr>
            <w:tcW w:w="1286" w:type="dxa"/>
          </w:tcPr>
          <w:p w:rsidR="008B6D84" w:rsidRDefault="008B6D84" w:rsidP="008B6D84">
            <w:pPr>
              <w:pStyle w:val="BodyText"/>
              <w:rPr>
                <w:szCs w:val="20"/>
                <w:lang w:val="en-US"/>
              </w:rPr>
            </w:pPr>
            <w:r>
              <w:rPr>
                <w:szCs w:val="20"/>
                <w:lang w:val="en-US"/>
              </w:rPr>
              <w:t>HRIS-007</w:t>
            </w:r>
          </w:p>
        </w:tc>
        <w:tc>
          <w:tcPr>
            <w:tcW w:w="1670" w:type="dxa"/>
          </w:tcPr>
          <w:p w:rsidR="008B6D84" w:rsidRDefault="008B6D84" w:rsidP="008B6D84">
            <w:pPr>
              <w:pStyle w:val="BodyText"/>
              <w:rPr>
                <w:i/>
                <w:iCs/>
                <w:szCs w:val="20"/>
                <w:lang w:val="en-US"/>
              </w:rPr>
            </w:pPr>
            <w:r>
              <w:rPr>
                <w:i/>
                <w:iCs/>
                <w:szCs w:val="20"/>
                <w:lang w:val="en-US"/>
              </w:rPr>
              <w:t>Melacak Pelamar</w:t>
            </w:r>
          </w:p>
        </w:tc>
        <w:tc>
          <w:tcPr>
            <w:tcW w:w="4763" w:type="dxa"/>
          </w:tcPr>
          <w:p w:rsidR="008B6D84" w:rsidRDefault="008B6D84" w:rsidP="008B6D84">
            <w:pPr>
              <w:pStyle w:val="BodyText"/>
              <w:spacing w:after="0"/>
              <w:rPr>
                <w:szCs w:val="20"/>
                <w:lang w:val="en-US"/>
              </w:rPr>
            </w:pPr>
            <w:r>
              <w:rPr>
                <w:szCs w:val="20"/>
                <w:lang w:val="en-US"/>
              </w:rPr>
              <w:t xml:space="preserve">Sistem memiliki fungsi untuk </w:t>
            </w:r>
            <w:r>
              <w:rPr>
                <w:lang w:val="en-US"/>
              </w:rPr>
              <w:t>melakukan p</w:t>
            </w:r>
            <w:r>
              <w:t>elacakan pelamar, mulai dari penerimaan lamaran hingga perekrutan karyawan.</w:t>
            </w:r>
          </w:p>
        </w:tc>
      </w:tr>
      <w:tr w:rsidR="008B6D84" w:rsidTr="009E0874">
        <w:trPr>
          <w:trHeight w:val="706"/>
        </w:trPr>
        <w:tc>
          <w:tcPr>
            <w:tcW w:w="498" w:type="dxa"/>
          </w:tcPr>
          <w:p w:rsidR="008B6D84" w:rsidRDefault="008B6D84" w:rsidP="008B6D84">
            <w:pPr>
              <w:pStyle w:val="BodyText"/>
              <w:rPr>
                <w:szCs w:val="20"/>
                <w:lang w:val="en-US"/>
              </w:rPr>
            </w:pPr>
            <w:r>
              <w:rPr>
                <w:szCs w:val="20"/>
                <w:lang w:val="en-US"/>
              </w:rPr>
              <w:t>8</w:t>
            </w:r>
          </w:p>
        </w:tc>
        <w:tc>
          <w:tcPr>
            <w:tcW w:w="1286" w:type="dxa"/>
          </w:tcPr>
          <w:p w:rsidR="008B6D84" w:rsidRDefault="008B6D84" w:rsidP="008B6D84">
            <w:pPr>
              <w:pStyle w:val="BodyText"/>
              <w:rPr>
                <w:szCs w:val="20"/>
                <w:lang w:val="en-US"/>
              </w:rPr>
            </w:pPr>
            <w:r>
              <w:rPr>
                <w:szCs w:val="20"/>
                <w:lang w:val="en-US"/>
              </w:rPr>
              <w:t>HRIS-008</w:t>
            </w:r>
          </w:p>
        </w:tc>
        <w:tc>
          <w:tcPr>
            <w:tcW w:w="1670" w:type="dxa"/>
          </w:tcPr>
          <w:p w:rsidR="008B6D84" w:rsidRDefault="009E0874" w:rsidP="008B6D84">
            <w:pPr>
              <w:pStyle w:val="BodyText"/>
              <w:rPr>
                <w:i/>
                <w:iCs/>
                <w:szCs w:val="20"/>
                <w:lang w:val="en-US"/>
              </w:rPr>
            </w:pPr>
            <w:r>
              <w:rPr>
                <w:i/>
                <w:iCs/>
                <w:szCs w:val="20"/>
                <w:lang w:val="en-US"/>
              </w:rPr>
              <w:t>Menjadwalkan dan notifikasi wawancara</w:t>
            </w:r>
          </w:p>
        </w:tc>
        <w:tc>
          <w:tcPr>
            <w:tcW w:w="4763" w:type="dxa"/>
          </w:tcPr>
          <w:p w:rsidR="008B6D84" w:rsidRDefault="009E0874" w:rsidP="008B6D84">
            <w:pPr>
              <w:pStyle w:val="BodyText"/>
              <w:spacing w:after="0"/>
              <w:rPr>
                <w:szCs w:val="20"/>
                <w:lang w:val="en-US"/>
              </w:rPr>
            </w:pPr>
            <w:r>
              <w:rPr>
                <w:szCs w:val="20"/>
                <w:lang w:val="en-US"/>
              </w:rPr>
              <w:t xml:space="preserve">Sistem memiliki fungsi untuk </w:t>
            </w:r>
            <w:r>
              <w:t>penjadwalan wawancara dan notifikasi kepada pelamar dan pewawancara.</w:t>
            </w:r>
          </w:p>
        </w:tc>
      </w:tr>
      <w:tr w:rsidR="009E0874" w:rsidTr="009E0874">
        <w:trPr>
          <w:trHeight w:val="706"/>
        </w:trPr>
        <w:tc>
          <w:tcPr>
            <w:tcW w:w="498" w:type="dxa"/>
          </w:tcPr>
          <w:p w:rsidR="009E0874" w:rsidRDefault="009E0874" w:rsidP="009E0874">
            <w:pPr>
              <w:pStyle w:val="BodyText"/>
              <w:rPr>
                <w:szCs w:val="20"/>
                <w:lang w:val="en-US"/>
              </w:rPr>
            </w:pPr>
            <w:r>
              <w:rPr>
                <w:szCs w:val="20"/>
                <w:lang w:val="en-US"/>
              </w:rPr>
              <w:t>9</w:t>
            </w:r>
          </w:p>
        </w:tc>
        <w:tc>
          <w:tcPr>
            <w:tcW w:w="1286" w:type="dxa"/>
          </w:tcPr>
          <w:p w:rsidR="009E0874" w:rsidRDefault="009E0874" w:rsidP="009E0874">
            <w:pPr>
              <w:pStyle w:val="BodyText"/>
              <w:rPr>
                <w:szCs w:val="20"/>
                <w:lang w:val="en-US"/>
              </w:rPr>
            </w:pPr>
            <w:r>
              <w:rPr>
                <w:szCs w:val="20"/>
                <w:lang w:val="en-US"/>
              </w:rPr>
              <w:t>HRIS-009</w:t>
            </w:r>
          </w:p>
        </w:tc>
        <w:tc>
          <w:tcPr>
            <w:tcW w:w="1670" w:type="dxa"/>
          </w:tcPr>
          <w:p w:rsidR="009E0874" w:rsidRDefault="009E0874" w:rsidP="009E0874">
            <w:pPr>
              <w:pStyle w:val="BodyText"/>
              <w:rPr>
                <w:i/>
                <w:iCs/>
                <w:szCs w:val="20"/>
                <w:lang w:val="en-US"/>
              </w:rPr>
            </w:pPr>
            <w:r>
              <w:rPr>
                <w:i/>
                <w:iCs/>
                <w:szCs w:val="20"/>
                <w:lang w:val="en-US"/>
              </w:rPr>
              <w:t>Mengunggah dokumen</w:t>
            </w:r>
          </w:p>
        </w:tc>
        <w:tc>
          <w:tcPr>
            <w:tcW w:w="4763" w:type="dxa"/>
          </w:tcPr>
          <w:p w:rsidR="009E0874" w:rsidRDefault="009E0874" w:rsidP="009E0874">
            <w:pPr>
              <w:pStyle w:val="BodyText"/>
              <w:spacing w:after="0"/>
              <w:rPr>
                <w:szCs w:val="20"/>
                <w:lang w:val="en-US"/>
              </w:rPr>
            </w:pPr>
            <w:r>
              <w:rPr>
                <w:szCs w:val="20"/>
                <w:lang w:val="en-US"/>
              </w:rPr>
              <w:t xml:space="preserve">Sistem memiliki fungsi untuk </w:t>
            </w:r>
            <w:r>
              <w:t>pengunggahan dokumen seperti CV, surat lamaran, dan sertifikat</w:t>
            </w:r>
          </w:p>
        </w:tc>
      </w:tr>
      <w:tr w:rsidR="009E0874" w:rsidTr="009E0874">
        <w:trPr>
          <w:trHeight w:val="706"/>
        </w:trPr>
        <w:tc>
          <w:tcPr>
            <w:tcW w:w="498" w:type="dxa"/>
          </w:tcPr>
          <w:p w:rsidR="009E0874" w:rsidRDefault="009E0874" w:rsidP="009E0874">
            <w:pPr>
              <w:pStyle w:val="BodyText"/>
              <w:rPr>
                <w:szCs w:val="20"/>
                <w:lang w:val="en-US"/>
              </w:rPr>
            </w:pPr>
            <w:r>
              <w:rPr>
                <w:szCs w:val="20"/>
                <w:lang w:val="en-US"/>
              </w:rPr>
              <w:t>10</w:t>
            </w:r>
          </w:p>
        </w:tc>
        <w:tc>
          <w:tcPr>
            <w:tcW w:w="1286" w:type="dxa"/>
          </w:tcPr>
          <w:p w:rsidR="009E0874" w:rsidRDefault="009E0874" w:rsidP="009E0874">
            <w:pPr>
              <w:pStyle w:val="BodyText"/>
              <w:rPr>
                <w:szCs w:val="20"/>
                <w:lang w:val="en-US"/>
              </w:rPr>
            </w:pPr>
            <w:r>
              <w:rPr>
                <w:szCs w:val="20"/>
                <w:lang w:val="en-US"/>
              </w:rPr>
              <w:t>HRIS-010</w:t>
            </w:r>
          </w:p>
        </w:tc>
        <w:tc>
          <w:tcPr>
            <w:tcW w:w="1670" w:type="dxa"/>
          </w:tcPr>
          <w:p w:rsidR="009E0874" w:rsidRDefault="009E0874" w:rsidP="006F0B8B">
            <w:pPr>
              <w:pStyle w:val="BodyText"/>
              <w:rPr>
                <w:i/>
                <w:iCs/>
                <w:szCs w:val="20"/>
                <w:lang w:val="en-US"/>
              </w:rPr>
            </w:pPr>
            <w:r>
              <w:rPr>
                <w:i/>
                <w:iCs/>
                <w:szCs w:val="20"/>
                <w:lang w:val="en-US"/>
              </w:rPr>
              <w:t xml:space="preserve">Membuat </w:t>
            </w:r>
            <w:r w:rsidRPr="009E0874">
              <w:rPr>
                <w:i/>
                <w:iCs/>
                <w:szCs w:val="20"/>
                <w:lang w:val="en-US"/>
              </w:rPr>
              <w:t>Key Performance Indicator</w:t>
            </w:r>
          </w:p>
        </w:tc>
        <w:tc>
          <w:tcPr>
            <w:tcW w:w="4763" w:type="dxa"/>
          </w:tcPr>
          <w:p w:rsidR="009E0874" w:rsidRPr="009E0874" w:rsidRDefault="009E0874" w:rsidP="009E0874">
            <w:pPr>
              <w:pStyle w:val="BodyText"/>
              <w:spacing w:after="0"/>
              <w:rPr>
                <w:szCs w:val="20"/>
                <w:lang w:val="en-US"/>
              </w:rPr>
            </w:pPr>
            <w:r>
              <w:rPr>
                <w:szCs w:val="20"/>
                <w:lang w:val="en-US"/>
              </w:rPr>
              <w:t xml:space="preserve">Sistem memiliki fungsi untuk </w:t>
            </w:r>
            <w:r w:rsidR="006F0B8B">
              <w:t>melakukan penilaian kinerja karyawan berdasarkan KPI yang telah ditentukan.</w:t>
            </w:r>
          </w:p>
        </w:tc>
      </w:tr>
      <w:tr w:rsidR="006F0B8B" w:rsidTr="009E0874">
        <w:trPr>
          <w:trHeight w:val="706"/>
        </w:trPr>
        <w:tc>
          <w:tcPr>
            <w:tcW w:w="498" w:type="dxa"/>
          </w:tcPr>
          <w:p w:rsidR="006F0B8B" w:rsidRDefault="006F0B8B" w:rsidP="006F0B8B">
            <w:pPr>
              <w:pStyle w:val="BodyText"/>
              <w:rPr>
                <w:szCs w:val="20"/>
                <w:lang w:val="en-US"/>
              </w:rPr>
            </w:pPr>
            <w:r>
              <w:rPr>
                <w:szCs w:val="20"/>
                <w:lang w:val="en-US"/>
              </w:rPr>
              <w:t>11</w:t>
            </w:r>
          </w:p>
        </w:tc>
        <w:tc>
          <w:tcPr>
            <w:tcW w:w="1286" w:type="dxa"/>
          </w:tcPr>
          <w:p w:rsidR="006F0B8B" w:rsidRDefault="006F0B8B" w:rsidP="006F0B8B">
            <w:pPr>
              <w:pStyle w:val="BodyText"/>
              <w:rPr>
                <w:szCs w:val="20"/>
                <w:lang w:val="en-US"/>
              </w:rPr>
            </w:pPr>
            <w:r>
              <w:rPr>
                <w:szCs w:val="20"/>
                <w:lang w:val="en-US"/>
              </w:rPr>
              <w:t>HRIS-011</w:t>
            </w:r>
          </w:p>
        </w:tc>
        <w:tc>
          <w:tcPr>
            <w:tcW w:w="1670" w:type="dxa"/>
          </w:tcPr>
          <w:p w:rsidR="006F0B8B" w:rsidRDefault="006F0B8B" w:rsidP="006F0B8B">
            <w:pPr>
              <w:pStyle w:val="BodyText"/>
              <w:rPr>
                <w:i/>
                <w:iCs/>
                <w:szCs w:val="20"/>
                <w:lang w:val="en-US"/>
              </w:rPr>
            </w:pPr>
            <w:r>
              <w:rPr>
                <w:i/>
                <w:iCs/>
                <w:szCs w:val="20"/>
                <w:lang w:val="en-US"/>
              </w:rPr>
              <w:t xml:space="preserve">Melihat </w:t>
            </w:r>
            <w:r w:rsidRPr="009E0874">
              <w:rPr>
                <w:i/>
                <w:iCs/>
                <w:szCs w:val="20"/>
                <w:lang w:val="en-US"/>
              </w:rPr>
              <w:t>Key Performance Indicator</w:t>
            </w:r>
          </w:p>
        </w:tc>
        <w:tc>
          <w:tcPr>
            <w:tcW w:w="4763" w:type="dxa"/>
          </w:tcPr>
          <w:p w:rsidR="006F0B8B" w:rsidRPr="009E0874" w:rsidRDefault="006F0B8B" w:rsidP="006F0B8B">
            <w:pPr>
              <w:pStyle w:val="BodyText"/>
              <w:spacing w:after="0"/>
              <w:rPr>
                <w:szCs w:val="20"/>
                <w:lang w:val="en-US"/>
              </w:rPr>
            </w:pPr>
            <w:r>
              <w:rPr>
                <w:szCs w:val="20"/>
                <w:lang w:val="en-US"/>
              </w:rPr>
              <w:t xml:space="preserve">Sistem memiliki fungsi untuk </w:t>
            </w:r>
            <w:r>
              <w:rPr>
                <w:lang w:val="en-US"/>
              </w:rPr>
              <w:t>melihat</w:t>
            </w:r>
            <w:r>
              <w:t xml:space="preserve"> penilaian kinerja karyawan berdasarkan KPI yang telah ditentukan.</w:t>
            </w:r>
          </w:p>
        </w:tc>
      </w:tr>
      <w:tr w:rsidR="006F0B8B" w:rsidTr="009E0874">
        <w:trPr>
          <w:trHeight w:val="706"/>
        </w:trPr>
        <w:tc>
          <w:tcPr>
            <w:tcW w:w="498" w:type="dxa"/>
          </w:tcPr>
          <w:p w:rsidR="006F0B8B" w:rsidRDefault="006F0B8B" w:rsidP="006F0B8B">
            <w:pPr>
              <w:pStyle w:val="BodyText"/>
              <w:rPr>
                <w:szCs w:val="20"/>
                <w:lang w:val="en-US"/>
              </w:rPr>
            </w:pPr>
            <w:r>
              <w:rPr>
                <w:szCs w:val="20"/>
                <w:lang w:val="en-US"/>
              </w:rPr>
              <w:t>1</w:t>
            </w:r>
            <w:r w:rsidR="00CA6803">
              <w:rPr>
                <w:szCs w:val="20"/>
                <w:lang w:val="en-US"/>
              </w:rPr>
              <w:t>2</w:t>
            </w:r>
          </w:p>
        </w:tc>
        <w:tc>
          <w:tcPr>
            <w:tcW w:w="1286" w:type="dxa"/>
          </w:tcPr>
          <w:p w:rsidR="006F0B8B" w:rsidRDefault="006F0B8B" w:rsidP="006F0B8B">
            <w:pPr>
              <w:pStyle w:val="BodyText"/>
              <w:rPr>
                <w:szCs w:val="20"/>
                <w:lang w:val="en-US"/>
              </w:rPr>
            </w:pPr>
            <w:r>
              <w:rPr>
                <w:szCs w:val="20"/>
                <w:lang w:val="en-US"/>
              </w:rPr>
              <w:t>HRIS-012</w:t>
            </w:r>
          </w:p>
        </w:tc>
        <w:tc>
          <w:tcPr>
            <w:tcW w:w="1670" w:type="dxa"/>
          </w:tcPr>
          <w:p w:rsidR="006F0B8B" w:rsidRDefault="006F0B8B" w:rsidP="006F0B8B">
            <w:pPr>
              <w:pStyle w:val="BodyText"/>
              <w:rPr>
                <w:i/>
                <w:iCs/>
                <w:szCs w:val="20"/>
                <w:lang w:val="en-US"/>
              </w:rPr>
            </w:pPr>
            <w:r>
              <w:rPr>
                <w:i/>
                <w:iCs/>
                <w:szCs w:val="20"/>
                <w:lang w:val="en-US"/>
              </w:rPr>
              <w:t xml:space="preserve">Mengubah </w:t>
            </w:r>
            <w:r w:rsidRPr="009E0874">
              <w:rPr>
                <w:i/>
                <w:iCs/>
                <w:szCs w:val="20"/>
                <w:lang w:val="en-US"/>
              </w:rPr>
              <w:t>Key Performance Indicator</w:t>
            </w:r>
          </w:p>
        </w:tc>
        <w:tc>
          <w:tcPr>
            <w:tcW w:w="4763" w:type="dxa"/>
          </w:tcPr>
          <w:p w:rsidR="006F0B8B" w:rsidRPr="009E0874" w:rsidRDefault="006F0B8B" w:rsidP="006F0B8B">
            <w:pPr>
              <w:pStyle w:val="BodyText"/>
              <w:spacing w:after="0"/>
              <w:rPr>
                <w:szCs w:val="20"/>
                <w:lang w:val="en-US"/>
              </w:rPr>
            </w:pPr>
            <w:r>
              <w:rPr>
                <w:szCs w:val="20"/>
                <w:lang w:val="en-US"/>
              </w:rPr>
              <w:t xml:space="preserve">Sistem memiliki fungsi untuk </w:t>
            </w:r>
            <w:r>
              <w:rPr>
                <w:lang w:val="en-US"/>
              </w:rPr>
              <w:t>mengubah</w:t>
            </w:r>
            <w:r>
              <w:t xml:space="preserve"> penilaian kinerja karyawan berdasarkan KPI yang telah ditentukan.</w:t>
            </w:r>
          </w:p>
        </w:tc>
      </w:tr>
      <w:tr w:rsidR="00CA6803" w:rsidTr="009E0874">
        <w:trPr>
          <w:trHeight w:val="706"/>
        </w:trPr>
        <w:tc>
          <w:tcPr>
            <w:tcW w:w="498" w:type="dxa"/>
          </w:tcPr>
          <w:p w:rsidR="00CA6803" w:rsidRDefault="00CA6803" w:rsidP="00CA6803">
            <w:pPr>
              <w:pStyle w:val="BodyText"/>
              <w:rPr>
                <w:szCs w:val="20"/>
                <w:lang w:val="en-US"/>
              </w:rPr>
            </w:pPr>
            <w:r>
              <w:rPr>
                <w:szCs w:val="20"/>
                <w:lang w:val="en-US"/>
              </w:rPr>
              <w:t>13</w:t>
            </w:r>
          </w:p>
        </w:tc>
        <w:tc>
          <w:tcPr>
            <w:tcW w:w="1286" w:type="dxa"/>
          </w:tcPr>
          <w:p w:rsidR="00CA6803" w:rsidRDefault="00CA6803" w:rsidP="00CA6803">
            <w:pPr>
              <w:pStyle w:val="BodyText"/>
              <w:rPr>
                <w:szCs w:val="20"/>
                <w:lang w:val="en-US"/>
              </w:rPr>
            </w:pPr>
            <w:r>
              <w:rPr>
                <w:szCs w:val="20"/>
                <w:lang w:val="en-US"/>
              </w:rPr>
              <w:t>HRIS-013</w:t>
            </w:r>
          </w:p>
        </w:tc>
        <w:tc>
          <w:tcPr>
            <w:tcW w:w="1670" w:type="dxa"/>
          </w:tcPr>
          <w:p w:rsidR="00CA6803" w:rsidRDefault="00CA6803" w:rsidP="00CA6803">
            <w:pPr>
              <w:pStyle w:val="BodyText"/>
              <w:rPr>
                <w:i/>
                <w:iCs/>
                <w:szCs w:val="20"/>
                <w:lang w:val="en-US"/>
              </w:rPr>
            </w:pPr>
            <w:r>
              <w:rPr>
                <w:i/>
                <w:iCs/>
                <w:szCs w:val="20"/>
                <w:lang w:val="en-US"/>
              </w:rPr>
              <w:t xml:space="preserve">Menghapus </w:t>
            </w:r>
            <w:r w:rsidRPr="009E0874">
              <w:rPr>
                <w:i/>
                <w:iCs/>
                <w:szCs w:val="20"/>
                <w:lang w:val="en-US"/>
              </w:rPr>
              <w:t>Key Performance Indicator</w:t>
            </w:r>
          </w:p>
        </w:tc>
        <w:tc>
          <w:tcPr>
            <w:tcW w:w="4763" w:type="dxa"/>
          </w:tcPr>
          <w:p w:rsidR="00CA6803" w:rsidRPr="009E0874" w:rsidRDefault="00CA6803" w:rsidP="00CA6803">
            <w:pPr>
              <w:pStyle w:val="BodyText"/>
              <w:spacing w:after="0"/>
              <w:rPr>
                <w:szCs w:val="20"/>
                <w:lang w:val="en-US"/>
              </w:rPr>
            </w:pPr>
            <w:r>
              <w:rPr>
                <w:szCs w:val="20"/>
                <w:lang w:val="en-US"/>
              </w:rPr>
              <w:t xml:space="preserve">Sistem memiliki fungsi untuk </w:t>
            </w:r>
            <w:r>
              <w:rPr>
                <w:lang w:val="en-US"/>
              </w:rPr>
              <w:t>menghapus</w:t>
            </w:r>
            <w:r>
              <w:t xml:space="preserve"> penilaian kinerja karyawan berdasarkan KPI yang telah ditentukan.</w:t>
            </w:r>
          </w:p>
        </w:tc>
      </w:tr>
      <w:tr w:rsidR="00CA6803" w:rsidTr="009E0874">
        <w:trPr>
          <w:trHeight w:val="706"/>
        </w:trPr>
        <w:tc>
          <w:tcPr>
            <w:tcW w:w="498" w:type="dxa"/>
          </w:tcPr>
          <w:p w:rsidR="00CA6803" w:rsidRDefault="00CA6803" w:rsidP="00CA6803">
            <w:pPr>
              <w:pStyle w:val="BodyText"/>
              <w:rPr>
                <w:szCs w:val="20"/>
                <w:lang w:val="en-US"/>
              </w:rPr>
            </w:pPr>
            <w:r>
              <w:rPr>
                <w:szCs w:val="20"/>
                <w:lang w:val="en-US"/>
              </w:rPr>
              <w:t>14</w:t>
            </w:r>
          </w:p>
        </w:tc>
        <w:tc>
          <w:tcPr>
            <w:tcW w:w="1286" w:type="dxa"/>
          </w:tcPr>
          <w:p w:rsidR="00CA6803" w:rsidRDefault="00CA6803" w:rsidP="00CA6803">
            <w:pPr>
              <w:pStyle w:val="BodyText"/>
              <w:rPr>
                <w:szCs w:val="20"/>
                <w:lang w:val="en-US"/>
              </w:rPr>
            </w:pPr>
            <w:r>
              <w:rPr>
                <w:szCs w:val="20"/>
                <w:lang w:val="en-US"/>
              </w:rPr>
              <w:t>HRIS-014</w:t>
            </w:r>
          </w:p>
        </w:tc>
        <w:tc>
          <w:tcPr>
            <w:tcW w:w="1670" w:type="dxa"/>
          </w:tcPr>
          <w:p w:rsidR="00CA6803" w:rsidRDefault="00CA6803" w:rsidP="00CA6803">
            <w:pPr>
              <w:pStyle w:val="BodyText"/>
              <w:rPr>
                <w:i/>
                <w:iCs/>
                <w:szCs w:val="20"/>
                <w:lang w:val="en-US"/>
              </w:rPr>
            </w:pPr>
            <w:r>
              <w:rPr>
                <w:i/>
                <w:iCs/>
                <w:szCs w:val="20"/>
                <w:lang w:val="en-US"/>
              </w:rPr>
              <w:t xml:space="preserve">Mengunduh </w:t>
            </w:r>
            <w:r w:rsidRPr="009E0874">
              <w:rPr>
                <w:i/>
                <w:iCs/>
                <w:szCs w:val="20"/>
                <w:lang w:val="en-US"/>
              </w:rPr>
              <w:t>Key Performance Indicator</w:t>
            </w:r>
          </w:p>
        </w:tc>
        <w:tc>
          <w:tcPr>
            <w:tcW w:w="4763" w:type="dxa"/>
          </w:tcPr>
          <w:p w:rsidR="00CA6803" w:rsidRPr="009E0874" w:rsidRDefault="00CA6803" w:rsidP="00CA6803">
            <w:pPr>
              <w:pStyle w:val="BodyText"/>
              <w:spacing w:after="0"/>
              <w:rPr>
                <w:szCs w:val="20"/>
                <w:lang w:val="en-US"/>
              </w:rPr>
            </w:pPr>
            <w:r>
              <w:rPr>
                <w:szCs w:val="20"/>
                <w:lang w:val="en-US"/>
              </w:rPr>
              <w:t xml:space="preserve">Sistem memiliki fungsi untuk </w:t>
            </w:r>
            <w:r>
              <w:rPr>
                <w:lang w:val="en-US"/>
              </w:rPr>
              <w:t>mengunduh</w:t>
            </w:r>
            <w:r>
              <w:t xml:space="preserve"> penilaian kinerja karyawan berdasarkan KPI yang telah ditentukan.</w:t>
            </w:r>
          </w:p>
        </w:tc>
      </w:tr>
      <w:tr w:rsidR="00CA6803" w:rsidTr="009E0874">
        <w:trPr>
          <w:trHeight w:val="706"/>
        </w:trPr>
        <w:tc>
          <w:tcPr>
            <w:tcW w:w="498" w:type="dxa"/>
          </w:tcPr>
          <w:p w:rsidR="00CA6803" w:rsidRDefault="00CA6803" w:rsidP="00CA6803">
            <w:pPr>
              <w:pStyle w:val="BodyText"/>
              <w:rPr>
                <w:szCs w:val="20"/>
                <w:lang w:val="en-US"/>
              </w:rPr>
            </w:pPr>
            <w:r>
              <w:rPr>
                <w:szCs w:val="20"/>
                <w:lang w:val="en-US"/>
              </w:rPr>
              <w:t>15</w:t>
            </w:r>
          </w:p>
        </w:tc>
        <w:tc>
          <w:tcPr>
            <w:tcW w:w="1286" w:type="dxa"/>
          </w:tcPr>
          <w:p w:rsidR="00CA6803" w:rsidRDefault="00CA6803" w:rsidP="00CA6803">
            <w:pPr>
              <w:pStyle w:val="BodyText"/>
              <w:rPr>
                <w:szCs w:val="20"/>
                <w:lang w:val="en-US"/>
              </w:rPr>
            </w:pPr>
            <w:r>
              <w:rPr>
                <w:szCs w:val="20"/>
                <w:lang w:val="en-US"/>
              </w:rPr>
              <w:t>HRIS-015</w:t>
            </w:r>
          </w:p>
        </w:tc>
        <w:tc>
          <w:tcPr>
            <w:tcW w:w="1670" w:type="dxa"/>
          </w:tcPr>
          <w:p w:rsidR="00CA6803" w:rsidRDefault="00CA6803" w:rsidP="00CA6803">
            <w:pPr>
              <w:pStyle w:val="BodyText"/>
              <w:rPr>
                <w:i/>
                <w:iCs/>
                <w:szCs w:val="20"/>
                <w:lang w:val="en-US"/>
              </w:rPr>
            </w:pPr>
            <w:r>
              <w:rPr>
                <w:i/>
                <w:iCs/>
                <w:szCs w:val="20"/>
                <w:lang w:val="en-US"/>
              </w:rPr>
              <w:t xml:space="preserve">Menambah Feedback and Note </w:t>
            </w:r>
            <w:r w:rsidRPr="009E0874">
              <w:rPr>
                <w:i/>
                <w:iCs/>
                <w:szCs w:val="20"/>
                <w:lang w:val="en-US"/>
              </w:rPr>
              <w:t>Key Performance Indicator</w:t>
            </w:r>
          </w:p>
        </w:tc>
        <w:tc>
          <w:tcPr>
            <w:tcW w:w="4763" w:type="dxa"/>
          </w:tcPr>
          <w:p w:rsidR="00CA6803" w:rsidRPr="009E0874" w:rsidRDefault="00CA6803" w:rsidP="00CA6803">
            <w:pPr>
              <w:pStyle w:val="BodyText"/>
              <w:spacing w:after="0"/>
              <w:rPr>
                <w:szCs w:val="20"/>
                <w:lang w:val="en-US"/>
              </w:rPr>
            </w:pPr>
            <w:r>
              <w:rPr>
                <w:szCs w:val="20"/>
                <w:lang w:val="en-US"/>
              </w:rPr>
              <w:t xml:space="preserve">Sistem memiliki fungsi untuk </w:t>
            </w:r>
            <w:r>
              <w:t xml:space="preserve">memberikan </w:t>
            </w:r>
            <w:r>
              <w:rPr>
                <w:lang w:val="en-US"/>
              </w:rPr>
              <w:t>feedback</w:t>
            </w:r>
            <w:r>
              <w:t xml:space="preserve"> dan catatan selama periode penilaian.</w:t>
            </w:r>
          </w:p>
        </w:tc>
      </w:tr>
      <w:tr w:rsidR="00CA6803" w:rsidTr="009E0874">
        <w:trPr>
          <w:trHeight w:val="706"/>
        </w:trPr>
        <w:tc>
          <w:tcPr>
            <w:tcW w:w="498" w:type="dxa"/>
          </w:tcPr>
          <w:p w:rsidR="00CA6803" w:rsidRDefault="00CA6803" w:rsidP="00CA6803">
            <w:pPr>
              <w:pStyle w:val="BodyText"/>
              <w:rPr>
                <w:szCs w:val="20"/>
                <w:lang w:val="en-US"/>
              </w:rPr>
            </w:pPr>
            <w:r>
              <w:rPr>
                <w:szCs w:val="20"/>
                <w:lang w:val="en-US"/>
              </w:rPr>
              <w:t>16</w:t>
            </w:r>
          </w:p>
        </w:tc>
        <w:tc>
          <w:tcPr>
            <w:tcW w:w="1286" w:type="dxa"/>
          </w:tcPr>
          <w:p w:rsidR="00CA6803" w:rsidRDefault="00CA6803" w:rsidP="00CA6803">
            <w:pPr>
              <w:pStyle w:val="BodyText"/>
              <w:rPr>
                <w:szCs w:val="20"/>
                <w:lang w:val="en-US"/>
              </w:rPr>
            </w:pPr>
            <w:r>
              <w:rPr>
                <w:szCs w:val="20"/>
                <w:lang w:val="en-US"/>
              </w:rPr>
              <w:t>HRIS-016</w:t>
            </w:r>
          </w:p>
        </w:tc>
        <w:tc>
          <w:tcPr>
            <w:tcW w:w="1670" w:type="dxa"/>
          </w:tcPr>
          <w:p w:rsidR="00CA6803" w:rsidRDefault="00CA6803" w:rsidP="00CA6803">
            <w:pPr>
              <w:pStyle w:val="BodyText"/>
              <w:rPr>
                <w:i/>
                <w:iCs/>
                <w:szCs w:val="20"/>
                <w:lang w:val="en-US"/>
              </w:rPr>
            </w:pPr>
            <w:r>
              <w:rPr>
                <w:i/>
                <w:iCs/>
                <w:szCs w:val="20"/>
                <w:lang w:val="en-US"/>
              </w:rPr>
              <w:t xml:space="preserve">Membuat laporan data karyawan, </w:t>
            </w:r>
            <w:r w:rsidRPr="00CA6803">
              <w:rPr>
                <w:i/>
                <w:iCs/>
                <w:szCs w:val="20"/>
                <w:lang w:val="en-US"/>
              </w:rPr>
              <w:t xml:space="preserve">proses rekrutmen, </w:t>
            </w:r>
            <w:r w:rsidRPr="00CA6803">
              <w:rPr>
                <w:i/>
                <w:iCs/>
                <w:szCs w:val="20"/>
                <w:lang w:val="en-US"/>
              </w:rPr>
              <w:lastRenderedPageBreak/>
              <w:t>dan penilaian kinerja</w:t>
            </w:r>
          </w:p>
        </w:tc>
        <w:tc>
          <w:tcPr>
            <w:tcW w:w="4763" w:type="dxa"/>
          </w:tcPr>
          <w:p w:rsidR="00CA6803" w:rsidRPr="009E0874" w:rsidRDefault="00CA6803" w:rsidP="00CA6803">
            <w:pPr>
              <w:pStyle w:val="BodyText"/>
              <w:spacing w:after="0"/>
              <w:rPr>
                <w:szCs w:val="20"/>
                <w:lang w:val="en-US"/>
              </w:rPr>
            </w:pPr>
            <w:r>
              <w:rPr>
                <w:szCs w:val="20"/>
                <w:lang w:val="en-US"/>
              </w:rPr>
              <w:lastRenderedPageBreak/>
              <w:t xml:space="preserve">Sistem memiliki fungsi untuk membuat </w:t>
            </w:r>
            <w:r>
              <w:t>laporan terkait data karyawan, proses rekrutmen, dan penilaian kinerja dalam format yang dapat disesuaikan</w:t>
            </w:r>
          </w:p>
        </w:tc>
      </w:tr>
      <w:tr w:rsidR="00CA6803" w:rsidTr="009E0874">
        <w:trPr>
          <w:trHeight w:val="706"/>
        </w:trPr>
        <w:tc>
          <w:tcPr>
            <w:tcW w:w="498" w:type="dxa"/>
          </w:tcPr>
          <w:p w:rsidR="00CA6803" w:rsidRDefault="00CA6803" w:rsidP="00CA6803">
            <w:pPr>
              <w:pStyle w:val="BodyText"/>
              <w:rPr>
                <w:szCs w:val="20"/>
                <w:lang w:val="en-US"/>
              </w:rPr>
            </w:pPr>
            <w:r>
              <w:rPr>
                <w:szCs w:val="20"/>
                <w:lang w:val="en-US"/>
              </w:rPr>
              <w:t>17</w:t>
            </w:r>
          </w:p>
        </w:tc>
        <w:tc>
          <w:tcPr>
            <w:tcW w:w="1286" w:type="dxa"/>
          </w:tcPr>
          <w:p w:rsidR="00CA6803" w:rsidRDefault="00CA6803" w:rsidP="00CA6803">
            <w:pPr>
              <w:pStyle w:val="BodyText"/>
              <w:rPr>
                <w:szCs w:val="20"/>
                <w:lang w:val="en-US"/>
              </w:rPr>
            </w:pPr>
            <w:r>
              <w:rPr>
                <w:szCs w:val="20"/>
                <w:lang w:val="en-US"/>
              </w:rPr>
              <w:t>HRIS-017</w:t>
            </w:r>
          </w:p>
        </w:tc>
        <w:tc>
          <w:tcPr>
            <w:tcW w:w="1670" w:type="dxa"/>
          </w:tcPr>
          <w:p w:rsidR="00CA6803" w:rsidRDefault="00CA6803" w:rsidP="00CA6803">
            <w:pPr>
              <w:pStyle w:val="BodyText"/>
              <w:rPr>
                <w:i/>
                <w:iCs/>
                <w:szCs w:val="20"/>
                <w:lang w:val="en-US"/>
              </w:rPr>
            </w:pPr>
            <w:r>
              <w:rPr>
                <w:i/>
                <w:iCs/>
                <w:szCs w:val="20"/>
                <w:lang w:val="en-US"/>
              </w:rPr>
              <w:t>Membuat laporan data analitik</w:t>
            </w:r>
          </w:p>
        </w:tc>
        <w:tc>
          <w:tcPr>
            <w:tcW w:w="4763" w:type="dxa"/>
          </w:tcPr>
          <w:p w:rsidR="00CA6803" w:rsidRPr="009E0874" w:rsidRDefault="00CA6803" w:rsidP="00CA6803">
            <w:pPr>
              <w:pStyle w:val="BodyText"/>
              <w:spacing w:after="0"/>
              <w:rPr>
                <w:szCs w:val="20"/>
                <w:lang w:val="en-US"/>
              </w:rPr>
            </w:pPr>
            <w:r>
              <w:rPr>
                <w:szCs w:val="20"/>
                <w:lang w:val="en-US"/>
              </w:rPr>
              <w:t xml:space="preserve">Sistem memiliki fungsi untuk </w:t>
            </w:r>
            <w:r>
              <w:t>memberika</w:t>
            </w:r>
            <w:r>
              <w:rPr>
                <w:lang w:val="en-US"/>
              </w:rPr>
              <w:t>n data analitik</w:t>
            </w:r>
            <w:r>
              <w:t xml:space="preserve"> wawasan terkait tren karyawan, efektivitas rekrutmen, dan hasil penilaian kinerja.</w:t>
            </w:r>
          </w:p>
        </w:tc>
      </w:tr>
      <w:tr w:rsidR="00CA6803" w:rsidTr="009E0874">
        <w:trPr>
          <w:trHeight w:val="706"/>
        </w:trPr>
        <w:tc>
          <w:tcPr>
            <w:tcW w:w="498" w:type="dxa"/>
          </w:tcPr>
          <w:p w:rsidR="00CA6803" w:rsidRDefault="00CA6803" w:rsidP="00CA6803">
            <w:pPr>
              <w:pStyle w:val="BodyText"/>
              <w:rPr>
                <w:szCs w:val="20"/>
                <w:lang w:val="en-US"/>
              </w:rPr>
            </w:pPr>
            <w:r>
              <w:rPr>
                <w:szCs w:val="20"/>
                <w:lang w:val="en-US"/>
              </w:rPr>
              <w:t>18</w:t>
            </w:r>
          </w:p>
        </w:tc>
        <w:tc>
          <w:tcPr>
            <w:tcW w:w="1286" w:type="dxa"/>
          </w:tcPr>
          <w:p w:rsidR="00CA6803" w:rsidRDefault="00CA6803" w:rsidP="00CA6803">
            <w:pPr>
              <w:pStyle w:val="BodyText"/>
              <w:rPr>
                <w:szCs w:val="20"/>
                <w:lang w:val="en-US"/>
              </w:rPr>
            </w:pPr>
            <w:r>
              <w:rPr>
                <w:szCs w:val="20"/>
                <w:lang w:val="en-US"/>
              </w:rPr>
              <w:t>HRIS-018</w:t>
            </w:r>
          </w:p>
        </w:tc>
        <w:tc>
          <w:tcPr>
            <w:tcW w:w="1670" w:type="dxa"/>
          </w:tcPr>
          <w:p w:rsidR="00CA6803" w:rsidRDefault="00CA6803" w:rsidP="00CA6803">
            <w:pPr>
              <w:pStyle w:val="BodyText"/>
              <w:rPr>
                <w:i/>
                <w:iCs/>
                <w:szCs w:val="20"/>
                <w:lang w:val="en-US"/>
              </w:rPr>
            </w:pPr>
            <w:r>
              <w:rPr>
                <w:i/>
                <w:iCs/>
                <w:szCs w:val="20"/>
                <w:lang w:val="en-US"/>
              </w:rPr>
              <w:t>Authentication Login</w:t>
            </w:r>
          </w:p>
        </w:tc>
        <w:tc>
          <w:tcPr>
            <w:tcW w:w="4763" w:type="dxa"/>
          </w:tcPr>
          <w:p w:rsidR="00CA6803" w:rsidRPr="009E0874" w:rsidRDefault="00CA6803" w:rsidP="00CA6803">
            <w:pPr>
              <w:pStyle w:val="BodyText"/>
              <w:spacing w:after="0"/>
              <w:rPr>
                <w:szCs w:val="20"/>
                <w:lang w:val="en-US"/>
              </w:rPr>
            </w:pPr>
            <w:r>
              <w:rPr>
                <w:szCs w:val="20"/>
                <w:lang w:val="en-US"/>
              </w:rPr>
              <w:t xml:space="preserve">Sistem memiliki fungsi untuk </w:t>
            </w:r>
            <w:r>
              <w:t>otentikasi dan otorisasi untuk memastikan hanya pengguna yang berwenang yang dapat mengakses data tertentu.</w:t>
            </w:r>
          </w:p>
        </w:tc>
      </w:tr>
      <w:tr w:rsidR="00CA6803" w:rsidTr="009E0874">
        <w:trPr>
          <w:trHeight w:val="706"/>
        </w:trPr>
        <w:tc>
          <w:tcPr>
            <w:tcW w:w="498" w:type="dxa"/>
          </w:tcPr>
          <w:p w:rsidR="00CA6803" w:rsidRDefault="00CA6803" w:rsidP="00CA6803">
            <w:pPr>
              <w:pStyle w:val="BodyText"/>
              <w:rPr>
                <w:szCs w:val="20"/>
                <w:lang w:val="en-US"/>
              </w:rPr>
            </w:pPr>
            <w:r>
              <w:rPr>
                <w:szCs w:val="20"/>
                <w:lang w:val="en-US"/>
              </w:rPr>
              <w:t>19</w:t>
            </w:r>
          </w:p>
        </w:tc>
        <w:tc>
          <w:tcPr>
            <w:tcW w:w="1286" w:type="dxa"/>
          </w:tcPr>
          <w:p w:rsidR="00CA6803" w:rsidRDefault="00CA6803" w:rsidP="00CA6803">
            <w:pPr>
              <w:pStyle w:val="BodyText"/>
              <w:rPr>
                <w:szCs w:val="20"/>
                <w:lang w:val="en-US"/>
              </w:rPr>
            </w:pPr>
            <w:r>
              <w:rPr>
                <w:szCs w:val="20"/>
                <w:lang w:val="en-US"/>
              </w:rPr>
              <w:t>HRIS-019</w:t>
            </w:r>
          </w:p>
        </w:tc>
        <w:tc>
          <w:tcPr>
            <w:tcW w:w="1670" w:type="dxa"/>
          </w:tcPr>
          <w:p w:rsidR="00CA6803" w:rsidRDefault="00CA6803" w:rsidP="00CA6803">
            <w:pPr>
              <w:pStyle w:val="BodyText"/>
              <w:rPr>
                <w:i/>
                <w:iCs/>
                <w:szCs w:val="20"/>
                <w:lang w:val="en-US"/>
              </w:rPr>
            </w:pPr>
            <w:r>
              <w:rPr>
                <w:i/>
                <w:iCs/>
                <w:szCs w:val="20"/>
                <w:lang w:val="en-US"/>
              </w:rPr>
              <w:t>Menyediakan log aktivitas</w:t>
            </w:r>
          </w:p>
        </w:tc>
        <w:tc>
          <w:tcPr>
            <w:tcW w:w="4763" w:type="dxa"/>
          </w:tcPr>
          <w:p w:rsidR="00CA6803" w:rsidRPr="009E0874" w:rsidRDefault="00CA6803" w:rsidP="00CA6803">
            <w:pPr>
              <w:pStyle w:val="BodyText"/>
              <w:spacing w:after="0"/>
              <w:rPr>
                <w:szCs w:val="20"/>
                <w:lang w:val="en-US"/>
              </w:rPr>
            </w:pPr>
            <w:r>
              <w:rPr>
                <w:szCs w:val="20"/>
                <w:lang w:val="en-US"/>
              </w:rPr>
              <w:t xml:space="preserve">Sistem memiliki fungsi </w:t>
            </w:r>
            <w:r>
              <w:t>log aktivitas untuk melacak perubahan yang dilakukan dalam sistem.</w:t>
            </w:r>
          </w:p>
        </w:tc>
      </w:tr>
    </w:tbl>
    <w:p w:rsidR="003E6B1C" w:rsidRPr="003E6B1C" w:rsidRDefault="003E6B1C" w:rsidP="003E6B1C">
      <w:pPr>
        <w:pStyle w:val="Heading3"/>
        <w:numPr>
          <w:ilvl w:val="1"/>
          <w:numId w:val="35"/>
        </w:numPr>
      </w:pPr>
      <w:bookmarkStart w:id="33" w:name="_Toc175853466"/>
      <w:r>
        <w:t xml:space="preserve">Daftar Kebutuhan </w:t>
      </w:r>
      <w:r>
        <w:rPr>
          <w:lang w:val="en-US"/>
        </w:rPr>
        <w:t>Non-</w:t>
      </w:r>
      <w:r>
        <w:t>Fungsional</w:t>
      </w:r>
      <w:bookmarkEnd w:id="33"/>
    </w:p>
    <w:p w:rsidR="00595F79" w:rsidRDefault="00541F89">
      <w:pPr>
        <w:pStyle w:val="BodyText"/>
        <w:ind w:firstLine="450"/>
        <w:rPr>
          <w:lang w:val="en-US"/>
        </w:rPr>
      </w:pPr>
      <w:r>
        <w:rPr>
          <w:lang w:val="en-US"/>
        </w:rPr>
        <w:t>Pada Tabel 3</w:t>
      </w:r>
      <w:r w:rsidR="00516255">
        <w:rPr>
          <w:lang w:val="en-US"/>
        </w:rPr>
        <w:t>.</w:t>
      </w:r>
      <w:r>
        <w:rPr>
          <w:lang w:val="en-US"/>
        </w:rPr>
        <w:t>2</w:t>
      </w:r>
      <w:r w:rsidR="00516255">
        <w:rPr>
          <w:lang w:val="en-US"/>
        </w:rPr>
        <w:t xml:space="preserve"> di</w:t>
      </w:r>
      <w:r w:rsidR="00516255">
        <w:t xml:space="preserve"> </w:t>
      </w:r>
      <w:r w:rsidR="00516255">
        <w:rPr>
          <w:lang w:val="en-US"/>
        </w:rPr>
        <w:t>bawah ini merupakan</w:t>
      </w:r>
      <w:r w:rsidR="00516255">
        <w:t xml:space="preserve"> daftar</w:t>
      </w:r>
      <w:r w:rsidR="00516255">
        <w:rPr>
          <w:lang w:val="en-US"/>
        </w:rPr>
        <w:t xml:space="preserve"> kebutuhan non-fungsional yang mengacu pada kinerja sebuah sistem maupun kemudahan penggunanya. Dan dijelaskan juga deskripsi dari masing-masing fungsinya.</w:t>
      </w:r>
    </w:p>
    <w:p w:rsidR="00595F79" w:rsidRDefault="007E3FDB">
      <w:pPr>
        <w:pStyle w:val="Caption"/>
      </w:pPr>
      <w:bookmarkStart w:id="34" w:name="_Toc175853490"/>
      <w:r>
        <w:t xml:space="preserve">Tabel </w:t>
      </w:r>
      <w:r w:rsidR="0050237C">
        <w:rPr>
          <w:lang w:val="en-US"/>
        </w:rPr>
        <w:t>II</w:t>
      </w:r>
      <w:r w:rsidR="009979CF">
        <w:rPr>
          <w:lang w:val="en-US"/>
        </w:rPr>
        <w:t>.</w:t>
      </w:r>
      <w:r w:rsidR="00516255">
        <w:fldChar w:fldCharType="begin"/>
      </w:r>
      <w:r w:rsidR="00516255">
        <w:instrText xml:space="preserve"> SEQ Tabel \* ARABIC \s 1 </w:instrText>
      </w:r>
      <w:r w:rsidR="00516255">
        <w:fldChar w:fldCharType="separate"/>
      </w:r>
      <w:r w:rsidR="001C0177">
        <w:rPr>
          <w:noProof/>
        </w:rPr>
        <w:t>2</w:t>
      </w:r>
      <w:r w:rsidR="00516255">
        <w:fldChar w:fldCharType="end"/>
      </w:r>
      <w:r w:rsidR="00516255">
        <w:rPr>
          <w:lang w:val="en-US"/>
        </w:rPr>
        <w:t xml:space="preserve"> Kebutuhan Non-Fungsional Sistem</w:t>
      </w:r>
      <w:bookmarkEnd w:id="34"/>
    </w:p>
    <w:tbl>
      <w:tblPr>
        <w:tblStyle w:val="TableGrid"/>
        <w:tblW w:w="0" w:type="auto"/>
        <w:tblInd w:w="-5" w:type="dxa"/>
        <w:tblLook w:val="04A0" w:firstRow="1" w:lastRow="0" w:firstColumn="1" w:lastColumn="0" w:noHBand="0" w:noVBand="1"/>
      </w:tblPr>
      <w:tblGrid>
        <w:gridCol w:w="505"/>
        <w:gridCol w:w="1925"/>
        <w:gridCol w:w="1890"/>
        <w:gridCol w:w="3612"/>
      </w:tblGrid>
      <w:tr w:rsidR="00595F79">
        <w:tc>
          <w:tcPr>
            <w:tcW w:w="505" w:type="dxa"/>
            <w:shd w:val="clear" w:color="auto" w:fill="BFBFBF" w:themeFill="background1" w:themeFillShade="BF"/>
          </w:tcPr>
          <w:p w:rsidR="00595F79" w:rsidRDefault="00516255">
            <w:pPr>
              <w:pStyle w:val="BodyText"/>
              <w:rPr>
                <w:b/>
                <w:szCs w:val="20"/>
                <w:lang w:val="en-US"/>
              </w:rPr>
            </w:pPr>
            <w:r>
              <w:rPr>
                <w:b/>
                <w:szCs w:val="20"/>
                <w:lang w:val="en-US"/>
              </w:rPr>
              <w:t>No</w:t>
            </w:r>
          </w:p>
        </w:tc>
        <w:tc>
          <w:tcPr>
            <w:tcW w:w="1925" w:type="dxa"/>
            <w:shd w:val="clear" w:color="auto" w:fill="BFBFBF" w:themeFill="background1" w:themeFillShade="BF"/>
          </w:tcPr>
          <w:p w:rsidR="00595F79" w:rsidRDefault="00516255">
            <w:pPr>
              <w:pStyle w:val="BodyText"/>
              <w:rPr>
                <w:b/>
                <w:szCs w:val="20"/>
                <w:lang w:val="en-US"/>
              </w:rPr>
            </w:pPr>
            <w:r>
              <w:rPr>
                <w:b/>
                <w:szCs w:val="20"/>
                <w:lang w:val="en-US"/>
              </w:rPr>
              <w:t>Kode Fungsi</w:t>
            </w:r>
          </w:p>
        </w:tc>
        <w:tc>
          <w:tcPr>
            <w:tcW w:w="1890" w:type="dxa"/>
            <w:shd w:val="clear" w:color="auto" w:fill="BFBFBF" w:themeFill="background1" w:themeFillShade="BF"/>
          </w:tcPr>
          <w:p w:rsidR="00595F79" w:rsidRDefault="00516255">
            <w:pPr>
              <w:pStyle w:val="BodyText"/>
              <w:rPr>
                <w:b/>
                <w:szCs w:val="20"/>
                <w:lang w:val="en-US"/>
              </w:rPr>
            </w:pPr>
            <w:r>
              <w:rPr>
                <w:b/>
                <w:szCs w:val="20"/>
                <w:lang w:val="en-US"/>
              </w:rPr>
              <w:t>Nama Fungsi</w:t>
            </w:r>
          </w:p>
        </w:tc>
        <w:tc>
          <w:tcPr>
            <w:tcW w:w="3612" w:type="dxa"/>
            <w:shd w:val="clear" w:color="auto" w:fill="BFBFBF" w:themeFill="background1" w:themeFillShade="BF"/>
          </w:tcPr>
          <w:p w:rsidR="00595F79" w:rsidRDefault="00516255">
            <w:pPr>
              <w:pStyle w:val="BodyText"/>
              <w:rPr>
                <w:b/>
                <w:szCs w:val="20"/>
                <w:lang w:val="en-US"/>
              </w:rPr>
            </w:pPr>
            <w:r>
              <w:rPr>
                <w:b/>
                <w:szCs w:val="20"/>
                <w:lang w:val="en-US"/>
              </w:rPr>
              <w:t>Deskripsi Fungsi</w:t>
            </w:r>
          </w:p>
        </w:tc>
      </w:tr>
      <w:tr w:rsidR="00595F79">
        <w:tc>
          <w:tcPr>
            <w:tcW w:w="505" w:type="dxa"/>
          </w:tcPr>
          <w:p w:rsidR="00595F79" w:rsidRDefault="00516255">
            <w:pPr>
              <w:pStyle w:val="BodyText"/>
              <w:rPr>
                <w:szCs w:val="20"/>
              </w:rPr>
            </w:pPr>
            <w:r>
              <w:rPr>
                <w:szCs w:val="20"/>
              </w:rPr>
              <w:t>1</w:t>
            </w:r>
          </w:p>
        </w:tc>
        <w:tc>
          <w:tcPr>
            <w:tcW w:w="1925" w:type="dxa"/>
          </w:tcPr>
          <w:p w:rsidR="00595F79" w:rsidRDefault="00116711">
            <w:pPr>
              <w:pStyle w:val="BodyText"/>
              <w:rPr>
                <w:szCs w:val="20"/>
              </w:rPr>
            </w:pPr>
            <w:r>
              <w:rPr>
                <w:szCs w:val="20"/>
                <w:lang w:val="en-US"/>
              </w:rPr>
              <w:t>HRIS</w:t>
            </w:r>
            <w:r w:rsidR="00516255">
              <w:rPr>
                <w:szCs w:val="20"/>
              </w:rPr>
              <w:t>-NF-001</w:t>
            </w:r>
          </w:p>
        </w:tc>
        <w:tc>
          <w:tcPr>
            <w:tcW w:w="1890" w:type="dxa"/>
          </w:tcPr>
          <w:p w:rsidR="00595F79" w:rsidRDefault="00516255">
            <w:pPr>
              <w:pStyle w:val="BodyText"/>
              <w:rPr>
                <w:szCs w:val="20"/>
              </w:rPr>
            </w:pPr>
            <w:r>
              <w:rPr>
                <w:rFonts w:cs="Calibri"/>
                <w:color w:val="000000"/>
                <w:szCs w:val="20"/>
              </w:rPr>
              <w:t>Kompatibilitas</w:t>
            </w:r>
          </w:p>
        </w:tc>
        <w:tc>
          <w:tcPr>
            <w:tcW w:w="3612" w:type="dxa"/>
          </w:tcPr>
          <w:p w:rsidR="00595F79" w:rsidRDefault="00516255">
            <w:pPr>
              <w:pStyle w:val="BodyText"/>
              <w:rPr>
                <w:szCs w:val="20"/>
              </w:rPr>
            </w:pPr>
            <w:r>
              <w:rPr>
                <w:szCs w:val="20"/>
              </w:rPr>
              <w:t xml:space="preserve">Sistem harus bisa berjalan di web peramban yang biasa digunakan oleh aktor-aktor yang ada yaitu </w:t>
            </w:r>
            <w:r>
              <w:rPr>
                <w:i/>
                <w:iCs/>
                <w:szCs w:val="20"/>
              </w:rPr>
              <w:t>Google Chrome</w:t>
            </w:r>
            <w:r>
              <w:rPr>
                <w:szCs w:val="20"/>
              </w:rPr>
              <w:t xml:space="preserve"> dan </w:t>
            </w:r>
            <w:r>
              <w:rPr>
                <w:i/>
                <w:iCs/>
                <w:szCs w:val="20"/>
              </w:rPr>
              <w:t>Microsoft Edge</w:t>
            </w:r>
            <w:r>
              <w:rPr>
                <w:szCs w:val="20"/>
              </w:rPr>
              <w:t>.</w:t>
            </w:r>
          </w:p>
        </w:tc>
      </w:tr>
      <w:tr w:rsidR="00116711">
        <w:tc>
          <w:tcPr>
            <w:tcW w:w="505" w:type="dxa"/>
          </w:tcPr>
          <w:p w:rsidR="00116711" w:rsidRPr="00116711" w:rsidRDefault="00116711" w:rsidP="00116711">
            <w:pPr>
              <w:pStyle w:val="BodyText"/>
              <w:rPr>
                <w:szCs w:val="20"/>
                <w:lang w:val="en-US"/>
              </w:rPr>
            </w:pPr>
            <w:r>
              <w:rPr>
                <w:szCs w:val="20"/>
                <w:lang w:val="en-US"/>
              </w:rPr>
              <w:t>2</w:t>
            </w:r>
          </w:p>
        </w:tc>
        <w:tc>
          <w:tcPr>
            <w:tcW w:w="1925" w:type="dxa"/>
          </w:tcPr>
          <w:p w:rsidR="00116711" w:rsidRPr="00116711" w:rsidRDefault="00116711" w:rsidP="00116711">
            <w:pPr>
              <w:pStyle w:val="BodyText"/>
              <w:rPr>
                <w:szCs w:val="20"/>
                <w:lang w:val="en-US"/>
              </w:rPr>
            </w:pPr>
            <w:r>
              <w:rPr>
                <w:szCs w:val="20"/>
                <w:lang w:val="en-US"/>
              </w:rPr>
              <w:t>HRIS</w:t>
            </w:r>
            <w:r>
              <w:rPr>
                <w:szCs w:val="20"/>
              </w:rPr>
              <w:t>-NF-00</w:t>
            </w:r>
            <w:r>
              <w:rPr>
                <w:szCs w:val="20"/>
                <w:lang w:val="en-US"/>
              </w:rPr>
              <w:t>2</w:t>
            </w:r>
          </w:p>
        </w:tc>
        <w:tc>
          <w:tcPr>
            <w:tcW w:w="1890" w:type="dxa"/>
          </w:tcPr>
          <w:p w:rsidR="00116711" w:rsidRDefault="00116711" w:rsidP="00116711">
            <w:pPr>
              <w:pStyle w:val="BodyText"/>
              <w:rPr>
                <w:szCs w:val="20"/>
              </w:rPr>
            </w:pPr>
            <w:r>
              <w:t>Keandalan</w:t>
            </w:r>
          </w:p>
        </w:tc>
        <w:tc>
          <w:tcPr>
            <w:tcW w:w="3612" w:type="dxa"/>
          </w:tcPr>
          <w:p w:rsidR="00116711" w:rsidRDefault="00116711" w:rsidP="00116711">
            <w:pPr>
              <w:pStyle w:val="BodyText"/>
              <w:rPr>
                <w:szCs w:val="20"/>
              </w:rPr>
            </w:pPr>
            <w:r w:rsidRPr="00116711">
              <w:rPr>
                <w:szCs w:val="20"/>
              </w:rPr>
              <w:t>Sistem harus dapat diandalkan dengan uptime minimal 99.5% untuk memastikan ketersediaan sistem yang tinggi.</w:t>
            </w:r>
          </w:p>
        </w:tc>
      </w:tr>
      <w:tr w:rsidR="00116711">
        <w:tc>
          <w:tcPr>
            <w:tcW w:w="505" w:type="dxa"/>
          </w:tcPr>
          <w:p w:rsidR="00116711" w:rsidRPr="00116711" w:rsidRDefault="00116711" w:rsidP="00116711">
            <w:pPr>
              <w:pStyle w:val="BodyText"/>
              <w:rPr>
                <w:szCs w:val="20"/>
                <w:lang w:val="en-US"/>
              </w:rPr>
            </w:pPr>
            <w:r>
              <w:rPr>
                <w:szCs w:val="20"/>
                <w:lang w:val="en-US"/>
              </w:rPr>
              <w:t>3</w:t>
            </w:r>
          </w:p>
        </w:tc>
        <w:tc>
          <w:tcPr>
            <w:tcW w:w="1925" w:type="dxa"/>
          </w:tcPr>
          <w:p w:rsidR="00116711" w:rsidRPr="00116711" w:rsidRDefault="00116711" w:rsidP="00116711">
            <w:pPr>
              <w:pStyle w:val="BodyText"/>
              <w:rPr>
                <w:szCs w:val="20"/>
                <w:lang w:val="en-US"/>
              </w:rPr>
            </w:pPr>
            <w:r>
              <w:rPr>
                <w:szCs w:val="20"/>
                <w:lang w:val="en-US"/>
              </w:rPr>
              <w:t>HRIS</w:t>
            </w:r>
            <w:r>
              <w:rPr>
                <w:szCs w:val="20"/>
              </w:rPr>
              <w:t>-NF-00</w:t>
            </w:r>
            <w:r>
              <w:rPr>
                <w:szCs w:val="20"/>
                <w:lang w:val="en-US"/>
              </w:rPr>
              <w:t>3</w:t>
            </w:r>
          </w:p>
        </w:tc>
        <w:tc>
          <w:tcPr>
            <w:tcW w:w="1890" w:type="dxa"/>
          </w:tcPr>
          <w:p w:rsidR="00116711" w:rsidRDefault="00116711" w:rsidP="00116711">
            <w:pPr>
              <w:pStyle w:val="BodyText"/>
              <w:rPr>
                <w:szCs w:val="20"/>
              </w:rPr>
            </w:pPr>
            <w:r>
              <w:t>Kinerja</w:t>
            </w:r>
          </w:p>
        </w:tc>
        <w:tc>
          <w:tcPr>
            <w:tcW w:w="3612" w:type="dxa"/>
          </w:tcPr>
          <w:p w:rsidR="00116711" w:rsidRDefault="00116711" w:rsidP="00116711">
            <w:pPr>
              <w:pStyle w:val="BodyText"/>
              <w:rPr>
                <w:szCs w:val="20"/>
              </w:rPr>
            </w:pPr>
            <w:r>
              <w:t>Sistem harus dapat menangani setidaknya 1000 pengguna secara bersamaan tanpa penurunan kinerja</w:t>
            </w:r>
          </w:p>
        </w:tc>
      </w:tr>
      <w:tr w:rsidR="00116711">
        <w:tc>
          <w:tcPr>
            <w:tcW w:w="505" w:type="dxa"/>
          </w:tcPr>
          <w:p w:rsidR="00116711" w:rsidRPr="00116711" w:rsidRDefault="00116711" w:rsidP="00116711">
            <w:pPr>
              <w:pStyle w:val="BodyText"/>
              <w:rPr>
                <w:szCs w:val="20"/>
                <w:lang w:val="en-US"/>
              </w:rPr>
            </w:pPr>
            <w:r>
              <w:rPr>
                <w:szCs w:val="20"/>
                <w:lang w:val="en-US"/>
              </w:rPr>
              <w:t>4</w:t>
            </w:r>
          </w:p>
        </w:tc>
        <w:tc>
          <w:tcPr>
            <w:tcW w:w="1925" w:type="dxa"/>
          </w:tcPr>
          <w:p w:rsidR="00116711" w:rsidRPr="00116711" w:rsidRDefault="00116711" w:rsidP="00116711">
            <w:pPr>
              <w:pStyle w:val="BodyText"/>
              <w:rPr>
                <w:szCs w:val="20"/>
                <w:lang w:val="en-US"/>
              </w:rPr>
            </w:pPr>
            <w:r>
              <w:rPr>
                <w:szCs w:val="20"/>
                <w:lang w:val="en-US"/>
              </w:rPr>
              <w:t>HRIS</w:t>
            </w:r>
            <w:r>
              <w:rPr>
                <w:szCs w:val="20"/>
              </w:rPr>
              <w:t>-NF-00</w:t>
            </w:r>
            <w:r>
              <w:rPr>
                <w:szCs w:val="20"/>
                <w:lang w:val="en-US"/>
              </w:rPr>
              <w:t>4</w:t>
            </w:r>
          </w:p>
        </w:tc>
        <w:tc>
          <w:tcPr>
            <w:tcW w:w="1890" w:type="dxa"/>
          </w:tcPr>
          <w:p w:rsidR="00116711" w:rsidRDefault="00116711" w:rsidP="00116711">
            <w:pPr>
              <w:pStyle w:val="BodyText"/>
              <w:rPr>
                <w:szCs w:val="20"/>
              </w:rPr>
            </w:pPr>
            <w:r>
              <w:t>Skalabilitas</w:t>
            </w:r>
          </w:p>
        </w:tc>
        <w:tc>
          <w:tcPr>
            <w:tcW w:w="3612" w:type="dxa"/>
          </w:tcPr>
          <w:p w:rsidR="00116711" w:rsidRDefault="00116711" w:rsidP="00116711">
            <w:pPr>
              <w:pStyle w:val="BodyText"/>
              <w:rPr>
                <w:szCs w:val="20"/>
              </w:rPr>
            </w:pPr>
            <w:r>
              <w:t>Sistem harus dapat ditingkatkan sesuai dengan pertumbuhan perusahaan, baik dari segi jumlah pengguna maupun data yang disimpan.</w:t>
            </w:r>
          </w:p>
        </w:tc>
      </w:tr>
      <w:tr w:rsidR="00116711">
        <w:tc>
          <w:tcPr>
            <w:tcW w:w="505" w:type="dxa"/>
          </w:tcPr>
          <w:p w:rsidR="00116711" w:rsidRPr="00116711" w:rsidRDefault="00116711" w:rsidP="00116711">
            <w:pPr>
              <w:pStyle w:val="BodyText"/>
              <w:rPr>
                <w:szCs w:val="20"/>
                <w:lang w:val="en-US"/>
              </w:rPr>
            </w:pPr>
            <w:r>
              <w:rPr>
                <w:szCs w:val="20"/>
                <w:lang w:val="en-US"/>
              </w:rPr>
              <w:t>5</w:t>
            </w:r>
          </w:p>
        </w:tc>
        <w:tc>
          <w:tcPr>
            <w:tcW w:w="1925" w:type="dxa"/>
          </w:tcPr>
          <w:p w:rsidR="00116711" w:rsidRPr="00116711" w:rsidRDefault="00116711" w:rsidP="00116711">
            <w:pPr>
              <w:pStyle w:val="BodyText"/>
              <w:rPr>
                <w:szCs w:val="20"/>
                <w:lang w:val="en-US"/>
              </w:rPr>
            </w:pPr>
            <w:r>
              <w:rPr>
                <w:szCs w:val="20"/>
                <w:lang w:val="en-US"/>
              </w:rPr>
              <w:t>HRIS</w:t>
            </w:r>
            <w:r>
              <w:rPr>
                <w:szCs w:val="20"/>
              </w:rPr>
              <w:t>-NF-00</w:t>
            </w:r>
            <w:r>
              <w:rPr>
                <w:szCs w:val="20"/>
                <w:lang w:val="en-US"/>
              </w:rPr>
              <w:t>5</w:t>
            </w:r>
          </w:p>
        </w:tc>
        <w:tc>
          <w:tcPr>
            <w:tcW w:w="1890" w:type="dxa"/>
          </w:tcPr>
          <w:p w:rsidR="00116711" w:rsidRDefault="00116711" w:rsidP="00116711">
            <w:pPr>
              <w:pStyle w:val="BodyText"/>
              <w:rPr>
                <w:szCs w:val="20"/>
              </w:rPr>
            </w:pPr>
            <w:r>
              <w:t>Keamanan</w:t>
            </w:r>
          </w:p>
        </w:tc>
        <w:tc>
          <w:tcPr>
            <w:tcW w:w="3612" w:type="dxa"/>
          </w:tcPr>
          <w:p w:rsidR="00116711" w:rsidRDefault="00116711" w:rsidP="00116711">
            <w:pPr>
              <w:pStyle w:val="BodyText"/>
              <w:rPr>
                <w:szCs w:val="20"/>
              </w:rPr>
            </w:pPr>
            <w:r>
              <w:t xml:space="preserve">Sistem harus memenuhi standar keamanan industri, termasuk enkripsi data, proteksi terhadap </w:t>
            </w:r>
            <w:r>
              <w:lastRenderedPageBreak/>
              <w:t>serangan siber, dan manajemen akses yang ketat.</w:t>
            </w:r>
          </w:p>
        </w:tc>
      </w:tr>
      <w:tr w:rsidR="00116711">
        <w:tc>
          <w:tcPr>
            <w:tcW w:w="505" w:type="dxa"/>
          </w:tcPr>
          <w:p w:rsidR="00116711" w:rsidRPr="00116711" w:rsidRDefault="00116711" w:rsidP="00116711">
            <w:pPr>
              <w:pStyle w:val="BodyText"/>
              <w:rPr>
                <w:szCs w:val="20"/>
                <w:lang w:val="en-US"/>
              </w:rPr>
            </w:pPr>
            <w:r>
              <w:rPr>
                <w:szCs w:val="20"/>
                <w:lang w:val="en-US"/>
              </w:rPr>
              <w:lastRenderedPageBreak/>
              <w:t>6</w:t>
            </w:r>
          </w:p>
        </w:tc>
        <w:tc>
          <w:tcPr>
            <w:tcW w:w="1925" w:type="dxa"/>
          </w:tcPr>
          <w:p w:rsidR="00116711" w:rsidRPr="00116711" w:rsidRDefault="00116711" w:rsidP="00116711">
            <w:pPr>
              <w:pStyle w:val="BodyText"/>
              <w:rPr>
                <w:szCs w:val="20"/>
                <w:lang w:val="en-US"/>
              </w:rPr>
            </w:pPr>
            <w:r>
              <w:rPr>
                <w:szCs w:val="20"/>
                <w:lang w:val="en-US"/>
              </w:rPr>
              <w:t>HRIS</w:t>
            </w:r>
            <w:r>
              <w:rPr>
                <w:szCs w:val="20"/>
              </w:rPr>
              <w:t>-NF-00</w:t>
            </w:r>
            <w:r>
              <w:rPr>
                <w:szCs w:val="20"/>
                <w:lang w:val="en-US"/>
              </w:rPr>
              <w:t>6</w:t>
            </w:r>
          </w:p>
        </w:tc>
        <w:tc>
          <w:tcPr>
            <w:tcW w:w="1890" w:type="dxa"/>
          </w:tcPr>
          <w:p w:rsidR="00116711" w:rsidRDefault="00116711" w:rsidP="00116711">
            <w:pPr>
              <w:pStyle w:val="BodyText"/>
              <w:rPr>
                <w:szCs w:val="20"/>
              </w:rPr>
            </w:pPr>
            <w:r w:rsidRPr="00116711">
              <w:t>Antarmuka Pengguna (UI)</w:t>
            </w:r>
          </w:p>
        </w:tc>
        <w:tc>
          <w:tcPr>
            <w:tcW w:w="3612" w:type="dxa"/>
          </w:tcPr>
          <w:p w:rsidR="00116711" w:rsidRDefault="00116711" w:rsidP="00116711">
            <w:pPr>
              <w:pStyle w:val="BodyText"/>
              <w:rPr>
                <w:szCs w:val="20"/>
              </w:rPr>
            </w:pPr>
            <w:r>
              <w:t>Sistem harus memiliki antarmuka yang intuitif dan mudah digunakan oleh pengguna dengan berbagai tingkat keahlian teknis.</w:t>
            </w:r>
          </w:p>
        </w:tc>
      </w:tr>
    </w:tbl>
    <w:p w:rsidR="003E6B1C" w:rsidRPr="003E6B1C" w:rsidRDefault="003E6B1C" w:rsidP="003E6B1C">
      <w:pPr>
        <w:pStyle w:val="Heading2"/>
        <w:numPr>
          <w:ilvl w:val="0"/>
          <w:numId w:val="35"/>
        </w:numPr>
      </w:pPr>
      <w:bookmarkStart w:id="35" w:name="_Toc175853467"/>
      <w:r>
        <w:rPr>
          <w:lang w:val="en-US"/>
        </w:rPr>
        <w:t>Use Case Diagram</w:t>
      </w:r>
      <w:bookmarkEnd w:id="35"/>
    </w:p>
    <w:p w:rsidR="00595F79" w:rsidRDefault="00516255">
      <w:pPr>
        <w:ind w:firstLine="450"/>
        <w:jc w:val="both"/>
        <w:rPr>
          <w:bCs/>
          <w:iCs/>
          <w:noProof/>
          <w:sz w:val="24"/>
          <w:szCs w:val="24"/>
          <w:lang w:val="en-US"/>
        </w:rPr>
      </w:pPr>
      <w:r>
        <w:rPr>
          <w:bCs/>
          <w:iCs/>
          <w:sz w:val="24"/>
          <w:szCs w:val="24"/>
          <w:lang w:val="en-US"/>
        </w:rPr>
        <w:t xml:space="preserve">Diagram </w:t>
      </w:r>
      <w:r>
        <w:rPr>
          <w:bCs/>
          <w:i/>
          <w:sz w:val="24"/>
          <w:szCs w:val="24"/>
          <w:lang w:val="en-US"/>
        </w:rPr>
        <w:t>use case</w:t>
      </w:r>
      <w:r>
        <w:rPr>
          <w:bCs/>
          <w:iCs/>
          <w:sz w:val="24"/>
          <w:szCs w:val="24"/>
          <w:lang w:val="en-US"/>
        </w:rPr>
        <w:t xml:space="preserve"> dipergunakan untuk membuat model</w:t>
      </w:r>
      <w:r>
        <w:rPr>
          <w:bCs/>
          <w:i/>
          <w:sz w:val="24"/>
          <w:szCs w:val="24"/>
          <w:lang w:val="en-US"/>
        </w:rPr>
        <w:t xml:space="preserve"> behavior</w:t>
      </w:r>
      <w:r>
        <w:rPr>
          <w:bCs/>
          <w:iCs/>
          <w:sz w:val="24"/>
          <w:szCs w:val="24"/>
          <w:lang w:val="en-US"/>
        </w:rPr>
        <w:t xml:space="preserve"> dari aktor terhadap sistem. </w:t>
      </w:r>
    </w:p>
    <w:p w:rsidR="00F412A6" w:rsidRDefault="00E106E1" w:rsidP="00F412A6">
      <w:pPr>
        <w:ind w:firstLine="450"/>
        <w:jc w:val="center"/>
        <w:rPr>
          <w:bCs/>
          <w:iCs/>
          <w:noProof/>
          <w:sz w:val="24"/>
          <w:szCs w:val="24"/>
          <w:lang w:val="en-US"/>
        </w:rPr>
      </w:pPr>
      <w:r>
        <w:rPr>
          <w:bCs/>
          <w:iCs/>
          <w:noProof/>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5pt;height:263.5pt">
            <v:imagedata r:id="rId11" o:title="usecase"/>
          </v:shape>
        </w:pict>
      </w:r>
    </w:p>
    <w:p w:rsidR="009979CF" w:rsidRPr="00A27BF0" w:rsidRDefault="009979CF" w:rsidP="009979CF">
      <w:pPr>
        <w:pStyle w:val="Caption"/>
        <w:ind w:left="1710" w:hanging="180"/>
        <w:rPr>
          <w:rFonts w:hint="eastAsia"/>
          <w:lang w:val="en-US"/>
        </w:rPr>
      </w:pPr>
      <w:bookmarkStart w:id="36" w:name="_Toc175853495"/>
      <w:r>
        <w:t xml:space="preserve">Gambar </w:t>
      </w:r>
      <w:r>
        <w:rPr>
          <w:lang w:val="en-US"/>
        </w:rPr>
        <w:t>I</w:t>
      </w:r>
      <w:r w:rsidR="0050237C">
        <w:rPr>
          <w:lang w:val="en-US"/>
        </w:rPr>
        <w:t>I</w:t>
      </w:r>
      <w:r>
        <w:t>.</w:t>
      </w:r>
      <w:r>
        <w:fldChar w:fldCharType="begin"/>
      </w:r>
      <w:r>
        <w:instrText xml:space="preserve"> SEQ Gambar \* ARABIC \s 1 </w:instrText>
      </w:r>
      <w:r>
        <w:fldChar w:fldCharType="separate"/>
      </w:r>
      <w:r>
        <w:rPr>
          <w:noProof/>
        </w:rPr>
        <w:t>1</w:t>
      </w:r>
      <w:r>
        <w:fldChar w:fldCharType="end"/>
      </w:r>
      <w:r>
        <w:t xml:space="preserve"> </w:t>
      </w:r>
      <w:r>
        <w:rPr>
          <w:lang w:val="en-US"/>
        </w:rPr>
        <w:t>Use Case Diagram</w:t>
      </w:r>
      <w:bookmarkEnd w:id="36"/>
    </w:p>
    <w:p w:rsidR="009979CF" w:rsidRDefault="009979CF" w:rsidP="00F412A6">
      <w:pPr>
        <w:ind w:firstLine="450"/>
        <w:jc w:val="center"/>
        <w:rPr>
          <w:bCs/>
          <w:iCs/>
          <w:sz w:val="24"/>
          <w:szCs w:val="24"/>
          <w:lang w:val="en-US"/>
        </w:rPr>
      </w:pPr>
    </w:p>
    <w:p w:rsidR="00595F79" w:rsidRDefault="00516255" w:rsidP="003E6B1C">
      <w:pPr>
        <w:pStyle w:val="Heading1"/>
        <w:numPr>
          <w:ilvl w:val="0"/>
          <w:numId w:val="30"/>
        </w:numPr>
      </w:pPr>
      <w:bookmarkStart w:id="37" w:name="_Toc175853468"/>
      <w:r>
        <w:lastRenderedPageBreak/>
        <w:t>PERANCANGAN</w:t>
      </w:r>
      <w:bookmarkEnd w:id="37"/>
    </w:p>
    <w:p w:rsidR="003E6B1C" w:rsidRPr="003E6B1C" w:rsidRDefault="003E6B1C" w:rsidP="003E6B1C">
      <w:pPr>
        <w:pStyle w:val="BodyText"/>
        <w:ind w:left="1080"/>
      </w:pPr>
    </w:p>
    <w:p w:rsidR="00E106E1" w:rsidRPr="00CF3BD5" w:rsidRDefault="00CF3BD5" w:rsidP="003E6B1C">
      <w:pPr>
        <w:pStyle w:val="Heading2"/>
        <w:numPr>
          <w:ilvl w:val="0"/>
          <w:numId w:val="36"/>
        </w:numPr>
        <w:rPr>
          <w:lang w:val="en-US"/>
        </w:rPr>
      </w:pPr>
      <w:bookmarkStart w:id="38" w:name="_Toc175853469"/>
      <w:r>
        <w:t>Perancangan Arsitektur</w:t>
      </w:r>
      <w:bookmarkEnd w:id="38"/>
      <w:r w:rsidR="00E106E1">
        <w:t xml:space="preserve"> </w:t>
      </w:r>
    </w:p>
    <w:p w:rsidR="00E106E1" w:rsidRPr="00E106E1" w:rsidRDefault="00E106E1" w:rsidP="00E106E1">
      <w:pPr>
        <w:pStyle w:val="BodyText"/>
        <w:numPr>
          <w:ilvl w:val="0"/>
          <w:numId w:val="22"/>
        </w:numPr>
        <w:rPr>
          <w:lang w:val="en-US"/>
        </w:rPr>
      </w:pPr>
      <w:r w:rsidRPr="00E106E1">
        <w:rPr>
          <w:lang w:val="en-US"/>
        </w:rPr>
        <w:t>Frontend</w:t>
      </w:r>
      <w:r>
        <w:rPr>
          <w:lang w:val="en-US"/>
        </w:rPr>
        <w:t xml:space="preserve"> </w:t>
      </w:r>
      <w:r w:rsidRPr="00E106E1">
        <w:rPr>
          <w:lang w:val="en-US"/>
        </w:rPr>
        <w:t>: Antarmuka pengguna untuk karyawan dan HR, menggunakan teknologi web (</w:t>
      </w:r>
      <w:r>
        <w:rPr>
          <w:lang w:val="en-US"/>
        </w:rPr>
        <w:t>ReactJS</w:t>
      </w:r>
      <w:r w:rsidRPr="00E106E1">
        <w:rPr>
          <w:lang w:val="en-US"/>
        </w:rPr>
        <w:t>).</w:t>
      </w:r>
    </w:p>
    <w:p w:rsidR="00E106E1" w:rsidRPr="00E106E1" w:rsidRDefault="00E106E1" w:rsidP="00E106E1">
      <w:pPr>
        <w:pStyle w:val="BodyText"/>
        <w:numPr>
          <w:ilvl w:val="0"/>
          <w:numId w:val="22"/>
        </w:numPr>
        <w:rPr>
          <w:lang w:val="en-US"/>
        </w:rPr>
      </w:pPr>
      <w:r w:rsidRPr="00E106E1">
        <w:rPr>
          <w:lang w:val="en-US"/>
        </w:rPr>
        <w:t>Backend</w:t>
      </w:r>
      <w:r>
        <w:rPr>
          <w:lang w:val="en-US"/>
        </w:rPr>
        <w:t xml:space="preserve"> </w:t>
      </w:r>
      <w:r w:rsidRPr="00E106E1">
        <w:rPr>
          <w:lang w:val="en-US"/>
        </w:rPr>
        <w:t xml:space="preserve">: Aplikasi server untuk pemrosesan data dan logika bisnis (menggunakan framework seperti </w:t>
      </w:r>
      <w:r>
        <w:rPr>
          <w:lang w:val="en-US"/>
        </w:rPr>
        <w:t xml:space="preserve">Golang atau </w:t>
      </w:r>
      <w:r w:rsidRPr="00E106E1">
        <w:rPr>
          <w:lang w:val="en-US"/>
        </w:rPr>
        <w:t>Node.js).</w:t>
      </w:r>
    </w:p>
    <w:p w:rsidR="00E106E1" w:rsidRPr="00E106E1" w:rsidRDefault="00E106E1" w:rsidP="00E106E1">
      <w:pPr>
        <w:pStyle w:val="BodyText"/>
        <w:numPr>
          <w:ilvl w:val="0"/>
          <w:numId w:val="22"/>
        </w:numPr>
        <w:rPr>
          <w:lang w:val="en-US"/>
        </w:rPr>
      </w:pPr>
      <w:r w:rsidRPr="00E106E1">
        <w:rPr>
          <w:lang w:val="en-US"/>
        </w:rPr>
        <w:t>Database</w:t>
      </w:r>
      <w:r>
        <w:rPr>
          <w:lang w:val="en-US"/>
        </w:rPr>
        <w:t xml:space="preserve"> </w:t>
      </w:r>
      <w:r w:rsidRPr="00E106E1">
        <w:rPr>
          <w:lang w:val="en-US"/>
        </w:rPr>
        <w:t>: RDBMS seperti MySQL atau PostgreSQL untuk penyimpanan data.</w:t>
      </w:r>
    </w:p>
    <w:p w:rsidR="00E106E1" w:rsidRPr="00E106E1" w:rsidRDefault="00E106E1" w:rsidP="00E106E1">
      <w:pPr>
        <w:pStyle w:val="BodyText"/>
        <w:numPr>
          <w:ilvl w:val="0"/>
          <w:numId w:val="22"/>
        </w:numPr>
        <w:rPr>
          <w:lang w:val="en-US"/>
        </w:rPr>
      </w:pPr>
      <w:r w:rsidRPr="00E106E1">
        <w:rPr>
          <w:lang w:val="en-US"/>
        </w:rPr>
        <w:t>API</w:t>
      </w:r>
      <w:r>
        <w:rPr>
          <w:lang w:val="en-US"/>
        </w:rPr>
        <w:t xml:space="preserve"> </w:t>
      </w:r>
      <w:r w:rsidRPr="00E106E1">
        <w:rPr>
          <w:lang w:val="en-US"/>
        </w:rPr>
        <w:t>: RESTful API untuk komunikasi antara frontend dan backend, serta integrasi dengan sistem lain jika diperlukan.</w:t>
      </w:r>
    </w:p>
    <w:p w:rsidR="00541F89" w:rsidRDefault="00E106E1" w:rsidP="00E106E1">
      <w:pPr>
        <w:pStyle w:val="BodyText"/>
        <w:numPr>
          <w:ilvl w:val="0"/>
          <w:numId w:val="22"/>
        </w:numPr>
        <w:rPr>
          <w:lang w:val="en-US"/>
        </w:rPr>
      </w:pPr>
      <w:r w:rsidRPr="00E106E1">
        <w:rPr>
          <w:lang w:val="en-US"/>
        </w:rPr>
        <w:t>Security Layer</w:t>
      </w:r>
      <w:r>
        <w:rPr>
          <w:lang w:val="en-US"/>
        </w:rPr>
        <w:t xml:space="preserve"> </w:t>
      </w:r>
      <w:r w:rsidRPr="00E106E1">
        <w:rPr>
          <w:lang w:val="en-US"/>
        </w:rPr>
        <w:t>: Enkripsi data, autentikasi berbasis OAuth2, dan role-based access control.</w:t>
      </w:r>
    </w:p>
    <w:p w:rsidR="00954F01" w:rsidRDefault="00E106E1" w:rsidP="003E6B1C">
      <w:pPr>
        <w:pStyle w:val="Heading2"/>
        <w:numPr>
          <w:ilvl w:val="0"/>
          <w:numId w:val="36"/>
        </w:numPr>
      </w:pPr>
      <w:bookmarkStart w:id="39" w:name="_Toc175853470"/>
      <w:r>
        <w:t>System Flow</w:t>
      </w:r>
      <w:bookmarkEnd w:id="39"/>
    </w:p>
    <w:p w:rsidR="00954F01" w:rsidRPr="00954F01" w:rsidRDefault="00954F01" w:rsidP="003E6B1C">
      <w:pPr>
        <w:pStyle w:val="Heading3"/>
        <w:numPr>
          <w:ilvl w:val="1"/>
          <w:numId w:val="36"/>
        </w:numPr>
        <w:rPr>
          <w:lang w:val="en-US"/>
        </w:rPr>
      </w:pPr>
      <w:bookmarkStart w:id="40" w:name="_Toc175853471"/>
      <w:r>
        <w:t>Positive &amp; Negative</w:t>
      </w:r>
      <w:bookmarkEnd w:id="40"/>
    </w:p>
    <w:tbl>
      <w:tblPr>
        <w:tblStyle w:val="TableGrid"/>
        <w:tblW w:w="0" w:type="auto"/>
        <w:tblInd w:w="1080" w:type="dxa"/>
        <w:tblLook w:val="04A0" w:firstRow="1" w:lastRow="0" w:firstColumn="1" w:lastColumn="0" w:noHBand="0" w:noVBand="1"/>
      </w:tblPr>
      <w:tblGrid>
        <w:gridCol w:w="1345"/>
        <w:gridCol w:w="5502"/>
      </w:tblGrid>
      <w:tr w:rsidR="00E106E1" w:rsidTr="00E106E1">
        <w:tc>
          <w:tcPr>
            <w:tcW w:w="1345" w:type="dxa"/>
          </w:tcPr>
          <w:p w:rsidR="00E106E1" w:rsidRPr="00E106E1" w:rsidRDefault="00E106E1" w:rsidP="00E106E1">
            <w:pPr>
              <w:pStyle w:val="Heading3"/>
              <w:jc w:val="center"/>
              <w:outlineLvl w:val="2"/>
              <w:rPr>
                <w:b w:val="0"/>
                <w:sz w:val="24"/>
                <w:lang w:val="en-US"/>
              </w:rPr>
            </w:pPr>
            <w:bookmarkStart w:id="41" w:name="_Toc175853472"/>
            <w:r w:rsidRPr="00E106E1">
              <w:rPr>
                <w:b w:val="0"/>
                <w:sz w:val="24"/>
                <w:lang w:val="en-US"/>
              </w:rPr>
              <w:t>Positive</w:t>
            </w:r>
            <w:bookmarkEnd w:id="41"/>
          </w:p>
        </w:tc>
        <w:tc>
          <w:tcPr>
            <w:tcW w:w="5502" w:type="dxa"/>
          </w:tcPr>
          <w:p w:rsidR="00E106E1" w:rsidRPr="00E106E1" w:rsidRDefault="00E106E1" w:rsidP="003E6B1C">
            <w:pPr>
              <w:pStyle w:val="Heading3"/>
              <w:numPr>
                <w:ilvl w:val="4"/>
                <w:numId w:val="36"/>
              </w:numPr>
              <w:spacing w:before="0" w:after="0"/>
              <w:ind w:left="342"/>
              <w:outlineLvl w:val="2"/>
              <w:rPr>
                <w:b w:val="0"/>
                <w:sz w:val="24"/>
              </w:rPr>
            </w:pPr>
            <w:bookmarkStart w:id="42" w:name="_Toc175853473"/>
            <w:r w:rsidRPr="00E106E1">
              <w:rPr>
                <w:b w:val="0"/>
              </w:rPr>
              <w:t>P</w:t>
            </w:r>
            <w:r w:rsidRPr="00E106E1">
              <w:rPr>
                <w:b w:val="0"/>
                <w:sz w:val="24"/>
              </w:rPr>
              <w:t>roses rekrutmen lebih cepat dan efisien.</w:t>
            </w:r>
            <w:bookmarkEnd w:id="42"/>
          </w:p>
          <w:p w:rsidR="00E106E1" w:rsidRPr="00E106E1" w:rsidRDefault="00E106E1" w:rsidP="003E6B1C">
            <w:pPr>
              <w:pStyle w:val="Heading3"/>
              <w:numPr>
                <w:ilvl w:val="4"/>
                <w:numId w:val="36"/>
              </w:numPr>
              <w:spacing w:before="0" w:after="0"/>
              <w:ind w:left="342"/>
              <w:outlineLvl w:val="2"/>
              <w:rPr>
                <w:b w:val="0"/>
                <w:sz w:val="24"/>
              </w:rPr>
            </w:pPr>
            <w:bookmarkStart w:id="43" w:name="_Toc175853474"/>
            <w:r w:rsidRPr="00E106E1">
              <w:rPr>
                <w:b w:val="0"/>
                <w:sz w:val="24"/>
              </w:rPr>
              <w:t>Evaluasi kinerja yang lebih terstruktur.</w:t>
            </w:r>
            <w:bookmarkEnd w:id="43"/>
          </w:p>
          <w:p w:rsidR="00E106E1" w:rsidRPr="00E106E1" w:rsidRDefault="00E106E1" w:rsidP="003E6B1C">
            <w:pPr>
              <w:pStyle w:val="Heading3"/>
              <w:numPr>
                <w:ilvl w:val="4"/>
                <w:numId w:val="36"/>
              </w:numPr>
              <w:spacing w:before="0" w:after="0"/>
              <w:ind w:left="342"/>
              <w:outlineLvl w:val="2"/>
              <w:rPr>
                <w:b w:val="0"/>
              </w:rPr>
            </w:pPr>
            <w:bookmarkStart w:id="44" w:name="_Toc175853475"/>
            <w:r w:rsidRPr="00E106E1">
              <w:rPr>
                <w:b w:val="0"/>
                <w:sz w:val="24"/>
              </w:rPr>
              <w:t>Manajemen data karyawan lebih terorganisir dan dapat diakses dengan mudah.</w:t>
            </w:r>
            <w:bookmarkEnd w:id="44"/>
          </w:p>
        </w:tc>
      </w:tr>
      <w:tr w:rsidR="00E106E1" w:rsidTr="00E106E1">
        <w:tc>
          <w:tcPr>
            <w:tcW w:w="1345" w:type="dxa"/>
          </w:tcPr>
          <w:p w:rsidR="00E106E1" w:rsidRPr="00E106E1" w:rsidRDefault="00E106E1" w:rsidP="00E106E1">
            <w:pPr>
              <w:pStyle w:val="Heading3"/>
              <w:jc w:val="center"/>
              <w:outlineLvl w:val="2"/>
              <w:rPr>
                <w:b w:val="0"/>
                <w:sz w:val="24"/>
                <w:lang w:val="en-US"/>
              </w:rPr>
            </w:pPr>
            <w:bookmarkStart w:id="45" w:name="_Toc175853476"/>
            <w:r w:rsidRPr="00E106E1">
              <w:rPr>
                <w:b w:val="0"/>
                <w:sz w:val="24"/>
                <w:lang w:val="en-US"/>
              </w:rPr>
              <w:t>Negative</w:t>
            </w:r>
            <w:bookmarkEnd w:id="45"/>
          </w:p>
        </w:tc>
        <w:tc>
          <w:tcPr>
            <w:tcW w:w="5502" w:type="dxa"/>
          </w:tcPr>
          <w:p w:rsidR="00E106E1" w:rsidRPr="00E106E1" w:rsidRDefault="00E106E1" w:rsidP="00071E2C">
            <w:pPr>
              <w:pStyle w:val="Heading3"/>
              <w:numPr>
                <w:ilvl w:val="4"/>
                <w:numId w:val="28"/>
              </w:numPr>
              <w:spacing w:before="0" w:after="0"/>
              <w:ind w:left="342"/>
              <w:outlineLvl w:val="2"/>
              <w:rPr>
                <w:b w:val="0"/>
                <w:sz w:val="24"/>
                <w:szCs w:val="24"/>
              </w:rPr>
            </w:pPr>
            <w:bookmarkStart w:id="46" w:name="_Toc175853477"/>
            <w:r w:rsidRPr="00E106E1">
              <w:rPr>
                <w:b w:val="0"/>
                <w:sz w:val="24"/>
                <w:szCs w:val="24"/>
              </w:rPr>
              <w:t>Mungkin ada kurva pembelajaran bagi HR dan karyawan dalam menggunakan sistem baru.</w:t>
            </w:r>
            <w:bookmarkEnd w:id="46"/>
          </w:p>
          <w:p w:rsidR="00E106E1" w:rsidRPr="00E106E1" w:rsidRDefault="00E106E1" w:rsidP="00071E2C">
            <w:pPr>
              <w:pStyle w:val="Heading3"/>
              <w:numPr>
                <w:ilvl w:val="4"/>
                <w:numId w:val="28"/>
              </w:numPr>
              <w:spacing w:before="0" w:after="0"/>
              <w:ind w:left="342"/>
              <w:outlineLvl w:val="2"/>
              <w:rPr>
                <w:b w:val="0"/>
                <w:sz w:val="24"/>
              </w:rPr>
            </w:pPr>
            <w:bookmarkStart w:id="47" w:name="_Toc175853478"/>
            <w:r w:rsidRPr="00E106E1">
              <w:rPr>
                <w:b w:val="0"/>
                <w:sz w:val="24"/>
              </w:rPr>
              <w:t>Memerlukan investasi awal dalam infrastruktur dan pelatihan.</w:t>
            </w:r>
            <w:bookmarkEnd w:id="47"/>
          </w:p>
        </w:tc>
      </w:tr>
    </w:tbl>
    <w:p w:rsidR="003E6B1C" w:rsidRPr="00954F01" w:rsidRDefault="003E6B1C" w:rsidP="003E6B1C">
      <w:pPr>
        <w:pStyle w:val="Heading3"/>
        <w:numPr>
          <w:ilvl w:val="1"/>
          <w:numId w:val="36"/>
        </w:numPr>
        <w:rPr>
          <w:lang w:val="en-US"/>
        </w:rPr>
      </w:pPr>
      <w:bookmarkStart w:id="48" w:name="_Toc175853479"/>
      <w:r w:rsidRPr="009979CF">
        <w:t>Business Process Flow</w:t>
      </w:r>
      <w:bookmarkEnd w:id="48"/>
    </w:p>
    <w:p w:rsidR="003E6B1C" w:rsidRPr="003E6B1C" w:rsidRDefault="003E6B1C" w:rsidP="003E6B1C">
      <w:pPr>
        <w:pStyle w:val="BodyText"/>
      </w:pPr>
    </w:p>
    <w:p w:rsidR="007934F0" w:rsidRPr="00954F01" w:rsidRDefault="007934F0" w:rsidP="003E6B1C">
      <w:pPr>
        <w:pStyle w:val="Heading4"/>
        <w:numPr>
          <w:ilvl w:val="2"/>
          <w:numId w:val="36"/>
        </w:numPr>
      </w:pPr>
      <w:r>
        <w:lastRenderedPageBreak/>
        <w:t>Manajemen Data Karyawan</w:t>
      </w:r>
    </w:p>
    <w:p w:rsidR="00B0642A" w:rsidRDefault="007E3FDB" w:rsidP="00A27BF0">
      <w:pPr>
        <w:pStyle w:val="ListParagraph"/>
        <w:keepNext/>
        <w:ind w:left="1530"/>
      </w:pPr>
      <w:r w:rsidRPr="007E3FDB">
        <w:rPr>
          <w:noProof/>
          <w:lang w:val="en-US"/>
        </w:rPr>
        <w:drawing>
          <wp:inline distT="0" distB="0" distL="0" distR="0">
            <wp:extent cx="5039995" cy="2009136"/>
            <wp:effectExtent l="0" t="0" r="0" b="0"/>
            <wp:docPr id="6" name="Picture 6" descr="D:\Technical Test\System Analyst\PT Amanah Karya Indonesia\flow process\Manajemen Data Karyaw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Technical Test\System Analyst\PT Amanah Karya Indonesia\flow process\Manajemen Data Karyawa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9995" cy="2009136"/>
                    </a:xfrm>
                    <a:prstGeom prst="rect">
                      <a:avLst/>
                    </a:prstGeom>
                    <a:noFill/>
                    <a:ln>
                      <a:noFill/>
                    </a:ln>
                  </pic:spPr>
                </pic:pic>
              </a:graphicData>
            </a:graphic>
          </wp:inline>
        </w:drawing>
      </w:r>
    </w:p>
    <w:p w:rsidR="00954F01" w:rsidRDefault="009979CF" w:rsidP="00954F01">
      <w:pPr>
        <w:pStyle w:val="Caption"/>
        <w:ind w:left="1710" w:hanging="180"/>
      </w:pPr>
      <w:bookmarkStart w:id="49" w:name="_Toc175853496"/>
      <w:r>
        <w:t xml:space="preserve">Gambar </w:t>
      </w:r>
      <w:r w:rsidR="003E6B1C">
        <w:rPr>
          <w:lang w:val="en-US"/>
        </w:rPr>
        <w:t>III</w:t>
      </w:r>
      <w:r w:rsidR="00A27BF0">
        <w:t>.</w:t>
      </w:r>
      <w:r w:rsidR="00A27BF0">
        <w:fldChar w:fldCharType="begin"/>
      </w:r>
      <w:r w:rsidR="00A27BF0">
        <w:instrText xml:space="preserve"> SEQ Gambar \* ARABIC \s 1 </w:instrText>
      </w:r>
      <w:r w:rsidR="00A27BF0">
        <w:fldChar w:fldCharType="separate"/>
      </w:r>
      <w:r w:rsidR="00A27BF0">
        <w:rPr>
          <w:noProof/>
        </w:rPr>
        <w:t>1</w:t>
      </w:r>
      <w:r w:rsidR="00A27BF0">
        <w:fldChar w:fldCharType="end"/>
      </w:r>
      <w:r w:rsidR="00A27BF0">
        <w:t xml:space="preserve"> </w:t>
      </w:r>
      <w:r w:rsidR="00A27BF0">
        <w:rPr>
          <w:lang w:val="en-US"/>
        </w:rPr>
        <w:t xml:space="preserve">Business Process Flow </w:t>
      </w:r>
      <w:r w:rsidR="00A27BF0">
        <w:t>Manajemen Data Karyawan</w:t>
      </w:r>
      <w:bookmarkEnd w:id="49"/>
    </w:p>
    <w:p w:rsidR="003E6B1C" w:rsidRPr="00954F01" w:rsidRDefault="003E6B1C" w:rsidP="003E6B1C">
      <w:pPr>
        <w:pStyle w:val="Heading4"/>
        <w:numPr>
          <w:ilvl w:val="2"/>
          <w:numId w:val="36"/>
        </w:numPr>
      </w:pPr>
      <w:r>
        <w:rPr>
          <w:lang w:val="en-US"/>
        </w:rPr>
        <w:t>Recruitment</w:t>
      </w:r>
    </w:p>
    <w:p w:rsidR="00FC36CA" w:rsidRDefault="007E3FDB" w:rsidP="007E3EF3">
      <w:pPr>
        <w:pStyle w:val="ListParagraph"/>
        <w:ind w:left="1530"/>
        <w:jc w:val="center"/>
        <w:rPr>
          <w:noProof/>
          <w:lang w:val="en-US"/>
        </w:rPr>
      </w:pPr>
      <w:r w:rsidRPr="007E3FDB">
        <w:rPr>
          <w:noProof/>
          <w:lang w:val="en-US"/>
        </w:rPr>
        <w:drawing>
          <wp:inline distT="0" distB="0" distL="0" distR="0">
            <wp:extent cx="5039995" cy="928189"/>
            <wp:effectExtent l="0" t="0" r="0" b="5715"/>
            <wp:docPr id="7" name="Picture 7" descr="D:\Technical Test\System Analyst\PT Amanah Karya Indonesia\flow process\rekru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Technical Test\System Analyst\PT Amanah Karya Indonesia\flow process\rekrutmen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39995" cy="928189"/>
                    </a:xfrm>
                    <a:prstGeom prst="rect">
                      <a:avLst/>
                    </a:prstGeom>
                    <a:noFill/>
                    <a:ln>
                      <a:noFill/>
                    </a:ln>
                  </pic:spPr>
                </pic:pic>
              </a:graphicData>
            </a:graphic>
          </wp:inline>
        </w:drawing>
      </w:r>
    </w:p>
    <w:p w:rsidR="007934F0" w:rsidRPr="003E6B1C" w:rsidRDefault="003E6B1C" w:rsidP="003E6B1C">
      <w:pPr>
        <w:pStyle w:val="Caption"/>
        <w:ind w:left="720" w:firstLine="720"/>
        <w:rPr>
          <w:lang w:val="en-US"/>
        </w:rPr>
      </w:pPr>
      <w:bookmarkStart w:id="50" w:name="_Toc175853497"/>
      <w:r>
        <w:t xml:space="preserve">Gambar </w:t>
      </w:r>
      <w:r>
        <w:rPr>
          <w:lang w:val="en-US"/>
        </w:rPr>
        <w:t>III</w:t>
      </w:r>
      <w:r w:rsidR="00A27BF0">
        <w:t>.</w:t>
      </w:r>
      <w:r w:rsidR="00A27BF0">
        <w:fldChar w:fldCharType="begin"/>
      </w:r>
      <w:r w:rsidR="00A27BF0">
        <w:instrText xml:space="preserve"> SEQ Gambar \* ARABIC \s 1 </w:instrText>
      </w:r>
      <w:r w:rsidR="00A27BF0">
        <w:fldChar w:fldCharType="separate"/>
      </w:r>
      <w:r w:rsidR="00A27BF0">
        <w:rPr>
          <w:noProof/>
        </w:rPr>
        <w:t>2</w:t>
      </w:r>
      <w:r w:rsidR="00A27BF0">
        <w:fldChar w:fldCharType="end"/>
      </w:r>
      <w:r w:rsidR="00A27BF0">
        <w:t xml:space="preserve"> </w:t>
      </w:r>
      <w:r>
        <w:rPr>
          <w:lang w:val="en-US"/>
        </w:rPr>
        <w:t>Business Process Flow Rec</w:t>
      </w:r>
      <w:r w:rsidR="00A27BF0">
        <w:rPr>
          <w:lang w:val="en-US"/>
        </w:rPr>
        <w:t>ru</w:t>
      </w:r>
      <w:r>
        <w:rPr>
          <w:lang w:val="en-US"/>
        </w:rPr>
        <w:t>i</w:t>
      </w:r>
      <w:r w:rsidR="00A27BF0">
        <w:rPr>
          <w:lang w:val="en-US"/>
        </w:rPr>
        <w:t>tmen</w:t>
      </w:r>
      <w:r>
        <w:rPr>
          <w:lang w:val="en-US"/>
        </w:rPr>
        <w:t>t</w:t>
      </w:r>
      <w:bookmarkEnd w:id="50"/>
    </w:p>
    <w:p w:rsidR="003E6B1C" w:rsidRPr="005072E5" w:rsidRDefault="003E6B1C" w:rsidP="005072E5">
      <w:pPr>
        <w:pStyle w:val="Heading4"/>
        <w:numPr>
          <w:ilvl w:val="2"/>
          <w:numId w:val="36"/>
        </w:numPr>
      </w:pPr>
      <w:r>
        <w:rPr>
          <w:lang w:val="en-US"/>
        </w:rPr>
        <w:t>Penilaian Kerja</w:t>
      </w:r>
    </w:p>
    <w:p w:rsidR="007E3EF3" w:rsidRDefault="007E3FDB" w:rsidP="007E3EF3">
      <w:pPr>
        <w:pStyle w:val="ListParagraph"/>
        <w:ind w:left="1530"/>
        <w:rPr>
          <w:lang w:val="en-US"/>
        </w:rPr>
      </w:pPr>
      <w:r w:rsidRPr="007E3FDB">
        <w:rPr>
          <w:noProof/>
          <w:lang w:val="en-US"/>
        </w:rPr>
        <w:drawing>
          <wp:inline distT="0" distB="0" distL="0" distR="0">
            <wp:extent cx="5039995" cy="2011620"/>
            <wp:effectExtent l="0" t="0" r="0" b="8255"/>
            <wp:docPr id="8" name="Picture 8" descr="D:\Technical Test\System Analyst\PT Amanah Karya Indonesia\flow process\Penilaian Ker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Technical Test\System Analyst\PT Amanah Karya Indonesia\flow process\Penilaian Kerja.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39995" cy="2011620"/>
                    </a:xfrm>
                    <a:prstGeom prst="rect">
                      <a:avLst/>
                    </a:prstGeom>
                    <a:noFill/>
                    <a:ln>
                      <a:noFill/>
                    </a:ln>
                  </pic:spPr>
                </pic:pic>
              </a:graphicData>
            </a:graphic>
          </wp:inline>
        </w:drawing>
      </w:r>
    </w:p>
    <w:p w:rsidR="007934F0" w:rsidRDefault="007E3FDB" w:rsidP="007E3FDB">
      <w:pPr>
        <w:pStyle w:val="Caption"/>
        <w:ind w:left="720" w:firstLine="720"/>
        <w:rPr>
          <w:lang w:val="en-US"/>
        </w:rPr>
      </w:pPr>
      <w:bookmarkStart w:id="51" w:name="_Toc175853498"/>
      <w:r>
        <w:t>Gam</w:t>
      </w:r>
      <w:r w:rsidR="00343B8E">
        <w:t xml:space="preserve">bar </w:t>
      </w:r>
      <w:r w:rsidR="00343B8E">
        <w:rPr>
          <w:lang w:val="en-US"/>
        </w:rPr>
        <w:t>III</w:t>
      </w:r>
      <w:r>
        <w:t>.</w:t>
      </w:r>
      <w:r>
        <w:fldChar w:fldCharType="begin"/>
      </w:r>
      <w:r>
        <w:instrText xml:space="preserve"> SEQ Gambar \* ARABIC \s 1 </w:instrText>
      </w:r>
      <w:r>
        <w:fldChar w:fldCharType="separate"/>
      </w:r>
      <w:r>
        <w:rPr>
          <w:noProof/>
        </w:rPr>
        <w:t>3</w:t>
      </w:r>
      <w:r>
        <w:fldChar w:fldCharType="end"/>
      </w:r>
      <w:r>
        <w:t xml:space="preserve"> </w:t>
      </w:r>
      <w:r>
        <w:rPr>
          <w:lang w:val="en-US"/>
        </w:rPr>
        <w:t xml:space="preserve">Business Process Flow </w:t>
      </w:r>
      <w:r w:rsidR="005072E5">
        <w:rPr>
          <w:lang w:val="en-US"/>
        </w:rPr>
        <w:t>Penilaian Kerja</w:t>
      </w:r>
      <w:bookmarkEnd w:id="51"/>
    </w:p>
    <w:p w:rsidR="00E106E1" w:rsidRDefault="00E106E1" w:rsidP="003E6B1C">
      <w:pPr>
        <w:pStyle w:val="Heading2"/>
        <w:numPr>
          <w:ilvl w:val="0"/>
          <w:numId w:val="28"/>
        </w:numPr>
      </w:pPr>
      <w:bookmarkStart w:id="52" w:name="_Toc175853480"/>
      <w:r>
        <w:t>Perbandingan System</w:t>
      </w:r>
      <w:bookmarkEnd w:id="52"/>
    </w:p>
    <w:p w:rsidR="007E3FDB" w:rsidRDefault="007E3FDB" w:rsidP="007E3FDB">
      <w:pPr>
        <w:pStyle w:val="Caption"/>
      </w:pPr>
      <w:bookmarkStart w:id="53" w:name="_Toc175853491"/>
      <w:r>
        <w:t xml:space="preserve">Tabel </w:t>
      </w:r>
      <w:r>
        <w:rPr>
          <w:lang w:val="en-US"/>
        </w:rPr>
        <w:t>III.</w:t>
      </w:r>
      <w:r>
        <w:fldChar w:fldCharType="begin"/>
      </w:r>
      <w:r>
        <w:instrText xml:space="preserve"> SEQ Tabel \* ARABIC \s 1 </w:instrText>
      </w:r>
      <w:r>
        <w:fldChar w:fldCharType="separate"/>
      </w:r>
      <w:r w:rsidR="003E6B1C">
        <w:rPr>
          <w:noProof/>
        </w:rPr>
        <w:t>1</w:t>
      </w:r>
      <w:r>
        <w:fldChar w:fldCharType="end"/>
      </w:r>
      <w:r>
        <w:rPr>
          <w:bCs w:val="0"/>
          <w:lang w:val="en-US"/>
        </w:rPr>
        <w:t xml:space="preserve"> </w:t>
      </w:r>
      <w:r w:rsidR="003E6B1C">
        <w:rPr>
          <w:bCs w:val="0"/>
          <w:lang w:val="en-US"/>
        </w:rPr>
        <w:t>Perbandingan System</w:t>
      </w:r>
      <w:r w:rsidR="005072E5">
        <w:rPr>
          <w:bCs w:val="0"/>
          <w:lang w:val="en-US"/>
        </w:rPr>
        <w:t xml:space="preserve"> Lama dan Baru</w:t>
      </w:r>
      <w:bookmarkEnd w:id="53"/>
    </w:p>
    <w:tbl>
      <w:tblPr>
        <w:tblStyle w:val="TableGrid"/>
        <w:tblW w:w="0" w:type="auto"/>
        <w:tblLook w:val="04A0" w:firstRow="1" w:lastRow="0" w:firstColumn="1" w:lastColumn="0" w:noHBand="0" w:noVBand="1"/>
      </w:tblPr>
      <w:tblGrid>
        <w:gridCol w:w="3963"/>
        <w:gridCol w:w="3964"/>
      </w:tblGrid>
      <w:tr w:rsidR="00E106E1" w:rsidTr="003E6B1C">
        <w:tc>
          <w:tcPr>
            <w:tcW w:w="3963" w:type="dxa"/>
          </w:tcPr>
          <w:p w:rsidR="00E106E1" w:rsidRDefault="00E106E1" w:rsidP="00E106E1">
            <w:pPr>
              <w:pStyle w:val="BodyText"/>
              <w:jc w:val="center"/>
              <w:rPr>
                <w:lang w:val="en-US"/>
              </w:rPr>
            </w:pPr>
            <w:r>
              <w:rPr>
                <w:lang w:val="en-US"/>
              </w:rPr>
              <w:t>Lama</w:t>
            </w:r>
          </w:p>
        </w:tc>
        <w:tc>
          <w:tcPr>
            <w:tcW w:w="3964" w:type="dxa"/>
          </w:tcPr>
          <w:p w:rsidR="00E106E1" w:rsidRDefault="00E106E1" w:rsidP="00E106E1">
            <w:pPr>
              <w:pStyle w:val="BodyText"/>
              <w:jc w:val="center"/>
              <w:rPr>
                <w:lang w:val="en-US"/>
              </w:rPr>
            </w:pPr>
            <w:r>
              <w:rPr>
                <w:lang w:val="en-US"/>
              </w:rPr>
              <w:t>Baru</w:t>
            </w:r>
          </w:p>
        </w:tc>
      </w:tr>
      <w:tr w:rsidR="00E106E1" w:rsidTr="003E6B1C">
        <w:tc>
          <w:tcPr>
            <w:tcW w:w="3963" w:type="dxa"/>
          </w:tcPr>
          <w:p w:rsidR="00E106E1" w:rsidRPr="00E106E1" w:rsidRDefault="00E106E1" w:rsidP="007934F0">
            <w:pPr>
              <w:pStyle w:val="BodyText"/>
              <w:numPr>
                <w:ilvl w:val="0"/>
                <w:numId w:val="24"/>
              </w:numPr>
              <w:spacing w:after="0"/>
              <w:ind w:left="427"/>
              <w:rPr>
                <w:lang w:val="en-US"/>
              </w:rPr>
            </w:pPr>
            <w:r w:rsidRPr="00E106E1">
              <w:rPr>
                <w:lang w:val="en-US"/>
              </w:rPr>
              <w:lastRenderedPageBreak/>
              <w:t>Manual</w:t>
            </w:r>
            <w:r w:rsidR="007934F0">
              <w:rPr>
                <w:lang w:val="en-US"/>
              </w:rPr>
              <w:t xml:space="preserve"> </w:t>
            </w:r>
            <w:r w:rsidRPr="00E106E1">
              <w:rPr>
                <w:lang w:val="en-US"/>
              </w:rPr>
              <w:t>: Proses dilakukan secara manual menggunakan spreadsheet atau dokumen kertas.</w:t>
            </w:r>
          </w:p>
          <w:p w:rsidR="00E106E1" w:rsidRPr="00E106E1" w:rsidRDefault="00E106E1" w:rsidP="007934F0">
            <w:pPr>
              <w:pStyle w:val="BodyText"/>
              <w:numPr>
                <w:ilvl w:val="0"/>
                <w:numId w:val="24"/>
              </w:numPr>
              <w:spacing w:after="0"/>
              <w:ind w:left="427"/>
              <w:rPr>
                <w:lang w:val="en-US"/>
              </w:rPr>
            </w:pPr>
            <w:r w:rsidRPr="00E106E1">
              <w:rPr>
                <w:lang w:val="en-US"/>
              </w:rPr>
              <w:t>Tidak Terpusat</w:t>
            </w:r>
            <w:r w:rsidR="007934F0">
              <w:rPr>
                <w:lang w:val="en-US"/>
              </w:rPr>
              <w:t xml:space="preserve"> </w:t>
            </w:r>
            <w:r w:rsidRPr="00E106E1">
              <w:rPr>
                <w:lang w:val="en-US"/>
              </w:rPr>
              <w:t>: Data tersebar di berbagai tempat tanpa sentralisasi yang memadai.</w:t>
            </w:r>
          </w:p>
          <w:p w:rsidR="00E106E1" w:rsidRPr="00E106E1" w:rsidRDefault="00E106E1" w:rsidP="007934F0">
            <w:pPr>
              <w:pStyle w:val="BodyText"/>
              <w:numPr>
                <w:ilvl w:val="0"/>
                <w:numId w:val="24"/>
              </w:numPr>
              <w:spacing w:after="0"/>
              <w:ind w:left="427"/>
              <w:rPr>
                <w:lang w:val="en-US"/>
              </w:rPr>
            </w:pPr>
            <w:r w:rsidRPr="00E106E1">
              <w:rPr>
                <w:lang w:val="en-US"/>
              </w:rPr>
              <w:t>Efisiensi Rendah</w:t>
            </w:r>
            <w:r w:rsidR="007934F0">
              <w:rPr>
                <w:lang w:val="en-US"/>
              </w:rPr>
              <w:t xml:space="preserve"> </w:t>
            </w:r>
            <w:r w:rsidRPr="00E106E1">
              <w:rPr>
                <w:lang w:val="en-US"/>
              </w:rPr>
              <w:t>: Sulit untuk melacak rekrutmen dan penilaian kinerja secara akurat.</w:t>
            </w:r>
          </w:p>
          <w:p w:rsidR="00E106E1" w:rsidRDefault="00E106E1" w:rsidP="007934F0">
            <w:pPr>
              <w:pStyle w:val="BodyText"/>
              <w:numPr>
                <w:ilvl w:val="0"/>
                <w:numId w:val="24"/>
              </w:numPr>
              <w:spacing w:after="0"/>
              <w:ind w:left="427"/>
              <w:rPr>
                <w:lang w:val="en-US"/>
              </w:rPr>
            </w:pPr>
            <w:r w:rsidRPr="00E106E1">
              <w:rPr>
                <w:lang w:val="en-US"/>
              </w:rPr>
              <w:t>Keamanan Rendah</w:t>
            </w:r>
            <w:r w:rsidR="007934F0">
              <w:rPr>
                <w:lang w:val="en-US"/>
              </w:rPr>
              <w:t xml:space="preserve"> </w:t>
            </w:r>
            <w:r w:rsidRPr="00E106E1">
              <w:rPr>
                <w:lang w:val="en-US"/>
              </w:rPr>
              <w:t>: Data karyawan rentan terhadap akses tidak sah.</w:t>
            </w:r>
          </w:p>
        </w:tc>
        <w:tc>
          <w:tcPr>
            <w:tcW w:w="3964" w:type="dxa"/>
          </w:tcPr>
          <w:p w:rsidR="007934F0" w:rsidRPr="007934F0" w:rsidRDefault="007934F0" w:rsidP="007934F0">
            <w:pPr>
              <w:pStyle w:val="BodyText"/>
              <w:numPr>
                <w:ilvl w:val="0"/>
                <w:numId w:val="24"/>
              </w:numPr>
              <w:spacing w:after="0"/>
              <w:ind w:left="334"/>
              <w:rPr>
                <w:lang w:val="en-US"/>
              </w:rPr>
            </w:pPr>
            <w:r w:rsidRPr="007934F0">
              <w:rPr>
                <w:lang w:val="en-US"/>
              </w:rPr>
              <w:t>Otomatisasi: Proses lebih terstruktur dan otomatis, mengurangi kesalahan manual.</w:t>
            </w:r>
          </w:p>
          <w:p w:rsidR="007934F0" w:rsidRPr="007934F0" w:rsidRDefault="007934F0" w:rsidP="007934F0">
            <w:pPr>
              <w:pStyle w:val="BodyText"/>
              <w:numPr>
                <w:ilvl w:val="0"/>
                <w:numId w:val="24"/>
              </w:numPr>
              <w:spacing w:after="0"/>
              <w:ind w:left="334"/>
              <w:rPr>
                <w:lang w:val="en-US"/>
              </w:rPr>
            </w:pPr>
            <w:r w:rsidRPr="007934F0">
              <w:rPr>
                <w:lang w:val="en-US"/>
              </w:rPr>
              <w:t>Terpusat: Data karyawan, rekrutmen, dan kinerja disimpan dalam satu sistem terpusat.</w:t>
            </w:r>
          </w:p>
          <w:p w:rsidR="007934F0" w:rsidRPr="007934F0" w:rsidRDefault="007934F0" w:rsidP="007934F0">
            <w:pPr>
              <w:pStyle w:val="BodyText"/>
              <w:numPr>
                <w:ilvl w:val="0"/>
                <w:numId w:val="24"/>
              </w:numPr>
              <w:spacing w:after="0"/>
              <w:ind w:left="334"/>
              <w:rPr>
                <w:lang w:val="en-US"/>
              </w:rPr>
            </w:pPr>
            <w:r w:rsidRPr="007934F0">
              <w:rPr>
                <w:lang w:val="en-US"/>
              </w:rPr>
              <w:t>Efisiensi Tinggi: Proses lebih cepat dan transparan, memudahkan HR dalam pengambilan keputusan.</w:t>
            </w:r>
          </w:p>
          <w:p w:rsidR="00E106E1" w:rsidRDefault="007934F0" w:rsidP="007934F0">
            <w:pPr>
              <w:pStyle w:val="BodyText"/>
              <w:numPr>
                <w:ilvl w:val="0"/>
                <w:numId w:val="24"/>
              </w:numPr>
              <w:spacing w:after="0"/>
              <w:ind w:left="334"/>
              <w:rPr>
                <w:lang w:val="en-US"/>
              </w:rPr>
            </w:pPr>
            <w:r w:rsidRPr="007934F0">
              <w:rPr>
                <w:lang w:val="en-US"/>
              </w:rPr>
              <w:t>Keamanan Tinggi: Pengamanan data lebih baik dengan enkripsi dan kontrol akses berbasis peran.</w:t>
            </w:r>
          </w:p>
        </w:tc>
      </w:tr>
    </w:tbl>
    <w:p w:rsidR="00595F79" w:rsidRDefault="00E106E1" w:rsidP="003E6B1C">
      <w:pPr>
        <w:pStyle w:val="Heading2"/>
        <w:numPr>
          <w:ilvl w:val="0"/>
          <w:numId w:val="28"/>
        </w:numPr>
      </w:pPr>
      <w:bookmarkStart w:id="54" w:name="_Toc175853481"/>
      <w:r>
        <w:t>Sequence Diagram</w:t>
      </w:r>
      <w:bookmarkEnd w:id="54"/>
    </w:p>
    <w:p w:rsidR="008B504A" w:rsidRPr="008B504A" w:rsidRDefault="008B504A" w:rsidP="008B504A">
      <w:pPr>
        <w:pStyle w:val="BodyText"/>
        <w:ind w:left="360"/>
        <w:rPr>
          <w:lang w:val="en-US"/>
        </w:rPr>
      </w:pPr>
      <w:r>
        <w:rPr>
          <w:lang w:val="en-US"/>
        </w:rPr>
        <w:t>This sequence diagram use microservice concept for develop this application</w:t>
      </w:r>
    </w:p>
    <w:p w:rsidR="00595F79" w:rsidRDefault="008B504A" w:rsidP="003E6B1C">
      <w:pPr>
        <w:pStyle w:val="Heading3"/>
        <w:numPr>
          <w:ilvl w:val="1"/>
          <w:numId w:val="28"/>
        </w:numPr>
      </w:pPr>
      <w:bookmarkStart w:id="55" w:name="_Toc175853482"/>
      <w:r>
        <w:rPr>
          <w:lang w:val="en-US"/>
        </w:rPr>
        <w:lastRenderedPageBreak/>
        <w:t>Data Karyawan</w:t>
      </w:r>
      <w:bookmarkEnd w:id="55"/>
    </w:p>
    <w:p w:rsidR="00541F89" w:rsidRDefault="008B504A" w:rsidP="00541F89">
      <w:pPr>
        <w:keepNext/>
        <w:jc w:val="center"/>
        <w:rPr>
          <w:rFonts w:eastAsiaTheme="minorEastAsia"/>
          <w:lang w:eastAsia="zh-CN"/>
        </w:rPr>
      </w:pPr>
      <w:r w:rsidRPr="008B504A">
        <w:rPr>
          <w:rFonts w:eastAsiaTheme="minorEastAsia"/>
          <w:lang w:eastAsia="zh-CN"/>
        </w:rPr>
        <w:drawing>
          <wp:inline distT="0" distB="0" distL="0" distR="0" wp14:anchorId="4A51D0D0" wp14:editId="2AE65764">
            <wp:extent cx="3621046" cy="569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4566" cy="5701487"/>
                    </a:xfrm>
                    <a:prstGeom prst="rect">
                      <a:avLst/>
                    </a:prstGeom>
                  </pic:spPr>
                </pic:pic>
              </a:graphicData>
            </a:graphic>
          </wp:inline>
        </w:drawing>
      </w:r>
    </w:p>
    <w:p w:rsidR="00541F89" w:rsidRPr="00541F89" w:rsidRDefault="00343B8E" w:rsidP="00541F89">
      <w:pPr>
        <w:pStyle w:val="Caption"/>
        <w:rPr>
          <w:lang w:val="en-US"/>
        </w:rPr>
      </w:pPr>
      <w:bookmarkStart w:id="56" w:name="_Toc175853499"/>
      <w:r>
        <w:t xml:space="preserve">Gambar </w:t>
      </w:r>
      <w:r>
        <w:rPr>
          <w:lang w:val="en-US"/>
        </w:rPr>
        <w:t>III</w:t>
      </w:r>
      <w:r w:rsidR="00541F89">
        <w:t>.</w:t>
      </w:r>
      <w:r w:rsidR="00541F89">
        <w:fldChar w:fldCharType="begin"/>
      </w:r>
      <w:r w:rsidR="00541F89">
        <w:instrText xml:space="preserve"> SEQ Gambar \* ARABIC \s 1 </w:instrText>
      </w:r>
      <w:r w:rsidR="00541F89">
        <w:fldChar w:fldCharType="separate"/>
      </w:r>
      <w:r w:rsidR="008B504A">
        <w:rPr>
          <w:noProof/>
        </w:rPr>
        <w:t>4</w:t>
      </w:r>
      <w:r w:rsidR="00541F89">
        <w:fldChar w:fldCharType="end"/>
      </w:r>
      <w:r w:rsidR="00541F89">
        <w:t xml:space="preserve"> </w:t>
      </w:r>
      <w:r w:rsidR="00541F89">
        <w:rPr>
          <w:lang w:val="en-US"/>
        </w:rPr>
        <w:t xml:space="preserve">Sequence </w:t>
      </w:r>
      <w:r w:rsidR="008B504A">
        <w:rPr>
          <w:lang w:val="en-US"/>
        </w:rPr>
        <w:t>Data Karyawan</w:t>
      </w:r>
      <w:bookmarkEnd w:id="56"/>
    </w:p>
    <w:p w:rsidR="00343B8E" w:rsidRDefault="00343B8E" w:rsidP="00343B8E">
      <w:pPr>
        <w:pStyle w:val="Heading3"/>
        <w:numPr>
          <w:ilvl w:val="1"/>
          <w:numId w:val="28"/>
        </w:numPr>
      </w:pPr>
      <w:bookmarkStart w:id="57" w:name="_Toc175853483"/>
      <w:r>
        <w:t xml:space="preserve">Get </w:t>
      </w:r>
      <w:r w:rsidR="008B504A">
        <w:rPr>
          <w:lang w:val="en-US"/>
        </w:rPr>
        <w:t>Employee Assesment</w:t>
      </w:r>
      <w:bookmarkEnd w:id="57"/>
    </w:p>
    <w:p w:rsidR="00343B8E" w:rsidRDefault="008B504A" w:rsidP="00343B8E">
      <w:pPr>
        <w:keepNext/>
        <w:jc w:val="center"/>
        <w:rPr>
          <w:rFonts w:eastAsiaTheme="minorEastAsia"/>
          <w:lang w:eastAsia="zh-CN"/>
        </w:rPr>
      </w:pPr>
      <w:r w:rsidRPr="008B504A">
        <w:rPr>
          <w:rFonts w:eastAsiaTheme="minorEastAsia"/>
          <w:lang w:eastAsia="zh-CN"/>
        </w:rPr>
        <w:lastRenderedPageBreak/>
        <w:drawing>
          <wp:inline distT="0" distB="0" distL="0" distR="0" wp14:anchorId="2888BA6D" wp14:editId="13598609">
            <wp:extent cx="3825162" cy="4557712"/>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8386" cy="4561554"/>
                    </a:xfrm>
                    <a:prstGeom prst="rect">
                      <a:avLst/>
                    </a:prstGeom>
                  </pic:spPr>
                </pic:pic>
              </a:graphicData>
            </a:graphic>
          </wp:inline>
        </w:drawing>
      </w:r>
    </w:p>
    <w:p w:rsidR="00343B8E" w:rsidRPr="00541F89" w:rsidRDefault="00343B8E" w:rsidP="00343B8E">
      <w:pPr>
        <w:pStyle w:val="Caption"/>
        <w:rPr>
          <w:lang w:val="en-US"/>
        </w:rPr>
      </w:pPr>
      <w:bookmarkStart w:id="58" w:name="_Toc175853500"/>
      <w:r>
        <w:t xml:space="preserve">Gambar </w:t>
      </w:r>
      <w:r>
        <w:rPr>
          <w:lang w:val="en-US"/>
        </w:rPr>
        <w:t>III</w:t>
      </w:r>
      <w:r>
        <w:t>.</w:t>
      </w:r>
      <w:r>
        <w:fldChar w:fldCharType="begin"/>
      </w:r>
      <w:r>
        <w:instrText xml:space="preserve"> SEQ Gambar \* ARABIC \s 1 </w:instrText>
      </w:r>
      <w:r>
        <w:fldChar w:fldCharType="separate"/>
      </w:r>
      <w:r>
        <w:rPr>
          <w:noProof/>
        </w:rPr>
        <w:t>5</w:t>
      </w:r>
      <w:r>
        <w:fldChar w:fldCharType="end"/>
      </w:r>
      <w:r>
        <w:t xml:space="preserve"> </w:t>
      </w:r>
      <w:r>
        <w:rPr>
          <w:lang w:val="en-US"/>
        </w:rPr>
        <w:t xml:space="preserve">Sequence Get </w:t>
      </w:r>
      <w:r w:rsidR="008B504A">
        <w:rPr>
          <w:lang w:val="en-US"/>
        </w:rPr>
        <w:t>Employee Assesment</w:t>
      </w:r>
      <w:bookmarkEnd w:id="58"/>
    </w:p>
    <w:p w:rsidR="00ED636E" w:rsidRDefault="00516255" w:rsidP="00ED636E">
      <w:pPr>
        <w:pStyle w:val="Heading2"/>
        <w:numPr>
          <w:ilvl w:val="0"/>
          <w:numId w:val="28"/>
        </w:numPr>
      </w:pPr>
      <w:bookmarkStart w:id="59" w:name="_Toc175853484"/>
      <w:r>
        <w:t xml:space="preserve">Perancangan </w:t>
      </w:r>
      <w:r w:rsidR="00ED636E">
        <w:rPr>
          <w:lang w:val="en-US"/>
        </w:rPr>
        <w:t>Database</w:t>
      </w:r>
      <w:bookmarkEnd w:id="59"/>
    </w:p>
    <w:p w:rsidR="00595F79" w:rsidRDefault="00ED636E" w:rsidP="00ED636E">
      <w:pPr>
        <w:pStyle w:val="NoSpacing"/>
        <w:jc w:val="center"/>
      </w:pPr>
      <w:r w:rsidRPr="00ED636E">
        <w:rPr>
          <w:noProof/>
        </w:rPr>
        <w:lastRenderedPageBreak/>
        <w:drawing>
          <wp:inline distT="0" distB="0" distL="0" distR="0">
            <wp:extent cx="5039995" cy="3354475"/>
            <wp:effectExtent l="0" t="0" r="8255" b="0"/>
            <wp:docPr id="10" name="Picture 10" descr="C:\Users\amini\Downloads\Untitled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amini\Downloads\Untitled (7).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39995" cy="3354475"/>
                    </a:xfrm>
                    <a:prstGeom prst="rect">
                      <a:avLst/>
                    </a:prstGeom>
                    <a:noFill/>
                    <a:ln>
                      <a:noFill/>
                    </a:ln>
                  </pic:spPr>
                </pic:pic>
              </a:graphicData>
            </a:graphic>
          </wp:inline>
        </w:drawing>
      </w:r>
    </w:p>
    <w:p w:rsidR="00ED636E" w:rsidRDefault="00ED636E" w:rsidP="00ED636E">
      <w:pPr>
        <w:pStyle w:val="NoSpacing"/>
        <w:jc w:val="center"/>
      </w:pPr>
      <w:bookmarkStart w:id="60" w:name="_Toc175853501"/>
      <w:r>
        <w:t>Gambar III.</w:t>
      </w:r>
      <w:r>
        <w:fldChar w:fldCharType="begin"/>
      </w:r>
      <w:r>
        <w:instrText xml:space="preserve"> SEQ Gambar \* ARABIC \s 1 </w:instrText>
      </w:r>
      <w:r>
        <w:fldChar w:fldCharType="separate"/>
      </w:r>
      <w:r>
        <w:rPr>
          <w:noProof/>
        </w:rPr>
        <w:t>6</w:t>
      </w:r>
      <w:r>
        <w:fldChar w:fldCharType="end"/>
      </w:r>
      <w:r>
        <w:t xml:space="preserve"> Perancangan Database</w:t>
      </w:r>
      <w:bookmarkEnd w:id="60"/>
    </w:p>
    <w:p w:rsidR="00ED636E" w:rsidRPr="00ED636E" w:rsidRDefault="00ED636E" w:rsidP="00ED636E">
      <w:pPr>
        <w:pStyle w:val="Heading2"/>
        <w:numPr>
          <w:ilvl w:val="0"/>
          <w:numId w:val="28"/>
        </w:numPr>
      </w:pPr>
      <w:bookmarkStart w:id="61" w:name="_Toc175853485"/>
      <w:r>
        <w:t>Perancangan Antarmuka</w:t>
      </w:r>
      <w:bookmarkEnd w:id="61"/>
      <w:r>
        <w:t xml:space="preserve"> </w:t>
      </w:r>
    </w:p>
    <w:p w:rsidR="00595F79" w:rsidRDefault="00516255">
      <w:pPr>
        <w:ind w:firstLine="450"/>
        <w:jc w:val="both"/>
      </w:pPr>
      <w:r>
        <w:rPr>
          <w:lang w:val="id-ID"/>
        </w:rPr>
        <w:t>P</w:t>
      </w:r>
      <w:r>
        <w:t>erancangan antarmuka ini ditujukan untuk menggambarkan antarmuka atau</w:t>
      </w:r>
      <w:r>
        <w:rPr>
          <w:lang w:val="id-ID"/>
        </w:rPr>
        <w:t xml:space="preserve"> </w:t>
      </w:r>
      <w:r>
        <w:t>UI yang dipakai oleh sistem. Antarmuka ini nantinya adalah bagian yang bisa dilihat</w:t>
      </w:r>
      <w:r>
        <w:rPr>
          <w:lang w:val="id-ID"/>
        </w:rPr>
        <w:t xml:space="preserve"> </w:t>
      </w:r>
      <w:r>
        <w:t xml:space="preserve">dan dapat </w:t>
      </w:r>
      <w:r>
        <w:rPr>
          <w:lang w:val="id-ID"/>
        </w:rPr>
        <w:t>diintegrasikan</w:t>
      </w:r>
      <w:r>
        <w:t xml:space="preserve"> langsung oleh user. Perancangan antarmuka ini</w:t>
      </w:r>
      <w:r>
        <w:rPr>
          <w:lang w:val="id-ID"/>
        </w:rPr>
        <w:t xml:space="preserve"> </w:t>
      </w:r>
      <w:r>
        <w:t xml:space="preserve">digambarkan dengan menggunakan </w:t>
      </w:r>
      <w:r>
        <w:rPr>
          <w:lang w:val="id-ID"/>
        </w:rPr>
        <w:t>adobe XD</w:t>
      </w:r>
      <w:r w:rsidR="001A28C2">
        <w:rPr>
          <w:lang w:val="en-US"/>
        </w:rPr>
        <w:t xml:space="preserve"> untuk Low-Fidelity, dan Figma untuk High-Fidelity</w:t>
      </w:r>
      <w:r>
        <w:t>.</w:t>
      </w:r>
    </w:p>
    <w:p w:rsidR="00595F79" w:rsidRDefault="00516255" w:rsidP="00343B8E">
      <w:pPr>
        <w:pStyle w:val="Heading3"/>
        <w:numPr>
          <w:ilvl w:val="1"/>
          <w:numId w:val="28"/>
        </w:numPr>
      </w:pPr>
      <w:bookmarkStart w:id="62" w:name="_Toc175853486"/>
      <w:r>
        <w:t>Perancangan Antarmuka Login</w:t>
      </w:r>
      <w:bookmarkEnd w:id="62"/>
      <w:r>
        <w:t xml:space="preserve"> </w:t>
      </w:r>
    </w:p>
    <w:p w:rsidR="00595F79" w:rsidRDefault="00516255">
      <w:pPr>
        <w:ind w:firstLine="720"/>
        <w:jc w:val="both"/>
      </w:pPr>
      <w:r>
        <w:t xml:space="preserve">Perancangan antarmuka </w:t>
      </w:r>
      <w:r>
        <w:rPr>
          <w:i/>
          <w:iCs/>
        </w:rPr>
        <w:t>login</w:t>
      </w:r>
      <w:r>
        <w:t xml:space="preserve"> dapat dilihat pada gambar </w:t>
      </w:r>
      <w:r w:rsidR="001A28C2">
        <w:rPr>
          <w:lang w:val="en-US"/>
        </w:rPr>
        <w:t>III</w:t>
      </w:r>
      <w:r>
        <w:t>.</w:t>
      </w:r>
      <w:r>
        <w:rPr>
          <w:lang w:val="id-ID"/>
        </w:rPr>
        <w:t>7</w:t>
      </w:r>
      <w:r>
        <w:t>.</w:t>
      </w:r>
    </w:p>
    <w:p w:rsidR="00595F79" w:rsidRDefault="00595F79">
      <w:pPr>
        <w:keepNext/>
        <w:ind w:firstLine="720"/>
        <w:jc w:val="center"/>
        <w:rPr>
          <w:lang w:val="id-ID" w:eastAsia="id-ID"/>
        </w:rPr>
      </w:pPr>
    </w:p>
    <w:p w:rsidR="00595F79" w:rsidRDefault="00516255">
      <w:pPr>
        <w:keepNext/>
        <w:jc w:val="center"/>
      </w:pPr>
      <w:r>
        <w:rPr>
          <w:noProof/>
          <w:lang w:val="en-US"/>
        </w:rPr>
        <w:drawing>
          <wp:inline distT="0" distB="0" distL="0" distR="0">
            <wp:extent cx="4026535" cy="22783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18"/>
                    <a:stretch>
                      <a:fillRect/>
                    </a:stretch>
                  </pic:blipFill>
                  <pic:spPr>
                    <a:xfrm>
                      <a:off x="0" y="0"/>
                      <a:ext cx="4046105" cy="2289411"/>
                    </a:xfrm>
                    <a:prstGeom prst="rect">
                      <a:avLst/>
                    </a:prstGeom>
                  </pic:spPr>
                </pic:pic>
              </a:graphicData>
            </a:graphic>
          </wp:inline>
        </w:drawing>
      </w:r>
    </w:p>
    <w:p w:rsidR="00595F79" w:rsidRDefault="005072E5">
      <w:pPr>
        <w:pStyle w:val="Caption"/>
      </w:pPr>
      <w:bookmarkStart w:id="63" w:name="_Toc175853502"/>
      <w:r>
        <w:t xml:space="preserve">Gambar </w:t>
      </w:r>
      <w:r>
        <w:rPr>
          <w:lang w:val="en-US"/>
        </w:rPr>
        <w:t>III</w:t>
      </w:r>
      <w:r w:rsidR="00516255">
        <w:t>.</w:t>
      </w:r>
      <w:r w:rsidR="00516255">
        <w:fldChar w:fldCharType="begin"/>
      </w:r>
      <w:r w:rsidR="00516255">
        <w:instrText xml:space="preserve"> SEQ Gambar \* ARABIC \s 1 </w:instrText>
      </w:r>
      <w:r w:rsidR="00516255">
        <w:fldChar w:fldCharType="separate"/>
      </w:r>
      <w:r w:rsidR="00ED636E">
        <w:rPr>
          <w:noProof/>
        </w:rPr>
        <w:t>7</w:t>
      </w:r>
      <w:r w:rsidR="00516255">
        <w:fldChar w:fldCharType="end"/>
      </w:r>
      <w:r w:rsidR="00516255">
        <w:t xml:space="preserve"> Perancangan Antarmuka </w:t>
      </w:r>
      <w:r w:rsidR="00516255">
        <w:rPr>
          <w:i/>
          <w:iCs/>
        </w:rPr>
        <w:t>Login</w:t>
      </w:r>
      <w:bookmarkEnd w:id="63"/>
    </w:p>
    <w:p w:rsidR="00595F79" w:rsidRDefault="005072E5">
      <w:pPr>
        <w:pStyle w:val="Caption"/>
      </w:pPr>
      <w:bookmarkStart w:id="64" w:name="_Toc175853492"/>
      <w:r>
        <w:t xml:space="preserve">Tabel </w:t>
      </w:r>
      <w:r>
        <w:rPr>
          <w:lang w:val="en-US"/>
        </w:rPr>
        <w:t>III</w:t>
      </w:r>
      <w:r w:rsidR="00516255">
        <w:t>.</w:t>
      </w:r>
      <w:r w:rsidR="00516255">
        <w:fldChar w:fldCharType="begin"/>
      </w:r>
      <w:r w:rsidR="00516255">
        <w:instrText xml:space="preserve"> SEQ Tabel \* ARABIC \s 1 </w:instrText>
      </w:r>
      <w:r w:rsidR="00516255">
        <w:fldChar w:fldCharType="separate"/>
      </w:r>
      <w:r>
        <w:rPr>
          <w:noProof/>
        </w:rPr>
        <w:t>2</w:t>
      </w:r>
      <w:r w:rsidR="00516255">
        <w:fldChar w:fldCharType="end"/>
      </w:r>
      <w:bookmarkStart w:id="65" w:name="_Toc214753644"/>
      <w:r w:rsidR="00516255">
        <w:rPr>
          <w:lang w:val="en-US"/>
        </w:rPr>
        <w:t xml:space="preserve"> Uraian rancangan antarmuka halaman </w:t>
      </w:r>
      <w:bookmarkEnd w:id="65"/>
      <w:r w:rsidR="00516255">
        <w:rPr>
          <w:i/>
          <w:iCs/>
        </w:rPr>
        <w:t>Login</w:t>
      </w:r>
      <w:bookmarkEnd w:id="64"/>
    </w:p>
    <w:tbl>
      <w:tblPr>
        <w:tblStyle w:val="TableGrid"/>
        <w:tblW w:w="0" w:type="auto"/>
        <w:tblLook w:val="04A0" w:firstRow="1" w:lastRow="0" w:firstColumn="1" w:lastColumn="0" w:noHBand="0" w:noVBand="1"/>
      </w:tblPr>
      <w:tblGrid>
        <w:gridCol w:w="565"/>
        <w:gridCol w:w="2198"/>
        <w:gridCol w:w="1131"/>
        <w:gridCol w:w="4033"/>
      </w:tblGrid>
      <w:tr w:rsidR="00595F79">
        <w:tc>
          <w:tcPr>
            <w:tcW w:w="565" w:type="dxa"/>
            <w:shd w:val="clear" w:color="auto" w:fill="auto"/>
          </w:tcPr>
          <w:p w:rsidR="00595F79" w:rsidRDefault="00516255">
            <w:pPr>
              <w:spacing w:after="0" w:line="240" w:lineRule="auto"/>
              <w:jc w:val="center"/>
              <w:rPr>
                <w:b/>
                <w:bCs/>
                <w:sz w:val="20"/>
                <w:szCs w:val="20"/>
                <w:lang w:val="en-US"/>
              </w:rPr>
            </w:pPr>
            <w:r>
              <w:rPr>
                <w:b/>
                <w:bCs/>
                <w:sz w:val="20"/>
                <w:szCs w:val="20"/>
                <w:lang w:val="en-US"/>
              </w:rPr>
              <w:t>No.</w:t>
            </w:r>
          </w:p>
        </w:tc>
        <w:tc>
          <w:tcPr>
            <w:tcW w:w="2198" w:type="dxa"/>
            <w:shd w:val="clear" w:color="auto" w:fill="auto"/>
          </w:tcPr>
          <w:p w:rsidR="00595F79" w:rsidRDefault="00516255">
            <w:pPr>
              <w:spacing w:after="0" w:line="240" w:lineRule="auto"/>
              <w:jc w:val="center"/>
              <w:rPr>
                <w:b/>
                <w:bCs/>
                <w:sz w:val="20"/>
                <w:szCs w:val="20"/>
                <w:lang w:val="en-US"/>
              </w:rPr>
            </w:pPr>
            <w:r>
              <w:rPr>
                <w:b/>
                <w:bCs/>
                <w:sz w:val="20"/>
                <w:szCs w:val="20"/>
                <w:lang w:val="en-US"/>
              </w:rPr>
              <w:t>Nama Objek</w:t>
            </w:r>
          </w:p>
        </w:tc>
        <w:tc>
          <w:tcPr>
            <w:tcW w:w="1131" w:type="dxa"/>
            <w:shd w:val="clear" w:color="auto" w:fill="auto"/>
          </w:tcPr>
          <w:p w:rsidR="00595F79" w:rsidRDefault="00516255">
            <w:pPr>
              <w:spacing w:after="0" w:line="240" w:lineRule="auto"/>
              <w:jc w:val="center"/>
              <w:rPr>
                <w:b/>
                <w:bCs/>
                <w:sz w:val="20"/>
                <w:szCs w:val="20"/>
                <w:lang w:val="en-US"/>
              </w:rPr>
            </w:pPr>
            <w:r>
              <w:rPr>
                <w:b/>
                <w:bCs/>
                <w:sz w:val="20"/>
                <w:szCs w:val="20"/>
                <w:lang w:val="en-US"/>
              </w:rPr>
              <w:t>Tipe</w:t>
            </w:r>
          </w:p>
        </w:tc>
        <w:tc>
          <w:tcPr>
            <w:tcW w:w="4033" w:type="dxa"/>
            <w:shd w:val="clear" w:color="auto" w:fill="auto"/>
          </w:tcPr>
          <w:p w:rsidR="00595F79" w:rsidRDefault="00516255">
            <w:pPr>
              <w:spacing w:after="0" w:line="240" w:lineRule="auto"/>
              <w:jc w:val="center"/>
              <w:rPr>
                <w:b/>
                <w:bCs/>
                <w:sz w:val="20"/>
                <w:szCs w:val="20"/>
                <w:lang w:val="en-US"/>
              </w:rPr>
            </w:pPr>
            <w:r>
              <w:rPr>
                <w:b/>
                <w:bCs/>
                <w:sz w:val="20"/>
                <w:szCs w:val="20"/>
                <w:lang w:val="en-US"/>
              </w:rPr>
              <w:t>Keterangan</w:t>
            </w:r>
          </w:p>
        </w:tc>
      </w:tr>
      <w:tr w:rsidR="00595F79">
        <w:tc>
          <w:tcPr>
            <w:tcW w:w="565" w:type="dxa"/>
          </w:tcPr>
          <w:p w:rsidR="00595F79" w:rsidRDefault="00595F79" w:rsidP="00D572F8">
            <w:pPr>
              <w:numPr>
                <w:ilvl w:val="0"/>
                <w:numId w:val="20"/>
              </w:numPr>
              <w:spacing w:after="120" w:line="240" w:lineRule="auto"/>
              <w:ind w:left="360" w:hanging="360"/>
              <w:jc w:val="center"/>
              <w:rPr>
                <w:sz w:val="20"/>
                <w:szCs w:val="20"/>
                <w:lang w:val="en-US"/>
              </w:rPr>
            </w:pPr>
          </w:p>
        </w:tc>
        <w:tc>
          <w:tcPr>
            <w:tcW w:w="2198" w:type="dxa"/>
          </w:tcPr>
          <w:p w:rsidR="00595F79" w:rsidRDefault="00516255">
            <w:pPr>
              <w:spacing w:after="0" w:line="240" w:lineRule="auto"/>
              <w:rPr>
                <w:i/>
                <w:iCs/>
                <w:sz w:val="20"/>
                <w:szCs w:val="20"/>
                <w:lang w:val="id-ID"/>
              </w:rPr>
            </w:pPr>
            <w:r>
              <w:rPr>
                <w:i/>
                <w:iCs/>
                <w:sz w:val="20"/>
                <w:szCs w:val="20"/>
                <w:lang w:val="en-US"/>
              </w:rPr>
              <w:t>Input</w:t>
            </w:r>
            <w:r>
              <w:rPr>
                <w:sz w:val="20"/>
                <w:szCs w:val="20"/>
                <w:lang w:val="en-US"/>
              </w:rPr>
              <w:t xml:space="preserve"> </w:t>
            </w:r>
            <w:r>
              <w:rPr>
                <w:i/>
                <w:iCs/>
                <w:sz w:val="20"/>
                <w:szCs w:val="20"/>
                <w:lang w:val="id-ID"/>
              </w:rPr>
              <w:t>Username</w:t>
            </w:r>
          </w:p>
        </w:tc>
        <w:tc>
          <w:tcPr>
            <w:tcW w:w="1131" w:type="dxa"/>
          </w:tcPr>
          <w:p w:rsidR="00595F79" w:rsidRDefault="00516255">
            <w:pPr>
              <w:spacing w:after="0" w:line="240" w:lineRule="auto"/>
              <w:rPr>
                <w:i/>
                <w:sz w:val="20"/>
                <w:szCs w:val="20"/>
                <w:lang w:val="id-ID"/>
              </w:rPr>
            </w:pPr>
            <w:r>
              <w:rPr>
                <w:i/>
                <w:sz w:val="20"/>
                <w:szCs w:val="20"/>
                <w:lang w:val="en-US"/>
              </w:rPr>
              <w:t>Text</w:t>
            </w:r>
            <w:r>
              <w:rPr>
                <w:i/>
                <w:sz w:val="20"/>
                <w:szCs w:val="20"/>
                <w:lang w:val="id-ID"/>
              </w:rPr>
              <w:t>field</w:t>
            </w:r>
          </w:p>
        </w:tc>
        <w:tc>
          <w:tcPr>
            <w:tcW w:w="4033" w:type="dxa"/>
          </w:tcPr>
          <w:p w:rsidR="00595F79" w:rsidRDefault="00516255">
            <w:pPr>
              <w:spacing w:after="0" w:line="240" w:lineRule="auto"/>
              <w:rPr>
                <w:i/>
                <w:iCs/>
                <w:sz w:val="20"/>
                <w:szCs w:val="20"/>
                <w:lang w:val="en-US"/>
              </w:rPr>
            </w:pPr>
            <w:r>
              <w:rPr>
                <w:sz w:val="20"/>
                <w:szCs w:val="20"/>
                <w:lang w:val="en-US"/>
              </w:rPr>
              <w:t xml:space="preserve">untuk </w:t>
            </w:r>
            <w:r>
              <w:rPr>
                <w:sz w:val="20"/>
                <w:szCs w:val="20"/>
                <w:lang w:val="id-ID"/>
              </w:rPr>
              <w:t xml:space="preserve">mengisi </w:t>
            </w:r>
            <w:r>
              <w:rPr>
                <w:i/>
                <w:iCs/>
                <w:sz w:val="20"/>
                <w:szCs w:val="20"/>
                <w:lang w:val="id-ID"/>
              </w:rPr>
              <w:t>username</w:t>
            </w:r>
            <w:r>
              <w:rPr>
                <w:sz w:val="20"/>
                <w:szCs w:val="20"/>
                <w:lang w:val="id-ID"/>
              </w:rPr>
              <w:t xml:space="preserve"> pengguna</w:t>
            </w:r>
          </w:p>
        </w:tc>
      </w:tr>
      <w:tr w:rsidR="00595F79">
        <w:tc>
          <w:tcPr>
            <w:tcW w:w="565" w:type="dxa"/>
          </w:tcPr>
          <w:p w:rsidR="00595F79" w:rsidRDefault="00595F79" w:rsidP="00D572F8">
            <w:pPr>
              <w:numPr>
                <w:ilvl w:val="0"/>
                <w:numId w:val="20"/>
              </w:numPr>
              <w:spacing w:after="120" w:line="240" w:lineRule="auto"/>
              <w:jc w:val="center"/>
              <w:rPr>
                <w:sz w:val="20"/>
                <w:szCs w:val="20"/>
                <w:lang w:val="en-US"/>
              </w:rPr>
            </w:pPr>
          </w:p>
        </w:tc>
        <w:tc>
          <w:tcPr>
            <w:tcW w:w="2198" w:type="dxa"/>
          </w:tcPr>
          <w:p w:rsidR="00595F79" w:rsidRDefault="00516255">
            <w:pPr>
              <w:spacing w:after="0" w:line="240" w:lineRule="auto"/>
              <w:rPr>
                <w:sz w:val="20"/>
                <w:szCs w:val="20"/>
                <w:lang w:val="en-US"/>
              </w:rPr>
            </w:pPr>
            <w:r>
              <w:rPr>
                <w:i/>
                <w:iCs/>
                <w:sz w:val="20"/>
                <w:szCs w:val="20"/>
                <w:lang w:val="en-US"/>
              </w:rPr>
              <w:t>Input</w:t>
            </w:r>
            <w:r>
              <w:rPr>
                <w:sz w:val="20"/>
                <w:szCs w:val="20"/>
                <w:lang w:val="en-US"/>
              </w:rPr>
              <w:t xml:space="preserve"> </w:t>
            </w:r>
            <w:r>
              <w:rPr>
                <w:i/>
                <w:iCs/>
                <w:sz w:val="20"/>
                <w:szCs w:val="20"/>
                <w:lang w:val="id-ID"/>
              </w:rPr>
              <w:t>Password</w:t>
            </w:r>
          </w:p>
        </w:tc>
        <w:tc>
          <w:tcPr>
            <w:tcW w:w="1131" w:type="dxa"/>
          </w:tcPr>
          <w:p w:rsidR="00595F79" w:rsidRDefault="00516255">
            <w:pPr>
              <w:spacing w:after="0" w:line="240" w:lineRule="auto"/>
              <w:rPr>
                <w:i/>
                <w:sz w:val="20"/>
                <w:szCs w:val="20"/>
                <w:lang w:val="id-ID"/>
              </w:rPr>
            </w:pPr>
            <w:r>
              <w:rPr>
                <w:i/>
                <w:iCs/>
                <w:sz w:val="20"/>
                <w:szCs w:val="20"/>
                <w:lang w:val="id-ID"/>
              </w:rPr>
              <w:t>Password</w:t>
            </w:r>
          </w:p>
        </w:tc>
        <w:tc>
          <w:tcPr>
            <w:tcW w:w="4033" w:type="dxa"/>
          </w:tcPr>
          <w:p w:rsidR="00595F79" w:rsidRDefault="00516255">
            <w:pPr>
              <w:spacing w:after="0" w:line="240" w:lineRule="auto"/>
              <w:rPr>
                <w:sz w:val="20"/>
                <w:szCs w:val="20"/>
                <w:lang w:val="en-US"/>
              </w:rPr>
            </w:pPr>
            <w:r>
              <w:rPr>
                <w:sz w:val="20"/>
                <w:szCs w:val="20"/>
                <w:lang w:val="en-US"/>
              </w:rPr>
              <w:t xml:space="preserve">untuk </w:t>
            </w:r>
            <w:r>
              <w:rPr>
                <w:sz w:val="20"/>
                <w:szCs w:val="20"/>
                <w:lang w:val="id-ID"/>
              </w:rPr>
              <w:t xml:space="preserve">mengisi </w:t>
            </w:r>
            <w:r>
              <w:rPr>
                <w:i/>
                <w:iCs/>
                <w:sz w:val="20"/>
                <w:szCs w:val="20"/>
                <w:lang w:val="id-ID"/>
              </w:rPr>
              <w:t>password</w:t>
            </w:r>
            <w:r>
              <w:rPr>
                <w:sz w:val="20"/>
                <w:szCs w:val="20"/>
                <w:lang w:val="id-ID"/>
              </w:rPr>
              <w:t xml:space="preserve"> pengguna</w:t>
            </w:r>
          </w:p>
        </w:tc>
      </w:tr>
      <w:tr w:rsidR="00595F79">
        <w:tc>
          <w:tcPr>
            <w:tcW w:w="565" w:type="dxa"/>
          </w:tcPr>
          <w:p w:rsidR="00595F79" w:rsidRDefault="00595F79" w:rsidP="00D572F8">
            <w:pPr>
              <w:numPr>
                <w:ilvl w:val="0"/>
                <w:numId w:val="20"/>
              </w:numPr>
              <w:spacing w:after="120" w:line="240" w:lineRule="auto"/>
              <w:jc w:val="center"/>
              <w:rPr>
                <w:sz w:val="20"/>
                <w:szCs w:val="20"/>
                <w:lang w:val="en-US"/>
              </w:rPr>
            </w:pPr>
          </w:p>
        </w:tc>
        <w:tc>
          <w:tcPr>
            <w:tcW w:w="2198" w:type="dxa"/>
          </w:tcPr>
          <w:p w:rsidR="00595F79" w:rsidRDefault="00516255">
            <w:pPr>
              <w:spacing w:after="0" w:line="240" w:lineRule="auto"/>
              <w:rPr>
                <w:sz w:val="20"/>
                <w:szCs w:val="20"/>
                <w:lang w:val="id-ID"/>
              </w:rPr>
            </w:pPr>
            <w:r>
              <w:rPr>
                <w:i/>
                <w:iCs/>
                <w:sz w:val="20"/>
                <w:szCs w:val="20"/>
                <w:lang w:val="id-ID"/>
              </w:rPr>
              <w:t>Login</w:t>
            </w:r>
          </w:p>
        </w:tc>
        <w:tc>
          <w:tcPr>
            <w:tcW w:w="1131" w:type="dxa"/>
          </w:tcPr>
          <w:p w:rsidR="00595F79" w:rsidRDefault="00516255">
            <w:pPr>
              <w:spacing w:after="0" w:line="240" w:lineRule="auto"/>
              <w:rPr>
                <w:i/>
                <w:sz w:val="20"/>
                <w:szCs w:val="20"/>
                <w:lang w:val="id-ID"/>
              </w:rPr>
            </w:pPr>
            <w:r>
              <w:rPr>
                <w:i/>
                <w:sz w:val="20"/>
                <w:szCs w:val="20"/>
                <w:lang w:val="id-ID"/>
              </w:rPr>
              <w:t>Button</w:t>
            </w:r>
          </w:p>
        </w:tc>
        <w:tc>
          <w:tcPr>
            <w:tcW w:w="4033" w:type="dxa"/>
          </w:tcPr>
          <w:p w:rsidR="00595F79" w:rsidRDefault="00516255">
            <w:pPr>
              <w:spacing w:after="0" w:line="240" w:lineRule="auto"/>
              <w:rPr>
                <w:rFonts w:cs="Calibri"/>
                <w:color w:val="000000"/>
                <w:sz w:val="20"/>
                <w:szCs w:val="24"/>
                <w:lang w:val="en-US"/>
              </w:rPr>
            </w:pPr>
            <w:r>
              <w:rPr>
                <w:color w:val="000000"/>
                <w:sz w:val="20"/>
                <w:szCs w:val="24"/>
                <w:lang w:val="en-US"/>
              </w:rPr>
              <w:t xml:space="preserve">Untuk mengarahkan user </w:t>
            </w:r>
            <w:r>
              <w:rPr>
                <w:color w:val="000000"/>
                <w:sz w:val="20"/>
                <w:szCs w:val="24"/>
                <w:lang w:val="id-ID"/>
              </w:rPr>
              <w:t>masuk</w:t>
            </w:r>
            <w:r>
              <w:rPr>
                <w:color w:val="000000"/>
                <w:sz w:val="20"/>
                <w:szCs w:val="24"/>
                <w:lang w:val="en-US"/>
              </w:rPr>
              <w:t xml:space="preserve"> </w:t>
            </w:r>
            <w:r>
              <w:rPr>
                <w:color w:val="000000"/>
                <w:sz w:val="20"/>
                <w:szCs w:val="24"/>
                <w:lang w:val="id-ID"/>
              </w:rPr>
              <w:t xml:space="preserve">ke dalam </w:t>
            </w:r>
            <w:r>
              <w:rPr>
                <w:color w:val="000000"/>
                <w:sz w:val="20"/>
                <w:szCs w:val="24"/>
                <w:lang w:val="en-US"/>
              </w:rPr>
              <w:t>system</w:t>
            </w:r>
          </w:p>
        </w:tc>
      </w:tr>
    </w:tbl>
    <w:p w:rsidR="00595F79" w:rsidRDefault="00516255" w:rsidP="00343B8E">
      <w:pPr>
        <w:pStyle w:val="Heading2"/>
        <w:numPr>
          <w:ilvl w:val="0"/>
          <w:numId w:val="28"/>
        </w:numPr>
      </w:pPr>
      <w:bookmarkStart w:id="66" w:name="_Toc175853487"/>
      <w:r w:rsidRPr="00343B8E">
        <w:t>Implementasi</w:t>
      </w:r>
      <w:r>
        <w:t xml:space="preserve"> Sistem</w:t>
      </w:r>
      <w:bookmarkEnd w:id="66"/>
      <w:r>
        <w:t xml:space="preserve"> </w:t>
      </w:r>
    </w:p>
    <w:p w:rsidR="00595F79" w:rsidRDefault="00516255">
      <w:pPr>
        <w:ind w:firstLine="450"/>
        <w:jc w:val="both"/>
        <w:rPr>
          <w:lang w:val="id-ID"/>
        </w:rPr>
      </w:pPr>
      <w:r>
        <w:rPr>
          <w:lang w:val="id-ID"/>
        </w:rPr>
        <w:t>I</w:t>
      </w:r>
      <w:r>
        <w:t>mplementasi sistem ini dilakukan setelah perancangan selesai dilakukan.</w:t>
      </w:r>
      <w:r>
        <w:rPr>
          <w:lang w:val="id-ID"/>
        </w:rPr>
        <w:t xml:space="preserve"> </w:t>
      </w:r>
      <w:r>
        <w:t>Semua hal yang sudah dirancang akan diimplementasikan untuk membuat sebuah</w:t>
      </w:r>
      <w:r>
        <w:rPr>
          <w:lang w:val="id-ID"/>
        </w:rPr>
        <w:t xml:space="preserve"> </w:t>
      </w:r>
      <w:r>
        <w:t>sistem yang utuh. Implementasi tersebut diantaranya implementasi kode</w:t>
      </w:r>
      <w:r>
        <w:rPr>
          <w:lang w:val="id-ID"/>
        </w:rPr>
        <w:t xml:space="preserve"> </w:t>
      </w:r>
      <w:r>
        <w:t xml:space="preserve">program, </w:t>
      </w:r>
      <w:r>
        <w:rPr>
          <w:lang w:val="id-ID"/>
        </w:rPr>
        <w:t xml:space="preserve">dengan menggunakan </w:t>
      </w:r>
      <w:r w:rsidR="00193515">
        <w:rPr>
          <w:i/>
          <w:iCs/>
          <w:lang w:val="en-US"/>
        </w:rPr>
        <w:t>ReactJS, NodeJS/Golang</w:t>
      </w:r>
      <w:r>
        <w:rPr>
          <w:lang w:val="id-ID"/>
        </w:rPr>
        <w:t xml:space="preserve"> </w:t>
      </w:r>
      <w:r>
        <w:t>yang mana akan menulis kode program tersebut dan dijalankan di dalam</w:t>
      </w:r>
      <w:r>
        <w:rPr>
          <w:lang w:val="id-ID"/>
        </w:rPr>
        <w:t xml:space="preserve"> </w:t>
      </w:r>
      <w:r>
        <w:t>sistem. Kemudian implementasi basis data</w:t>
      </w:r>
      <w:r>
        <w:rPr>
          <w:lang w:val="id-ID"/>
        </w:rPr>
        <w:t xml:space="preserve"> menggunakan </w:t>
      </w:r>
      <w:r w:rsidR="00193515" w:rsidRPr="00193515">
        <w:rPr>
          <w:lang w:val="id-ID"/>
        </w:rPr>
        <w:t>MySQL atau PostgreSQL</w:t>
      </w:r>
      <w:r>
        <w:t>, membuat entity-entity yang sudah</w:t>
      </w:r>
      <w:r>
        <w:rPr>
          <w:lang w:val="id-ID"/>
        </w:rPr>
        <w:t xml:space="preserve"> </w:t>
      </w:r>
      <w:r>
        <w:t xml:space="preserve">dirancang lengkap dengan atributnya. </w:t>
      </w:r>
    </w:p>
    <w:p w:rsidR="00595F79" w:rsidRDefault="00516255" w:rsidP="00343B8E">
      <w:pPr>
        <w:pStyle w:val="Heading2"/>
        <w:numPr>
          <w:ilvl w:val="0"/>
          <w:numId w:val="28"/>
        </w:numPr>
      </w:pPr>
      <w:bookmarkStart w:id="67" w:name="_Toc175853488"/>
      <w:r>
        <w:t>Spesifikasi Sistem</w:t>
      </w:r>
      <w:bookmarkEnd w:id="67"/>
      <w:r>
        <w:t xml:space="preserve"> </w:t>
      </w:r>
    </w:p>
    <w:p w:rsidR="00595F79" w:rsidRDefault="00516255">
      <w:pPr>
        <w:ind w:firstLine="450"/>
        <w:jc w:val="both"/>
        <w:rPr>
          <w:lang w:val="id-ID"/>
        </w:rPr>
      </w:pPr>
      <w:r>
        <w:rPr>
          <w:lang w:val="id-ID"/>
        </w:rPr>
        <w:t xml:space="preserve">Pada bagian ini akan dijelaskan spesifikasi perangkat yang digunakan dalam merancang dan mengimplementasikan sistem. Dalam pembuatan sistem, perangkat yang digunakan merupakan komputer pribadi. Spesifikasi yang dijelaskan di sini akan meliputi spesifikasi dari komputer pribadi tersebut. tiap-tiap spesifikasi tersebut terdiri dari CPU atau Processor, Memory atau RAM dan yang terakhir VGA atau Graphics Card. selain perangkat keras juga dijelaskan perangkat lunak. Perangkat lunak yang digunakan adalah untuk dokumentasi, desain, menulis kode, bahasa pemrograman, basis data dan perangkat untuk melihat sistem yang dalam hal ini adalah peramban. </w:t>
      </w:r>
    </w:p>
    <w:p w:rsidR="00595F79" w:rsidRDefault="00516255">
      <w:pPr>
        <w:jc w:val="both"/>
        <w:rPr>
          <w:lang w:val="id-ID"/>
        </w:rPr>
      </w:pPr>
      <w:r>
        <w:rPr>
          <w:lang w:val="id-ID"/>
        </w:rPr>
        <w:t>Spesifikasi perangkat keras s</w:t>
      </w:r>
      <w:r w:rsidR="005072E5">
        <w:rPr>
          <w:lang w:val="id-ID"/>
        </w:rPr>
        <w:t xml:space="preserve">istem dapat dilihat di tabel </w:t>
      </w:r>
      <w:r w:rsidR="001A28C2">
        <w:rPr>
          <w:lang w:val="en-US"/>
        </w:rPr>
        <w:t>III</w:t>
      </w:r>
      <w:r w:rsidR="005072E5">
        <w:rPr>
          <w:lang w:val="en-US"/>
        </w:rPr>
        <w:t>.3</w:t>
      </w:r>
      <w:r>
        <w:rPr>
          <w:lang w:val="id-ID"/>
        </w:rPr>
        <w:t>.</w:t>
      </w:r>
    </w:p>
    <w:p w:rsidR="00595F79" w:rsidRDefault="00516255">
      <w:pPr>
        <w:pStyle w:val="Caption"/>
      </w:pPr>
      <w:bookmarkStart w:id="68" w:name="_Toc175853493"/>
      <w:r>
        <w:t xml:space="preserve">Tabel </w:t>
      </w:r>
      <w:r w:rsidR="00ED636E">
        <w:rPr>
          <w:lang w:val="en-US"/>
        </w:rPr>
        <w:t>III</w:t>
      </w:r>
      <w:r>
        <w:t>.</w:t>
      </w:r>
      <w:r>
        <w:fldChar w:fldCharType="begin"/>
      </w:r>
      <w:r>
        <w:instrText xml:space="preserve"> SEQ Tabel \* ARABIC \s 1 </w:instrText>
      </w:r>
      <w:r>
        <w:fldChar w:fldCharType="separate"/>
      </w:r>
      <w:r w:rsidR="005072E5">
        <w:rPr>
          <w:noProof/>
        </w:rPr>
        <w:t>3</w:t>
      </w:r>
      <w:r>
        <w:fldChar w:fldCharType="end"/>
      </w:r>
      <w:r>
        <w:t xml:space="preserve"> Spesifikasi Perangkat Keras Sistem</w:t>
      </w:r>
      <w:bookmarkEnd w:id="68"/>
    </w:p>
    <w:tbl>
      <w:tblPr>
        <w:tblStyle w:val="TableGrid"/>
        <w:tblW w:w="0" w:type="auto"/>
        <w:tblLook w:val="04A0" w:firstRow="1" w:lastRow="0" w:firstColumn="1" w:lastColumn="0" w:noHBand="0" w:noVBand="1"/>
      </w:tblPr>
      <w:tblGrid>
        <w:gridCol w:w="3963"/>
        <w:gridCol w:w="3964"/>
      </w:tblGrid>
      <w:tr w:rsidR="00595F79">
        <w:tc>
          <w:tcPr>
            <w:tcW w:w="3963" w:type="dxa"/>
          </w:tcPr>
          <w:p w:rsidR="00595F79" w:rsidRDefault="00516255">
            <w:pPr>
              <w:spacing w:after="0" w:line="240" w:lineRule="auto"/>
              <w:jc w:val="both"/>
              <w:rPr>
                <w:b/>
                <w:sz w:val="20"/>
                <w:szCs w:val="20"/>
                <w:lang w:val="id-ID"/>
              </w:rPr>
            </w:pPr>
            <w:r>
              <w:rPr>
                <w:b/>
                <w:sz w:val="20"/>
                <w:szCs w:val="20"/>
                <w:lang w:val="id-ID"/>
              </w:rPr>
              <w:t>Perangkat</w:t>
            </w:r>
          </w:p>
        </w:tc>
        <w:tc>
          <w:tcPr>
            <w:tcW w:w="3964" w:type="dxa"/>
          </w:tcPr>
          <w:p w:rsidR="00595F79" w:rsidRDefault="00516255">
            <w:pPr>
              <w:spacing w:after="0" w:line="240" w:lineRule="auto"/>
              <w:jc w:val="both"/>
              <w:rPr>
                <w:b/>
                <w:sz w:val="20"/>
                <w:szCs w:val="20"/>
                <w:lang w:val="id-ID"/>
              </w:rPr>
            </w:pPr>
            <w:r>
              <w:rPr>
                <w:b/>
                <w:sz w:val="20"/>
                <w:szCs w:val="20"/>
                <w:lang w:val="id-ID"/>
              </w:rPr>
              <w:t>Deskripsi</w:t>
            </w:r>
          </w:p>
        </w:tc>
      </w:tr>
      <w:tr w:rsidR="00595F79">
        <w:tc>
          <w:tcPr>
            <w:tcW w:w="3963" w:type="dxa"/>
          </w:tcPr>
          <w:p w:rsidR="00595F79" w:rsidRDefault="00516255">
            <w:pPr>
              <w:spacing w:after="0" w:line="240" w:lineRule="auto"/>
              <w:jc w:val="both"/>
              <w:rPr>
                <w:i/>
                <w:sz w:val="20"/>
                <w:szCs w:val="20"/>
                <w:lang w:val="id-ID"/>
              </w:rPr>
            </w:pPr>
            <w:r>
              <w:rPr>
                <w:i/>
                <w:sz w:val="20"/>
                <w:szCs w:val="20"/>
                <w:lang w:val="id-ID"/>
              </w:rPr>
              <w:lastRenderedPageBreak/>
              <w:t>System Model</w:t>
            </w:r>
          </w:p>
        </w:tc>
        <w:tc>
          <w:tcPr>
            <w:tcW w:w="3964" w:type="dxa"/>
          </w:tcPr>
          <w:p w:rsidR="00595F79" w:rsidRDefault="00516255">
            <w:pPr>
              <w:spacing w:after="0" w:line="240" w:lineRule="auto"/>
              <w:jc w:val="both"/>
              <w:rPr>
                <w:sz w:val="20"/>
                <w:szCs w:val="20"/>
                <w:lang w:val="id-ID"/>
              </w:rPr>
            </w:pPr>
            <w:r>
              <w:rPr>
                <w:sz w:val="20"/>
                <w:szCs w:val="20"/>
                <w:lang w:val="id-ID"/>
              </w:rPr>
              <w:t>Asus GL503GE</w:t>
            </w:r>
          </w:p>
        </w:tc>
      </w:tr>
      <w:tr w:rsidR="00595F79">
        <w:tc>
          <w:tcPr>
            <w:tcW w:w="3963" w:type="dxa"/>
          </w:tcPr>
          <w:p w:rsidR="00595F79" w:rsidRDefault="00516255">
            <w:pPr>
              <w:spacing w:after="0" w:line="240" w:lineRule="auto"/>
              <w:jc w:val="both"/>
              <w:rPr>
                <w:i/>
                <w:sz w:val="20"/>
                <w:szCs w:val="20"/>
                <w:lang w:val="id-ID"/>
              </w:rPr>
            </w:pPr>
            <w:r>
              <w:rPr>
                <w:i/>
                <w:sz w:val="20"/>
                <w:szCs w:val="20"/>
                <w:lang w:val="id-ID"/>
              </w:rPr>
              <w:t>Processor</w:t>
            </w:r>
          </w:p>
        </w:tc>
        <w:tc>
          <w:tcPr>
            <w:tcW w:w="3964" w:type="dxa"/>
          </w:tcPr>
          <w:p w:rsidR="00595F79" w:rsidRDefault="00516255">
            <w:pPr>
              <w:spacing w:after="0" w:line="240" w:lineRule="auto"/>
              <w:jc w:val="both"/>
              <w:rPr>
                <w:sz w:val="20"/>
                <w:szCs w:val="20"/>
                <w:lang w:val="id-ID"/>
              </w:rPr>
            </w:pPr>
            <w:r>
              <w:rPr>
                <w:sz w:val="20"/>
                <w:szCs w:val="20"/>
                <w:lang w:val="id-ID"/>
              </w:rPr>
              <w:t>Intel Core i7-8750H</w:t>
            </w:r>
          </w:p>
        </w:tc>
      </w:tr>
      <w:tr w:rsidR="00595F79">
        <w:tc>
          <w:tcPr>
            <w:tcW w:w="3963" w:type="dxa"/>
          </w:tcPr>
          <w:p w:rsidR="00595F79" w:rsidRDefault="00516255">
            <w:pPr>
              <w:spacing w:after="0" w:line="240" w:lineRule="auto"/>
              <w:jc w:val="both"/>
              <w:rPr>
                <w:i/>
                <w:sz w:val="20"/>
                <w:szCs w:val="20"/>
                <w:lang w:val="id-ID"/>
              </w:rPr>
            </w:pPr>
            <w:r>
              <w:rPr>
                <w:i/>
                <w:sz w:val="20"/>
                <w:szCs w:val="20"/>
                <w:lang w:val="id-ID"/>
              </w:rPr>
              <w:t>Memory</w:t>
            </w:r>
          </w:p>
        </w:tc>
        <w:tc>
          <w:tcPr>
            <w:tcW w:w="3964" w:type="dxa"/>
          </w:tcPr>
          <w:p w:rsidR="00595F79" w:rsidRDefault="00516255">
            <w:pPr>
              <w:spacing w:after="0" w:line="240" w:lineRule="auto"/>
              <w:jc w:val="both"/>
              <w:rPr>
                <w:sz w:val="20"/>
                <w:szCs w:val="20"/>
                <w:lang w:val="id-ID"/>
              </w:rPr>
            </w:pPr>
            <w:r>
              <w:rPr>
                <w:sz w:val="20"/>
                <w:szCs w:val="20"/>
                <w:lang w:val="id-ID"/>
              </w:rPr>
              <w:t>8192 MB</w:t>
            </w:r>
          </w:p>
        </w:tc>
      </w:tr>
      <w:tr w:rsidR="00595F79">
        <w:tc>
          <w:tcPr>
            <w:tcW w:w="3963" w:type="dxa"/>
          </w:tcPr>
          <w:p w:rsidR="00595F79" w:rsidRDefault="00516255">
            <w:pPr>
              <w:spacing w:after="0" w:line="240" w:lineRule="auto"/>
              <w:jc w:val="both"/>
              <w:rPr>
                <w:i/>
                <w:sz w:val="20"/>
                <w:szCs w:val="20"/>
                <w:lang w:val="id-ID"/>
              </w:rPr>
            </w:pPr>
            <w:r>
              <w:rPr>
                <w:i/>
                <w:sz w:val="20"/>
                <w:szCs w:val="20"/>
                <w:lang w:val="id-ID"/>
              </w:rPr>
              <w:t>Graphics Card</w:t>
            </w:r>
          </w:p>
        </w:tc>
        <w:tc>
          <w:tcPr>
            <w:tcW w:w="3964" w:type="dxa"/>
          </w:tcPr>
          <w:p w:rsidR="00595F79" w:rsidRDefault="00516255">
            <w:pPr>
              <w:keepNext/>
              <w:spacing w:after="0" w:line="240" w:lineRule="auto"/>
              <w:jc w:val="both"/>
              <w:rPr>
                <w:sz w:val="20"/>
                <w:szCs w:val="20"/>
                <w:lang w:val="id-ID"/>
              </w:rPr>
            </w:pPr>
            <w:r>
              <w:rPr>
                <w:rFonts w:ascii="Helvetica" w:hAnsi="Helvetica" w:cs="Helvetica"/>
                <w:sz w:val="20"/>
                <w:szCs w:val="20"/>
                <w:shd w:val="clear" w:color="auto" w:fill="FFFFFF"/>
              </w:rPr>
              <w:t>NVIDIA GeForce GTX 1050Ti</w:t>
            </w:r>
          </w:p>
        </w:tc>
      </w:tr>
    </w:tbl>
    <w:p w:rsidR="00595F79" w:rsidRDefault="00595F79">
      <w:pPr>
        <w:jc w:val="both"/>
        <w:rPr>
          <w:lang w:val="id-ID"/>
        </w:rPr>
      </w:pPr>
    </w:p>
    <w:p w:rsidR="00595F79" w:rsidRDefault="00516255">
      <w:pPr>
        <w:jc w:val="both"/>
        <w:rPr>
          <w:lang w:val="id-ID"/>
        </w:rPr>
      </w:pPr>
      <w:r>
        <w:rPr>
          <w:lang w:val="id-ID"/>
        </w:rPr>
        <w:t xml:space="preserve">Spesifikasi perangkat lunak sistem yang dilihat pada tabel </w:t>
      </w:r>
      <w:r w:rsidR="001A28C2">
        <w:rPr>
          <w:lang w:val="en-US"/>
        </w:rPr>
        <w:t>III.</w:t>
      </w:r>
      <w:r>
        <w:rPr>
          <w:lang w:val="id-ID"/>
        </w:rPr>
        <w:t>4.</w:t>
      </w:r>
    </w:p>
    <w:p w:rsidR="00595F79" w:rsidRDefault="00516255">
      <w:pPr>
        <w:pStyle w:val="Caption"/>
      </w:pPr>
      <w:bookmarkStart w:id="69" w:name="_Toc175853494"/>
      <w:r>
        <w:t>Tabel</w:t>
      </w:r>
      <w:r w:rsidR="00ED636E">
        <w:rPr>
          <w:lang w:val="en-US"/>
        </w:rPr>
        <w:t xml:space="preserve"> III</w:t>
      </w:r>
      <w:r>
        <w:t>.</w:t>
      </w:r>
      <w:r>
        <w:fldChar w:fldCharType="begin"/>
      </w:r>
      <w:r>
        <w:instrText xml:space="preserve"> SEQ Tabel \* ARABIC \s 1 </w:instrText>
      </w:r>
      <w:r>
        <w:fldChar w:fldCharType="separate"/>
      </w:r>
      <w:r w:rsidR="00ED636E">
        <w:rPr>
          <w:noProof/>
        </w:rPr>
        <w:t>4</w:t>
      </w:r>
      <w:r>
        <w:fldChar w:fldCharType="end"/>
      </w:r>
      <w:r>
        <w:t xml:space="preserve"> Spesifikasi Perangkat Lunak Sistem</w:t>
      </w:r>
      <w:bookmarkEnd w:id="69"/>
    </w:p>
    <w:tbl>
      <w:tblPr>
        <w:tblStyle w:val="TableGrid"/>
        <w:tblW w:w="0" w:type="auto"/>
        <w:tblLook w:val="04A0" w:firstRow="1" w:lastRow="0" w:firstColumn="1" w:lastColumn="0" w:noHBand="0" w:noVBand="1"/>
      </w:tblPr>
      <w:tblGrid>
        <w:gridCol w:w="3963"/>
        <w:gridCol w:w="3964"/>
      </w:tblGrid>
      <w:tr w:rsidR="00595F79">
        <w:tc>
          <w:tcPr>
            <w:tcW w:w="3963" w:type="dxa"/>
          </w:tcPr>
          <w:p w:rsidR="00595F79" w:rsidRDefault="00516255">
            <w:pPr>
              <w:spacing w:after="0" w:line="240" w:lineRule="auto"/>
              <w:jc w:val="both"/>
              <w:rPr>
                <w:b/>
                <w:sz w:val="20"/>
                <w:szCs w:val="20"/>
                <w:lang w:val="id-ID"/>
              </w:rPr>
            </w:pPr>
            <w:r>
              <w:rPr>
                <w:b/>
                <w:sz w:val="20"/>
                <w:szCs w:val="20"/>
                <w:lang w:val="id-ID"/>
              </w:rPr>
              <w:t>Perangkat</w:t>
            </w:r>
          </w:p>
        </w:tc>
        <w:tc>
          <w:tcPr>
            <w:tcW w:w="3964" w:type="dxa"/>
          </w:tcPr>
          <w:p w:rsidR="00595F79" w:rsidRDefault="00516255">
            <w:pPr>
              <w:spacing w:after="0" w:line="240" w:lineRule="auto"/>
              <w:jc w:val="both"/>
              <w:rPr>
                <w:b/>
                <w:sz w:val="20"/>
                <w:szCs w:val="20"/>
                <w:lang w:val="id-ID"/>
              </w:rPr>
            </w:pPr>
            <w:r>
              <w:rPr>
                <w:b/>
                <w:sz w:val="20"/>
                <w:szCs w:val="20"/>
                <w:lang w:val="id-ID"/>
              </w:rPr>
              <w:t>Deskripsi</w:t>
            </w:r>
          </w:p>
        </w:tc>
      </w:tr>
      <w:tr w:rsidR="00595F79">
        <w:tc>
          <w:tcPr>
            <w:tcW w:w="3963" w:type="dxa"/>
          </w:tcPr>
          <w:p w:rsidR="00595F79" w:rsidRDefault="00516255">
            <w:pPr>
              <w:spacing w:after="0" w:line="240" w:lineRule="auto"/>
              <w:jc w:val="both"/>
              <w:rPr>
                <w:sz w:val="20"/>
                <w:szCs w:val="20"/>
                <w:lang w:val="id-ID"/>
              </w:rPr>
            </w:pPr>
            <w:r>
              <w:rPr>
                <w:sz w:val="20"/>
                <w:szCs w:val="20"/>
                <w:lang w:val="id-ID"/>
              </w:rPr>
              <w:t>Dokumentasi</w:t>
            </w:r>
          </w:p>
        </w:tc>
        <w:tc>
          <w:tcPr>
            <w:tcW w:w="3964" w:type="dxa"/>
          </w:tcPr>
          <w:p w:rsidR="00595F79" w:rsidRDefault="00516255">
            <w:pPr>
              <w:spacing w:after="0" w:line="240" w:lineRule="auto"/>
              <w:jc w:val="both"/>
              <w:rPr>
                <w:sz w:val="20"/>
                <w:szCs w:val="20"/>
                <w:lang w:val="id-ID"/>
              </w:rPr>
            </w:pPr>
            <w:r>
              <w:rPr>
                <w:sz w:val="20"/>
                <w:szCs w:val="20"/>
                <w:lang w:val="id-ID"/>
              </w:rPr>
              <w:t>Microsoft Office Word</w:t>
            </w:r>
          </w:p>
        </w:tc>
      </w:tr>
      <w:tr w:rsidR="00595F79">
        <w:tc>
          <w:tcPr>
            <w:tcW w:w="3963" w:type="dxa"/>
          </w:tcPr>
          <w:p w:rsidR="00595F79" w:rsidRDefault="00516255">
            <w:pPr>
              <w:spacing w:after="0" w:line="240" w:lineRule="auto"/>
              <w:jc w:val="both"/>
              <w:rPr>
                <w:sz w:val="20"/>
                <w:szCs w:val="20"/>
                <w:lang w:val="id-ID"/>
              </w:rPr>
            </w:pPr>
            <w:r>
              <w:rPr>
                <w:sz w:val="20"/>
                <w:szCs w:val="20"/>
                <w:lang w:val="id-ID"/>
              </w:rPr>
              <w:t>Desain</w:t>
            </w:r>
          </w:p>
        </w:tc>
        <w:tc>
          <w:tcPr>
            <w:tcW w:w="3964" w:type="dxa"/>
          </w:tcPr>
          <w:p w:rsidR="00595F79" w:rsidRDefault="00516255">
            <w:pPr>
              <w:spacing w:after="0" w:line="240" w:lineRule="auto"/>
              <w:jc w:val="both"/>
              <w:rPr>
                <w:sz w:val="20"/>
                <w:szCs w:val="20"/>
                <w:lang w:val="id-ID"/>
              </w:rPr>
            </w:pPr>
            <w:r>
              <w:rPr>
                <w:sz w:val="20"/>
                <w:szCs w:val="20"/>
                <w:lang w:val="id-ID"/>
              </w:rPr>
              <w:t>Visual Paradigm, yEd Graph Editor, AdobeXD</w:t>
            </w:r>
          </w:p>
        </w:tc>
      </w:tr>
      <w:tr w:rsidR="00595F79">
        <w:tc>
          <w:tcPr>
            <w:tcW w:w="3963" w:type="dxa"/>
          </w:tcPr>
          <w:p w:rsidR="00595F79" w:rsidRDefault="00516255">
            <w:pPr>
              <w:spacing w:after="0" w:line="240" w:lineRule="auto"/>
              <w:jc w:val="both"/>
              <w:rPr>
                <w:i/>
                <w:sz w:val="20"/>
                <w:szCs w:val="20"/>
                <w:lang w:val="id-ID"/>
              </w:rPr>
            </w:pPr>
            <w:r>
              <w:rPr>
                <w:i/>
                <w:sz w:val="20"/>
                <w:szCs w:val="20"/>
                <w:lang w:val="id-ID"/>
              </w:rPr>
              <w:t>Editor</w:t>
            </w:r>
          </w:p>
        </w:tc>
        <w:tc>
          <w:tcPr>
            <w:tcW w:w="3964" w:type="dxa"/>
          </w:tcPr>
          <w:p w:rsidR="00595F79" w:rsidRDefault="00516255">
            <w:pPr>
              <w:spacing w:after="0" w:line="240" w:lineRule="auto"/>
              <w:jc w:val="both"/>
              <w:rPr>
                <w:sz w:val="20"/>
                <w:szCs w:val="20"/>
                <w:lang w:val="id-ID"/>
              </w:rPr>
            </w:pPr>
            <w:r>
              <w:rPr>
                <w:sz w:val="20"/>
                <w:szCs w:val="20"/>
                <w:lang w:val="id-ID"/>
              </w:rPr>
              <w:t>Visual Studio Code</w:t>
            </w:r>
          </w:p>
        </w:tc>
      </w:tr>
      <w:tr w:rsidR="00595F79">
        <w:tc>
          <w:tcPr>
            <w:tcW w:w="3963" w:type="dxa"/>
          </w:tcPr>
          <w:p w:rsidR="00595F79" w:rsidRDefault="00516255">
            <w:pPr>
              <w:spacing w:after="0" w:line="240" w:lineRule="auto"/>
              <w:jc w:val="both"/>
              <w:rPr>
                <w:sz w:val="20"/>
                <w:szCs w:val="20"/>
                <w:lang w:val="id-ID"/>
              </w:rPr>
            </w:pPr>
            <w:r>
              <w:rPr>
                <w:sz w:val="20"/>
                <w:szCs w:val="20"/>
                <w:lang w:val="id-ID"/>
              </w:rPr>
              <w:t>Bahasa Pemrograman</w:t>
            </w:r>
          </w:p>
        </w:tc>
        <w:tc>
          <w:tcPr>
            <w:tcW w:w="3964" w:type="dxa"/>
          </w:tcPr>
          <w:p w:rsidR="00595F79" w:rsidRDefault="00516255">
            <w:pPr>
              <w:spacing w:after="0" w:line="240" w:lineRule="auto"/>
              <w:jc w:val="both"/>
              <w:rPr>
                <w:sz w:val="20"/>
                <w:szCs w:val="20"/>
                <w:lang w:val="id-ID"/>
              </w:rPr>
            </w:pPr>
            <w:r>
              <w:rPr>
                <w:sz w:val="20"/>
                <w:szCs w:val="20"/>
                <w:lang w:val="id-ID"/>
              </w:rPr>
              <w:t>PHP</w:t>
            </w:r>
          </w:p>
        </w:tc>
      </w:tr>
      <w:tr w:rsidR="00595F79">
        <w:tc>
          <w:tcPr>
            <w:tcW w:w="3963" w:type="dxa"/>
          </w:tcPr>
          <w:p w:rsidR="00595F79" w:rsidRDefault="00516255">
            <w:pPr>
              <w:spacing w:after="0" w:line="240" w:lineRule="auto"/>
              <w:jc w:val="both"/>
              <w:rPr>
                <w:sz w:val="20"/>
                <w:szCs w:val="20"/>
                <w:lang w:val="id-ID"/>
              </w:rPr>
            </w:pPr>
            <w:r>
              <w:rPr>
                <w:sz w:val="20"/>
                <w:szCs w:val="20"/>
                <w:lang w:val="id-ID"/>
              </w:rPr>
              <w:t>Basis Data</w:t>
            </w:r>
          </w:p>
        </w:tc>
        <w:tc>
          <w:tcPr>
            <w:tcW w:w="3964" w:type="dxa"/>
          </w:tcPr>
          <w:p w:rsidR="00595F79" w:rsidRDefault="00516255">
            <w:pPr>
              <w:spacing w:after="0" w:line="240" w:lineRule="auto"/>
              <w:jc w:val="both"/>
              <w:rPr>
                <w:sz w:val="20"/>
                <w:szCs w:val="20"/>
                <w:lang w:val="id-ID"/>
              </w:rPr>
            </w:pPr>
            <w:r>
              <w:rPr>
                <w:sz w:val="20"/>
                <w:szCs w:val="20"/>
                <w:lang w:val="id-ID"/>
              </w:rPr>
              <w:t>MySQL</w:t>
            </w:r>
          </w:p>
        </w:tc>
      </w:tr>
    </w:tbl>
    <w:p w:rsidR="00595F79" w:rsidRPr="00CA6803" w:rsidRDefault="00595F79" w:rsidP="00CA6803">
      <w:pPr>
        <w:tabs>
          <w:tab w:val="left" w:pos="3492"/>
        </w:tabs>
        <w:rPr>
          <w:lang w:val="id-ID"/>
        </w:rPr>
      </w:pPr>
    </w:p>
    <w:sectPr w:rsidR="00595F79" w:rsidRPr="00CA6803">
      <w:footerReference w:type="default" r:id="rId19"/>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4C15" w:rsidRDefault="009A4C15">
      <w:pPr>
        <w:spacing w:line="240" w:lineRule="auto"/>
      </w:pPr>
      <w:r>
        <w:separator/>
      </w:r>
    </w:p>
  </w:endnote>
  <w:endnote w:type="continuationSeparator" w:id="0">
    <w:p w:rsidR="009A4C15" w:rsidRDefault="009A4C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Bold">
    <w:altName w:val="Calibri"/>
    <w:charset w:val="00"/>
    <w:family w:val="roman"/>
    <w:pitch w:val="default"/>
  </w:font>
  <w:font w:name="ArialM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8C2" w:rsidRDefault="001A28C2">
    <w:pPr>
      <w:pStyle w:val="Footer"/>
      <w:jc w:val="center"/>
    </w:pPr>
    <w:r>
      <w:fldChar w:fldCharType="begin"/>
    </w:r>
    <w:r>
      <w:instrText xml:space="preserve"> PAGE   \* MERGEFORMAT </w:instrText>
    </w:r>
    <w:r>
      <w:fldChar w:fldCharType="separate"/>
    </w:r>
    <w:r w:rsidR="00E47EE3">
      <w:rPr>
        <w:noProof/>
      </w:rPr>
      <w:t>v</w:t>
    </w:r>
    <w:r>
      <w:fldChar w:fldCharType="end"/>
    </w:r>
  </w:p>
  <w:p w:rsidR="001A28C2" w:rsidRDefault="001A28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EE3" w:rsidRDefault="00E47EE3" w:rsidP="00E47EE3">
    <w:r>
      <w:rPr>
        <w:rFonts w:cs="Arial"/>
        <w:sz w:val="20"/>
        <w:szCs w:val="20"/>
        <w:lang w:val="en-US"/>
      </w:rPr>
      <w:t>Muhammad Amin Iqbaal Alam, S.Kom</w:t>
    </w:r>
    <w:r w:rsidRPr="001A28C2">
      <w:rPr>
        <w:rFonts w:cs="Arial"/>
        <w:sz w:val="20"/>
        <w:szCs w:val="20"/>
        <w:lang w:val="id-ID"/>
      </w:rPr>
      <w:ptab w:relativeTo="margin" w:alignment="center" w:leader="none"/>
    </w:r>
    <w:r>
      <w:rPr>
        <w:rFonts w:cs="Arial"/>
        <w:sz w:val="20"/>
        <w:szCs w:val="20"/>
        <w:lang w:val="en-US"/>
      </w:rPr>
      <w:t>085156964141</w:t>
    </w:r>
    <w:r w:rsidRPr="001A28C2">
      <w:rPr>
        <w:rFonts w:cs="Arial"/>
        <w:sz w:val="20"/>
        <w:szCs w:val="20"/>
        <w:lang w:val="id-ID"/>
      </w:rPr>
      <w:ptab w:relativeTo="margin" w:alignment="right" w:leader="none"/>
    </w:r>
    <w:r>
      <w:rPr>
        <w:rFonts w:cs="Arial"/>
        <w:sz w:val="20"/>
        <w:szCs w:val="20"/>
        <w:lang w:val="en-US"/>
      </w:rPr>
      <w:t>aminiqbaal@outlook.com</w:t>
    </w:r>
  </w:p>
  <w:p w:rsidR="001A28C2" w:rsidRDefault="001A28C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8C2" w:rsidRDefault="001A28C2">
    <w:pPr>
      <w:pStyle w:val="Footer"/>
      <w:jc w:val="center"/>
    </w:pPr>
    <w:r>
      <w:fldChar w:fldCharType="begin"/>
    </w:r>
    <w:r>
      <w:instrText xml:space="preserve"> PAGE   \* MERGEFORMAT </w:instrText>
    </w:r>
    <w:r>
      <w:fldChar w:fldCharType="separate"/>
    </w:r>
    <w:r w:rsidR="00E47EE3">
      <w:rPr>
        <w:noProof/>
      </w:rPr>
      <w:t>12</w:t>
    </w:r>
    <w:r>
      <w:fldChar w:fldCharType="end"/>
    </w:r>
  </w:p>
  <w:p w:rsidR="001A28C2" w:rsidRDefault="001A28C2">
    <w:pPr>
      <w:pStyle w:val="Footer"/>
    </w:pPr>
  </w:p>
  <w:p w:rsidR="001A28C2" w:rsidRDefault="001A28C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4C15" w:rsidRDefault="009A4C15">
      <w:pPr>
        <w:spacing w:after="0"/>
      </w:pPr>
      <w:r>
        <w:separator/>
      </w:r>
    </w:p>
  </w:footnote>
  <w:footnote w:type="continuationSeparator" w:id="0">
    <w:p w:rsidR="009A4C15" w:rsidRDefault="009A4C1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8C2" w:rsidRPr="001A28C2" w:rsidRDefault="001A28C2" w:rsidP="001A28C2">
    <w:r>
      <w:rPr>
        <w:rFonts w:cs="Arial"/>
        <w:sz w:val="20"/>
        <w:szCs w:val="20"/>
        <w:lang w:val="en-US"/>
      </w:rPr>
      <w:t>Muhammad Amin Iqbaal Alam, S.Kom</w:t>
    </w:r>
    <w:r w:rsidRPr="001A28C2">
      <w:rPr>
        <w:rFonts w:cs="Arial"/>
        <w:sz w:val="20"/>
        <w:szCs w:val="20"/>
        <w:lang w:val="id-ID"/>
      </w:rPr>
      <w:ptab w:relativeTo="margin" w:alignment="center" w:leader="none"/>
    </w:r>
    <w:r>
      <w:rPr>
        <w:rFonts w:cs="Arial"/>
        <w:sz w:val="20"/>
        <w:szCs w:val="20"/>
        <w:lang w:val="en-US"/>
      </w:rPr>
      <w:t>085156964141</w:t>
    </w:r>
    <w:r w:rsidRPr="001A28C2">
      <w:rPr>
        <w:rFonts w:cs="Arial"/>
        <w:sz w:val="20"/>
        <w:szCs w:val="20"/>
        <w:lang w:val="id-ID"/>
      </w:rPr>
      <w:ptab w:relativeTo="margin" w:alignment="right" w:leader="none"/>
    </w:r>
    <w:r>
      <w:rPr>
        <w:rFonts w:cs="Arial"/>
        <w:sz w:val="20"/>
        <w:szCs w:val="20"/>
        <w:lang w:val="en-US"/>
      </w:rPr>
      <w:t>aminiqbaal@outlook.com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47E4165"/>
    <w:multiLevelType w:val="singleLevel"/>
    <w:tmpl w:val="E47E4165"/>
    <w:lvl w:ilvl="0">
      <w:start w:val="1"/>
      <w:numFmt w:val="decimal"/>
      <w:lvlText w:val="%1."/>
      <w:lvlJc w:val="left"/>
      <w:pPr>
        <w:tabs>
          <w:tab w:val="left" w:pos="425"/>
        </w:tabs>
        <w:ind w:left="425" w:hanging="425"/>
      </w:pPr>
      <w:rPr>
        <w:rFonts w:hint="default"/>
      </w:rPr>
    </w:lvl>
  </w:abstractNum>
  <w:abstractNum w:abstractNumId="1" w15:restartNumberingAfterBreak="0">
    <w:nsid w:val="0000000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i w:val="0"/>
        <w:iCs w:val="0"/>
      </w:rPr>
    </w:lvl>
    <w:lvl w:ilvl="2">
      <w:start w:val="1"/>
      <w:numFmt w:val="decimal"/>
      <w:lvlText w:val="%1.%2.%3."/>
      <w:lvlJc w:val="left"/>
      <w:pPr>
        <w:ind w:left="1224" w:hanging="504"/>
      </w:pPr>
      <w:rPr>
        <w:rFonts w:hint="default"/>
        <w:i w:val="0"/>
      </w:rPr>
    </w:lvl>
    <w:lvl w:ilvl="3">
      <w:start w:val="1"/>
      <w:numFmt w:val="decimal"/>
      <w:lvlText w:val="%1.%2.%3.%4."/>
      <w:lvlJc w:val="left"/>
      <w:pPr>
        <w:ind w:left="1728" w:hanging="648"/>
      </w:pPr>
      <w:rPr>
        <w:rFonts w:hint="default"/>
        <w:i w:val="0"/>
      </w:rPr>
    </w:lvl>
    <w:lvl w:ilvl="4">
      <w:start w:val="1"/>
      <w:numFmt w:val="decimal"/>
      <w:lvlText w:val="%1.%2.%3.%4.%5."/>
      <w:lvlJc w:val="left"/>
      <w:pPr>
        <w:ind w:left="2232" w:hanging="792"/>
      </w:pPr>
      <w:rPr>
        <w:rFonts w:hint="default"/>
        <w:i w:val="0"/>
        <w:iCs/>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i w:val="0"/>
        <w:sz w:val="24"/>
        <w:szCs w:val="24"/>
      </w:rPr>
    </w:lvl>
    <w:lvl w:ilvl="7">
      <w:start w:val="1"/>
      <w:numFmt w:val="decimal"/>
      <w:lvlText w:val="%1.%2.%3.%4.%5.%6.%7.%8."/>
      <w:lvlJc w:val="left"/>
      <w:pPr>
        <w:ind w:left="3744" w:hanging="1224"/>
      </w:pPr>
      <w:rPr>
        <w:rFonts w:hint="default"/>
        <w:i w:val="0"/>
      </w:rPr>
    </w:lvl>
    <w:lvl w:ilvl="8">
      <w:start w:val="1"/>
      <w:numFmt w:val="decimal"/>
      <w:lvlText w:val="%1.%2.%3.%4.%5.%6.%7.%8.%9."/>
      <w:lvlJc w:val="left"/>
      <w:pPr>
        <w:ind w:left="4320" w:hanging="1440"/>
      </w:pPr>
      <w:rPr>
        <w:rFonts w:hint="default"/>
      </w:rPr>
    </w:lvl>
  </w:abstractNum>
  <w:abstractNum w:abstractNumId="2" w15:restartNumberingAfterBreak="0">
    <w:nsid w:val="00000003"/>
    <w:multiLevelType w:val="singleLevel"/>
    <w:tmpl w:val="00000003"/>
    <w:lvl w:ilvl="0">
      <w:start w:val="1"/>
      <w:numFmt w:val="decimal"/>
      <w:pStyle w:val="ListNumber5"/>
      <w:lvlText w:val="%1."/>
      <w:lvlJc w:val="left"/>
      <w:pPr>
        <w:tabs>
          <w:tab w:val="left" w:pos="1492"/>
        </w:tabs>
        <w:ind w:left="1492" w:hanging="360"/>
      </w:pPr>
    </w:lvl>
  </w:abstractNum>
  <w:abstractNum w:abstractNumId="3" w15:restartNumberingAfterBreak="0">
    <w:nsid w:val="00000004"/>
    <w:multiLevelType w:val="singleLevel"/>
    <w:tmpl w:val="00000004"/>
    <w:lvl w:ilvl="0">
      <w:start w:val="1"/>
      <w:numFmt w:val="bullet"/>
      <w:pStyle w:val="ListBullet4"/>
      <w:lvlText w:val=""/>
      <w:lvlJc w:val="left"/>
      <w:pPr>
        <w:tabs>
          <w:tab w:val="left" w:pos="1209"/>
        </w:tabs>
        <w:ind w:left="1209" w:hanging="360"/>
      </w:pPr>
      <w:rPr>
        <w:rFonts w:ascii="Symbol" w:hAnsi="Symbol" w:hint="default"/>
      </w:rPr>
    </w:lvl>
  </w:abstractNum>
  <w:abstractNum w:abstractNumId="4" w15:restartNumberingAfterBreak="0">
    <w:nsid w:val="00000005"/>
    <w:multiLevelType w:val="multilevel"/>
    <w:tmpl w:val="00000005"/>
    <w:lvl w:ilvl="0">
      <w:start w:val="1"/>
      <w:numFmt w:val="upperLetter"/>
      <w:pStyle w:val="AppendixHeading1"/>
      <w:suff w:val="space"/>
      <w:lvlText w:val="LAMPIRAN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5" w15:restartNumberingAfterBreak="0">
    <w:nsid w:val="00000007"/>
    <w:multiLevelType w:val="multilevel"/>
    <w:tmpl w:val="00000007"/>
    <w:lvl w:ilvl="0">
      <w:start w:val="1"/>
      <w:numFmt w:val="lowerLetter"/>
      <w:pStyle w:val="ListAlphabet2"/>
      <w:lvlText w:val="%1."/>
      <w:lvlJc w:val="left"/>
      <w:pPr>
        <w:tabs>
          <w:tab w:val="left" w:pos="1021"/>
        </w:tabs>
        <w:ind w:left="1021" w:hanging="341"/>
      </w:pPr>
      <w:rPr>
        <w:rFonts w:hint="default"/>
      </w:rPr>
    </w:lvl>
    <w:lvl w:ilvl="1">
      <w:start w:val="1"/>
      <w:numFmt w:val="lowerLetter"/>
      <w:lvlText w:val="%2."/>
      <w:lvlJc w:val="left"/>
      <w:pPr>
        <w:ind w:left="1723" w:hanging="360"/>
      </w:pPr>
    </w:lvl>
    <w:lvl w:ilvl="2">
      <w:start w:val="1"/>
      <w:numFmt w:val="lowerRoman"/>
      <w:lvlText w:val="%3."/>
      <w:lvlJc w:val="right"/>
      <w:pPr>
        <w:ind w:left="2443" w:hanging="180"/>
      </w:pPr>
    </w:lvl>
    <w:lvl w:ilvl="3">
      <w:start w:val="1"/>
      <w:numFmt w:val="decimal"/>
      <w:lvlText w:val="%4."/>
      <w:lvlJc w:val="left"/>
      <w:pPr>
        <w:ind w:left="3163" w:hanging="360"/>
      </w:pPr>
    </w:lvl>
    <w:lvl w:ilvl="4">
      <w:start w:val="1"/>
      <w:numFmt w:val="lowerLetter"/>
      <w:lvlText w:val="%5."/>
      <w:lvlJc w:val="left"/>
      <w:pPr>
        <w:ind w:left="3883" w:hanging="360"/>
      </w:pPr>
    </w:lvl>
    <w:lvl w:ilvl="5">
      <w:start w:val="1"/>
      <w:numFmt w:val="lowerRoman"/>
      <w:lvlText w:val="%6."/>
      <w:lvlJc w:val="right"/>
      <w:pPr>
        <w:ind w:left="4603" w:hanging="180"/>
      </w:pPr>
    </w:lvl>
    <w:lvl w:ilvl="6">
      <w:start w:val="1"/>
      <w:numFmt w:val="decimal"/>
      <w:lvlText w:val="%7."/>
      <w:lvlJc w:val="left"/>
      <w:pPr>
        <w:ind w:left="5323" w:hanging="360"/>
      </w:pPr>
    </w:lvl>
    <w:lvl w:ilvl="7">
      <w:start w:val="1"/>
      <w:numFmt w:val="lowerLetter"/>
      <w:lvlText w:val="%8."/>
      <w:lvlJc w:val="left"/>
      <w:pPr>
        <w:ind w:left="6043" w:hanging="360"/>
      </w:pPr>
    </w:lvl>
    <w:lvl w:ilvl="8">
      <w:start w:val="1"/>
      <w:numFmt w:val="lowerRoman"/>
      <w:lvlText w:val="%9."/>
      <w:lvlJc w:val="right"/>
      <w:pPr>
        <w:ind w:left="6763" w:hanging="180"/>
      </w:pPr>
    </w:lvl>
  </w:abstractNum>
  <w:abstractNum w:abstractNumId="6" w15:restartNumberingAfterBreak="0">
    <w:nsid w:val="00000009"/>
    <w:multiLevelType w:val="multilevel"/>
    <w:tmpl w:val="00000009"/>
    <w:lvl w:ilvl="0">
      <w:start w:val="1"/>
      <w:numFmt w:val="lowerLetter"/>
      <w:pStyle w:val="ListAlphabet4"/>
      <w:lvlText w:val="%1."/>
      <w:lvlJc w:val="left"/>
      <w:pPr>
        <w:ind w:left="1569" w:hanging="360"/>
      </w:pPr>
    </w:lvl>
    <w:lvl w:ilvl="1">
      <w:start w:val="1"/>
      <w:numFmt w:val="lowerLetter"/>
      <w:lvlText w:val="%2."/>
      <w:lvlJc w:val="left"/>
      <w:pPr>
        <w:ind w:left="2289" w:hanging="360"/>
      </w:pPr>
    </w:lvl>
    <w:lvl w:ilvl="2">
      <w:start w:val="1"/>
      <w:numFmt w:val="lowerRoman"/>
      <w:lvlText w:val="%3."/>
      <w:lvlJc w:val="right"/>
      <w:pPr>
        <w:ind w:left="3009" w:hanging="180"/>
      </w:pPr>
    </w:lvl>
    <w:lvl w:ilvl="3">
      <w:start w:val="1"/>
      <w:numFmt w:val="decimal"/>
      <w:lvlText w:val="%4."/>
      <w:lvlJc w:val="left"/>
      <w:pPr>
        <w:ind w:left="3729" w:hanging="360"/>
      </w:pPr>
    </w:lvl>
    <w:lvl w:ilvl="4">
      <w:start w:val="1"/>
      <w:numFmt w:val="lowerLetter"/>
      <w:lvlText w:val="%5."/>
      <w:lvlJc w:val="left"/>
      <w:pPr>
        <w:ind w:left="4449" w:hanging="360"/>
      </w:pPr>
    </w:lvl>
    <w:lvl w:ilvl="5">
      <w:start w:val="1"/>
      <w:numFmt w:val="lowerRoman"/>
      <w:lvlText w:val="%6."/>
      <w:lvlJc w:val="right"/>
      <w:pPr>
        <w:ind w:left="5169" w:hanging="180"/>
      </w:pPr>
    </w:lvl>
    <w:lvl w:ilvl="6">
      <w:start w:val="1"/>
      <w:numFmt w:val="decimal"/>
      <w:lvlText w:val="%7."/>
      <w:lvlJc w:val="left"/>
      <w:pPr>
        <w:ind w:left="5889" w:hanging="360"/>
      </w:pPr>
    </w:lvl>
    <w:lvl w:ilvl="7">
      <w:start w:val="1"/>
      <w:numFmt w:val="lowerLetter"/>
      <w:lvlText w:val="%8."/>
      <w:lvlJc w:val="left"/>
      <w:pPr>
        <w:ind w:left="6609" w:hanging="360"/>
      </w:pPr>
    </w:lvl>
    <w:lvl w:ilvl="8">
      <w:start w:val="1"/>
      <w:numFmt w:val="lowerRoman"/>
      <w:lvlText w:val="%9."/>
      <w:lvlJc w:val="right"/>
      <w:pPr>
        <w:ind w:left="7329" w:hanging="180"/>
      </w:pPr>
    </w:lvl>
  </w:abstractNum>
  <w:abstractNum w:abstractNumId="7" w15:restartNumberingAfterBreak="0">
    <w:nsid w:val="0000000B"/>
    <w:multiLevelType w:val="multilevel"/>
    <w:tmpl w:val="0000000B"/>
    <w:lvl w:ilvl="0">
      <w:start w:val="1"/>
      <w:numFmt w:val="lowerLetter"/>
      <w:pStyle w:val="ListAlphabet"/>
      <w:lvlText w:val="%1."/>
      <w:lvlJc w:val="left"/>
      <w:pPr>
        <w:tabs>
          <w:tab w:val="left" w:pos="680"/>
        </w:tabs>
        <w:ind w:left="680"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000000C"/>
    <w:multiLevelType w:val="singleLevel"/>
    <w:tmpl w:val="0000000C"/>
    <w:lvl w:ilvl="0">
      <w:start w:val="1"/>
      <w:numFmt w:val="bullet"/>
      <w:pStyle w:val="ListBullet3"/>
      <w:lvlText w:val=""/>
      <w:lvlJc w:val="left"/>
      <w:pPr>
        <w:tabs>
          <w:tab w:val="left" w:pos="1021"/>
        </w:tabs>
        <w:ind w:left="1021" w:hanging="341"/>
      </w:pPr>
      <w:rPr>
        <w:rFonts w:ascii="Symbol" w:hAnsi="Symbol" w:hint="default"/>
      </w:rPr>
    </w:lvl>
  </w:abstractNum>
  <w:abstractNum w:abstractNumId="9" w15:restartNumberingAfterBreak="0">
    <w:nsid w:val="0000000D"/>
    <w:multiLevelType w:val="multilevel"/>
    <w:tmpl w:val="0000000D"/>
    <w:lvl w:ilvl="0">
      <w:start w:val="1"/>
      <w:numFmt w:val="bullet"/>
      <w:pStyle w:val="ListBullet2"/>
      <w:lvlText w:val=""/>
      <w:lvlJc w:val="left"/>
      <w:pPr>
        <w:tabs>
          <w:tab w:val="left" w:pos="680"/>
        </w:tabs>
        <w:ind w:left="680" w:hanging="34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0000000E"/>
    <w:multiLevelType w:val="singleLevel"/>
    <w:tmpl w:val="0000000E"/>
    <w:lvl w:ilvl="0">
      <w:start w:val="1"/>
      <w:numFmt w:val="decimal"/>
      <w:pStyle w:val="ListNumber4"/>
      <w:lvlText w:val="%1."/>
      <w:lvlJc w:val="left"/>
      <w:pPr>
        <w:tabs>
          <w:tab w:val="left" w:pos="1440"/>
        </w:tabs>
        <w:ind w:left="1440" w:hanging="360"/>
      </w:pPr>
    </w:lvl>
  </w:abstractNum>
  <w:abstractNum w:abstractNumId="11" w15:restartNumberingAfterBreak="0">
    <w:nsid w:val="0000000F"/>
    <w:multiLevelType w:val="multilevel"/>
    <w:tmpl w:val="0000000F"/>
    <w:lvl w:ilvl="0">
      <w:start w:val="1"/>
      <w:numFmt w:val="decimal"/>
      <w:pStyle w:val="Heading5IndependentlyNumbered"/>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00000010"/>
    <w:multiLevelType w:val="singleLevel"/>
    <w:tmpl w:val="00000010"/>
    <w:lvl w:ilvl="0">
      <w:start w:val="1"/>
      <w:numFmt w:val="decimal"/>
      <w:pStyle w:val="ListNumber"/>
      <w:lvlText w:val="%1."/>
      <w:lvlJc w:val="left"/>
      <w:pPr>
        <w:tabs>
          <w:tab w:val="left" w:pos="340"/>
        </w:tabs>
        <w:ind w:left="340" w:hanging="340"/>
      </w:pPr>
      <w:rPr>
        <w:rFonts w:hint="default"/>
      </w:rPr>
    </w:lvl>
  </w:abstractNum>
  <w:abstractNum w:abstractNumId="13" w15:restartNumberingAfterBreak="0">
    <w:nsid w:val="00000016"/>
    <w:multiLevelType w:val="singleLevel"/>
    <w:tmpl w:val="00000016"/>
    <w:lvl w:ilvl="0">
      <w:start w:val="1"/>
      <w:numFmt w:val="bullet"/>
      <w:pStyle w:val="ListBullet5"/>
      <w:lvlText w:val=""/>
      <w:lvlJc w:val="left"/>
      <w:pPr>
        <w:tabs>
          <w:tab w:val="left" w:pos="1492"/>
        </w:tabs>
        <w:ind w:left="1492" w:hanging="360"/>
      </w:pPr>
      <w:rPr>
        <w:rFonts w:ascii="Symbol" w:hAnsi="Symbol" w:hint="default"/>
      </w:rPr>
    </w:lvl>
  </w:abstractNum>
  <w:abstractNum w:abstractNumId="14" w15:restartNumberingAfterBreak="0">
    <w:nsid w:val="00000017"/>
    <w:multiLevelType w:val="singleLevel"/>
    <w:tmpl w:val="00000017"/>
    <w:lvl w:ilvl="0">
      <w:start w:val="1"/>
      <w:numFmt w:val="decimal"/>
      <w:pStyle w:val="ListNumber3"/>
      <w:lvlText w:val="%1."/>
      <w:lvlJc w:val="left"/>
      <w:pPr>
        <w:tabs>
          <w:tab w:val="left" w:pos="926"/>
        </w:tabs>
        <w:ind w:left="926" w:hanging="360"/>
      </w:pPr>
    </w:lvl>
  </w:abstractNum>
  <w:abstractNum w:abstractNumId="15" w15:restartNumberingAfterBreak="0">
    <w:nsid w:val="00000018"/>
    <w:multiLevelType w:val="multilevel"/>
    <w:tmpl w:val="00000018"/>
    <w:lvl w:ilvl="0">
      <w:start w:val="1"/>
      <w:numFmt w:val="decimal"/>
      <w:pStyle w:val="ListNumber2"/>
      <w:lvlText w:val="%1."/>
      <w:lvlJc w:val="left"/>
      <w:pPr>
        <w:tabs>
          <w:tab w:val="left" w:pos="680"/>
        </w:tabs>
        <w:ind w:left="680" w:hanging="340"/>
      </w:pPr>
      <w:rPr>
        <w:rFonts w:hint="default"/>
      </w:rPr>
    </w:lvl>
    <w:lvl w:ilvl="1">
      <w:start w:val="1"/>
      <w:numFmt w:val="decimal"/>
      <w:isLgl/>
      <w:lvlText w:val="%1.%2."/>
      <w:lvlJc w:val="left"/>
      <w:pPr>
        <w:ind w:left="700" w:hanging="360"/>
      </w:pPr>
      <w:rPr>
        <w:rFonts w:hint="default"/>
      </w:rPr>
    </w:lvl>
    <w:lvl w:ilvl="2">
      <w:start w:val="1"/>
      <w:numFmt w:val="decimal"/>
      <w:isLgl/>
      <w:lvlText w:val="%1.%2.%3."/>
      <w:lvlJc w:val="left"/>
      <w:pPr>
        <w:ind w:left="1060" w:hanging="720"/>
      </w:pPr>
      <w:rPr>
        <w:rFonts w:hint="default"/>
      </w:rPr>
    </w:lvl>
    <w:lvl w:ilvl="3">
      <w:start w:val="1"/>
      <w:numFmt w:val="decimal"/>
      <w:isLgl/>
      <w:lvlText w:val="%1.%2.%3.%4."/>
      <w:lvlJc w:val="left"/>
      <w:pPr>
        <w:ind w:left="1060" w:hanging="720"/>
      </w:pPr>
      <w:rPr>
        <w:rFonts w:hint="default"/>
      </w:rPr>
    </w:lvl>
    <w:lvl w:ilvl="4">
      <w:start w:val="1"/>
      <w:numFmt w:val="decimal"/>
      <w:isLgl/>
      <w:lvlText w:val="%1.%2.%3.%4.%5."/>
      <w:lvlJc w:val="left"/>
      <w:pPr>
        <w:ind w:left="1420" w:hanging="1080"/>
      </w:pPr>
      <w:rPr>
        <w:rFonts w:hint="default"/>
      </w:rPr>
    </w:lvl>
    <w:lvl w:ilvl="5">
      <w:start w:val="1"/>
      <w:numFmt w:val="decimal"/>
      <w:isLgl/>
      <w:lvlText w:val="%1.%2.%3.%4.%5.%6."/>
      <w:lvlJc w:val="left"/>
      <w:pPr>
        <w:ind w:left="1420" w:hanging="1080"/>
      </w:pPr>
      <w:rPr>
        <w:rFonts w:hint="default"/>
      </w:rPr>
    </w:lvl>
    <w:lvl w:ilvl="6">
      <w:start w:val="1"/>
      <w:numFmt w:val="decimal"/>
      <w:isLgl/>
      <w:lvlText w:val="%1.%2.%3.%4.%5.%6.%7."/>
      <w:lvlJc w:val="left"/>
      <w:pPr>
        <w:ind w:left="1780" w:hanging="1440"/>
      </w:pPr>
      <w:rPr>
        <w:rFonts w:hint="default"/>
      </w:rPr>
    </w:lvl>
    <w:lvl w:ilvl="7">
      <w:start w:val="1"/>
      <w:numFmt w:val="decimal"/>
      <w:isLgl/>
      <w:lvlText w:val="%1.%2.%3.%4.%5.%6.%7.%8."/>
      <w:lvlJc w:val="left"/>
      <w:pPr>
        <w:ind w:left="1780" w:hanging="1440"/>
      </w:pPr>
      <w:rPr>
        <w:rFonts w:hint="default"/>
      </w:rPr>
    </w:lvl>
    <w:lvl w:ilvl="8">
      <w:start w:val="1"/>
      <w:numFmt w:val="decimal"/>
      <w:isLgl/>
      <w:lvlText w:val="%1.%2.%3.%4.%5.%6.%7.%8.%9."/>
      <w:lvlJc w:val="left"/>
      <w:pPr>
        <w:ind w:left="2140" w:hanging="1800"/>
      </w:pPr>
      <w:rPr>
        <w:rFonts w:hint="default"/>
      </w:rPr>
    </w:lvl>
  </w:abstractNum>
  <w:abstractNum w:abstractNumId="16" w15:restartNumberingAfterBreak="0">
    <w:nsid w:val="00000019"/>
    <w:multiLevelType w:val="multilevel"/>
    <w:tmpl w:val="00000019"/>
    <w:lvl w:ilvl="0">
      <w:start w:val="1"/>
      <w:numFmt w:val="lowerLetter"/>
      <w:pStyle w:val="ListAlphabet5"/>
      <w:lvlText w:val="%1."/>
      <w:lvlJc w:val="left"/>
      <w:pPr>
        <w:ind w:left="1852" w:hanging="360"/>
      </w:pPr>
    </w:lvl>
    <w:lvl w:ilvl="1">
      <w:start w:val="1"/>
      <w:numFmt w:val="lowerLetter"/>
      <w:lvlText w:val="%2."/>
      <w:lvlJc w:val="left"/>
      <w:pPr>
        <w:ind w:left="2572" w:hanging="360"/>
      </w:pPr>
    </w:lvl>
    <w:lvl w:ilvl="2">
      <w:start w:val="1"/>
      <w:numFmt w:val="lowerRoman"/>
      <w:lvlText w:val="%3."/>
      <w:lvlJc w:val="right"/>
      <w:pPr>
        <w:ind w:left="3292" w:hanging="180"/>
      </w:pPr>
    </w:lvl>
    <w:lvl w:ilvl="3">
      <w:start w:val="1"/>
      <w:numFmt w:val="decimal"/>
      <w:lvlText w:val="%4."/>
      <w:lvlJc w:val="left"/>
      <w:pPr>
        <w:ind w:left="4012" w:hanging="360"/>
      </w:pPr>
    </w:lvl>
    <w:lvl w:ilvl="4">
      <w:start w:val="1"/>
      <w:numFmt w:val="lowerLetter"/>
      <w:lvlText w:val="%5."/>
      <w:lvlJc w:val="left"/>
      <w:pPr>
        <w:ind w:left="4732" w:hanging="360"/>
      </w:pPr>
    </w:lvl>
    <w:lvl w:ilvl="5">
      <w:start w:val="1"/>
      <w:numFmt w:val="lowerRoman"/>
      <w:lvlText w:val="%6."/>
      <w:lvlJc w:val="right"/>
      <w:pPr>
        <w:ind w:left="5452" w:hanging="180"/>
      </w:pPr>
    </w:lvl>
    <w:lvl w:ilvl="6">
      <w:start w:val="1"/>
      <w:numFmt w:val="decimal"/>
      <w:lvlText w:val="%7."/>
      <w:lvlJc w:val="left"/>
      <w:pPr>
        <w:ind w:left="6172" w:hanging="360"/>
      </w:pPr>
    </w:lvl>
    <w:lvl w:ilvl="7">
      <w:start w:val="1"/>
      <w:numFmt w:val="lowerLetter"/>
      <w:lvlText w:val="%8."/>
      <w:lvlJc w:val="left"/>
      <w:pPr>
        <w:ind w:left="6892" w:hanging="360"/>
      </w:pPr>
    </w:lvl>
    <w:lvl w:ilvl="8">
      <w:start w:val="1"/>
      <w:numFmt w:val="lowerRoman"/>
      <w:lvlText w:val="%9."/>
      <w:lvlJc w:val="right"/>
      <w:pPr>
        <w:ind w:left="7612" w:hanging="180"/>
      </w:pPr>
    </w:lvl>
  </w:abstractNum>
  <w:abstractNum w:abstractNumId="17" w15:restartNumberingAfterBreak="0">
    <w:nsid w:val="0000001B"/>
    <w:multiLevelType w:val="multilevel"/>
    <w:tmpl w:val="0000001B"/>
    <w:lvl w:ilvl="0">
      <w:start w:val="1"/>
      <w:numFmt w:val="lowerLetter"/>
      <w:pStyle w:val="ListAlphabet3"/>
      <w:lvlText w:val="%1."/>
      <w:lvlJc w:val="left"/>
      <w:pPr>
        <w:tabs>
          <w:tab w:val="left" w:pos="1361"/>
        </w:tabs>
        <w:ind w:left="1361" w:hanging="340"/>
      </w:pPr>
      <w:rPr>
        <w:rFonts w:hint="default"/>
      </w:rPr>
    </w:lvl>
    <w:lvl w:ilvl="1">
      <w:start w:val="1"/>
      <w:numFmt w:val="lowerLetter"/>
      <w:lvlText w:val="%2."/>
      <w:lvlJc w:val="left"/>
      <w:pPr>
        <w:ind w:left="2006" w:hanging="360"/>
      </w:pPr>
    </w:lvl>
    <w:lvl w:ilvl="2">
      <w:start w:val="1"/>
      <w:numFmt w:val="lowerRoman"/>
      <w:lvlText w:val="%3."/>
      <w:lvlJc w:val="right"/>
      <w:pPr>
        <w:ind w:left="2726" w:hanging="180"/>
      </w:pPr>
    </w:lvl>
    <w:lvl w:ilvl="3">
      <w:start w:val="1"/>
      <w:numFmt w:val="decimal"/>
      <w:lvlText w:val="%4."/>
      <w:lvlJc w:val="left"/>
      <w:pPr>
        <w:ind w:left="3446" w:hanging="360"/>
      </w:pPr>
    </w:lvl>
    <w:lvl w:ilvl="4">
      <w:start w:val="1"/>
      <w:numFmt w:val="lowerLetter"/>
      <w:lvlText w:val="%5."/>
      <w:lvlJc w:val="left"/>
      <w:pPr>
        <w:ind w:left="4166" w:hanging="360"/>
      </w:pPr>
    </w:lvl>
    <w:lvl w:ilvl="5">
      <w:start w:val="1"/>
      <w:numFmt w:val="lowerRoman"/>
      <w:lvlText w:val="%6."/>
      <w:lvlJc w:val="right"/>
      <w:pPr>
        <w:ind w:left="4886" w:hanging="180"/>
      </w:pPr>
    </w:lvl>
    <w:lvl w:ilvl="6">
      <w:start w:val="1"/>
      <w:numFmt w:val="decimal"/>
      <w:lvlText w:val="%7."/>
      <w:lvlJc w:val="left"/>
      <w:pPr>
        <w:ind w:left="5606" w:hanging="360"/>
      </w:pPr>
    </w:lvl>
    <w:lvl w:ilvl="7">
      <w:start w:val="1"/>
      <w:numFmt w:val="lowerLetter"/>
      <w:lvlText w:val="%8."/>
      <w:lvlJc w:val="left"/>
      <w:pPr>
        <w:ind w:left="6326" w:hanging="360"/>
      </w:pPr>
    </w:lvl>
    <w:lvl w:ilvl="8">
      <w:start w:val="1"/>
      <w:numFmt w:val="lowerRoman"/>
      <w:lvlText w:val="%9."/>
      <w:lvlJc w:val="right"/>
      <w:pPr>
        <w:ind w:left="7046" w:hanging="180"/>
      </w:pPr>
    </w:lvl>
  </w:abstractNum>
  <w:abstractNum w:abstractNumId="18" w15:restartNumberingAfterBreak="0">
    <w:nsid w:val="0000001C"/>
    <w:multiLevelType w:val="multilevel"/>
    <w:tmpl w:val="0000001C"/>
    <w:lvl w:ilvl="0">
      <w:start w:val="1"/>
      <w:numFmt w:val="bullet"/>
      <w:pStyle w:val="ListBullet"/>
      <w:lvlText w:val=""/>
      <w:lvlJc w:val="left"/>
      <w:pPr>
        <w:tabs>
          <w:tab w:val="left" w:pos="340"/>
        </w:tabs>
        <w:ind w:left="340" w:hanging="34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0000001F"/>
    <w:multiLevelType w:val="multilevel"/>
    <w:tmpl w:val="0000001F"/>
    <w:lvl w:ilvl="0">
      <w:start w:val="1"/>
      <w:numFmt w:val="decimal"/>
      <w:pStyle w:val="Heading4IndependentlyNumbered"/>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02EB2027"/>
    <w:multiLevelType w:val="hybridMultilevel"/>
    <w:tmpl w:val="B1BE4EE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1" w15:restartNumberingAfterBreak="0">
    <w:nsid w:val="1A5C79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C0526C4"/>
    <w:multiLevelType w:val="hybridMultilevel"/>
    <w:tmpl w:val="BBD8D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56E142E"/>
    <w:multiLevelType w:val="hybridMultilevel"/>
    <w:tmpl w:val="BD560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56122E"/>
    <w:multiLevelType w:val="hybridMultilevel"/>
    <w:tmpl w:val="6DE6918E"/>
    <w:lvl w:ilvl="0" w:tplc="7696C2F2">
      <w:start w:val="1"/>
      <w:numFmt w:val="upperRoman"/>
      <w:lvlText w:val="%1."/>
      <w:lvlJc w:val="left"/>
      <w:pPr>
        <w:ind w:left="1080" w:hanging="72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952E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57C6C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A3F16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18647CE"/>
    <w:multiLevelType w:val="hybridMultilevel"/>
    <w:tmpl w:val="F2C4D1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907E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DE82A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F0275F7"/>
    <w:multiLevelType w:val="multilevel"/>
    <w:tmpl w:val="6DE6918E"/>
    <w:lvl w:ilvl="0">
      <w:start w:val="1"/>
      <w:numFmt w:val="upperRoman"/>
      <w:lvlText w:val="%1."/>
      <w:lvlJc w:val="left"/>
      <w:pPr>
        <w:ind w:left="1080" w:hanging="720"/>
      </w:pPr>
      <w:rPr>
        <w:rFonts w:eastAsiaTheme="minorEastAsia"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70134FD2"/>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33" w15:restartNumberingAfterBreak="0">
    <w:nsid w:val="709F43B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i w:val="0"/>
        <w:iCs w:val="0"/>
      </w:rPr>
    </w:lvl>
    <w:lvl w:ilvl="2">
      <w:start w:val="1"/>
      <w:numFmt w:val="decimal"/>
      <w:lvlText w:val="%1.%2.%3."/>
      <w:lvlJc w:val="left"/>
      <w:pPr>
        <w:ind w:left="1224" w:hanging="504"/>
      </w:pPr>
      <w:rPr>
        <w:rFonts w:hint="default"/>
        <w:i w:val="0"/>
      </w:rPr>
    </w:lvl>
    <w:lvl w:ilvl="3">
      <w:start w:val="1"/>
      <w:numFmt w:val="decimal"/>
      <w:lvlText w:val="%1.%2.%3.%4."/>
      <w:lvlJc w:val="left"/>
      <w:pPr>
        <w:ind w:left="1728" w:hanging="648"/>
      </w:pPr>
      <w:rPr>
        <w:rFonts w:hint="default"/>
        <w:i w:val="0"/>
      </w:rPr>
    </w:lvl>
    <w:lvl w:ilvl="4">
      <w:start w:val="1"/>
      <w:numFmt w:val="decimal"/>
      <w:lvlText w:val="%1.%2.%3.%4.%5."/>
      <w:lvlJc w:val="left"/>
      <w:pPr>
        <w:ind w:left="2232" w:hanging="792"/>
      </w:pPr>
      <w:rPr>
        <w:rFonts w:hint="default"/>
        <w:i w:val="0"/>
        <w:iCs/>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i w:val="0"/>
        <w:sz w:val="24"/>
        <w:szCs w:val="24"/>
      </w:rPr>
    </w:lvl>
    <w:lvl w:ilvl="7">
      <w:start w:val="1"/>
      <w:numFmt w:val="decimal"/>
      <w:lvlText w:val="%1.%2.%3.%4.%5.%6.%7.%8."/>
      <w:lvlJc w:val="left"/>
      <w:pPr>
        <w:ind w:left="3744" w:hanging="1224"/>
      </w:pPr>
      <w:rPr>
        <w:rFonts w:hint="default"/>
        <w:i w:val="0"/>
      </w:rPr>
    </w:lvl>
    <w:lvl w:ilvl="8">
      <w:start w:val="1"/>
      <w:numFmt w:val="decimal"/>
      <w:lvlText w:val="%1.%2.%3.%4.%5.%6.%7.%8.%9."/>
      <w:lvlJc w:val="left"/>
      <w:pPr>
        <w:ind w:left="4320" w:hanging="1440"/>
      </w:pPr>
      <w:rPr>
        <w:rFonts w:hint="default"/>
      </w:rPr>
    </w:lvl>
  </w:abstractNum>
  <w:num w:numId="1">
    <w:abstractNumId w:val="1"/>
  </w:num>
  <w:num w:numId="2">
    <w:abstractNumId w:val="18"/>
  </w:num>
  <w:num w:numId="3">
    <w:abstractNumId w:val="9"/>
  </w:num>
  <w:num w:numId="4">
    <w:abstractNumId w:val="8"/>
  </w:num>
  <w:num w:numId="5">
    <w:abstractNumId w:val="3"/>
  </w:num>
  <w:num w:numId="6">
    <w:abstractNumId w:val="13"/>
  </w:num>
  <w:num w:numId="7">
    <w:abstractNumId w:val="12"/>
  </w:num>
  <w:num w:numId="8">
    <w:abstractNumId w:val="15"/>
  </w:num>
  <w:num w:numId="9">
    <w:abstractNumId w:val="14"/>
  </w:num>
  <w:num w:numId="10">
    <w:abstractNumId w:val="10"/>
  </w:num>
  <w:num w:numId="11">
    <w:abstractNumId w:val="2"/>
  </w:num>
  <w:num w:numId="12">
    <w:abstractNumId w:val="4"/>
  </w:num>
  <w:num w:numId="13">
    <w:abstractNumId w:val="7"/>
  </w:num>
  <w:num w:numId="14">
    <w:abstractNumId w:val="5"/>
  </w:num>
  <w:num w:numId="15">
    <w:abstractNumId w:val="17"/>
  </w:num>
  <w:num w:numId="16">
    <w:abstractNumId w:val="6"/>
  </w:num>
  <w:num w:numId="17">
    <w:abstractNumId w:val="16"/>
  </w:num>
  <w:num w:numId="18">
    <w:abstractNumId w:val="19"/>
  </w:num>
  <w:num w:numId="19">
    <w:abstractNumId w:val="11"/>
  </w:num>
  <w:num w:numId="20">
    <w:abstractNumId w:val="0"/>
  </w:num>
  <w:num w:numId="21">
    <w:abstractNumId w:val="28"/>
  </w:num>
  <w:num w:numId="22">
    <w:abstractNumId w:val="20"/>
  </w:num>
  <w:num w:numId="23">
    <w:abstractNumId w:val="1"/>
  </w:num>
  <w:num w:numId="24">
    <w:abstractNumId w:val="22"/>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num>
  <w:num w:numId="31">
    <w:abstractNumId w:val="31"/>
  </w:num>
  <w:num w:numId="32">
    <w:abstractNumId w:val="26"/>
  </w:num>
  <w:num w:numId="33">
    <w:abstractNumId w:val="27"/>
  </w:num>
  <w:num w:numId="34">
    <w:abstractNumId w:val="29"/>
  </w:num>
  <w:num w:numId="35">
    <w:abstractNumId w:val="25"/>
  </w:num>
  <w:num w:numId="36">
    <w:abstractNumId w:val="21"/>
  </w:num>
  <w:num w:numId="37">
    <w:abstractNumId w:val="32"/>
  </w:num>
  <w:num w:numId="38">
    <w:abstractNumId w:val="30"/>
  </w:num>
  <w:num w:numId="39">
    <w:abstractNumId w:val="3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4FC"/>
    <w:rsid w:val="00003144"/>
    <w:rsid w:val="00007451"/>
    <w:rsid w:val="00010403"/>
    <w:rsid w:val="00010B4B"/>
    <w:rsid w:val="0001142F"/>
    <w:rsid w:val="00011F2F"/>
    <w:rsid w:val="00012069"/>
    <w:rsid w:val="00012E5D"/>
    <w:rsid w:val="00013943"/>
    <w:rsid w:val="00013C12"/>
    <w:rsid w:val="00014DA5"/>
    <w:rsid w:val="00014EEE"/>
    <w:rsid w:val="00015006"/>
    <w:rsid w:val="000157F6"/>
    <w:rsid w:val="00016C79"/>
    <w:rsid w:val="00020C28"/>
    <w:rsid w:val="00020E7A"/>
    <w:rsid w:val="0002263D"/>
    <w:rsid w:val="00024B9B"/>
    <w:rsid w:val="00025806"/>
    <w:rsid w:val="00027A86"/>
    <w:rsid w:val="00031587"/>
    <w:rsid w:val="0003260D"/>
    <w:rsid w:val="000332F4"/>
    <w:rsid w:val="0003420D"/>
    <w:rsid w:val="00036502"/>
    <w:rsid w:val="00043AB2"/>
    <w:rsid w:val="000475DB"/>
    <w:rsid w:val="00047ED3"/>
    <w:rsid w:val="00050533"/>
    <w:rsid w:val="00050ED8"/>
    <w:rsid w:val="00051015"/>
    <w:rsid w:val="00052F1C"/>
    <w:rsid w:val="00053533"/>
    <w:rsid w:val="00054BAD"/>
    <w:rsid w:val="0005522D"/>
    <w:rsid w:val="00057328"/>
    <w:rsid w:val="00057814"/>
    <w:rsid w:val="00061A2F"/>
    <w:rsid w:val="0006281A"/>
    <w:rsid w:val="0006358E"/>
    <w:rsid w:val="00063CCC"/>
    <w:rsid w:val="0006451F"/>
    <w:rsid w:val="0006530C"/>
    <w:rsid w:val="000701CA"/>
    <w:rsid w:val="0007138F"/>
    <w:rsid w:val="00071E2C"/>
    <w:rsid w:val="000720DF"/>
    <w:rsid w:val="00073692"/>
    <w:rsid w:val="00073E47"/>
    <w:rsid w:val="00074F09"/>
    <w:rsid w:val="00075242"/>
    <w:rsid w:val="00075F3D"/>
    <w:rsid w:val="00076AFB"/>
    <w:rsid w:val="000776B0"/>
    <w:rsid w:val="000776DA"/>
    <w:rsid w:val="00077BFF"/>
    <w:rsid w:val="00077FE8"/>
    <w:rsid w:val="000814E9"/>
    <w:rsid w:val="000825DD"/>
    <w:rsid w:val="00082EB8"/>
    <w:rsid w:val="000837A4"/>
    <w:rsid w:val="00085E8A"/>
    <w:rsid w:val="000860E3"/>
    <w:rsid w:val="00087363"/>
    <w:rsid w:val="000874A8"/>
    <w:rsid w:val="00090F7D"/>
    <w:rsid w:val="00094C11"/>
    <w:rsid w:val="000965C2"/>
    <w:rsid w:val="00097375"/>
    <w:rsid w:val="000973FD"/>
    <w:rsid w:val="0009747D"/>
    <w:rsid w:val="00097596"/>
    <w:rsid w:val="000A3C6E"/>
    <w:rsid w:val="000A611D"/>
    <w:rsid w:val="000A6EAA"/>
    <w:rsid w:val="000A74E0"/>
    <w:rsid w:val="000B0C7D"/>
    <w:rsid w:val="000B2FF3"/>
    <w:rsid w:val="000B3328"/>
    <w:rsid w:val="000B43AC"/>
    <w:rsid w:val="000B466C"/>
    <w:rsid w:val="000B5965"/>
    <w:rsid w:val="000B5DD2"/>
    <w:rsid w:val="000B5EDF"/>
    <w:rsid w:val="000B6702"/>
    <w:rsid w:val="000C11B0"/>
    <w:rsid w:val="000C1E3D"/>
    <w:rsid w:val="000C2162"/>
    <w:rsid w:val="000D0CA1"/>
    <w:rsid w:val="000D2732"/>
    <w:rsid w:val="000D3292"/>
    <w:rsid w:val="000D3CEB"/>
    <w:rsid w:val="000D520F"/>
    <w:rsid w:val="000D6D13"/>
    <w:rsid w:val="000E19B5"/>
    <w:rsid w:val="000E312C"/>
    <w:rsid w:val="000E325B"/>
    <w:rsid w:val="000E47AD"/>
    <w:rsid w:val="000E497E"/>
    <w:rsid w:val="000E5459"/>
    <w:rsid w:val="000E5C54"/>
    <w:rsid w:val="000E6EDD"/>
    <w:rsid w:val="000E7ACB"/>
    <w:rsid w:val="000F3210"/>
    <w:rsid w:val="000F3A3F"/>
    <w:rsid w:val="000F4EF0"/>
    <w:rsid w:val="000F6AA7"/>
    <w:rsid w:val="000F6BCA"/>
    <w:rsid w:val="00100A6B"/>
    <w:rsid w:val="00101C72"/>
    <w:rsid w:val="00102F65"/>
    <w:rsid w:val="00111138"/>
    <w:rsid w:val="00112045"/>
    <w:rsid w:val="001125AA"/>
    <w:rsid w:val="00112719"/>
    <w:rsid w:val="0011315A"/>
    <w:rsid w:val="0011446D"/>
    <w:rsid w:val="00114635"/>
    <w:rsid w:val="0011500F"/>
    <w:rsid w:val="00116711"/>
    <w:rsid w:val="001224B3"/>
    <w:rsid w:val="00123636"/>
    <w:rsid w:val="001246D2"/>
    <w:rsid w:val="00125E74"/>
    <w:rsid w:val="001301AD"/>
    <w:rsid w:val="001350EF"/>
    <w:rsid w:val="00135C68"/>
    <w:rsid w:val="00136F1A"/>
    <w:rsid w:val="0013708F"/>
    <w:rsid w:val="001411A5"/>
    <w:rsid w:val="001442A4"/>
    <w:rsid w:val="0014539D"/>
    <w:rsid w:val="00146307"/>
    <w:rsid w:val="00150E97"/>
    <w:rsid w:val="00151F05"/>
    <w:rsid w:val="001531B1"/>
    <w:rsid w:val="0015355F"/>
    <w:rsid w:val="00153C16"/>
    <w:rsid w:val="00154FF9"/>
    <w:rsid w:val="00155B09"/>
    <w:rsid w:val="00157684"/>
    <w:rsid w:val="00160E21"/>
    <w:rsid w:val="00162013"/>
    <w:rsid w:val="0016217E"/>
    <w:rsid w:val="00164D6F"/>
    <w:rsid w:val="00165C2C"/>
    <w:rsid w:val="0017206B"/>
    <w:rsid w:val="00172994"/>
    <w:rsid w:val="00173E8A"/>
    <w:rsid w:val="00175B11"/>
    <w:rsid w:val="001777CE"/>
    <w:rsid w:val="00183ACA"/>
    <w:rsid w:val="00184F5A"/>
    <w:rsid w:val="00185CBB"/>
    <w:rsid w:val="001865FE"/>
    <w:rsid w:val="00186E29"/>
    <w:rsid w:val="00187069"/>
    <w:rsid w:val="00191FF0"/>
    <w:rsid w:val="00193245"/>
    <w:rsid w:val="00193515"/>
    <w:rsid w:val="001946FB"/>
    <w:rsid w:val="001952D2"/>
    <w:rsid w:val="0019545C"/>
    <w:rsid w:val="001A0C49"/>
    <w:rsid w:val="001A0F96"/>
    <w:rsid w:val="001A250D"/>
    <w:rsid w:val="001A28C2"/>
    <w:rsid w:val="001A2CD3"/>
    <w:rsid w:val="001A3B76"/>
    <w:rsid w:val="001A602F"/>
    <w:rsid w:val="001A7CDF"/>
    <w:rsid w:val="001B04A3"/>
    <w:rsid w:val="001B1C2F"/>
    <w:rsid w:val="001B2BDA"/>
    <w:rsid w:val="001B363E"/>
    <w:rsid w:val="001B3FE0"/>
    <w:rsid w:val="001B50E4"/>
    <w:rsid w:val="001B5F7E"/>
    <w:rsid w:val="001B6606"/>
    <w:rsid w:val="001C0177"/>
    <w:rsid w:val="001C56BF"/>
    <w:rsid w:val="001C5BF9"/>
    <w:rsid w:val="001C5E3B"/>
    <w:rsid w:val="001C6305"/>
    <w:rsid w:val="001C6687"/>
    <w:rsid w:val="001C692A"/>
    <w:rsid w:val="001C7037"/>
    <w:rsid w:val="001D0498"/>
    <w:rsid w:val="001D0D69"/>
    <w:rsid w:val="001D0EE1"/>
    <w:rsid w:val="001D112C"/>
    <w:rsid w:val="001D15B7"/>
    <w:rsid w:val="001D2560"/>
    <w:rsid w:val="001D661E"/>
    <w:rsid w:val="001D7669"/>
    <w:rsid w:val="001E0293"/>
    <w:rsid w:val="001E6005"/>
    <w:rsid w:val="001E610D"/>
    <w:rsid w:val="001E79C8"/>
    <w:rsid w:val="001F191F"/>
    <w:rsid w:val="001F2FCA"/>
    <w:rsid w:val="001F37A4"/>
    <w:rsid w:val="001F3F1F"/>
    <w:rsid w:val="001F5072"/>
    <w:rsid w:val="001F6770"/>
    <w:rsid w:val="001F6822"/>
    <w:rsid w:val="001F6DC3"/>
    <w:rsid w:val="0020028E"/>
    <w:rsid w:val="00200ADB"/>
    <w:rsid w:val="002014C8"/>
    <w:rsid w:val="0020284E"/>
    <w:rsid w:val="0020361F"/>
    <w:rsid w:val="0020466E"/>
    <w:rsid w:val="002057AC"/>
    <w:rsid w:val="002059FF"/>
    <w:rsid w:val="002063E1"/>
    <w:rsid w:val="00210CF6"/>
    <w:rsid w:val="00212111"/>
    <w:rsid w:val="00213759"/>
    <w:rsid w:val="0021398B"/>
    <w:rsid w:val="002151A5"/>
    <w:rsid w:val="00216CF1"/>
    <w:rsid w:val="00216D9C"/>
    <w:rsid w:val="002176B0"/>
    <w:rsid w:val="002203EA"/>
    <w:rsid w:val="0022178F"/>
    <w:rsid w:val="00222A16"/>
    <w:rsid w:val="00224C1E"/>
    <w:rsid w:val="002304BE"/>
    <w:rsid w:val="0023099B"/>
    <w:rsid w:val="00230F7E"/>
    <w:rsid w:val="00231938"/>
    <w:rsid w:val="0023196E"/>
    <w:rsid w:val="0023382F"/>
    <w:rsid w:val="0023536A"/>
    <w:rsid w:val="00235515"/>
    <w:rsid w:val="00236BE7"/>
    <w:rsid w:val="00237F45"/>
    <w:rsid w:val="00240F26"/>
    <w:rsid w:val="00243D11"/>
    <w:rsid w:val="0024504A"/>
    <w:rsid w:val="002457D9"/>
    <w:rsid w:val="0025067F"/>
    <w:rsid w:val="00252F6D"/>
    <w:rsid w:val="00254D03"/>
    <w:rsid w:val="00257A6B"/>
    <w:rsid w:val="00260CA9"/>
    <w:rsid w:val="002613D9"/>
    <w:rsid w:val="00261738"/>
    <w:rsid w:val="00265480"/>
    <w:rsid w:val="00270E9A"/>
    <w:rsid w:val="0027163F"/>
    <w:rsid w:val="00272504"/>
    <w:rsid w:val="00274367"/>
    <w:rsid w:val="00274656"/>
    <w:rsid w:val="00276315"/>
    <w:rsid w:val="0027649D"/>
    <w:rsid w:val="002765C8"/>
    <w:rsid w:val="002767B0"/>
    <w:rsid w:val="00276973"/>
    <w:rsid w:val="00282A4E"/>
    <w:rsid w:val="00282CF0"/>
    <w:rsid w:val="0028387F"/>
    <w:rsid w:val="00284E83"/>
    <w:rsid w:val="002850A5"/>
    <w:rsid w:val="00285A14"/>
    <w:rsid w:val="00286930"/>
    <w:rsid w:val="00287E9D"/>
    <w:rsid w:val="00290079"/>
    <w:rsid w:val="00296FEB"/>
    <w:rsid w:val="002979B5"/>
    <w:rsid w:val="002A0DD4"/>
    <w:rsid w:val="002A13EC"/>
    <w:rsid w:val="002A14DA"/>
    <w:rsid w:val="002A25EC"/>
    <w:rsid w:val="002A2CF0"/>
    <w:rsid w:val="002A3484"/>
    <w:rsid w:val="002A3D23"/>
    <w:rsid w:val="002A540B"/>
    <w:rsid w:val="002A555B"/>
    <w:rsid w:val="002B27BF"/>
    <w:rsid w:val="002C0243"/>
    <w:rsid w:val="002C0327"/>
    <w:rsid w:val="002C409B"/>
    <w:rsid w:val="002C4ED0"/>
    <w:rsid w:val="002C51B0"/>
    <w:rsid w:val="002C5EC3"/>
    <w:rsid w:val="002D06C8"/>
    <w:rsid w:val="002D0BDB"/>
    <w:rsid w:val="002D19A3"/>
    <w:rsid w:val="002D222B"/>
    <w:rsid w:val="002D279A"/>
    <w:rsid w:val="002D4E55"/>
    <w:rsid w:val="002D5259"/>
    <w:rsid w:val="002D625E"/>
    <w:rsid w:val="002D6434"/>
    <w:rsid w:val="002E24F2"/>
    <w:rsid w:val="002E4645"/>
    <w:rsid w:val="002E49F9"/>
    <w:rsid w:val="002E649C"/>
    <w:rsid w:val="002E702C"/>
    <w:rsid w:val="002E76BF"/>
    <w:rsid w:val="002F09FD"/>
    <w:rsid w:val="002F0DED"/>
    <w:rsid w:val="002F1056"/>
    <w:rsid w:val="002F2633"/>
    <w:rsid w:val="002F3CD8"/>
    <w:rsid w:val="002F48FC"/>
    <w:rsid w:val="002F60DC"/>
    <w:rsid w:val="00300261"/>
    <w:rsid w:val="00300C9A"/>
    <w:rsid w:val="00301928"/>
    <w:rsid w:val="00302A30"/>
    <w:rsid w:val="0030356B"/>
    <w:rsid w:val="00303FDB"/>
    <w:rsid w:val="003050CB"/>
    <w:rsid w:val="00305D04"/>
    <w:rsid w:val="0030642F"/>
    <w:rsid w:val="00310416"/>
    <w:rsid w:val="00310617"/>
    <w:rsid w:val="00313620"/>
    <w:rsid w:val="003158F5"/>
    <w:rsid w:val="0031690A"/>
    <w:rsid w:val="00316AC8"/>
    <w:rsid w:val="00320984"/>
    <w:rsid w:val="00325EAB"/>
    <w:rsid w:val="00325FD9"/>
    <w:rsid w:val="00325FF3"/>
    <w:rsid w:val="0033081F"/>
    <w:rsid w:val="00331626"/>
    <w:rsid w:val="003318C0"/>
    <w:rsid w:val="00331C06"/>
    <w:rsid w:val="003324B1"/>
    <w:rsid w:val="00336A6F"/>
    <w:rsid w:val="003423C1"/>
    <w:rsid w:val="00342996"/>
    <w:rsid w:val="00342D9B"/>
    <w:rsid w:val="00343B8E"/>
    <w:rsid w:val="003452C0"/>
    <w:rsid w:val="00345B5C"/>
    <w:rsid w:val="00347699"/>
    <w:rsid w:val="00350D36"/>
    <w:rsid w:val="003512AA"/>
    <w:rsid w:val="003520A5"/>
    <w:rsid w:val="00353145"/>
    <w:rsid w:val="003554B1"/>
    <w:rsid w:val="003565FA"/>
    <w:rsid w:val="00360203"/>
    <w:rsid w:val="003635AE"/>
    <w:rsid w:val="00364661"/>
    <w:rsid w:val="00364B69"/>
    <w:rsid w:val="00366EDD"/>
    <w:rsid w:val="0037360F"/>
    <w:rsid w:val="00373F12"/>
    <w:rsid w:val="0037637E"/>
    <w:rsid w:val="00376753"/>
    <w:rsid w:val="0038038D"/>
    <w:rsid w:val="00380436"/>
    <w:rsid w:val="00381679"/>
    <w:rsid w:val="003816EB"/>
    <w:rsid w:val="0038454B"/>
    <w:rsid w:val="003877F9"/>
    <w:rsid w:val="00390EA7"/>
    <w:rsid w:val="00391354"/>
    <w:rsid w:val="003931E0"/>
    <w:rsid w:val="0039489D"/>
    <w:rsid w:val="00395F79"/>
    <w:rsid w:val="00396FB3"/>
    <w:rsid w:val="00397BA6"/>
    <w:rsid w:val="003A08F8"/>
    <w:rsid w:val="003A193E"/>
    <w:rsid w:val="003A1DA6"/>
    <w:rsid w:val="003A2408"/>
    <w:rsid w:val="003A2C48"/>
    <w:rsid w:val="003A40F3"/>
    <w:rsid w:val="003B151B"/>
    <w:rsid w:val="003B1BA4"/>
    <w:rsid w:val="003B2742"/>
    <w:rsid w:val="003B6387"/>
    <w:rsid w:val="003C050C"/>
    <w:rsid w:val="003C55D0"/>
    <w:rsid w:val="003C6FC7"/>
    <w:rsid w:val="003D020C"/>
    <w:rsid w:val="003D27E1"/>
    <w:rsid w:val="003D55F8"/>
    <w:rsid w:val="003D65DA"/>
    <w:rsid w:val="003E07DE"/>
    <w:rsid w:val="003E1C05"/>
    <w:rsid w:val="003E439F"/>
    <w:rsid w:val="003E6B1C"/>
    <w:rsid w:val="003E791E"/>
    <w:rsid w:val="003F045F"/>
    <w:rsid w:val="003F0C71"/>
    <w:rsid w:val="003F23FC"/>
    <w:rsid w:val="003F353D"/>
    <w:rsid w:val="003F5B7A"/>
    <w:rsid w:val="003F6034"/>
    <w:rsid w:val="003F685F"/>
    <w:rsid w:val="003F7597"/>
    <w:rsid w:val="00400CEE"/>
    <w:rsid w:val="004017BF"/>
    <w:rsid w:val="00401A5E"/>
    <w:rsid w:val="0040224E"/>
    <w:rsid w:val="004032F7"/>
    <w:rsid w:val="00404EB7"/>
    <w:rsid w:val="00411387"/>
    <w:rsid w:val="00412428"/>
    <w:rsid w:val="00414863"/>
    <w:rsid w:val="00414C8E"/>
    <w:rsid w:val="00417F6A"/>
    <w:rsid w:val="00420A3E"/>
    <w:rsid w:val="00420DE1"/>
    <w:rsid w:val="004218FC"/>
    <w:rsid w:val="004221E6"/>
    <w:rsid w:val="00423A1A"/>
    <w:rsid w:val="00424228"/>
    <w:rsid w:val="00426F3B"/>
    <w:rsid w:val="00434995"/>
    <w:rsid w:val="0043582A"/>
    <w:rsid w:val="00437B8F"/>
    <w:rsid w:val="00437EBD"/>
    <w:rsid w:val="00441293"/>
    <w:rsid w:val="00441FA8"/>
    <w:rsid w:val="00442731"/>
    <w:rsid w:val="0044336F"/>
    <w:rsid w:val="0044677C"/>
    <w:rsid w:val="00450BD9"/>
    <w:rsid w:val="00451E36"/>
    <w:rsid w:val="00452D43"/>
    <w:rsid w:val="00453D04"/>
    <w:rsid w:val="00456EC3"/>
    <w:rsid w:val="00457BE6"/>
    <w:rsid w:val="00460D81"/>
    <w:rsid w:val="00461464"/>
    <w:rsid w:val="004622FC"/>
    <w:rsid w:val="00463572"/>
    <w:rsid w:val="00465CBC"/>
    <w:rsid w:val="00465FCD"/>
    <w:rsid w:val="0047035F"/>
    <w:rsid w:val="00470752"/>
    <w:rsid w:val="0047389C"/>
    <w:rsid w:val="00476E1C"/>
    <w:rsid w:val="00476F17"/>
    <w:rsid w:val="004807AD"/>
    <w:rsid w:val="004816F3"/>
    <w:rsid w:val="00485661"/>
    <w:rsid w:val="00485D78"/>
    <w:rsid w:val="0048717C"/>
    <w:rsid w:val="0048786A"/>
    <w:rsid w:val="004938F3"/>
    <w:rsid w:val="00493D6C"/>
    <w:rsid w:val="00493EBA"/>
    <w:rsid w:val="00494979"/>
    <w:rsid w:val="00494A3F"/>
    <w:rsid w:val="00494CCE"/>
    <w:rsid w:val="004959CA"/>
    <w:rsid w:val="00495D1F"/>
    <w:rsid w:val="00496D5A"/>
    <w:rsid w:val="00496DA6"/>
    <w:rsid w:val="00497D34"/>
    <w:rsid w:val="00497D39"/>
    <w:rsid w:val="004A01AF"/>
    <w:rsid w:val="004A0553"/>
    <w:rsid w:val="004A2D1E"/>
    <w:rsid w:val="004A2D7B"/>
    <w:rsid w:val="004A488F"/>
    <w:rsid w:val="004A4CFA"/>
    <w:rsid w:val="004A68EA"/>
    <w:rsid w:val="004A7F3D"/>
    <w:rsid w:val="004B473F"/>
    <w:rsid w:val="004B50A1"/>
    <w:rsid w:val="004B5F65"/>
    <w:rsid w:val="004B7FD9"/>
    <w:rsid w:val="004C04C1"/>
    <w:rsid w:val="004C2511"/>
    <w:rsid w:val="004C2C4F"/>
    <w:rsid w:val="004C5B04"/>
    <w:rsid w:val="004C5B29"/>
    <w:rsid w:val="004D03AA"/>
    <w:rsid w:val="004D4855"/>
    <w:rsid w:val="004D678A"/>
    <w:rsid w:val="004E0422"/>
    <w:rsid w:val="004E2D0B"/>
    <w:rsid w:val="004E3BC3"/>
    <w:rsid w:val="004E4E73"/>
    <w:rsid w:val="004E624C"/>
    <w:rsid w:val="004E671A"/>
    <w:rsid w:val="004E78D7"/>
    <w:rsid w:val="004E7CE8"/>
    <w:rsid w:val="004E7F07"/>
    <w:rsid w:val="004F5507"/>
    <w:rsid w:val="004F6411"/>
    <w:rsid w:val="004F67C9"/>
    <w:rsid w:val="00500A5F"/>
    <w:rsid w:val="00501302"/>
    <w:rsid w:val="0050237C"/>
    <w:rsid w:val="00503B7A"/>
    <w:rsid w:val="00503E33"/>
    <w:rsid w:val="005046B2"/>
    <w:rsid w:val="00505BA3"/>
    <w:rsid w:val="00505BA6"/>
    <w:rsid w:val="005066B7"/>
    <w:rsid w:val="005072E5"/>
    <w:rsid w:val="00510B31"/>
    <w:rsid w:val="005138CB"/>
    <w:rsid w:val="00515243"/>
    <w:rsid w:val="005156A6"/>
    <w:rsid w:val="00516255"/>
    <w:rsid w:val="0051678F"/>
    <w:rsid w:val="00522829"/>
    <w:rsid w:val="00522E91"/>
    <w:rsid w:val="0052489D"/>
    <w:rsid w:val="00524E2D"/>
    <w:rsid w:val="0052520E"/>
    <w:rsid w:val="0052546D"/>
    <w:rsid w:val="00527D58"/>
    <w:rsid w:val="005309BD"/>
    <w:rsid w:val="00532FCA"/>
    <w:rsid w:val="00533053"/>
    <w:rsid w:val="00533C42"/>
    <w:rsid w:val="0054059C"/>
    <w:rsid w:val="00540744"/>
    <w:rsid w:val="00541765"/>
    <w:rsid w:val="00541F89"/>
    <w:rsid w:val="00542A0B"/>
    <w:rsid w:val="00542DF1"/>
    <w:rsid w:val="00542EA7"/>
    <w:rsid w:val="0054368A"/>
    <w:rsid w:val="00543F5F"/>
    <w:rsid w:val="005440AF"/>
    <w:rsid w:val="005447B7"/>
    <w:rsid w:val="0054587B"/>
    <w:rsid w:val="005501CD"/>
    <w:rsid w:val="005501DE"/>
    <w:rsid w:val="00550774"/>
    <w:rsid w:val="005509A4"/>
    <w:rsid w:val="00550D4F"/>
    <w:rsid w:val="0055458A"/>
    <w:rsid w:val="00554EE6"/>
    <w:rsid w:val="00557967"/>
    <w:rsid w:val="00560E12"/>
    <w:rsid w:val="00562127"/>
    <w:rsid w:val="005628B1"/>
    <w:rsid w:val="00562C9A"/>
    <w:rsid w:val="00563F58"/>
    <w:rsid w:val="00564215"/>
    <w:rsid w:val="005645C9"/>
    <w:rsid w:val="00564BB8"/>
    <w:rsid w:val="00565158"/>
    <w:rsid w:val="00566BBE"/>
    <w:rsid w:val="00567B51"/>
    <w:rsid w:val="00571230"/>
    <w:rsid w:val="005719CC"/>
    <w:rsid w:val="00572F81"/>
    <w:rsid w:val="00573685"/>
    <w:rsid w:val="00573A8F"/>
    <w:rsid w:val="00574460"/>
    <w:rsid w:val="00574B8E"/>
    <w:rsid w:val="00574BB8"/>
    <w:rsid w:val="00577645"/>
    <w:rsid w:val="00581311"/>
    <w:rsid w:val="00590E2C"/>
    <w:rsid w:val="00592CEC"/>
    <w:rsid w:val="005952DE"/>
    <w:rsid w:val="005958BF"/>
    <w:rsid w:val="00595CEA"/>
    <w:rsid w:val="00595F79"/>
    <w:rsid w:val="00595FB9"/>
    <w:rsid w:val="00597982"/>
    <w:rsid w:val="005A143B"/>
    <w:rsid w:val="005A1594"/>
    <w:rsid w:val="005A1AC1"/>
    <w:rsid w:val="005A3CEE"/>
    <w:rsid w:val="005A4A14"/>
    <w:rsid w:val="005A5066"/>
    <w:rsid w:val="005A5A67"/>
    <w:rsid w:val="005A5F6E"/>
    <w:rsid w:val="005B1717"/>
    <w:rsid w:val="005B1F0D"/>
    <w:rsid w:val="005B2269"/>
    <w:rsid w:val="005B35D1"/>
    <w:rsid w:val="005B3E96"/>
    <w:rsid w:val="005B4CB0"/>
    <w:rsid w:val="005B4DD3"/>
    <w:rsid w:val="005B7731"/>
    <w:rsid w:val="005C0CE3"/>
    <w:rsid w:val="005C0E59"/>
    <w:rsid w:val="005C2BD4"/>
    <w:rsid w:val="005C5D6D"/>
    <w:rsid w:val="005D0C00"/>
    <w:rsid w:val="005D131D"/>
    <w:rsid w:val="005D5B34"/>
    <w:rsid w:val="005D5E50"/>
    <w:rsid w:val="005E418E"/>
    <w:rsid w:val="005E7213"/>
    <w:rsid w:val="005E7E27"/>
    <w:rsid w:val="005F197B"/>
    <w:rsid w:val="005F27ED"/>
    <w:rsid w:val="005F37CD"/>
    <w:rsid w:val="005F57DD"/>
    <w:rsid w:val="005F7721"/>
    <w:rsid w:val="00603397"/>
    <w:rsid w:val="0060522D"/>
    <w:rsid w:val="006052EC"/>
    <w:rsid w:val="00607087"/>
    <w:rsid w:val="006079EA"/>
    <w:rsid w:val="006116B5"/>
    <w:rsid w:val="006119C5"/>
    <w:rsid w:val="00612563"/>
    <w:rsid w:val="00612D04"/>
    <w:rsid w:val="006159B6"/>
    <w:rsid w:val="00615CEB"/>
    <w:rsid w:val="00615FD1"/>
    <w:rsid w:val="0062021B"/>
    <w:rsid w:val="0062098D"/>
    <w:rsid w:val="00622404"/>
    <w:rsid w:val="00624A72"/>
    <w:rsid w:val="00626F60"/>
    <w:rsid w:val="0062714B"/>
    <w:rsid w:val="00627540"/>
    <w:rsid w:val="00630269"/>
    <w:rsid w:val="00630FDC"/>
    <w:rsid w:val="00633FB5"/>
    <w:rsid w:val="00634CF1"/>
    <w:rsid w:val="0063505F"/>
    <w:rsid w:val="006355D7"/>
    <w:rsid w:val="006365B1"/>
    <w:rsid w:val="006378E6"/>
    <w:rsid w:val="00640821"/>
    <w:rsid w:val="00640E05"/>
    <w:rsid w:val="00641BC1"/>
    <w:rsid w:val="0064262C"/>
    <w:rsid w:val="006427F8"/>
    <w:rsid w:val="006442FA"/>
    <w:rsid w:val="006506ED"/>
    <w:rsid w:val="0065198E"/>
    <w:rsid w:val="00651D4B"/>
    <w:rsid w:val="00653CF7"/>
    <w:rsid w:val="006556F7"/>
    <w:rsid w:val="006565E3"/>
    <w:rsid w:val="00656A4E"/>
    <w:rsid w:val="0066017D"/>
    <w:rsid w:val="0066045F"/>
    <w:rsid w:val="00661D1D"/>
    <w:rsid w:val="00662DAC"/>
    <w:rsid w:val="006654EE"/>
    <w:rsid w:val="0066754F"/>
    <w:rsid w:val="00667BE8"/>
    <w:rsid w:val="006724EA"/>
    <w:rsid w:val="00672E9D"/>
    <w:rsid w:val="00672FEB"/>
    <w:rsid w:val="00674D32"/>
    <w:rsid w:val="00676993"/>
    <w:rsid w:val="00681C44"/>
    <w:rsid w:val="00681DCA"/>
    <w:rsid w:val="006846D0"/>
    <w:rsid w:val="006848CD"/>
    <w:rsid w:val="006865B7"/>
    <w:rsid w:val="0068691D"/>
    <w:rsid w:val="0068696D"/>
    <w:rsid w:val="00686CE3"/>
    <w:rsid w:val="0069158F"/>
    <w:rsid w:val="0069272F"/>
    <w:rsid w:val="00693EB2"/>
    <w:rsid w:val="00694C11"/>
    <w:rsid w:val="00694D3C"/>
    <w:rsid w:val="00694DB4"/>
    <w:rsid w:val="006975BC"/>
    <w:rsid w:val="006A0F14"/>
    <w:rsid w:val="006A4B0C"/>
    <w:rsid w:val="006A6451"/>
    <w:rsid w:val="006B0670"/>
    <w:rsid w:val="006B57E6"/>
    <w:rsid w:val="006B58A1"/>
    <w:rsid w:val="006C5F8C"/>
    <w:rsid w:val="006D0B99"/>
    <w:rsid w:val="006D0EAD"/>
    <w:rsid w:val="006D1A63"/>
    <w:rsid w:val="006D1F3A"/>
    <w:rsid w:val="006D4AA3"/>
    <w:rsid w:val="006D57E2"/>
    <w:rsid w:val="006D6FA8"/>
    <w:rsid w:val="006D7431"/>
    <w:rsid w:val="006D7869"/>
    <w:rsid w:val="006E2DFE"/>
    <w:rsid w:val="006E3D6B"/>
    <w:rsid w:val="006E50A8"/>
    <w:rsid w:val="006E5872"/>
    <w:rsid w:val="006E5AE3"/>
    <w:rsid w:val="006F0B8B"/>
    <w:rsid w:val="006F0BB0"/>
    <w:rsid w:val="006F1596"/>
    <w:rsid w:val="006F2AF7"/>
    <w:rsid w:val="006F3118"/>
    <w:rsid w:val="006F38C6"/>
    <w:rsid w:val="006F4FB8"/>
    <w:rsid w:val="006F521E"/>
    <w:rsid w:val="006F6A30"/>
    <w:rsid w:val="007013A9"/>
    <w:rsid w:val="00702BCD"/>
    <w:rsid w:val="007053EF"/>
    <w:rsid w:val="00705E58"/>
    <w:rsid w:val="00710069"/>
    <w:rsid w:val="00710EE2"/>
    <w:rsid w:val="00713DC6"/>
    <w:rsid w:val="00714F17"/>
    <w:rsid w:val="007151B7"/>
    <w:rsid w:val="00716597"/>
    <w:rsid w:val="00720104"/>
    <w:rsid w:val="0072162B"/>
    <w:rsid w:val="00724173"/>
    <w:rsid w:val="00724FF7"/>
    <w:rsid w:val="00727240"/>
    <w:rsid w:val="00730C8F"/>
    <w:rsid w:val="00730D21"/>
    <w:rsid w:val="00732D35"/>
    <w:rsid w:val="00733C93"/>
    <w:rsid w:val="00734426"/>
    <w:rsid w:val="007362FD"/>
    <w:rsid w:val="0074228A"/>
    <w:rsid w:val="00742CE5"/>
    <w:rsid w:val="00746E9B"/>
    <w:rsid w:val="0075054E"/>
    <w:rsid w:val="007521A1"/>
    <w:rsid w:val="0075252D"/>
    <w:rsid w:val="00753BA2"/>
    <w:rsid w:val="007564C4"/>
    <w:rsid w:val="00761B0B"/>
    <w:rsid w:val="00761C08"/>
    <w:rsid w:val="00762F50"/>
    <w:rsid w:val="00764536"/>
    <w:rsid w:val="0076717A"/>
    <w:rsid w:val="00767D49"/>
    <w:rsid w:val="00767E0F"/>
    <w:rsid w:val="00770158"/>
    <w:rsid w:val="00772D7D"/>
    <w:rsid w:val="00775FB6"/>
    <w:rsid w:val="00776BA1"/>
    <w:rsid w:val="007807E4"/>
    <w:rsid w:val="00780F6C"/>
    <w:rsid w:val="00781A50"/>
    <w:rsid w:val="00786217"/>
    <w:rsid w:val="007916E7"/>
    <w:rsid w:val="007934F0"/>
    <w:rsid w:val="00793B9F"/>
    <w:rsid w:val="0079480F"/>
    <w:rsid w:val="007950DC"/>
    <w:rsid w:val="007951E7"/>
    <w:rsid w:val="0079553E"/>
    <w:rsid w:val="007957FB"/>
    <w:rsid w:val="00796286"/>
    <w:rsid w:val="007A337E"/>
    <w:rsid w:val="007A3D0F"/>
    <w:rsid w:val="007A54A7"/>
    <w:rsid w:val="007A5CE8"/>
    <w:rsid w:val="007A64C4"/>
    <w:rsid w:val="007A7519"/>
    <w:rsid w:val="007B1ED4"/>
    <w:rsid w:val="007B29C4"/>
    <w:rsid w:val="007B4C67"/>
    <w:rsid w:val="007B5A78"/>
    <w:rsid w:val="007B669E"/>
    <w:rsid w:val="007B698F"/>
    <w:rsid w:val="007B7F51"/>
    <w:rsid w:val="007C23C0"/>
    <w:rsid w:val="007C334B"/>
    <w:rsid w:val="007C3559"/>
    <w:rsid w:val="007C67E4"/>
    <w:rsid w:val="007C68BF"/>
    <w:rsid w:val="007C7692"/>
    <w:rsid w:val="007D13BC"/>
    <w:rsid w:val="007D1763"/>
    <w:rsid w:val="007D17CF"/>
    <w:rsid w:val="007D2198"/>
    <w:rsid w:val="007D4AD5"/>
    <w:rsid w:val="007D5BE2"/>
    <w:rsid w:val="007D631C"/>
    <w:rsid w:val="007D681D"/>
    <w:rsid w:val="007E055D"/>
    <w:rsid w:val="007E06AC"/>
    <w:rsid w:val="007E111B"/>
    <w:rsid w:val="007E13A4"/>
    <w:rsid w:val="007E32CA"/>
    <w:rsid w:val="007E3EF3"/>
    <w:rsid w:val="007E3FDB"/>
    <w:rsid w:val="007E653B"/>
    <w:rsid w:val="007F0574"/>
    <w:rsid w:val="007F0AEA"/>
    <w:rsid w:val="007F0D73"/>
    <w:rsid w:val="007F1611"/>
    <w:rsid w:val="007F3891"/>
    <w:rsid w:val="007F67A0"/>
    <w:rsid w:val="007F76B8"/>
    <w:rsid w:val="00801573"/>
    <w:rsid w:val="00801B3D"/>
    <w:rsid w:val="0080221A"/>
    <w:rsid w:val="00804C73"/>
    <w:rsid w:val="00810548"/>
    <w:rsid w:val="008112EC"/>
    <w:rsid w:val="008174E1"/>
    <w:rsid w:val="00820F61"/>
    <w:rsid w:val="0082315B"/>
    <w:rsid w:val="008239D8"/>
    <w:rsid w:val="008249B5"/>
    <w:rsid w:val="008264FC"/>
    <w:rsid w:val="008268CF"/>
    <w:rsid w:val="00832A69"/>
    <w:rsid w:val="00833481"/>
    <w:rsid w:val="00833E9B"/>
    <w:rsid w:val="008343F1"/>
    <w:rsid w:val="00835651"/>
    <w:rsid w:val="00836BC6"/>
    <w:rsid w:val="00836C0F"/>
    <w:rsid w:val="00836DA4"/>
    <w:rsid w:val="008371BB"/>
    <w:rsid w:val="00840D59"/>
    <w:rsid w:val="0084133C"/>
    <w:rsid w:val="00845DC6"/>
    <w:rsid w:val="008525E7"/>
    <w:rsid w:val="008528B6"/>
    <w:rsid w:val="00852E94"/>
    <w:rsid w:val="008535D5"/>
    <w:rsid w:val="00853E1B"/>
    <w:rsid w:val="00853E8F"/>
    <w:rsid w:val="00854CEC"/>
    <w:rsid w:val="00857BAC"/>
    <w:rsid w:val="008613F7"/>
    <w:rsid w:val="008655E2"/>
    <w:rsid w:val="00865685"/>
    <w:rsid w:val="0086569F"/>
    <w:rsid w:val="00866450"/>
    <w:rsid w:val="00867972"/>
    <w:rsid w:val="00870005"/>
    <w:rsid w:val="008702A6"/>
    <w:rsid w:val="00871F20"/>
    <w:rsid w:val="00874BC8"/>
    <w:rsid w:val="00880041"/>
    <w:rsid w:val="008804E1"/>
    <w:rsid w:val="00882933"/>
    <w:rsid w:val="00883526"/>
    <w:rsid w:val="00883EF6"/>
    <w:rsid w:val="0088548C"/>
    <w:rsid w:val="00886178"/>
    <w:rsid w:val="00890C92"/>
    <w:rsid w:val="0089678F"/>
    <w:rsid w:val="008970E4"/>
    <w:rsid w:val="008A5B72"/>
    <w:rsid w:val="008A68FE"/>
    <w:rsid w:val="008B1EC9"/>
    <w:rsid w:val="008B504A"/>
    <w:rsid w:val="008B6D84"/>
    <w:rsid w:val="008B7F17"/>
    <w:rsid w:val="008C28A1"/>
    <w:rsid w:val="008C2C8A"/>
    <w:rsid w:val="008C6206"/>
    <w:rsid w:val="008C7C4D"/>
    <w:rsid w:val="008D0A42"/>
    <w:rsid w:val="008D1950"/>
    <w:rsid w:val="008D2ABE"/>
    <w:rsid w:val="008D3253"/>
    <w:rsid w:val="008D353A"/>
    <w:rsid w:val="008D506B"/>
    <w:rsid w:val="008D55CA"/>
    <w:rsid w:val="008D5A3E"/>
    <w:rsid w:val="008D6089"/>
    <w:rsid w:val="008E0D4F"/>
    <w:rsid w:val="008E14EF"/>
    <w:rsid w:val="008E5DDA"/>
    <w:rsid w:val="008E61B6"/>
    <w:rsid w:val="008E69E4"/>
    <w:rsid w:val="008F168E"/>
    <w:rsid w:val="008F24D1"/>
    <w:rsid w:val="008F70F4"/>
    <w:rsid w:val="008F7124"/>
    <w:rsid w:val="00901321"/>
    <w:rsid w:val="00904793"/>
    <w:rsid w:val="00904A93"/>
    <w:rsid w:val="0090581E"/>
    <w:rsid w:val="009077A3"/>
    <w:rsid w:val="0091018B"/>
    <w:rsid w:val="00910E01"/>
    <w:rsid w:val="0091126E"/>
    <w:rsid w:val="009116C2"/>
    <w:rsid w:val="00913AA5"/>
    <w:rsid w:val="00914930"/>
    <w:rsid w:val="00915979"/>
    <w:rsid w:val="00916733"/>
    <w:rsid w:val="0092088D"/>
    <w:rsid w:val="00923AF8"/>
    <w:rsid w:val="00925EC2"/>
    <w:rsid w:val="00926116"/>
    <w:rsid w:val="0092788E"/>
    <w:rsid w:val="00927F41"/>
    <w:rsid w:val="00937449"/>
    <w:rsid w:val="00941F20"/>
    <w:rsid w:val="00944821"/>
    <w:rsid w:val="0094505D"/>
    <w:rsid w:val="00945A1F"/>
    <w:rsid w:val="00946C1C"/>
    <w:rsid w:val="00946EFE"/>
    <w:rsid w:val="009507EF"/>
    <w:rsid w:val="00951094"/>
    <w:rsid w:val="00951D08"/>
    <w:rsid w:val="00952C98"/>
    <w:rsid w:val="00954C7A"/>
    <w:rsid w:val="00954F01"/>
    <w:rsid w:val="009550D3"/>
    <w:rsid w:val="00956076"/>
    <w:rsid w:val="009628A8"/>
    <w:rsid w:val="00962C07"/>
    <w:rsid w:val="009662D6"/>
    <w:rsid w:val="00966EB4"/>
    <w:rsid w:val="009674D9"/>
    <w:rsid w:val="00967681"/>
    <w:rsid w:val="009738A7"/>
    <w:rsid w:val="00973C1D"/>
    <w:rsid w:val="00977A82"/>
    <w:rsid w:val="009802EF"/>
    <w:rsid w:val="00980538"/>
    <w:rsid w:val="00980F8B"/>
    <w:rsid w:val="00982040"/>
    <w:rsid w:val="00983321"/>
    <w:rsid w:val="0098676D"/>
    <w:rsid w:val="009869BD"/>
    <w:rsid w:val="00986F69"/>
    <w:rsid w:val="0098789E"/>
    <w:rsid w:val="00990B9D"/>
    <w:rsid w:val="00991138"/>
    <w:rsid w:val="00994544"/>
    <w:rsid w:val="00995112"/>
    <w:rsid w:val="0099544E"/>
    <w:rsid w:val="00995911"/>
    <w:rsid w:val="00995D14"/>
    <w:rsid w:val="00996258"/>
    <w:rsid w:val="0099773E"/>
    <w:rsid w:val="009979CF"/>
    <w:rsid w:val="009A08A4"/>
    <w:rsid w:val="009A17EA"/>
    <w:rsid w:val="009A1A31"/>
    <w:rsid w:val="009A1A4C"/>
    <w:rsid w:val="009A3627"/>
    <w:rsid w:val="009A3FAE"/>
    <w:rsid w:val="009A4C15"/>
    <w:rsid w:val="009A4F38"/>
    <w:rsid w:val="009A4FD0"/>
    <w:rsid w:val="009A5B21"/>
    <w:rsid w:val="009A6722"/>
    <w:rsid w:val="009A763E"/>
    <w:rsid w:val="009B12E7"/>
    <w:rsid w:val="009B1464"/>
    <w:rsid w:val="009B1A3F"/>
    <w:rsid w:val="009B5ACA"/>
    <w:rsid w:val="009B66A6"/>
    <w:rsid w:val="009C0034"/>
    <w:rsid w:val="009C1A61"/>
    <w:rsid w:val="009C25AC"/>
    <w:rsid w:val="009C42BB"/>
    <w:rsid w:val="009C44AC"/>
    <w:rsid w:val="009C5AF0"/>
    <w:rsid w:val="009C5BE6"/>
    <w:rsid w:val="009C694A"/>
    <w:rsid w:val="009D21B7"/>
    <w:rsid w:val="009D3AD2"/>
    <w:rsid w:val="009D4899"/>
    <w:rsid w:val="009D5F0E"/>
    <w:rsid w:val="009D672B"/>
    <w:rsid w:val="009D7911"/>
    <w:rsid w:val="009E0874"/>
    <w:rsid w:val="009E16DF"/>
    <w:rsid w:val="009E3466"/>
    <w:rsid w:val="009E4533"/>
    <w:rsid w:val="009E4F91"/>
    <w:rsid w:val="009E51CE"/>
    <w:rsid w:val="009E5543"/>
    <w:rsid w:val="009E5C4F"/>
    <w:rsid w:val="009E6E29"/>
    <w:rsid w:val="009F0BB0"/>
    <w:rsid w:val="009F31A6"/>
    <w:rsid w:val="009F3D15"/>
    <w:rsid w:val="009F459A"/>
    <w:rsid w:val="00A00317"/>
    <w:rsid w:val="00A005F5"/>
    <w:rsid w:val="00A00BB4"/>
    <w:rsid w:val="00A02D08"/>
    <w:rsid w:val="00A03A38"/>
    <w:rsid w:val="00A04190"/>
    <w:rsid w:val="00A048E7"/>
    <w:rsid w:val="00A06227"/>
    <w:rsid w:val="00A078A5"/>
    <w:rsid w:val="00A07B8D"/>
    <w:rsid w:val="00A101D0"/>
    <w:rsid w:val="00A117C0"/>
    <w:rsid w:val="00A1219A"/>
    <w:rsid w:val="00A12378"/>
    <w:rsid w:val="00A1266A"/>
    <w:rsid w:val="00A13AAB"/>
    <w:rsid w:val="00A1740F"/>
    <w:rsid w:val="00A17435"/>
    <w:rsid w:val="00A200FB"/>
    <w:rsid w:val="00A22263"/>
    <w:rsid w:val="00A24230"/>
    <w:rsid w:val="00A24A49"/>
    <w:rsid w:val="00A25943"/>
    <w:rsid w:val="00A26209"/>
    <w:rsid w:val="00A27BF0"/>
    <w:rsid w:val="00A31558"/>
    <w:rsid w:val="00A335CF"/>
    <w:rsid w:val="00A40240"/>
    <w:rsid w:val="00A40304"/>
    <w:rsid w:val="00A42845"/>
    <w:rsid w:val="00A43DAF"/>
    <w:rsid w:val="00A4401B"/>
    <w:rsid w:val="00A44D9F"/>
    <w:rsid w:val="00A44EF6"/>
    <w:rsid w:val="00A46700"/>
    <w:rsid w:val="00A46803"/>
    <w:rsid w:val="00A5038E"/>
    <w:rsid w:val="00A50A10"/>
    <w:rsid w:val="00A53DFC"/>
    <w:rsid w:val="00A55BAB"/>
    <w:rsid w:val="00A5678C"/>
    <w:rsid w:val="00A56876"/>
    <w:rsid w:val="00A62941"/>
    <w:rsid w:val="00A6369E"/>
    <w:rsid w:val="00A64254"/>
    <w:rsid w:val="00A65DBD"/>
    <w:rsid w:val="00A660A8"/>
    <w:rsid w:val="00A67094"/>
    <w:rsid w:val="00A705A5"/>
    <w:rsid w:val="00A72671"/>
    <w:rsid w:val="00A73AD7"/>
    <w:rsid w:val="00A763C0"/>
    <w:rsid w:val="00A763FB"/>
    <w:rsid w:val="00A76CBC"/>
    <w:rsid w:val="00A774B6"/>
    <w:rsid w:val="00A80615"/>
    <w:rsid w:val="00A809FD"/>
    <w:rsid w:val="00A80E54"/>
    <w:rsid w:val="00A81D84"/>
    <w:rsid w:val="00A825C8"/>
    <w:rsid w:val="00A857D6"/>
    <w:rsid w:val="00A86F4B"/>
    <w:rsid w:val="00A87A62"/>
    <w:rsid w:val="00A90112"/>
    <w:rsid w:val="00A9486B"/>
    <w:rsid w:val="00A96536"/>
    <w:rsid w:val="00AA0474"/>
    <w:rsid w:val="00AA0B26"/>
    <w:rsid w:val="00AA2DDE"/>
    <w:rsid w:val="00AA472A"/>
    <w:rsid w:val="00AA7DAB"/>
    <w:rsid w:val="00AA7F32"/>
    <w:rsid w:val="00AB091B"/>
    <w:rsid w:val="00AB113D"/>
    <w:rsid w:val="00AB27FC"/>
    <w:rsid w:val="00AB39BC"/>
    <w:rsid w:val="00AB4042"/>
    <w:rsid w:val="00AB6EA0"/>
    <w:rsid w:val="00AC2661"/>
    <w:rsid w:val="00AC58B7"/>
    <w:rsid w:val="00AC5A20"/>
    <w:rsid w:val="00AC6A76"/>
    <w:rsid w:val="00AD0448"/>
    <w:rsid w:val="00AD07E7"/>
    <w:rsid w:val="00AD0C9B"/>
    <w:rsid w:val="00AD3A44"/>
    <w:rsid w:val="00AD5B11"/>
    <w:rsid w:val="00AD64AF"/>
    <w:rsid w:val="00AD6B32"/>
    <w:rsid w:val="00AD7A6E"/>
    <w:rsid w:val="00AE1233"/>
    <w:rsid w:val="00AE41F5"/>
    <w:rsid w:val="00AE75EB"/>
    <w:rsid w:val="00AF0D43"/>
    <w:rsid w:val="00AF27D4"/>
    <w:rsid w:val="00AF35CF"/>
    <w:rsid w:val="00AF5758"/>
    <w:rsid w:val="00B0316E"/>
    <w:rsid w:val="00B03445"/>
    <w:rsid w:val="00B06233"/>
    <w:rsid w:val="00B0642A"/>
    <w:rsid w:val="00B06EE7"/>
    <w:rsid w:val="00B075CB"/>
    <w:rsid w:val="00B10723"/>
    <w:rsid w:val="00B1190A"/>
    <w:rsid w:val="00B11DBB"/>
    <w:rsid w:val="00B125A9"/>
    <w:rsid w:val="00B12D6D"/>
    <w:rsid w:val="00B136F5"/>
    <w:rsid w:val="00B17208"/>
    <w:rsid w:val="00B17C0A"/>
    <w:rsid w:val="00B20AB1"/>
    <w:rsid w:val="00B20FD8"/>
    <w:rsid w:val="00B22842"/>
    <w:rsid w:val="00B24721"/>
    <w:rsid w:val="00B27640"/>
    <w:rsid w:val="00B3153A"/>
    <w:rsid w:val="00B31816"/>
    <w:rsid w:val="00B322E3"/>
    <w:rsid w:val="00B34BB5"/>
    <w:rsid w:val="00B36EE6"/>
    <w:rsid w:val="00B3797F"/>
    <w:rsid w:val="00B4213C"/>
    <w:rsid w:val="00B4356E"/>
    <w:rsid w:val="00B44212"/>
    <w:rsid w:val="00B44AE6"/>
    <w:rsid w:val="00B44C2E"/>
    <w:rsid w:val="00B45B38"/>
    <w:rsid w:val="00B461F8"/>
    <w:rsid w:val="00B51A8B"/>
    <w:rsid w:val="00B5272E"/>
    <w:rsid w:val="00B53C43"/>
    <w:rsid w:val="00B53C8D"/>
    <w:rsid w:val="00B53E50"/>
    <w:rsid w:val="00B551DB"/>
    <w:rsid w:val="00B556E9"/>
    <w:rsid w:val="00B56B23"/>
    <w:rsid w:val="00B576F9"/>
    <w:rsid w:val="00B57F44"/>
    <w:rsid w:val="00B620C8"/>
    <w:rsid w:val="00B64B35"/>
    <w:rsid w:val="00B650A9"/>
    <w:rsid w:val="00B662BE"/>
    <w:rsid w:val="00B66FF7"/>
    <w:rsid w:val="00B70A06"/>
    <w:rsid w:val="00B73DEF"/>
    <w:rsid w:val="00B75832"/>
    <w:rsid w:val="00B76619"/>
    <w:rsid w:val="00B83D45"/>
    <w:rsid w:val="00B91CE2"/>
    <w:rsid w:val="00B93CE9"/>
    <w:rsid w:val="00B9590C"/>
    <w:rsid w:val="00B95C63"/>
    <w:rsid w:val="00B9640F"/>
    <w:rsid w:val="00B973D6"/>
    <w:rsid w:val="00BA0295"/>
    <w:rsid w:val="00BA29C2"/>
    <w:rsid w:val="00BA450B"/>
    <w:rsid w:val="00BA63D2"/>
    <w:rsid w:val="00BA7324"/>
    <w:rsid w:val="00BB42E4"/>
    <w:rsid w:val="00BB4611"/>
    <w:rsid w:val="00BB5F27"/>
    <w:rsid w:val="00BB7F31"/>
    <w:rsid w:val="00BC0C92"/>
    <w:rsid w:val="00BC3401"/>
    <w:rsid w:val="00BC3686"/>
    <w:rsid w:val="00BC3C24"/>
    <w:rsid w:val="00BC7AFF"/>
    <w:rsid w:val="00BD069C"/>
    <w:rsid w:val="00BD1F3C"/>
    <w:rsid w:val="00BD2D57"/>
    <w:rsid w:val="00BD3054"/>
    <w:rsid w:val="00BD4C36"/>
    <w:rsid w:val="00BD4EF7"/>
    <w:rsid w:val="00BD563C"/>
    <w:rsid w:val="00BD6D3E"/>
    <w:rsid w:val="00BD7B7D"/>
    <w:rsid w:val="00BD7D1B"/>
    <w:rsid w:val="00BE10A4"/>
    <w:rsid w:val="00BE235E"/>
    <w:rsid w:val="00BE31C1"/>
    <w:rsid w:val="00BE3688"/>
    <w:rsid w:val="00BE3ECE"/>
    <w:rsid w:val="00BE56B2"/>
    <w:rsid w:val="00BE5A27"/>
    <w:rsid w:val="00BE67AB"/>
    <w:rsid w:val="00BF6CB4"/>
    <w:rsid w:val="00BF79E3"/>
    <w:rsid w:val="00C00207"/>
    <w:rsid w:val="00C0046E"/>
    <w:rsid w:val="00C01DC1"/>
    <w:rsid w:val="00C028B6"/>
    <w:rsid w:val="00C03097"/>
    <w:rsid w:val="00C06B0A"/>
    <w:rsid w:val="00C07769"/>
    <w:rsid w:val="00C14890"/>
    <w:rsid w:val="00C150D3"/>
    <w:rsid w:val="00C1583A"/>
    <w:rsid w:val="00C167D2"/>
    <w:rsid w:val="00C168D0"/>
    <w:rsid w:val="00C2297E"/>
    <w:rsid w:val="00C27900"/>
    <w:rsid w:val="00C31DAC"/>
    <w:rsid w:val="00C322A3"/>
    <w:rsid w:val="00C330A0"/>
    <w:rsid w:val="00C33278"/>
    <w:rsid w:val="00C341B0"/>
    <w:rsid w:val="00C35712"/>
    <w:rsid w:val="00C36C70"/>
    <w:rsid w:val="00C376C0"/>
    <w:rsid w:val="00C40639"/>
    <w:rsid w:val="00C44CF6"/>
    <w:rsid w:val="00C44F5C"/>
    <w:rsid w:val="00C46888"/>
    <w:rsid w:val="00C4700C"/>
    <w:rsid w:val="00C476D8"/>
    <w:rsid w:val="00C47B4A"/>
    <w:rsid w:val="00C51AC0"/>
    <w:rsid w:val="00C52666"/>
    <w:rsid w:val="00C527DC"/>
    <w:rsid w:val="00C540C3"/>
    <w:rsid w:val="00C541C7"/>
    <w:rsid w:val="00C54A78"/>
    <w:rsid w:val="00C60701"/>
    <w:rsid w:val="00C60B8C"/>
    <w:rsid w:val="00C6131F"/>
    <w:rsid w:val="00C62F83"/>
    <w:rsid w:val="00C63356"/>
    <w:rsid w:val="00C654BC"/>
    <w:rsid w:val="00C66086"/>
    <w:rsid w:val="00C70A11"/>
    <w:rsid w:val="00C72C78"/>
    <w:rsid w:val="00C74268"/>
    <w:rsid w:val="00C75483"/>
    <w:rsid w:val="00C775EF"/>
    <w:rsid w:val="00C779E3"/>
    <w:rsid w:val="00C80E1E"/>
    <w:rsid w:val="00C81469"/>
    <w:rsid w:val="00C84413"/>
    <w:rsid w:val="00C84830"/>
    <w:rsid w:val="00C84A96"/>
    <w:rsid w:val="00C867FF"/>
    <w:rsid w:val="00C8690F"/>
    <w:rsid w:val="00C879F7"/>
    <w:rsid w:val="00C90988"/>
    <w:rsid w:val="00C90D2B"/>
    <w:rsid w:val="00C93A32"/>
    <w:rsid w:val="00C94022"/>
    <w:rsid w:val="00C95938"/>
    <w:rsid w:val="00C95B8C"/>
    <w:rsid w:val="00CA1A58"/>
    <w:rsid w:val="00CA5454"/>
    <w:rsid w:val="00CA661D"/>
    <w:rsid w:val="00CA6803"/>
    <w:rsid w:val="00CB0393"/>
    <w:rsid w:val="00CB0FE8"/>
    <w:rsid w:val="00CB105A"/>
    <w:rsid w:val="00CB1785"/>
    <w:rsid w:val="00CB1C8A"/>
    <w:rsid w:val="00CB4692"/>
    <w:rsid w:val="00CB5AD3"/>
    <w:rsid w:val="00CC1390"/>
    <w:rsid w:val="00CC1ADD"/>
    <w:rsid w:val="00CC3294"/>
    <w:rsid w:val="00CC3837"/>
    <w:rsid w:val="00CC3D3E"/>
    <w:rsid w:val="00CC58C1"/>
    <w:rsid w:val="00CC645B"/>
    <w:rsid w:val="00CC65AB"/>
    <w:rsid w:val="00CC672D"/>
    <w:rsid w:val="00CC70AC"/>
    <w:rsid w:val="00CC73BC"/>
    <w:rsid w:val="00CD07B1"/>
    <w:rsid w:val="00CD0D97"/>
    <w:rsid w:val="00CD4072"/>
    <w:rsid w:val="00CD62CE"/>
    <w:rsid w:val="00CE1BF0"/>
    <w:rsid w:val="00CE3EF7"/>
    <w:rsid w:val="00CF21E1"/>
    <w:rsid w:val="00CF24BE"/>
    <w:rsid w:val="00CF3BD5"/>
    <w:rsid w:val="00CF3E60"/>
    <w:rsid w:val="00CF4B15"/>
    <w:rsid w:val="00D00373"/>
    <w:rsid w:val="00D006A5"/>
    <w:rsid w:val="00D048CC"/>
    <w:rsid w:val="00D07191"/>
    <w:rsid w:val="00D07A7D"/>
    <w:rsid w:val="00D10629"/>
    <w:rsid w:val="00D12A37"/>
    <w:rsid w:val="00D12A64"/>
    <w:rsid w:val="00D13942"/>
    <w:rsid w:val="00D14DDA"/>
    <w:rsid w:val="00D15147"/>
    <w:rsid w:val="00D15AAC"/>
    <w:rsid w:val="00D16EF1"/>
    <w:rsid w:val="00D1762A"/>
    <w:rsid w:val="00D201CD"/>
    <w:rsid w:val="00D207D0"/>
    <w:rsid w:val="00D21686"/>
    <w:rsid w:val="00D23721"/>
    <w:rsid w:val="00D23EE1"/>
    <w:rsid w:val="00D311C1"/>
    <w:rsid w:val="00D33A52"/>
    <w:rsid w:val="00D33E2C"/>
    <w:rsid w:val="00D34A4C"/>
    <w:rsid w:val="00D3558C"/>
    <w:rsid w:val="00D35B8B"/>
    <w:rsid w:val="00D36AEA"/>
    <w:rsid w:val="00D44F46"/>
    <w:rsid w:val="00D451B7"/>
    <w:rsid w:val="00D45B3A"/>
    <w:rsid w:val="00D4694F"/>
    <w:rsid w:val="00D46B4E"/>
    <w:rsid w:val="00D46EA0"/>
    <w:rsid w:val="00D4701F"/>
    <w:rsid w:val="00D53331"/>
    <w:rsid w:val="00D54B0B"/>
    <w:rsid w:val="00D55A0A"/>
    <w:rsid w:val="00D572F8"/>
    <w:rsid w:val="00D602F4"/>
    <w:rsid w:val="00D60F40"/>
    <w:rsid w:val="00D6108E"/>
    <w:rsid w:val="00D62612"/>
    <w:rsid w:val="00D63627"/>
    <w:rsid w:val="00D63A76"/>
    <w:rsid w:val="00D7223A"/>
    <w:rsid w:val="00D727C3"/>
    <w:rsid w:val="00D74327"/>
    <w:rsid w:val="00D761A0"/>
    <w:rsid w:val="00D770BF"/>
    <w:rsid w:val="00D773CA"/>
    <w:rsid w:val="00D80234"/>
    <w:rsid w:val="00D815BA"/>
    <w:rsid w:val="00D8286A"/>
    <w:rsid w:val="00D84D11"/>
    <w:rsid w:val="00D850E4"/>
    <w:rsid w:val="00D927DF"/>
    <w:rsid w:val="00D93A9E"/>
    <w:rsid w:val="00D95D57"/>
    <w:rsid w:val="00D9688D"/>
    <w:rsid w:val="00D9718D"/>
    <w:rsid w:val="00D97C01"/>
    <w:rsid w:val="00DA1511"/>
    <w:rsid w:val="00DA1596"/>
    <w:rsid w:val="00DA495B"/>
    <w:rsid w:val="00DA5CBC"/>
    <w:rsid w:val="00DA71FA"/>
    <w:rsid w:val="00DA75A1"/>
    <w:rsid w:val="00DB3DB9"/>
    <w:rsid w:val="00DB68F5"/>
    <w:rsid w:val="00DB715C"/>
    <w:rsid w:val="00DB77B1"/>
    <w:rsid w:val="00DC0BEC"/>
    <w:rsid w:val="00DC0C15"/>
    <w:rsid w:val="00DC3017"/>
    <w:rsid w:val="00DC5084"/>
    <w:rsid w:val="00DC5F3E"/>
    <w:rsid w:val="00DC6A14"/>
    <w:rsid w:val="00DC7D43"/>
    <w:rsid w:val="00DD0CA7"/>
    <w:rsid w:val="00DD419C"/>
    <w:rsid w:val="00DD544E"/>
    <w:rsid w:val="00DD633A"/>
    <w:rsid w:val="00DD66F4"/>
    <w:rsid w:val="00DE1E98"/>
    <w:rsid w:val="00DE476B"/>
    <w:rsid w:val="00DE6E05"/>
    <w:rsid w:val="00DF066E"/>
    <w:rsid w:val="00DF1396"/>
    <w:rsid w:val="00DF1BEF"/>
    <w:rsid w:val="00DF1CF4"/>
    <w:rsid w:val="00DF2266"/>
    <w:rsid w:val="00DF30EA"/>
    <w:rsid w:val="00DF64C3"/>
    <w:rsid w:val="00DF67BD"/>
    <w:rsid w:val="00DF7E9E"/>
    <w:rsid w:val="00E022CC"/>
    <w:rsid w:val="00E02C2F"/>
    <w:rsid w:val="00E031B9"/>
    <w:rsid w:val="00E06485"/>
    <w:rsid w:val="00E073EF"/>
    <w:rsid w:val="00E100F0"/>
    <w:rsid w:val="00E10491"/>
    <w:rsid w:val="00E1052F"/>
    <w:rsid w:val="00E106E1"/>
    <w:rsid w:val="00E16E80"/>
    <w:rsid w:val="00E2087D"/>
    <w:rsid w:val="00E227CF"/>
    <w:rsid w:val="00E22E85"/>
    <w:rsid w:val="00E23DA4"/>
    <w:rsid w:val="00E253E6"/>
    <w:rsid w:val="00E277FF"/>
    <w:rsid w:val="00E30BD9"/>
    <w:rsid w:val="00E31529"/>
    <w:rsid w:val="00E3221C"/>
    <w:rsid w:val="00E330FF"/>
    <w:rsid w:val="00E347C6"/>
    <w:rsid w:val="00E41486"/>
    <w:rsid w:val="00E41854"/>
    <w:rsid w:val="00E45053"/>
    <w:rsid w:val="00E454ED"/>
    <w:rsid w:val="00E46C9B"/>
    <w:rsid w:val="00E4782D"/>
    <w:rsid w:val="00E47C31"/>
    <w:rsid w:val="00E47EE3"/>
    <w:rsid w:val="00E5281B"/>
    <w:rsid w:val="00E54C52"/>
    <w:rsid w:val="00E56FB8"/>
    <w:rsid w:val="00E57AF0"/>
    <w:rsid w:val="00E61FBF"/>
    <w:rsid w:val="00E6333A"/>
    <w:rsid w:val="00E64261"/>
    <w:rsid w:val="00E64920"/>
    <w:rsid w:val="00E64BC7"/>
    <w:rsid w:val="00E64CCF"/>
    <w:rsid w:val="00E668AC"/>
    <w:rsid w:val="00E737D4"/>
    <w:rsid w:val="00E73B85"/>
    <w:rsid w:val="00E7439C"/>
    <w:rsid w:val="00E753EF"/>
    <w:rsid w:val="00E81347"/>
    <w:rsid w:val="00E81573"/>
    <w:rsid w:val="00E82BD9"/>
    <w:rsid w:val="00E838A9"/>
    <w:rsid w:val="00E83B45"/>
    <w:rsid w:val="00E83FC1"/>
    <w:rsid w:val="00E841F5"/>
    <w:rsid w:val="00E8474C"/>
    <w:rsid w:val="00E84843"/>
    <w:rsid w:val="00E86522"/>
    <w:rsid w:val="00E86797"/>
    <w:rsid w:val="00E8723D"/>
    <w:rsid w:val="00E87688"/>
    <w:rsid w:val="00E92778"/>
    <w:rsid w:val="00E94B7F"/>
    <w:rsid w:val="00E955F2"/>
    <w:rsid w:val="00E95D61"/>
    <w:rsid w:val="00E95DA1"/>
    <w:rsid w:val="00E97F48"/>
    <w:rsid w:val="00EA0069"/>
    <w:rsid w:val="00EA0123"/>
    <w:rsid w:val="00EA149A"/>
    <w:rsid w:val="00EA28D2"/>
    <w:rsid w:val="00EA55CE"/>
    <w:rsid w:val="00EA5C9F"/>
    <w:rsid w:val="00EA6B21"/>
    <w:rsid w:val="00EA6C73"/>
    <w:rsid w:val="00EB44A2"/>
    <w:rsid w:val="00EB6BD6"/>
    <w:rsid w:val="00EB7884"/>
    <w:rsid w:val="00EC0BD3"/>
    <w:rsid w:val="00EC5B08"/>
    <w:rsid w:val="00EC7866"/>
    <w:rsid w:val="00ED093E"/>
    <w:rsid w:val="00ED396A"/>
    <w:rsid w:val="00ED4BC0"/>
    <w:rsid w:val="00ED4C08"/>
    <w:rsid w:val="00ED5531"/>
    <w:rsid w:val="00ED5EDF"/>
    <w:rsid w:val="00ED636E"/>
    <w:rsid w:val="00EE048F"/>
    <w:rsid w:val="00EE2748"/>
    <w:rsid w:val="00EE309C"/>
    <w:rsid w:val="00EE3F63"/>
    <w:rsid w:val="00EE5CE6"/>
    <w:rsid w:val="00EF1E48"/>
    <w:rsid w:val="00EF2D79"/>
    <w:rsid w:val="00EF3649"/>
    <w:rsid w:val="00EF5369"/>
    <w:rsid w:val="00EF77DC"/>
    <w:rsid w:val="00F0031A"/>
    <w:rsid w:val="00F00569"/>
    <w:rsid w:val="00F00699"/>
    <w:rsid w:val="00F014A3"/>
    <w:rsid w:val="00F01FB3"/>
    <w:rsid w:val="00F0334A"/>
    <w:rsid w:val="00F04721"/>
    <w:rsid w:val="00F05FEF"/>
    <w:rsid w:val="00F06B97"/>
    <w:rsid w:val="00F07253"/>
    <w:rsid w:val="00F0759A"/>
    <w:rsid w:val="00F075CB"/>
    <w:rsid w:val="00F11736"/>
    <w:rsid w:val="00F124D6"/>
    <w:rsid w:val="00F12DAC"/>
    <w:rsid w:val="00F15731"/>
    <w:rsid w:val="00F22E77"/>
    <w:rsid w:val="00F23643"/>
    <w:rsid w:val="00F25ED9"/>
    <w:rsid w:val="00F26A34"/>
    <w:rsid w:val="00F26B5F"/>
    <w:rsid w:val="00F316B3"/>
    <w:rsid w:val="00F31CD8"/>
    <w:rsid w:val="00F3206C"/>
    <w:rsid w:val="00F321CC"/>
    <w:rsid w:val="00F379F3"/>
    <w:rsid w:val="00F412A6"/>
    <w:rsid w:val="00F42405"/>
    <w:rsid w:val="00F43730"/>
    <w:rsid w:val="00F43D93"/>
    <w:rsid w:val="00F4549D"/>
    <w:rsid w:val="00F45824"/>
    <w:rsid w:val="00F502C1"/>
    <w:rsid w:val="00F5054B"/>
    <w:rsid w:val="00F53BA5"/>
    <w:rsid w:val="00F5538A"/>
    <w:rsid w:val="00F565AE"/>
    <w:rsid w:val="00F56745"/>
    <w:rsid w:val="00F5771C"/>
    <w:rsid w:val="00F606D3"/>
    <w:rsid w:val="00F6248F"/>
    <w:rsid w:val="00F62DB3"/>
    <w:rsid w:val="00F6312E"/>
    <w:rsid w:val="00F63A25"/>
    <w:rsid w:val="00F64537"/>
    <w:rsid w:val="00F64D7E"/>
    <w:rsid w:val="00F6526A"/>
    <w:rsid w:val="00F67C62"/>
    <w:rsid w:val="00F71478"/>
    <w:rsid w:val="00F71848"/>
    <w:rsid w:val="00F71B89"/>
    <w:rsid w:val="00F71D99"/>
    <w:rsid w:val="00F73107"/>
    <w:rsid w:val="00F73A73"/>
    <w:rsid w:val="00F80900"/>
    <w:rsid w:val="00F82C3F"/>
    <w:rsid w:val="00F832B1"/>
    <w:rsid w:val="00F84C06"/>
    <w:rsid w:val="00F867CD"/>
    <w:rsid w:val="00F86DCC"/>
    <w:rsid w:val="00F87162"/>
    <w:rsid w:val="00F904C2"/>
    <w:rsid w:val="00F90676"/>
    <w:rsid w:val="00F92D4C"/>
    <w:rsid w:val="00F92FD9"/>
    <w:rsid w:val="00F94785"/>
    <w:rsid w:val="00F961A2"/>
    <w:rsid w:val="00F964A7"/>
    <w:rsid w:val="00F96FAA"/>
    <w:rsid w:val="00F97414"/>
    <w:rsid w:val="00FA29EE"/>
    <w:rsid w:val="00FA38B5"/>
    <w:rsid w:val="00FA38CE"/>
    <w:rsid w:val="00FB0107"/>
    <w:rsid w:val="00FB5316"/>
    <w:rsid w:val="00FB6F98"/>
    <w:rsid w:val="00FB7952"/>
    <w:rsid w:val="00FB7EDB"/>
    <w:rsid w:val="00FC36CA"/>
    <w:rsid w:val="00FC5117"/>
    <w:rsid w:val="00FC5685"/>
    <w:rsid w:val="00FC6527"/>
    <w:rsid w:val="00FC7CE0"/>
    <w:rsid w:val="00FD5402"/>
    <w:rsid w:val="00FD562C"/>
    <w:rsid w:val="00FD7845"/>
    <w:rsid w:val="00FE16AE"/>
    <w:rsid w:val="00FE2770"/>
    <w:rsid w:val="00FE3912"/>
    <w:rsid w:val="00FE40B0"/>
    <w:rsid w:val="00FE421B"/>
    <w:rsid w:val="00FF40C8"/>
    <w:rsid w:val="00FF539B"/>
    <w:rsid w:val="00FF59C6"/>
    <w:rsid w:val="00FF6F0B"/>
    <w:rsid w:val="00FF72B5"/>
    <w:rsid w:val="00FF75D3"/>
    <w:rsid w:val="2AE24F75"/>
    <w:rsid w:val="3ABD25D5"/>
    <w:rsid w:val="3F396154"/>
    <w:rsid w:val="64963F36"/>
    <w:rsid w:val="64D12B05"/>
    <w:rsid w:val="65E74C3F"/>
    <w:rsid w:val="72D353E7"/>
    <w:rsid w:val="79583F0C"/>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E159AC6-21F8-45B8-A30A-5E2A65DB0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qFormat="1"/>
    <w:lsdException w:name="Normal Indent" w:semiHidden="1" w:unhideWhenUsed="1"/>
    <w:lsdException w:name="footnote text" w:semiHidden="1" w:unhideWhenUsed="1"/>
    <w:lsdException w:name="index heading" w:semiHidden="1" w:unhideWhenUsed="1"/>
    <w:lsdException w:name="caption" w:uiPriority="35" w:qFormat="1"/>
    <w:lsdException w:name="table of figures" w:qFormat="1"/>
    <w:lsdException w:name="envelope address" w:semiHidden="1" w:unhideWhenUsed="1"/>
    <w:lsdException w:name="envelope return" w:semiHidden="1" w:unhideWhenUsed="1"/>
    <w:lsdException w:name="footnote reference"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Number" w:qFormat="1"/>
    <w:lsdException w:name="List 4" w:semiHidden="1" w:unhideWhenUsed="1"/>
    <w:lsdException w:name="List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uiPriority="0" w:qFormat="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Note Heading" w:semiHidden="1" w:unhideWhenUsed="1"/>
    <w:lsdException w:name="Hyperlink" w:qFormat="1"/>
    <w:lsdException w:name="FollowedHyperlink" w:semiHidden="1" w:unhideWhenUsed="1"/>
    <w:lsdException w:name="Strong" w:uiPriority="22" w:qFormat="1"/>
    <w:lsdException w:name="Emphasis" w:uiPriority="20" w:qFormat="1"/>
    <w:lsdException w:name="Document Map"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Calibri" w:eastAsia="Calibri" w:hAnsi="Calibri" w:cs="SimSun"/>
      <w:sz w:val="22"/>
      <w:szCs w:val="22"/>
      <w:lang w:val="zh-CN"/>
    </w:rPr>
  </w:style>
  <w:style w:type="paragraph" w:styleId="Heading1">
    <w:name w:val="heading 1"/>
    <w:basedOn w:val="Normal"/>
    <w:next w:val="BodyText"/>
    <w:link w:val="Heading1Char"/>
    <w:uiPriority w:val="9"/>
    <w:qFormat/>
    <w:pPr>
      <w:keepNext/>
      <w:keepLines/>
      <w:pageBreakBefore/>
      <w:spacing w:after="360" w:line="240" w:lineRule="auto"/>
      <w:jc w:val="center"/>
      <w:outlineLvl w:val="0"/>
    </w:pPr>
    <w:rPr>
      <w:rFonts w:eastAsia="Times New Roman" w:cs="Times New Roman"/>
      <w:b/>
      <w:bCs/>
      <w:caps/>
      <w:sz w:val="32"/>
      <w:szCs w:val="28"/>
      <w:lang w:val="id-ID"/>
    </w:rPr>
  </w:style>
  <w:style w:type="paragraph" w:styleId="Heading2">
    <w:name w:val="heading 2"/>
    <w:basedOn w:val="Normal"/>
    <w:next w:val="BodyText"/>
    <w:link w:val="Heading2Char"/>
    <w:uiPriority w:val="9"/>
    <w:qFormat/>
    <w:pPr>
      <w:keepNext/>
      <w:keepLines/>
      <w:spacing w:before="240" w:after="120" w:line="240" w:lineRule="auto"/>
      <w:outlineLvl w:val="1"/>
    </w:pPr>
    <w:rPr>
      <w:rFonts w:eastAsia="Times New Roman" w:cs="Times New Roman"/>
      <w:b/>
      <w:bCs/>
      <w:sz w:val="28"/>
      <w:szCs w:val="26"/>
      <w:lang w:val="id-ID"/>
    </w:rPr>
  </w:style>
  <w:style w:type="paragraph" w:styleId="Heading3">
    <w:name w:val="heading 3"/>
    <w:basedOn w:val="Normal"/>
    <w:next w:val="BodyText"/>
    <w:link w:val="Heading3Char"/>
    <w:uiPriority w:val="9"/>
    <w:qFormat/>
    <w:pPr>
      <w:keepNext/>
      <w:keepLines/>
      <w:spacing w:before="180" w:after="120" w:line="240" w:lineRule="auto"/>
      <w:outlineLvl w:val="2"/>
    </w:pPr>
    <w:rPr>
      <w:rFonts w:eastAsia="Times New Roman" w:cs="Times New Roman"/>
      <w:b/>
      <w:bCs/>
      <w:sz w:val="26"/>
      <w:lang w:val="id-ID"/>
    </w:rPr>
  </w:style>
  <w:style w:type="paragraph" w:styleId="Heading4">
    <w:name w:val="heading 4"/>
    <w:basedOn w:val="Normal"/>
    <w:next w:val="Normal"/>
    <w:link w:val="Heading4Char"/>
    <w:uiPriority w:val="9"/>
    <w:qFormat/>
    <w:pPr>
      <w:keepNext/>
      <w:keepLines/>
      <w:spacing w:before="180" w:after="120" w:line="240" w:lineRule="auto"/>
      <w:outlineLvl w:val="3"/>
    </w:pPr>
    <w:rPr>
      <w:rFonts w:eastAsia="Times New Roman" w:cs="Times New Roman"/>
      <w:b/>
      <w:bCs/>
      <w:i/>
      <w:iCs/>
      <w:sz w:val="24"/>
      <w:lang w:val="id-ID"/>
    </w:rPr>
  </w:style>
  <w:style w:type="paragraph" w:styleId="Heading5">
    <w:name w:val="heading 5"/>
    <w:basedOn w:val="Normal"/>
    <w:next w:val="Normal"/>
    <w:link w:val="Heading5Char"/>
    <w:uiPriority w:val="9"/>
    <w:qFormat/>
    <w:pPr>
      <w:spacing w:before="240" w:after="60" w:line="240" w:lineRule="auto"/>
      <w:jc w:val="both"/>
      <w:outlineLvl w:val="4"/>
    </w:pPr>
    <w:rPr>
      <w:rFonts w:eastAsia="Times New Roman" w:cs="Arial"/>
      <w:b/>
      <w:bCs/>
      <w:i/>
      <w:iCs/>
      <w:sz w:val="26"/>
      <w:szCs w:val="26"/>
      <w:lang w:val="id-ID"/>
    </w:rPr>
  </w:style>
  <w:style w:type="paragraph" w:styleId="Heading6">
    <w:name w:val="heading 6"/>
    <w:basedOn w:val="Normal"/>
    <w:next w:val="Normal"/>
    <w:link w:val="Heading6Char"/>
    <w:uiPriority w:val="9"/>
    <w:unhideWhenUsed/>
    <w:qFormat/>
    <w:pPr>
      <w:keepNext/>
      <w:keepLines/>
      <w:spacing w:before="40" w:after="0" w:line="240" w:lineRule="auto"/>
      <w:jc w:val="both"/>
      <w:outlineLvl w:val="5"/>
    </w:pPr>
    <w:rPr>
      <w:rFonts w:asciiTheme="majorHAnsi" w:eastAsiaTheme="majorEastAsia" w:hAnsiTheme="majorHAnsi" w:cstheme="majorBidi"/>
      <w:color w:val="1F4D78" w:themeColor="accent1" w:themeShade="7F"/>
      <w:sz w:val="24"/>
      <w:lang w:val="id-ID"/>
    </w:rPr>
  </w:style>
  <w:style w:type="paragraph" w:styleId="Heading8">
    <w:name w:val="heading 8"/>
    <w:basedOn w:val="Normal"/>
    <w:next w:val="Normal"/>
    <w:link w:val="Heading8Char"/>
    <w:uiPriority w:val="9"/>
    <w:qFormat/>
    <w:pPr>
      <w:spacing w:before="240" w:after="60" w:line="240" w:lineRule="auto"/>
      <w:jc w:val="both"/>
      <w:outlineLvl w:val="7"/>
    </w:pPr>
    <w:rPr>
      <w:rFonts w:eastAsia="Times New Roman" w:cs="Arial"/>
      <w:i/>
      <w:iCs/>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20" w:line="240" w:lineRule="auto"/>
      <w:jc w:val="both"/>
    </w:pPr>
    <w:rPr>
      <w:rFonts w:cs="Arial"/>
      <w:sz w:val="24"/>
      <w:lang w:val="id-ID"/>
    </w:rPr>
  </w:style>
  <w:style w:type="paragraph" w:styleId="BalloonText">
    <w:name w:val="Balloon Text"/>
    <w:basedOn w:val="Normal"/>
    <w:link w:val="BalloonTextChar"/>
    <w:uiPriority w:val="99"/>
    <w:pPr>
      <w:spacing w:after="0" w:line="240" w:lineRule="auto"/>
      <w:jc w:val="both"/>
    </w:pPr>
    <w:rPr>
      <w:rFonts w:ascii="Tahoma" w:hAnsi="Tahoma" w:cs="Tahoma"/>
      <w:sz w:val="16"/>
      <w:szCs w:val="16"/>
      <w:lang w:val="id-ID"/>
    </w:rPr>
  </w:style>
  <w:style w:type="paragraph" w:styleId="BlockText">
    <w:name w:val="Block Text"/>
    <w:basedOn w:val="Normal"/>
    <w:uiPriority w:val="99"/>
    <w:pPr>
      <w:spacing w:after="120" w:line="240" w:lineRule="auto"/>
      <w:ind w:left="1440" w:right="1440"/>
      <w:jc w:val="both"/>
    </w:pPr>
    <w:rPr>
      <w:rFonts w:cs="Arial"/>
      <w:sz w:val="24"/>
      <w:lang w:val="id-ID"/>
    </w:rPr>
  </w:style>
  <w:style w:type="paragraph" w:styleId="BodyText2">
    <w:name w:val="Body Text 2"/>
    <w:basedOn w:val="Normal"/>
    <w:link w:val="BodyText2Char"/>
    <w:uiPriority w:val="99"/>
    <w:pPr>
      <w:spacing w:after="120" w:line="240" w:lineRule="auto"/>
      <w:jc w:val="both"/>
    </w:pPr>
    <w:rPr>
      <w:rFonts w:cs="Arial"/>
      <w:sz w:val="24"/>
      <w:lang w:val="id-ID"/>
    </w:rPr>
  </w:style>
  <w:style w:type="paragraph" w:styleId="BodyText3">
    <w:name w:val="Body Text 3"/>
    <w:basedOn w:val="Normal"/>
    <w:link w:val="BodyText3Char"/>
    <w:uiPriority w:val="99"/>
    <w:pPr>
      <w:spacing w:after="120" w:line="240" w:lineRule="auto"/>
      <w:jc w:val="both"/>
    </w:pPr>
    <w:rPr>
      <w:rFonts w:cs="Arial"/>
      <w:sz w:val="16"/>
      <w:szCs w:val="16"/>
      <w:lang w:val="id-ID"/>
    </w:rPr>
  </w:style>
  <w:style w:type="paragraph" w:styleId="BodyTextFirstIndent">
    <w:name w:val="Body Text First Indent"/>
    <w:basedOn w:val="BodyText"/>
    <w:link w:val="BodyTextFirstIndentChar"/>
    <w:qFormat/>
    <w:pPr>
      <w:ind w:firstLine="340"/>
    </w:pPr>
  </w:style>
  <w:style w:type="paragraph" w:styleId="BodyTextIndent">
    <w:name w:val="Body Text Indent"/>
    <w:basedOn w:val="Normal"/>
    <w:link w:val="BodyTextIndentChar"/>
    <w:qFormat/>
    <w:pPr>
      <w:spacing w:after="120" w:line="240" w:lineRule="auto"/>
      <w:ind w:left="340"/>
      <w:jc w:val="both"/>
    </w:pPr>
    <w:rPr>
      <w:rFonts w:cs="Arial"/>
      <w:sz w:val="24"/>
      <w:lang w:val="id-ID"/>
    </w:rPr>
  </w:style>
  <w:style w:type="paragraph" w:styleId="BodyTextFirstIndent2">
    <w:name w:val="Body Text First Indent 2"/>
    <w:basedOn w:val="BodyTextIndent"/>
    <w:link w:val="BodyTextFirstIndent2Char"/>
    <w:uiPriority w:val="99"/>
    <w:pPr>
      <w:ind w:firstLine="340"/>
    </w:pPr>
  </w:style>
  <w:style w:type="paragraph" w:styleId="BodyTextIndent2">
    <w:name w:val="Body Text Indent 2"/>
    <w:basedOn w:val="Normal"/>
    <w:link w:val="BodyTextIndent2Char"/>
    <w:uiPriority w:val="99"/>
    <w:pPr>
      <w:spacing w:after="120" w:line="240" w:lineRule="auto"/>
      <w:ind w:left="680"/>
      <w:jc w:val="both"/>
    </w:pPr>
    <w:rPr>
      <w:rFonts w:cs="Arial"/>
      <w:sz w:val="24"/>
      <w:lang w:val="id-ID"/>
    </w:rPr>
  </w:style>
  <w:style w:type="paragraph" w:styleId="BodyTextIndent3">
    <w:name w:val="Body Text Indent 3"/>
    <w:basedOn w:val="Normal"/>
    <w:link w:val="BodyTextIndent3Char"/>
    <w:uiPriority w:val="99"/>
    <w:pPr>
      <w:spacing w:after="120" w:line="240" w:lineRule="auto"/>
      <w:ind w:left="1021"/>
      <w:jc w:val="both"/>
    </w:pPr>
    <w:rPr>
      <w:rFonts w:cs="Arial"/>
      <w:sz w:val="24"/>
      <w:szCs w:val="16"/>
      <w:lang w:val="id-ID"/>
    </w:rPr>
  </w:style>
  <w:style w:type="paragraph" w:styleId="Caption">
    <w:name w:val="caption"/>
    <w:basedOn w:val="Normal"/>
    <w:next w:val="BodyText"/>
    <w:link w:val="CaptionChar"/>
    <w:uiPriority w:val="35"/>
    <w:qFormat/>
    <w:pPr>
      <w:keepNext/>
      <w:keepLines/>
      <w:spacing w:after="120" w:line="240" w:lineRule="auto"/>
      <w:jc w:val="center"/>
    </w:pPr>
    <w:rPr>
      <w:rFonts w:cs="Arial"/>
      <w:b/>
      <w:bCs/>
      <w:sz w:val="24"/>
      <w:szCs w:val="20"/>
      <w:lang w:val="id-ID"/>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pPr>
      <w:spacing w:after="120" w:line="240" w:lineRule="auto"/>
      <w:jc w:val="both"/>
    </w:pPr>
    <w:rPr>
      <w:rFonts w:cs="Arial"/>
      <w:sz w:val="20"/>
      <w:szCs w:val="20"/>
      <w:lang w:val="id-ID"/>
    </w:rPr>
  </w:style>
  <w:style w:type="paragraph" w:styleId="CommentSubject">
    <w:name w:val="annotation subject"/>
    <w:basedOn w:val="CommentText"/>
    <w:next w:val="CommentText"/>
    <w:link w:val="CommentSubjectChar"/>
    <w:uiPriority w:val="99"/>
    <w:rPr>
      <w:b/>
      <w:bCs/>
    </w:rPr>
  </w:style>
  <w:style w:type="paragraph" w:styleId="DocumentMap">
    <w:name w:val="Document Map"/>
    <w:basedOn w:val="Normal"/>
    <w:link w:val="DocumentMapChar"/>
    <w:uiPriority w:val="99"/>
    <w:qFormat/>
    <w:pPr>
      <w:spacing w:after="0" w:line="240" w:lineRule="auto"/>
      <w:jc w:val="both"/>
    </w:pPr>
    <w:rPr>
      <w:rFonts w:ascii="Tahoma" w:hAnsi="Tahoma" w:cs="Tahoma"/>
      <w:sz w:val="16"/>
      <w:szCs w:val="16"/>
      <w:lang w:val="id-ID"/>
    </w:rPr>
  </w:style>
  <w:style w:type="character" w:styleId="Emphasis">
    <w:name w:val="Emphasis"/>
    <w:uiPriority w:val="20"/>
    <w:qFormat/>
    <w:rPr>
      <w:i/>
      <w:iCs/>
    </w:rPr>
  </w:style>
  <w:style w:type="character" w:styleId="FollowedHyperlink">
    <w:name w:val="FollowedHyperlink"/>
    <w:basedOn w:val="DefaultParagraphFont"/>
    <w:uiPriority w:val="99"/>
    <w:semiHidden/>
    <w:unhideWhenUsed/>
    <w:rPr>
      <w:color w:val="954F72" w:themeColor="followedHyperlink"/>
      <w:u w:val="single"/>
    </w:rPr>
  </w:style>
  <w:style w:type="paragraph" w:styleId="Footer">
    <w:name w:val="footer"/>
    <w:basedOn w:val="Normal"/>
    <w:link w:val="FooterChar"/>
    <w:uiPriority w:val="99"/>
    <w:pPr>
      <w:tabs>
        <w:tab w:val="center" w:pos="4513"/>
        <w:tab w:val="right" w:pos="9026"/>
      </w:tabs>
      <w:spacing w:after="0" w:line="240" w:lineRule="auto"/>
      <w:jc w:val="both"/>
    </w:pPr>
    <w:rPr>
      <w:rFonts w:cs="Arial"/>
      <w:sz w:val="20"/>
      <w:szCs w:val="20"/>
      <w:lang w:val="id-ID"/>
    </w:rPr>
  </w:style>
  <w:style w:type="paragraph" w:styleId="Header">
    <w:name w:val="header"/>
    <w:basedOn w:val="Normal"/>
    <w:link w:val="HeaderChar"/>
    <w:uiPriority w:val="99"/>
    <w:pPr>
      <w:tabs>
        <w:tab w:val="center" w:pos="4513"/>
        <w:tab w:val="right" w:pos="9026"/>
      </w:tabs>
      <w:spacing w:after="0" w:line="240" w:lineRule="auto"/>
      <w:jc w:val="both"/>
    </w:pPr>
    <w:rPr>
      <w:rFonts w:cs="Arial"/>
      <w:sz w:val="20"/>
      <w:szCs w:val="20"/>
      <w:lang w:val="id-ID"/>
    </w:rPr>
  </w:style>
  <w:style w:type="character" w:styleId="Hyperlink">
    <w:name w:val="Hyperlink"/>
    <w:uiPriority w:val="99"/>
    <w:qFormat/>
    <w:rPr>
      <w:color w:val="0000FF"/>
      <w:u w:val="single"/>
    </w:rPr>
  </w:style>
  <w:style w:type="character" w:styleId="LineNumber">
    <w:name w:val="line number"/>
    <w:basedOn w:val="DefaultParagraphFont"/>
    <w:uiPriority w:val="99"/>
  </w:style>
  <w:style w:type="paragraph" w:styleId="List">
    <w:name w:val="List"/>
    <w:basedOn w:val="Normal"/>
    <w:uiPriority w:val="99"/>
    <w:pPr>
      <w:spacing w:after="120" w:line="240" w:lineRule="auto"/>
      <w:ind w:left="340" w:hanging="340"/>
      <w:contextualSpacing/>
      <w:jc w:val="both"/>
    </w:pPr>
    <w:rPr>
      <w:rFonts w:cs="Arial"/>
      <w:sz w:val="24"/>
      <w:lang w:val="id-ID"/>
    </w:rPr>
  </w:style>
  <w:style w:type="paragraph" w:styleId="List2">
    <w:name w:val="List 2"/>
    <w:basedOn w:val="Normal"/>
    <w:uiPriority w:val="99"/>
    <w:pPr>
      <w:spacing w:after="120" w:line="240" w:lineRule="auto"/>
      <w:ind w:left="680" w:hanging="340"/>
      <w:contextualSpacing/>
      <w:jc w:val="both"/>
    </w:pPr>
    <w:rPr>
      <w:rFonts w:cs="Arial"/>
      <w:sz w:val="24"/>
      <w:lang w:val="id-ID"/>
    </w:rPr>
  </w:style>
  <w:style w:type="paragraph" w:styleId="List3">
    <w:name w:val="List 3"/>
    <w:basedOn w:val="Normal"/>
    <w:uiPriority w:val="99"/>
    <w:pPr>
      <w:spacing w:after="120" w:line="240" w:lineRule="auto"/>
      <w:ind w:left="1020" w:hanging="340"/>
      <w:contextualSpacing/>
      <w:jc w:val="both"/>
    </w:pPr>
    <w:rPr>
      <w:rFonts w:cs="Arial"/>
      <w:sz w:val="24"/>
      <w:lang w:val="id-ID"/>
    </w:rPr>
  </w:style>
  <w:style w:type="paragraph" w:styleId="ListBullet">
    <w:name w:val="List Bullet"/>
    <w:basedOn w:val="Normal"/>
    <w:uiPriority w:val="99"/>
    <w:pPr>
      <w:numPr>
        <w:numId w:val="2"/>
      </w:numPr>
      <w:spacing w:after="120" w:line="240" w:lineRule="auto"/>
      <w:contextualSpacing/>
      <w:jc w:val="both"/>
    </w:pPr>
    <w:rPr>
      <w:rFonts w:cs="Arial"/>
      <w:sz w:val="24"/>
      <w:lang w:val="en-US"/>
    </w:rPr>
  </w:style>
  <w:style w:type="paragraph" w:styleId="ListBullet2">
    <w:name w:val="List Bullet 2"/>
    <w:basedOn w:val="Normal"/>
    <w:uiPriority w:val="99"/>
    <w:pPr>
      <w:numPr>
        <w:numId w:val="3"/>
      </w:numPr>
      <w:spacing w:after="120" w:line="240" w:lineRule="auto"/>
      <w:contextualSpacing/>
      <w:jc w:val="both"/>
    </w:pPr>
    <w:rPr>
      <w:rFonts w:cs="Arial"/>
      <w:sz w:val="24"/>
      <w:lang w:val="en-US"/>
    </w:rPr>
  </w:style>
  <w:style w:type="paragraph" w:styleId="ListBullet3">
    <w:name w:val="List Bullet 3"/>
    <w:basedOn w:val="Normal"/>
    <w:uiPriority w:val="99"/>
    <w:pPr>
      <w:numPr>
        <w:numId w:val="4"/>
      </w:numPr>
      <w:spacing w:after="120" w:line="240" w:lineRule="auto"/>
      <w:contextualSpacing/>
      <w:jc w:val="both"/>
    </w:pPr>
    <w:rPr>
      <w:rFonts w:cs="Arial"/>
      <w:sz w:val="24"/>
      <w:lang w:val="id-ID"/>
    </w:rPr>
  </w:style>
  <w:style w:type="paragraph" w:styleId="ListBullet4">
    <w:name w:val="List Bullet 4"/>
    <w:basedOn w:val="Normal"/>
    <w:uiPriority w:val="99"/>
    <w:pPr>
      <w:numPr>
        <w:numId w:val="5"/>
      </w:numPr>
      <w:spacing w:after="120" w:line="240" w:lineRule="auto"/>
      <w:contextualSpacing/>
      <w:jc w:val="both"/>
    </w:pPr>
    <w:rPr>
      <w:rFonts w:cs="Arial"/>
      <w:sz w:val="24"/>
      <w:lang w:val="id-ID"/>
    </w:rPr>
  </w:style>
  <w:style w:type="paragraph" w:styleId="ListBullet5">
    <w:name w:val="List Bullet 5"/>
    <w:basedOn w:val="Normal"/>
    <w:uiPriority w:val="99"/>
    <w:pPr>
      <w:numPr>
        <w:numId w:val="6"/>
      </w:numPr>
      <w:spacing w:after="120" w:line="240" w:lineRule="auto"/>
      <w:contextualSpacing/>
      <w:jc w:val="both"/>
    </w:pPr>
    <w:rPr>
      <w:rFonts w:cs="Arial"/>
      <w:sz w:val="24"/>
      <w:lang w:val="id-ID"/>
    </w:rPr>
  </w:style>
  <w:style w:type="paragraph" w:styleId="ListContinue">
    <w:name w:val="List Continue"/>
    <w:basedOn w:val="Normal"/>
    <w:uiPriority w:val="99"/>
    <w:pPr>
      <w:spacing w:after="120" w:line="240" w:lineRule="auto"/>
      <w:ind w:left="340"/>
      <w:contextualSpacing/>
      <w:jc w:val="both"/>
    </w:pPr>
    <w:rPr>
      <w:rFonts w:cs="Arial"/>
      <w:sz w:val="24"/>
      <w:lang w:val="id-ID"/>
    </w:rPr>
  </w:style>
  <w:style w:type="paragraph" w:styleId="ListContinue2">
    <w:name w:val="List Continue 2"/>
    <w:basedOn w:val="Normal"/>
    <w:uiPriority w:val="99"/>
    <w:pPr>
      <w:spacing w:after="120" w:line="240" w:lineRule="auto"/>
      <w:ind w:left="680"/>
      <w:contextualSpacing/>
      <w:jc w:val="both"/>
    </w:pPr>
    <w:rPr>
      <w:rFonts w:cs="Arial"/>
      <w:sz w:val="24"/>
      <w:lang w:val="id-ID"/>
    </w:rPr>
  </w:style>
  <w:style w:type="paragraph" w:styleId="ListContinue3">
    <w:name w:val="List Continue 3"/>
    <w:basedOn w:val="Normal"/>
    <w:uiPriority w:val="99"/>
    <w:pPr>
      <w:spacing w:after="120" w:line="240" w:lineRule="auto"/>
      <w:ind w:left="849"/>
      <w:contextualSpacing/>
      <w:jc w:val="both"/>
    </w:pPr>
    <w:rPr>
      <w:rFonts w:cs="Arial"/>
      <w:sz w:val="24"/>
      <w:lang w:val="id-ID"/>
    </w:rPr>
  </w:style>
  <w:style w:type="paragraph" w:styleId="ListContinue4">
    <w:name w:val="List Continue 4"/>
    <w:basedOn w:val="Normal"/>
    <w:uiPriority w:val="99"/>
    <w:pPr>
      <w:spacing w:after="120" w:line="240" w:lineRule="auto"/>
      <w:ind w:left="1132"/>
      <w:contextualSpacing/>
      <w:jc w:val="both"/>
    </w:pPr>
    <w:rPr>
      <w:rFonts w:cs="Arial"/>
      <w:sz w:val="24"/>
      <w:lang w:val="id-ID"/>
    </w:rPr>
  </w:style>
  <w:style w:type="paragraph" w:styleId="ListNumber">
    <w:name w:val="List Number"/>
    <w:basedOn w:val="Normal"/>
    <w:uiPriority w:val="99"/>
    <w:qFormat/>
    <w:pPr>
      <w:numPr>
        <w:numId w:val="7"/>
      </w:numPr>
      <w:spacing w:after="120" w:line="240" w:lineRule="auto"/>
      <w:contextualSpacing/>
      <w:jc w:val="both"/>
    </w:pPr>
    <w:rPr>
      <w:rFonts w:cs="Arial"/>
      <w:sz w:val="24"/>
      <w:lang w:val="en-US"/>
    </w:rPr>
  </w:style>
  <w:style w:type="paragraph" w:styleId="ListNumber2">
    <w:name w:val="List Number 2"/>
    <w:basedOn w:val="Normal"/>
    <w:uiPriority w:val="99"/>
    <w:pPr>
      <w:numPr>
        <w:numId w:val="8"/>
      </w:numPr>
      <w:spacing w:after="120" w:line="240" w:lineRule="auto"/>
      <w:contextualSpacing/>
      <w:jc w:val="both"/>
    </w:pPr>
    <w:rPr>
      <w:rFonts w:cs="Arial"/>
      <w:sz w:val="24"/>
      <w:lang w:val="en-US"/>
    </w:rPr>
  </w:style>
  <w:style w:type="paragraph" w:styleId="ListNumber3">
    <w:name w:val="List Number 3"/>
    <w:basedOn w:val="Normal"/>
    <w:uiPriority w:val="99"/>
    <w:pPr>
      <w:numPr>
        <w:numId w:val="9"/>
      </w:numPr>
      <w:tabs>
        <w:tab w:val="clear" w:pos="926"/>
      </w:tabs>
      <w:spacing w:after="120" w:line="240" w:lineRule="auto"/>
      <w:ind w:left="1267" w:hanging="341"/>
      <w:contextualSpacing/>
      <w:jc w:val="both"/>
    </w:pPr>
    <w:rPr>
      <w:rFonts w:cs="Arial"/>
      <w:sz w:val="24"/>
      <w:lang w:val="id-ID"/>
    </w:rPr>
  </w:style>
  <w:style w:type="paragraph" w:styleId="ListNumber4">
    <w:name w:val="List Number 4"/>
    <w:basedOn w:val="Normal"/>
    <w:uiPriority w:val="99"/>
    <w:pPr>
      <w:numPr>
        <w:numId w:val="10"/>
      </w:numPr>
      <w:spacing w:after="120" w:line="240" w:lineRule="auto"/>
      <w:contextualSpacing/>
      <w:jc w:val="both"/>
    </w:pPr>
    <w:rPr>
      <w:rFonts w:cs="Arial"/>
      <w:sz w:val="24"/>
      <w:lang w:val="id-ID"/>
    </w:rPr>
  </w:style>
  <w:style w:type="paragraph" w:styleId="ListNumber5">
    <w:name w:val="List Number 5"/>
    <w:basedOn w:val="Normal"/>
    <w:uiPriority w:val="99"/>
    <w:pPr>
      <w:numPr>
        <w:numId w:val="11"/>
      </w:numPr>
      <w:spacing w:after="120" w:line="240" w:lineRule="auto"/>
      <w:contextualSpacing/>
      <w:jc w:val="both"/>
    </w:pPr>
    <w:rPr>
      <w:rFonts w:cs="Arial"/>
      <w:sz w:val="24"/>
      <w:lang w:val="id-ID"/>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Subtitle">
    <w:name w:val="Subtitle"/>
    <w:basedOn w:val="Normal"/>
    <w:next w:val="Normal"/>
    <w:link w:val="SubtitleChar"/>
    <w:uiPriority w:val="11"/>
    <w:qFormat/>
    <w:pPr>
      <w:spacing w:after="240" w:line="240" w:lineRule="auto"/>
      <w:jc w:val="center"/>
      <w:outlineLvl w:val="1"/>
    </w:pPr>
    <w:rPr>
      <w:rFonts w:eastAsia="Times New Roman" w:cs="Times New Roman"/>
      <w:sz w:val="36"/>
      <w:szCs w:val="24"/>
      <w:lang w:val="id-ID"/>
    </w:rPr>
  </w:style>
  <w:style w:type="table" w:styleId="TableGrid">
    <w:name w:val="Table Grid"/>
    <w:basedOn w:val="TableNormal"/>
    <w:uiPriority w:val="39"/>
    <w:qFormat/>
    <w:rPr>
      <w:rFonts w:ascii="Calibri" w:eastAsia="Calibri" w:hAnsi="Calibri" w:cs="Arial"/>
      <w:lang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ableofFigures">
    <w:name w:val="table of figures"/>
    <w:basedOn w:val="Normal"/>
    <w:next w:val="Normal"/>
    <w:uiPriority w:val="99"/>
    <w:qFormat/>
    <w:pPr>
      <w:spacing w:after="120" w:line="240" w:lineRule="auto"/>
      <w:jc w:val="both"/>
    </w:pPr>
    <w:rPr>
      <w:rFonts w:cs="Arial"/>
      <w:sz w:val="24"/>
      <w:lang w:val="id-ID"/>
    </w:rPr>
  </w:style>
  <w:style w:type="paragraph" w:styleId="Title">
    <w:name w:val="Title"/>
    <w:basedOn w:val="Normal"/>
    <w:next w:val="Normal"/>
    <w:link w:val="TitleChar"/>
    <w:uiPriority w:val="10"/>
    <w:qFormat/>
    <w:pPr>
      <w:spacing w:after="60" w:line="240" w:lineRule="auto"/>
      <w:jc w:val="center"/>
      <w:outlineLvl w:val="0"/>
    </w:pPr>
    <w:rPr>
      <w:rFonts w:eastAsia="Times New Roman" w:cs="Times New Roman"/>
      <w:b/>
      <w:bCs/>
      <w:kern w:val="28"/>
      <w:sz w:val="32"/>
      <w:szCs w:val="32"/>
      <w:lang w:val="id-ID"/>
    </w:rPr>
  </w:style>
  <w:style w:type="paragraph" w:styleId="TOC1">
    <w:name w:val="toc 1"/>
    <w:basedOn w:val="Normal"/>
    <w:next w:val="Normal"/>
    <w:uiPriority w:val="39"/>
    <w:qFormat/>
    <w:pPr>
      <w:tabs>
        <w:tab w:val="right" w:leader="dot" w:pos="7927"/>
      </w:tabs>
      <w:spacing w:after="120" w:line="240" w:lineRule="auto"/>
      <w:jc w:val="both"/>
    </w:pPr>
    <w:rPr>
      <w:rFonts w:cs="Arial"/>
      <w:sz w:val="24"/>
      <w:lang w:val="id-ID"/>
    </w:rPr>
  </w:style>
  <w:style w:type="paragraph" w:styleId="TOC2">
    <w:name w:val="toc 2"/>
    <w:basedOn w:val="Normal"/>
    <w:next w:val="Normal"/>
    <w:uiPriority w:val="39"/>
    <w:qFormat/>
    <w:pPr>
      <w:tabs>
        <w:tab w:val="right" w:leader="dot" w:pos="7927"/>
      </w:tabs>
      <w:spacing w:after="120" w:line="240" w:lineRule="auto"/>
      <w:ind w:left="680"/>
      <w:jc w:val="both"/>
    </w:pPr>
    <w:rPr>
      <w:rFonts w:cs="Arial"/>
      <w:sz w:val="24"/>
      <w:lang w:val="id-ID"/>
    </w:rPr>
  </w:style>
  <w:style w:type="paragraph" w:styleId="TOC3">
    <w:name w:val="toc 3"/>
    <w:basedOn w:val="Normal"/>
    <w:next w:val="Normal"/>
    <w:uiPriority w:val="39"/>
    <w:qFormat/>
    <w:pPr>
      <w:tabs>
        <w:tab w:val="right" w:leader="dot" w:pos="7927"/>
      </w:tabs>
      <w:spacing w:after="120" w:line="240" w:lineRule="auto"/>
      <w:ind w:left="1021"/>
      <w:jc w:val="both"/>
    </w:pPr>
    <w:rPr>
      <w:rFonts w:cs="Arial"/>
      <w:sz w:val="24"/>
      <w:lang w:val="id-ID"/>
    </w:rPr>
  </w:style>
  <w:style w:type="paragraph" w:styleId="TOC4">
    <w:name w:val="toc 4"/>
    <w:basedOn w:val="Normal"/>
    <w:next w:val="Normal"/>
    <w:uiPriority w:val="39"/>
    <w:unhideWhenUsed/>
    <w:pPr>
      <w:spacing w:after="100"/>
      <w:ind w:left="660"/>
    </w:pPr>
    <w:rPr>
      <w:rFonts w:asciiTheme="minorHAnsi" w:eastAsiaTheme="minorEastAsia" w:hAnsiTheme="minorHAnsi" w:cstheme="minorBidi"/>
      <w:lang w:eastAsia="zh-CN"/>
    </w:rPr>
  </w:style>
  <w:style w:type="paragraph" w:styleId="TOC5">
    <w:name w:val="toc 5"/>
    <w:basedOn w:val="Normal"/>
    <w:next w:val="Normal"/>
    <w:uiPriority w:val="39"/>
    <w:unhideWhenUsed/>
    <w:pPr>
      <w:spacing w:after="100"/>
      <w:ind w:left="880"/>
    </w:pPr>
    <w:rPr>
      <w:rFonts w:asciiTheme="minorHAnsi" w:eastAsiaTheme="minorEastAsia" w:hAnsiTheme="minorHAnsi" w:cstheme="minorBidi"/>
      <w:lang w:eastAsia="zh-CN"/>
    </w:rPr>
  </w:style>
  <w:style w:type="paragraph" w:styleId="TOC6">
    <w:name w:val="toc 6"/>
    <w:basedOn w:val="Normal"/>
    <w:next w:val="Normal"/>
    <w:uiPriority w:val="39"/>
    <w:unhideWhenUsed/>
    <w:pPr>
      <w:spacing w:after="100"/>
      <w:ind w:left="1100"/>
    </w:pPr>
    <w:rPr>
      <w:rFonts w:asciiTheme="minorHAnsi" w:eastAsiaTheme="minorEastAsia" w:hAnsiTheme="minorHAnsi" w:cstheme="minorBidi"/>
      <w:lang w:eastAsia="zh-CN"/>
    </w:rPr>
  </w:style>
  <w:style w:type="paragraph" w:styleId="TOC7">
    <w:name w:val="toc 7"/>
    <w:basedOn w:val="Normal"/>
    <w:next w:val="Normal"/>
    <w:uiPriority w:val="39"/>
    <w:unhideWhenUsed/>
    <w:pPr>
      <w:spacing w:after="100"/>
      <w:ind w:left="1320"/>
    </w:pPr>
    <w:rPr>
      <w:rFonts w:asciiTheme="minorHAnsi" w:eastAsiaTheme="minorEastAsia" w:hAnsiTheme="minorHAnsi" w:cstheme="minorBidi"/>
      <w:lang w:eastAsia="zh-CN"/>
    </w:rPr>
  </w:style>
  <w:style w:type="paragraph" w:styleId="TOC8">
    <w:name w:val="toc 8"/>
    <w:basedOn w:val="Normal"/>
    <w:next w:val="Normal"/>
    <w:uiPriority w:val="39"/>
    <w:unhideWhenUsed/>
    <w:pPr>
      <w:spacing w:after="100"/>
      <w:ind w:left="1540"/>
    </w:pPr>
    <w:rPr>
      <w:rFonts w:asciiTheme="minorHAnsi" w:eastAsiaTheme="minorEastAsia" w:hAnsiTheme="minorHAnsi" w:cstheme="minorBidi"/>
      <w:lang w:eastAsia="zh-CN"/>
    </w:rPr>
  </w:style>
  <w:style w:type="paragraph" w:styleId="TOC9">
    <w:name w:val="toc 9"/>
    <w:basedOn w:val="Normal"/>
    <w:next w:val="Normal"/>
    <w:uiPriority w:val="39"/>
    <w:unhideWhenUsed/>
    <w:qFormat/>
    <w:pPr>
      <w:spacing w:after="100"/>
      <w:ind w:left="1760"/>
    </w:pPr>
    <w:rPr>
      <w:rFonts w:asciiTheme="minorHAnsi" w:eastAsiaTheme="minorEastAsia" w:hAnsiTheme="minorHAnsi" w:cstheme="minorBidi"/>
      <w:lang w:eastAsia="zh-CN"/>
    </w:rPr>
  </w:style>
  <w:style w:type="character" w:customStyle="1" w:styleId="TitleChar">
    <w:name w:val="Title Char"/>
    <w:basedOn w:val="DefaultParagraphFont"/>
    <w:link w:val="Title"/>
    <w:uiPriority w:val="10"/>
    <w:rPr>
      <w:rFonts w:ascii="Calibri" w:eastAsia="Times New Roman" w:hAnsi="Calibri" w:cs="Times New Roman"/>
      <w:b/>
      <w:bCs/>
      <w:kern w:val="28"/>
      <w:sz w:val="32"/>
      <w:szCs w:val="32"/>
    </w:rPr>
  </w:style>
  <w:style w:type="paragraph" w:customStyle="1" w:styleId="Author">
    <w:name w:val="Author"/>
    <w:basedOn w:val="Normal"/>
    <w:qFormat/>
    <w:pPr>
      <w:spacing w:after="120" w:line="240" w:lineRule="auto"/>
      <w:contextualSpacing/>
      <w:jc w:val="center"/>
    </w:pPr>
    <w:rPr>
      <w:rFonts w:eastAsia="Times New Roman" w:cs="Arial"/>
      <w:bCs/>
      <w:sz w:val="28"/>
      <w:lang w:val="en-GB"/>
    </w:rPr>
  </w:style>
  <w:style w:type="paragraph" w:customStyle="1" w:styleId="Institution">
    <w:name w:val="Institution"/>
    <w:basedOn w:val="Normal"/>
    <w:qFormat/>
    <w:pPr>
      <w:spacing w:after="240" w:line="240" w:lineRule="auto"/>
      <w:contextualSpacing/>
      <w:jc w:val="center"/>
    </w:pPr>
    <w:rPr>
      <w:rFonts w:eastAsia="Times New Roman" w:cs="Calibri"/>
      <w:sz w:val="28"/>
      <w:szCs w:val="24"/>
      <w:lang w:val="id-ID"/>
    </w:rPr>
  </w:style>
  <w:style w:type="paragraph" w:customStyle="1" w:styleId="AcademicLevel">
    <w:name w:val="Academic Level"/>
    <w:basedOn w:val="NormalCentered"/>
    <w:next w:val="NormalCentered"/>
    <w:qFormat/>
    <w:pPr>
      <w:spacing w:before="480" w:after="480"/>
    </w:pPr>
    <w:rPr>
      <w:b/>
      <w:sz w:val="28"/>
      <w:lang w:eastAsia="ar-SA"/>
    </w:rPr>
  </w:style>
  <w:style w:type="paragraph" w:customStyle="1" w:styleId="NormalCentered">
    <w:name w:val="Normal Centered"/>
    <w:basedOn w:val="Normal"/>
    <w:qFormat/>
    <w:pPr>
      <w:suppressAutoHyphens/>
      <w:spacing w:after="0" w:line="240" w:lineRule="auto"/>
      <w:jc w:val="center"/>
    </w:pPr>
    <w:rPr>
      <w:rFonts w:cs="Calibri"/>
      <w:sz w:val="24"/>
      <w:szCs w:val="24"/>
      <w:lang w:val="id-ID"/>
    </w:rPr>
  </w:style>
  <w:style w:type="paragraph" w:customStyle="1" w:styleId="AcademicRequirement">
    <w:name w:val="Academic Requirement"/>
    <w:basedOn w:val="NormalCentered"/>
    <w:qFormat/>
    <w:rPr>
      <w:sz w:val="28"/>
      <w:lang w:val="en-US"/>
    </w:rPr>
  </w:style>
  <w:style w:type="character" w:customStyle="1" w:styleId="Heading1Char">
    <w:name w:val="Heading 1 Char"/>
    <w:basedOn w:val="DefaultParagraphFont"/>
    <w:link w:val="Heading1"/>
    <w:uiPriority w:val="9"/>
    <w:rPr>
      <w:rFonts w:ascii="Calibri" w:eastAsia="Times New Roman" w:hAnsi="Calibri" w:cs="Times New Roman"/>
      <w:b/>
      <w:bCs/>
      <w:caps/>
      <w:sz w:val="32"/>
      <w:szCs w:val="28"/>
      <w:lang w:val="id-ID"/>
    </w:rPr>
  </w:style>
  <w:style w:type="character" w:customStyle="1" w:styleId="Heading2Char">
    <w:name w:val="Heading 2 Char"/>
    <w:basedOn w:val="DefaultParagraphFont"/>
    <w:link w:val="Heading2"/>
    <w:uiPriority w:val="9"/>
    <w:rPr>
      <w:rFonts w:ascii="Calibri" w:eastAsia="Times New Roman" w:hAnsi="Calibri" w:cs="Times New Roman"/>
      <w:b/>
      <w:bCs/>
      <w:sz w:val="28"/>
      <w:szCs w:val="26"/>
      <w:lang w:val="id-ID"/>
    </w:rPr>
  </w:style>
  <w:style w:type="character" w:customStyle="1" w:styleId="Heading3Char">
    <w:name w:val="Heading 3 Char"/>
    <w:basedOn w:val="DefaultParagraphFont"/>
    <w:link w:val="Heading3"/>
    <w:uiPriority w:val="9"/>
    <w:rPr>
      <w:rFonts w:ascii="Calibri" w:eastAsia="Times New Roman" w:hAnsi="Calibri" w:cs="Times New Roman"/>
      <w:b/>
      <w:bCs/>
      <w:sz w:val="26"/>
      <w:szCs w:val="22"/>
      <w:lang w:val="id-ID"/>
    </w:rPr>
  </w:style>
  <w:style w:type="character" w:customStyle="1" w:styleId="Heading4Char">
    <w:name w:val="Heading 4 Char"/>
    <w:basedOn w:val="DefaultParagraphFont"/>
    <w:link w:val="Heading4"/>
    <w:uiPriority w:val="9"/>
    <w:qFormat/>
    <w:rPr>
      <w:rFonts w:ascii="Calibri" w:eastAsia="Times New Roman" w:hAnsi="Calibri" w:cs="Times New Roman"/>
      <w:b/>
      <w:bCs/>
      <w:i/>
      <w:iCs/>
      <w:sz w:val="24"/>
      <w:szCs w:val="22"/>
      <w:lang w:val="id-ID"/>
    </w:rPr>
  </w:style>
  <w:style w:type="character" w:customStyle="1" w:styleId="BodyTextChar">
    <w:name w:val="Body Text Char"/>
    <w:basedOn w:val="DefaultParagraphFont"/>
    <w:link w:val="BodyText"/>
    <w:rPr>
      <w:rFonts w:ascii="Calibri" w:eastAsia="Calibri" w:hAnsi="Calibri" w:cs="Arial"/>
      <w:sz w:val="24"/>
    </w:rPr>
  </w:style>
  <w:style w:type="character" w:customStyle="1" w:styleId="BodyTextFirstIndentChar">
    <w:name w:val="Body Text First Indent Char"/>
    <w:basedOn w:val="BodyTextChar"/>
    <w:link w:val="BodyTextFirstIndent"/>
    <w:rPr>
      <w:rFonts w:ascii="Calibri" w:eastAsia="Calibri" w:hAnsi="Calibri" w:cs="Arial"/>
      <w:sz w:val="24"/>
    </w:rPr>
  </w:style>
  <w:style w:type="character" w:customStyle="1" w:styleId="FooterChar">
    <w:name w:val="Footer Char"/>
    <w:basedOn w:val="DefaultParagraphFont"/>
    <w:link w:val="Footer"/>
    <w:uiPriority w:val="99"/>
    <w:rPr>
      <w:rFonts w:ascii="Calibri" w:eastAsia="Calibri" w:hAnsi="Calibri" w:cs="Arial"/>
      <w:sz w:val="20"/>
      <w:szCs w:val="20"/>
    </w:rPr>
  </w:style>
  <w:style w:type="paragraph" w:customStyle="1" w:styleId="DefaultHeading">
    <w:name w:val="Default Heading"/>
    <w:basedOn w:val="Normal"/>
    <w:next w:val="Normal"/>
    <w:qFormat/>
    <w:pPr>
      <w:keepNext/>
      <w:keepLines/>
      <w:pageBreakBefore/>
      <w:spacing w:after="360" w:line="240" w:lineRule="auto"/>
      <w:jc w:val="center"/>
      <w:outlineLvl w:val="0"/>
    </w:pPr>
    <w:rPr>
      <w:rFonts w:cs="Arial"/>
      <w:b/>
      <w:caps/>
      <w:sz w:val="32"/>
      <w:lang w:val="en-US"/>
    </w:rPr>
  </w:style>
  <w:style w:type="paragraph" w:styleId="ListParagraph">
    <w:name w:val="List Paragraph"/>
    <w:basedOn w:val="Normal"/>
    <w:link w:val="ListParagraphChar"/>
    <w:uiPriority w:val="34"/>
    <w:qFormat/>
    <w:pPr>
      <w:spacing w:after="120" w:line="360" w:lineRule="auto"/>
      <w:ind w:left="720"/>
      <w:contextualSpacing/>
    </w:pPr>
    <w:rPr>
      <w:rFonts w:cs="Arial"/>
      <w:lang w:val="id-ID"/>
    </w:rPr>
  </w:style>
  <w:style w:type="character" w:customStyle="1" w:styleId="Heading5Char">
    <w:name w:val="Heading 5 Char"/>
    <w:basedOn w:val="DefaultParagraphFont"/>
    <w:link w:val="Heading5"/>
    <w:uiPriority w:val="9"/>
    <w:rPr>
      <w:rFonts w:ascii="Calibri" w:eastAsia="Times New Roman" w:hAnsi="Calibri" w:cs="Arial"/>
      <w:b/>
      <w:bCs/>
      <w:i/>
      <w:iCs/>
      <w:sz w:val="26"/>
      <w:szCs w:val="26"/>
    </w:rPr>
  </w:style>
  <w:style w:type="character" w:customStyle="1" w:styleId="Heading8Char">
    <w:name w:val="Heading 8 Char"/>
    <w:basedOn w:val="DefaultParagraphFont"/>
    <w:link w:val="Heading8"/>
    <w:uiPriority w:val="9"/>
    <w:rPr>
      <w:rFonts w:ascii="Calibri" w:eastAsia="Times New Roman" w:hAnsi="Calibri" w:cs="Arial"/>
      <w:i/>
      <w:iCs/>
      <w:sz w:val="24"/>
      <w:szCs w:val="24"/>
    </w:rPr>
  </w:style>
  <w:style w:type="character" w:customStyle="1" w:styleId="DocumentMapChar">
    <w:name w:val="Document Map Char"/>
    <w:basedOn w:val="DefaultParagraphFont"/>
    <w:link w:val="DocumentMap"/>
    <w:uiPriority w:val="99"/>
    <w:rPr>
      <w:rFonts w:ascii="Tahoma" w:eastAsia="Calibri" w:hAnsi="Tahoma" w:cs="Tahoma"/>
      <w:sz w:val="16"/>
      <w:szCs w:val="16"/>
    </w:rPr>
  </w:style>
  <w:style w:type="character" w:customStyle="1" w:styleId="BodyText2Char">
    <w:name w:val="Body Text 2 Char"/>
    <w:basedOn w:val="DefaultParagraphFont"/>
    <w:link w:val="BodyText2"/>
    <w:uiPriority w:val="99"/>
    <w:qFormat/>
    <w:rPr>
      <w:rFonts w:ascii="Calibri" w:eastAsia="Calibri" w:hAnsi="Calibri" w:cs="Arial"/>
      <w:sz w:val="24"/>
    </w:rPr>
  </w:style>
  <w:style w:type="paragraph" w:customStyle="1" w:styleId="ReferenceHeading">
    <w:name w:val="Reference Heading"/>
    <w:basedOn w:val="Heading1"/>
    <w:next w:val="Normal"/>
    <w:qFormat/>
    <w:rPr>
      <w:lang w:val="en-US"/>
    </w:rPr>
  </w:style>
  <w:style w:type="paragraph" w:customStyle="1" w:styleId="AppendixHeading1">
    <w:name w:val="Appendix Heading 1"/>
    <w:basedOn w:val="Heading1"/>
    <w:next w:val="BodyText"/>
    <w:qFormat/>
    <w:pPr>
      <w:numPr>
        <w:numId w:val="12"/>
      </w:numPr>
    </w:pPr>
  </w:style>
  <w:style w:type="paragraph" w:customStyle="1" w:styleId="AppendixHeading2">
    <w:name w:val="Appendix Heading 2"/>
    <w:basedOn w:val="Heading2"/>
    <w:next w:val="BodyText"/>
    <w:qFormat/>
    <w:pPr>
      <w:ind w:left="360" w:hanging="360"/>
    </w:pPr>
  </w:style>
  <w:style w:type="paragraph" w:customStyle="1" w:styleId="AppendixHeading3">
    <w:name w:val="Appendix Heading 3"/>
    <w:basedOn w:val="Heading3"/>
    <w:next w:val="BlockText"/>
    <w:qFormat/>
    <w:pPr>
      <w:ind w:left="360" w:hanging="360"/>
    </w:pPr>
  </w:style>
  <w:style w:type="paragraph" w:customStyle="1" w:styleId="AppendixHeading4">
    <w:name w:val="Appendix Heading 4"/>
    <w:basedOn w:val="Heading4"/>
    <w:next w:val="BodyText"/>
    <w:qFormat/>
    <w:pPr>
      <w:ind w:left="360" w:hanging="360"/>
    </w:pPr>
  </w:style>
  <w:style w:type="character" w:customStyle="1" w:styleId="HeaderChar">
    <w:name w:val="Header Char"/>
    <w:basedOn w:val="DefaultParagraphFont"/>
    <w:link w:val="Header"/>
    <w:uiPriority w:val="99"/>
    <w:rPr>
      <w:rFonts w:ascii="Calibri" w:eastAsia="Calibri" w:hAnsi="Calibri" w:cs="Arial"/>
      <w:sz w:val="20"/>
      <w:szCs w:val="20"/>
    </w:rPr>
  </w:style>
  <w:style w:type="paragraph" w:customStyle="1" w:styleId="ListAlphabet">
    <w:name w:val="List Alphabet"/>
    <w:basedOn w:val="ListNumber"/>
    <w:qFormat/>
    <w:pPr>
      <w:numPr>
        <w:numId w:val="13"/>
      </w:numPr>
    </w:pPr>
  </w:style>
  <w:style w:type="paragraph" w:customStyle="1" w:styleId="ListAlphabet2">
    <w:name w:val="List Alphabet 2"/>
    <w:basedOn w:val="ListNumber2"/>
    <w:qFormat/>
    <w:pPr>
      <w:numPr>
        <w:numId w:val="14"/>
      </w:numPr>
    </w:pPr>
  </w:style>
  <w:style w:type="paragraph" w:customStyle="1" w:styleId="ListAlphabet3">
    <w:name w:val="List Alphabet 3"/>
    <w:basedOn w:val="ListNumber3"/>
    <w:qFormat/>
    <w:pPr>
      <w:numPr>
        <w:numId w:val="15"/>
      </w:numPr>
      <w:tabs>
        <w:tab w:val="clear" w:pos="926"/>
      </w:tabs>
    </w:pPr>
  </w:style>
  <w:style w:type="paragraph" w:customStyle="1" w:styleId="ListAlphabet4">
    <w:name w:val="List Alphabet 4"/>
    <w:basedOn w:val="ListNumber5"/>
    <w:qFormat/>
    <w:pPr>
      <w:numPr>
        <w:numId w:val="16"/>
      </w:numPr>
    </w:pPr>
  </w:style>
  <w:style w:type="paragraph" w:customStyle="1" w:styleId="ListAlphabet5">
    <w:name w:val="List Alphabet 5"/>
    <w:basedOn w:val="ListBullet5"/>
    <w:qFormat/>
    <w:pPr>
      <w:numPr>
        <w:numId w:val="17"/>
      </w:numPr>
    </w:pPr>
  </w:style>
  <w:style w:type="paragraph" w:styleId="NoSpacing">
    <w:name w:val="No Spacing"/>
    <w:link w:val="NoSpacingChar"/>
    <w:uiPriority w:val="1"/>
    <w:qFormat/>
    <w:pPr>
      <w:spacing w:after="120"/>
      <w:jc w:val="both"/>
    </w:pPr>
    <w:rPr>
      <w:rFonts w:ascii="Calibri" w:eastAsia="Times New Roman" w:hAnsi="Calibri" w:cs="Arial"/>
      <w:sz w:val="22"/>
      <w:szCs w:val="22"/>
    </w:rPr>
  </w:style>
  <w:style w:type="character" w:customStyle="1" w:styleId="NoSpacingChar">
    <w:name w:val="No Spacing Char"/>
    <w:link w:val="NoSpacing"/>
    <w:uiPriority w:val="1"/>
    <w:rPr>
      <w:rFonts w:ascii="Calibri" w:eastAsia="Times New Roman" w:hAnsi="Calibri" w:cs="Arial"/>
      <w:lang w:val="en-US"/>
    </w:rPr>
  </w:style>
  <w:style w:type="character" w:customStyle="1" w:styleId="BalloonTextChar">
    <w:name w:val="Balloon Text Char"/>
    <w:basedOn w:val="DefaultParagraphFont"/>
    <w:link w:val="BalloonText"/>
    <w:uiPriority w:val="99"/>
    <w:rPr>
      <w:rFonts w:ascii="Tahoma" w:eastAsia="Calibri" w:hAnsi="Tahoma" w:cs="Tahoma"/>
      <w:sz w:val="16"/>
      <w:szCs w:val="16"/>
    </w:rPr>
  </w:style>
  <w:style w:type="character" w:customStyle="1" w:styleId="BookTitle1">
    <w:name w:val="Book Title1"/>
    <w:uiPriority w:val="33"/>
    <w:qFormat/>
    <w:rPr>
      <w:rFonts w:ascii="Calibri" w:hAnsi="Calibri"/>
      <w:b/>
      <w:bCs/>
      <w:smallCaps/>
      <w:spacing w:val="5"/>
      <w:sz w:val="40"/>
    </w:rPr>
  </w:style>
  <w:style w:type="character" w:customStyle="1" w:styleId="SubtitleChar">
    <w:name w:val="Subtitle Char"/>
    <w:basedOn w:val="DefaultParagraphFont"/>
    <w:link w:val="Subtitle"/>
    <w:uiPriority w:val="11"/>
    <w:rPr>
      <w:rFonts w:ascii="Calibri" w:eastAsia="Times New Roman" w:hAnsi="Calibri" w:cs="Times New Roman"/>
      <w:sz w:val="36"/>
      <w:szCs w:val="24"/>
    </w:rPr>
  </w:style>
  <w:style w:type="paragraph" w:customStyle="1" w:styleId="Heading4IndependentlyNumbered">
    <w:name w:val="Heading 4 Independently Numbered"/>
    <w:basedOn w:val="BodyText"/>
    <w:next w:val="BodyText"/>
    <w:qFormat/>
    <w:pPr>
      <w:keepNext/>
      <w:keepLines/>
      <w:numPr>
        <w:numId w:val="18"/>
      </w:numPr>
      <w:spacing w:before="180"/>
      <w:ind w:left="357" w:hanging="357"/>
      <w:outlineLvl w:val="3"/>
    </w:pPr>
    <w:rPr>
      <w:b/>
      <w:lang w:val="en-US" w:eastAsia="id-ID"/>
    </w:rPr>
  </w:style>
  <w:style w:type="paragraph" w:customStyle="1" w:styleId="Heading4Unnumbered">
    <w:name w:val="Heading 4 Unnumbered"/>
    <w:basedOn w:val="BodyText"/>
    <w:next w:val="BodyText"/>
    <w:qFormat/>
    <w:pPr>
      <w:keepNext/>
      <w:keepLines/>
      <w:spacing w:before="180"/>
      <w:ind w:left="284" w:hanging="284"/>
      <w:outlineLvl w:val="3"/>
    </w:pPr>
    <w:rPr>
      <w:b/>
      <w:u w:val="single"/>
    </w:rPr>
  </w:style>
  <w:style w:type="paragraph" w:customStyle="1" w:styleId="persamaan">
    <w:name w:val="persamaan"/>
    <w:basedOn w:val="Normal"/>
    <w:pPr>
      <w:tabs>
        <w:tab w:val="right" w:pos="227"/>
      </w:tabs>
      <w:spacing w:before="240" w:after="240" w:line="216" w:lineRule="auto"/>
      <w:jc w:val="right"/>
    </w:pPr>
    <w:rPr>
      <w:rFonts w:ascii="Times New Roman" w:eastAsia="SimSun" w:hAnsi="Times New Roman" w:cs="Symbol"/>
      <w:sz w:val="20"/>
      <w:szCs w:val="20"/>
      <w:lang w:val="en-US"/>
    </w:rPr>
  </w:style>
  <w:style w:type="character" w:customStyle="1" w:styleId="BodyText3Char">
    <w:name w:val="Body Text 3 Char"/>
    <w:basedOn w:val="DefaultParagraphFont"/>
    <w:link w:val="BodyText3"/>
    <w:uiPriority w:val="99"/>
    <w:rPr>
      <w:rFonts w:ascii="Calibri" w:eastAsia="Calibri" w:hAnsi="Calibri" w:cs="Arial"/>
      <w:sz w:val="16"/>
      <w:szCs w:val="16"/>
    </w:rPr>
  </w:style>
  <w:style w:type="character" w:customStyle="1" w:styleId="BodyTextIndentChar">
    <w:name w:val="Body Text Indent Char"/>
    <w:basedOn w:val="DefaultParagraphFont"/>
    <w:link w:val="BodyTextIndent"/>
    <w:rPr>
      <w:rFonts w:ascii="Calibri" w:eastAsia="Calibri" w:hAnsi="Calibri" w:cs="Arial"/>
      <w:sz w:val="24"/>
    </w:rPr>
  </w:style>
  <w:style w:type="character" w:customStyle="1" w:styleId="BodyTextFirstIndent2Char">
    <w:name w:val="Body Text First Indent 2 Char"/>
    <w:basedOn w:val="BodyTextIndentChar"/>
    <w:link w:val="BodyTextFirstIndent2"/>
    <w:uiPriority w:val="99"/>
    <w:rPr>
      <w:rFonts w:ascii="Calibri" w:eastAsia="Calibri" w:hAnsi="Calibri" w:cs="Arial"/>
      <w:sz w:val="24"/>
    </w:rPr>
  </w:style>
  <w:style w:type="paragraph" w:customStyle="1" w:styleId="Bibliography1">
    <w:name w:val="Bibliography1"/>
    <w:basedOn w:val="Normal"/>
    <w:next w:val="Normal"/>
    <w:uiPriority w:val="37"/>
    <w:pPr>
      <w:spacing w:after="120" w:line="240" w:lineRule="auto"/>
      <w:jc w:val="both"/>
    </w:pPr>
    <w:rPr>
      <w:rFonts w:cs="Arial"/>
      <w:sz w:val="24"/>
      <w:lang w:val="id-ID"/>
    </w:rPr>
  </w:style>
  <w:style w:type="paragraph" w:customStyle="1" w:styleId="Heading5IndependentlyNumbered">
    <w:name w:val="Heading 5 Independently Numbered"/>
    <w:basedOn w:val="BodyText"/>
    <w:next w:val="BodyText"/>
    <w:qFormat/>
    <w:pPr>
      <w:keepNext/>
      <w:keepLines/>
      <w:numPr>
        <w:numId w:val="19"/>
      </w:numPr>
      <w:spacing w:before="180"/>
      <w:outlineLvl w:val="4"/>
    </w:pPr>
    <w:rPr>
      <w:b/>
      <w:lang w:val="en-US"/>
    </w:rPr>
  </w:style>
  <w:style w:type="paragraph" w:customStyle="1" w:styleId="CaptionExample">
    <w:name w:val="Caption Example"/>
    <w:basedOn w:val="Caption"/>
    <w:next w:val="BodyText"/>
    <w:qFormat/>
  </w:style>
  <w:style w:type="paragraph" w:customStyle="1" w:styleId="SubCaption">
    <w:name w:val="Sub Caption"/>
    <w:basedOn w:val="Caption"/>
    <w:next w:val="BodyText"/>
    <w:qFormat/>
    <w:rPr>
      <w:b w:val="0"/>
      <w:sz w:val="22"/>
    </w:rPr>
  </w:style>
  <w:style w:type="paragraph" w:customStyle="1" w:styleId="Default">
    <w:name w:val="Default"/>
    <w:pPr>
      <w:autoSpaceDE w:val="0"/>
      <w:autoSpaceDN w:val="0"/>
      <w:adjustRightInd w:val="0"/>
      <w:spacing w:after="120"/>
      <w:jc w:val="both"/>
    </w:pPr>
    <w:rPr>
      <w:rFonts w:ascii="Times New Roman" w:eastAsia="Calibri" w:hAnsi="Times New Roman" w:cs="Times New Roman"/>
      <w:color w:val="000000"/>
      <w:sz w:val="24"/>
      <w:szCs w:val="24"/>
      <w:lang w:val="id-ID" w:eastAsia="id-ID"/>
    </w:rPr>
  </w:style>
  <w:style w:type="paragraph" w:customStyle="1" w:styleId="References">
    <w:name w:val="References"/>
    <w:qFormat/>
    <w:pPr>
      <w:spacing w:after="120"/>
      <w:ind w:left="510" w:hanging="510"/>
      <w:jc w:val="both"/>
    </w:pPr>
    <w:rPr>
      <w:rFonts w:ascii="Calibri" w:eastAsia="Calibri" w:hAnsi="Calibri" w:cs="Arial"/>
      <w:sz w:val="24"/>
      <w:szCs w:val="22"/>
      <w:lang w:val="id-ID"/>
    </w:rPr>
  </w:style>
  <w:style w:type="paragraph" w:customStyle="1" w:styleId="PTIIKBodyTextFirstIndent">
    <w:name w:val="PTIIK Body Text First Indent"/>
    <w:basedOn w:val="BodyTextFirstIndent"/>
    <w:qFormat/>
    <w:pPr>
      <w:ind w:firstLine="357"/>
    </w:pPr>
    <w:rPr>
      <w:rFonts w:cs="Times New Roman"/>
      <w:szCs w:val="20"/>
    </w:rPr>
  </w:style>
  <w:style w:type="character" w:customStyle="1" w:styleId="CommentTextChar">
    <w:name w:val="Comment Text Char"/>
    <w:basedOn w:val="DefaultParagraphFont"/>
    <w:link w:val="CommentText"/>
    <w:uiPriority w:val="99"/>
    <w:rPr>
      <w:rFonts w:ascii="Calibri" w:eastAsia="Calibri" w:hAnsi="Calibri" w:cs="Arial"/>
      <w:sz w:val="20"/>
      <w:szCs w:val="20"/>
    </w:rPr>
  </w:style>
  <w:style w:type="character" w:customStyle="1" w:styleId="CommentSubjectChar">
    <w:name w:val="Comment Subject Char"/>
    <w:basedOn w:val="CommentTextChar"/>
    <w:link w:val="CommentSubject"/>
    <w:uiPriority w:val="99"/>
    <w:rPr>
      <w:rFonts w:ascii="Calibri" w:eastAsia="Calibri" w:hAnsi="Calibri" w:cs="Arial"/>
      <w:b/>
      <w:bCs/>
      <w:sz w:val="20"/>
      <w:szCs w:val="20"/>
    </w:rPr>
  </w:style>
  <w:style w:type="paragraph" w:customStyle="1" w:styleId="BodyTextManyIndents">
    <w:name w:val="Body Text Many Indents"/>
    <w:basedOn w:val="BodyText"/>
    <w:qFormat/>
    <w:pPr>
      <w:ind w:left="4536"/>
    </w:pPr>
    <w:rPr>
      <w:rFonts w:cs="Calibri"/>
      <w:szCs w:val="24"/>
    </w:rPr>
  </w:style>
  <w:style w:type="character" w:customStyle="1" w:styleId="BodyTextIndent2Char">
    <w:name w:val="Body Text Indent 2 Char"/>
    <w:basedOn w:val="DefaultParagraphFont"/>
    <w:link w:val="BodyTextIndent2"/>
    <w:uiPriority w:val="99"/>
    <w:rPr>
      <w:rFonts w:ascii="Calibri" w:eastAsia="Calibri" w:hAnsi="Calibri" w:cs="Arial"/>
      <w:sz w:val="24"/>
    </w:rPr>
  </w:style>
  <w:style w:type="paragraph" w:customStyle="1" w:styleId="SourceCode">
    <w:name w:val="Source Code"/>
    <w:basedOn w:val="BodyText"/>
    <w:qFormat/>
    <w:pPr>
      <w:spacing w:after="0"/>
    </w:pPr>
    <w:rPr>
      <w:rFonts w:ascii="Courier New" w:hAnsi="Courier New"/>
      <w:sz w:val="18"/>
    </w:rPr>
  </w:style>
  <w:style w:type="character" w:customStyle="1" w:styleId="BodyTextIndent3Char">
    <w:name w:val="Body Text Indent 3 Char"/>
    <w:basedOn w:val="DefaultParagraphFont"/>
    <w:link w:val="BodyTextIndent3"/>
    <w:uiPriority w:val="99"/>
    <w:rPr>
      <w:rFonts w:ascii="Calibri" w:eastAsia="Calibri" w:hAnsi="Calibri" w:cs="Arial"/>
      <w:sz w:val="24"/>
      <w:szCs w:val="16"/>
    </w:rPr>
  </w:style>
  <w:style w:type="paragraph" w:customStyle="1" w:styleId="BodyTextUnderlined">
    <w:name w:val="Body Text Underlined"/>
    <w:basedOn w:val="BodyText"/>
    <w:qFormat/>
    <w:rPr>
      <w:u w:val="single"/>
      <w:lang w:val="sv-SE"/>
    </w:rPr>
  </w:style>
  <w:style w:type="paragraph" w:customStyle="1" w:styleId="TableColumnTitle">
    <w:name w:val="Table Column Title"/>
    <w:basedOn w:val="Normal"/>
    <w:qFormat/>
    <w:pPr>
      <w:spacing w:after="120" w:line="240" w:lineRule="auto"/>
      <w:jc w:val="both"/>
    </w:pPr>
    <w:rPr>
      <w:rFonts w:cs="Arial"/>
      <w:b/>
      <w:sz w:val="20"/>
      <w:szCs w:val="20"/>
      <w:lang w:val="en-US"/>
    </w:rPr>
  </w:style>
  <w:style w:type="paragraph" w:customStyle="1" w:styleId="TableContent">
    <w:name w:val="Table Content"/>
    <w:basedOn w:val="Normal"/>
    <w:qFormat/>
    <w:pPr>
      <w:spacing w:after="120" w:line="240" w:lineRule="auto"/>
      <w:jc w:val="both"/>
    </w:pPr>
    <w:rPr>
      <w:rFonts w:cs="Consolas"/>
      <w:sz w:val="20"/>
      <w:lang w:val="id-ID"/>
    </w:rPr>
  </w:style>
  <w:style w:type="paragraph" w:customStyle="1" w:styleId="ReferenceIndented2">
    <w:name w:val="Reference Indented 2"/>
    <w:basedOn w:val="Normal"/>
    <w:qFormat/>
    <w:pPr>
      <w:spacing w:after="120" w:line="240" w:lineRule="auto"/>
      <w:ind w:left="1190" w:hanging="510"/>
      <w:jc w:val="lowKashida"/>
    </w:pPr>
    <w:rPr>
      <w:rFonts w:cs="Arial"/>
      <w:sz w:val="24"/>
      <w:lang w:val="en-US"/>
    </w:rPr>
  </w:style>
  <w:style w:type="paragraph" w:customStyle="1" w:styleId="Style16">
    <w:name w:val="Style 16"/>
    <w:basedOn w:val="Normal"/>
    <w:uiPriority w:val="99"/>
    <w:pPr>
      <w:widowControl w:val="0"/>
      <w:autoSpaceDE w:val="0"/>
      <w:autoSpaceDN w:val="0"/>
      <w:spacing w:after="0" w:line="240" w:lineRule="auto"/>
      <w:ind w:left="720" w:hanging="360"/>
      <w:jc w:val="both"/>
    </w:pPr>
    <w:rPr>
      <w:rFonts w:ascii="Arial" w:eastAsia="Times New Roman" w:hAnsi="Arial" w:cs="Arial"/>
      <w:sz w:val="20"/>
      <w:szCs w:val="20"/>
      <w:lang w:val="en-US"/>
    </w:rPr>
  </w:style>
  <w:style w:type="character" w:styleId="PlaceholderText">
    <w:name w:val="Placeholder Text"/>
    <w:uiPriority w:val="99"/>
    <w:rPr>
      <w:color w:val="808080"/>
    </w:rPr>
  </w:style>
  <w:style w:type="character" w:customStyle="1" w:styleId="UnresolvedMention1">
    <w:name w:val="Unresolved Mention1"/>
    <w:uiPriority w:val="99"/>
    <w:rPr>
      <w:color w:val="605E5C"/>
      <w:shd w:val="clear" w:color="auto" w:fill="E1DFDD"/>
    </w:rPr>
  </w:style>
  <w:style w:type="paragraph" w:customStyle="1" w:styleId="TOCHeading1">
    <w:name w:val="TOC Heading1"/>
    <w:basedOn w:val="Heading1"/>
    <w:next w:val="Normal"/>
    <w:uiPriority w:val="39"/>
    <w:qFormat/>
    <w:pPr>
      <w:pageBreakBefore w:val="0"/>
      <w:spacing w:before="240" w:after="0" w:line="259" w:lineRule="auto"/>
      <w:jc w:val="left"/>
      <w:outlineLvl w:val="9"/>
    </w:pPr>
    <w:rPr>
      <w:rFonts w:ascii="Calibri Light" w:eastAsia="SimSun" w:hAnsi="Calibri Light" w:cs="SimSun"/>
      <w:b w:val="0"/>
      <w:bCs w:val="0"/>
      <w:caps w:val="0"/>
      <w:color w:val="2F5496"/>
      <w:szCs w:val="32"/>
      <w:lang w:val="en-US"/>
    </w:rPr>
  </w:style>
  <w:style w:type="character" w:customStyle="1" w:styleId="ez-toc-section">
    <w:name w:val="ez-toc-section"/>
    <w:basedOn w:val="DefaultParagraphFont"/>
  </w:style>
  <w:style w:type="character" w:customStyle="1" w:styleId="CaptionChar">
    <w:name w:val="Caption Char"/>
    <w:basedOn w:val="DefaultParagraphFont"/>
    <w:link w:val="Caption"/>
    <w:uiPriority w:val="35"/>
    <w:rPr>
      <w:rFonts w:ascii="Calibri" w:eastAsia="Calibri" w:hAnsi="Calibri" w:cs="Arial"/>
      <w:b/>
      <w:bCs/>
      <w:sz w:val="24"/>
      <w:szCs w:val="20"/>
    </w:rPr>
  </w:style>
  <w:style w:type="character" w:customStyle="1" w:styleId="ListParagraphChar">
    <w:name w:val="List Paragraph Char"/>
    <w:link w:val="ListParagraph"/>
    <w:uiPriority w:val="34"/>
    <w:rPr>
      <w:rFonts w:ascii="Calibri" w:eastAsia="Calibri" w:hAnsi="Calibri" w:cs="Arial"/>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sz w:val="24"/>
    </w:rPr>
  </w:style>
  <w:style w:type="character" w:customStyle="1" w:styleId="UnresolvedMention2">
    <w:name w:val="Unresolved Mention2"/>
    <w:basedOn w:val="DefaultParagraphFont"/>
    <w:uiPriority w:val="99"/>
    <w:semiHidden/>
    <w:unhideWhenUsed/>
    <w:rPr>
      <w:color w:val="605E5C"/>
      <w:shd w:val="clear" w:color="auto" w:fill="E1DFDD"/>
    </w:rPr>
  </w:style>
  <w:style w:type="paragraph" w:customStyle="1" w:styleId="BodyText-AbstractAuthor">
    <w:name w:val="Body Text - Abstract Author"/>
    <w:basedOn w:val="BodyText"/>
    <w:qFormat/>
    <w:rPr>
      <w:b/>
      <w:lang w:val="en-US"/>
    </w:rPr>
  </w:style>
  <w:style w:type="paragraph" w:customStyle="1" w:styleId="Revision1">
    <w:name w:val="Revision1"/>
    <w:hidden/>
    <w:uiPriority w:val="99"/>
    <w:semiHidden/>
    <w:rPr>
      <w:rFonts w:ascii="Calibri" w:eastAsia="Calibri" w:hAnsi="Calibri" w:cs="Arial"/>
      <w:sz w:val="24"/>
      <w:szCs w:val="22"/>
      <w:lang w:val="id-ID"/>
    </w:rPr>
  </w:style>
  <w:style w:type="character" w:customStyle="1" w:styleId="text">
    <w:name w:val="text"/>
    <w:basedOn w:val="DefaultParagraphFont"/>
  </w:style>
  <w:style w:type="character" w:customStyle="1" w:styleId="tlid-translation">
    <w:name w:val="tlid-translation"/>
    <w:basedOn w:val="DefaultParagraphFont"/>
  </w:style>
  <w:style w:type="table" w:customStyle="1" w:styleId="GridTable4-Accent51">
    <w:name w:val="Grid Table 4 - Accent 51"/>
    <w:basedOn w:val="TableNormal"/>
    <w:uiPriority w:val="49"/>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61">
    <w:name w:val="Grid Table 4 - Accent 61"/>
    <w:basedOn w:val="TableNormal"/>
    <w:uiPriority w:val="49"/>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tab-span">
    <w:name w:val="apple-tab-span"/>
    <w:basedOn w:val="DefaultParagraphFont"/>
  </w:style>
  <w:style w:type="character" w:customStyle="1" w:styleId="UnresolvedMention">
    <w:name w:val="Unresolved Mention"/>
    <w:basedOn w:val="DefaultParagraphFont"/>
    <w:uiPriority w:val="99"/>
    <w:semiHidden/>
    <w:unhideWhenUsed/>
    <w:rPr>
      <w:color w:val="605E5C"/>
      <w:shd w:val="clear" w:color="auto" w:fill="E1DFDD"/>
    </w:rPr>
  </w:style>
  <w:style w:type="character" w:customStyle="1" w:styleId="fontstyle01">
    <w:name w:val="fontstyle01"/>
    <w:basedOn w:val="DefaultParagraphFont"/>
    <w:rPr>
      <w:rFonts w:ascii="Calibri-Bold" w:hAnsi="Calibri-Bold" w:hint="default"/>
      <w:b/>
      <w:b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8494">
      <w:bodyDiv w:val="1"/>
      <w:marLeft w:val="0"/>
      <w:marRight w:val="0"/>
      <w:marTop w:val="0"/>
      <w:marBottom w:val="0"/>
      <w:divBdr>
        <w:top w:val="none" w:sz="0" w:space="0" w:color="auto"/>
        <w:left w:val="none" w:sz="0" w:space="0" w:color="auto"/>
        <w:bottom w:val="none" w:sz="0" w:space="0" w:color="auto"/>
        <w:right w:val="none" w:sz="0" w:space="0" w:color="auto"/>
      </w:divBdr>
    </w:div>
    <w:div w:id="171071751">
      <w:bodyDiv w:val="1"/>
      <w:marLeft w:val="0"/>
      <w:marRight w:val="0"/>
      <w:marTop w:val="0"/>
      <w:marBottom w:val="0"/>
      <w:divBdr>
        <w:top w:val="none" w:sz="0" w:space="0" w:color="auto"/>
        <w:left w:val="none" w:sz="0" w:space="0" w:color="auto"/>
        <w:bottom w:val="none" w:sz="0" w:space="0" w:color="auto"/>
        <w:right w:val="none" w:sz="0" w:space="0" w:color="auto"/>
      </w:divBdr>
    </w:div>
    <w:div w:id="478617636">
      <w:bodyDiv w:val="1"/>
      <w:marLeft w:val="0"/>
      <w:marRight w:val="0"/>
      <w:marTop w:val="0"/>
      <w:marBottom w:val="0"/>
      <w:divBdr>
        <w:top w:val="none" w:sz="0" w:space="0" w:color="auto"/>
        <w:left w:val="none" w:sz="0" w:space="0" w:color="auto"/>
        <w:bottom w:val="none" w:sz="0" w:space="0" w:color="auto"/>
        <w:right w:val="none" w:sz="0" w:space="0" w:color="auto"/>
      </w:divBdr>
    </w:div>
    <w:div w:id="538468594">
      <w:bodyDiv w:val="1"/>
      <w:marLeft w:val="0"/>
      <w:marRight w:val="0"/>
      <w:marTop w:val="0"/>
      <w:marBottom w:val="0"/>
      <w:divBdr>
        <w:top w:val="none" w:sz="0" w:space="0" w:color="auto"/>
        <w:left w:val="none" w:sz="0" w:space="0" w:color="auto"/>
        <w:bottom w:val="none" w:sz="0" w:space="0" w:color="auto"/>
        <w:right w:val="none" w:sz="0" w:space="0" w:color="auto"/>
      </w:divBdr>
    </w:div>
    <w:div w:id="631331074">
      <w:bodyDiv w:val="1"/>
      <w:marLeft w:val="0"/>
      <w:marRight w:val="0"/>
      <w:marTop w:val="0"/>
      <w:marBottom w:val="0"/>
      <w:divBdr>
        <w:top w:val="none" w:sz="0" w:space="0" w:color="auto"/>
        <w:left w:val="none" w:sz="0" w:space="0" w:color="auto"/>
        <w:bottom w:val="none" w:sz="0" w:space="0" w:color="auto"/>
        <w:right w:val="none" w:sz="0" w:space="0" w:color="auto"/>
      </w:divBdr>
    </w:div>
    <w:div w:id="1289509589">
      <w:bodyDiv w:val="1"/>
      <w:marLeft w:val="0"/>
      <w:marRight w:val="0"/>
      <w:marTop w:val="0"/>
      <w:marBottom w:val="0"/>
      <w:divBdr>
        <w:top w:val="none" w:sz="0" w:space="0" w:color="auto"/>
        <w:left w:val="none" w:sz="0" w:space="0" w:color="auto"/>
        <w:bottom w:val="none" w:sz="0" w:space="0" w:color="auto"/>
        <w:right w:val="none" w:sz="0" w:space="0" w:color="auto"/>
      </w:divBdr>
    </w:div>
    <w:div w:id="1727534334">
      <w:bodyDiv w:val="1"/>
      <w:marLeft w:val="0"/>
      <w:marRight w:val="0"/>
      <w:marTop w:val="0"/>
      <w:marBottom w:val="0"/>
      <w:divBdr>
        <w:top w:val="none" w:sz="0" w:space="0" w:color="auto"/>
        <w:left w:val="none" w:sz="0" w:space="0" w:color="auto"/>
        <w:bottom w:val="none" w:sz="0" w:space="0" w:color="auto"/>
        <w:right w:val="none" w:sz="0" w:space="0" w:color="auto"/>
      </w:divBdr>
    </w:div>
    <w:div w:id="1794014675">
      <w:bodyDiv w:val="1"/>
      <w:marLeft w:val="0"/>
      <w:marRight w:val="0"/>
      <w:marTop w:val="0"/>
      <w:marBottom w:val="0"/>
      <w:divBdr>
        <w:top w:val="none" w:sz="0" w:space="0" w:color="auto"/>
        <w:left w:val="none" w:sz="0" w:space="0" w:color="auto"/>
        <w:bottom w:val="none" w:sz="0" w:space="0" w:color="auto"/>
        <w:right w:val="none" w:sz="0" w:space="0" w:color="auto"/>
      </w:divBdr>
    </w:div>
    <w:div w:id="20564701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Bold">
    <w:altName w:val="Calibri"/>
    <w:charset w:val="00"/>
    <w:family w:val="roman"/>
    <w:pitch w:val="default"/>
  </w:font>
  <w:font w:name="ArialM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36D"/>
    <w:rsid w:val="00E90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C5C937398045738F96EAD5CDF56F9F">
    <w:name w:val="28C5C937398045738F96EAD5CDF56F9F"/>
    <w:rsid w:val="00E9036D"/>
  </w:style>
  <w:style w:type="paragraph" w:customStyle="1" w:styleId="31316118784D48CA9E19D192D644675A">
    <w:name w:val="31316118784D48CA9E19D192D644675A"/>
    <w:rsid w:val="00E9036D"/>
  </w:style>
  <w:style w:type="paragraph" w:customStyle="1" w:styleId="44B6C3F6BCC5486090BA8DED2C2FD893">
    <w:name w:val="44B6C3F6BCC5486090BA8DED2C2FD893"/>
    <w:rsid w:val="00E903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Nor16</b:Tag>
    <b:SourceType>JournalArticle</b:SourceType>
    <b:Guid>{FC2829D1-4817-4A4E-8EE6-8AFF5BBE12E3}</b:Guid>
    <b:Title>Sistem Informasi Konsultasi Kesehatan Berbasis Web</b:Title>
    <b:JournalName>Jurnal Sistem Informasi STMIK Antar Bangsa</b:JournalName>
    <b:Year>2016</b:Year>
    <b:Pages>196-200</b:Pages>
    <b:Author>
      <b:Author>
        <b:NameList>
          <b:Person>
            <b:First>Normah</b:First>
          </b:Person>
        </b:NameList>
      </b:Author>
    </b:Author>
    <b:RefOrder>5</b:RefOrder>
  </b:Source>
  <b:Source>
    <b:Tag>Asn18</b:Tag>
    <b:SourceType>JournalArticle</b:SourceType>
    <b:Guid>{DDD3DC98-B548-416E-98F0-87F9A6D084DF}</b:Guid>
    <b:Title>Pengembangan Sistem Informasi Lembaga Pengkajian dan Konsultan Bantuan Hukum (LPKBH) Menggunakan Zachman Framework</b:Title>
    <b:Year>2018</b:Year>
    <b:JournalName>Jurnal Pengembangan Teknologi Informasi dan Ilmu Komputer </b:JournalName>
    <b:Pages>2454-2461</b:Pages>
    <b:Author>
      <b:Author>
        <b:NameList>
          <b:Person>
            <b:Last>Asnawi</b:Last>
            <b:First>Irfan</b:First>
          </b:Person>
          <b:Person>
            <b:Last>Mursityo</b:Last>
            <b:Middle>Tyroni</b:Middle>
            <b:First>Yusi </b:First>
          </b:Person>
          <b:Person>
            <b:Last>Pramono</b:Last>
            <b:First>Djoko </b:First>
          </b:Person>
        </b:NameList>
      </b:Author>
    </b:Author>
    <b:RefOrder>6</b:RefOrder>
  </b:Source>
  <b:Source>
    <b:Tag>Mal19</b:Tag>
    <b:SourceType>JournalArticle</b:SourceType>
    <b:Guid>{3E067E83-BDDA-4B58-AED4-156737220BFA}</b:Guid>
    <b:Author>
      <b:Author>
        <b:NameList>
          <b:Person>
            <b:Last>Mala</b:Last>
            <b:First>FiyaYanti</b:First>
          </b:Person>
        </b:NameList>
      </b:Author>
    </b:Author>
    <b:Title>Aplikasi sistem penjualan online industri pisau berbasis e-commerce pada CV. Hikmah Berkah Utama Erwan</b:Title>
    <b:JournalName>Institutional Repository UIN Syarif Hidayatullah Jakarta</b:JournalName>
    <b:Year>2019</b:Year>
    <b:RefOrder>7</b:RefOrder>
  </b:Source>
  <b:Source>
    <b:Tag>Placeholder1</b:Tag>
    <b:SourceType>JournalArticle</b:SourceType>
    <b:Guid>{0D7FE154-71FF-4477-950A-C3E6EC42A5A4}</b:Guid>
    <b:Title>Pengembangan Website e-Commerce “TOMcell”</b:Title>
    <b:Year>2016</b:Year>
    <b:JournalName>Institutional Repository UIN Syarif Hidayatullah Jakarta</b:JournalName>
    <b:Author>
      <b:Author>
        <b:NameList>
          <b:Person>
            <b:Last>Gunawan</b:Last>
          </b:Person>
          <b:Person>
            <b:Last>Halim</b:Last>
            <b:First>Fandi</b:First>
          </b:Person>
          <b:Person>
            <b:Last>Megawati</b:Last>
          </b:Person>
          <b:Person>
            <b:Last>Suhendra</b:Last>
            <b:First>Indra</b:First>
          </b:Person>
        </b:NameList>
      </b:Author>
    </b:Author>
    <b:RefOrder>8</b:RefOrder>
  </b:Source>
  <b:Source>
    <b:Tag>Mul16</b:Tag>
    <b:SourceType>JournalArticle</b:SourceType>
    <b:Guid>{30E23072-5E85-4EF4-84E7-64B07D3382DF}</b:Guid>
    <b:Title>Sistem Informasi Manajemen Bengkel Bowo Motor Sragen</b:Title>
    <b:JournalName>ILMIAH GO INFOTECH</b:JournalName>
    <b:Year>2017</b:Year>
    <b:Pages>3</b:Pages>
    <b:Volume>VIII</b:Volume>
    <b:Issue>2</b:Issue>
    <b:Author>
      <b:Author>
        <b:NameList>
          <b:Person>
            <b:Last>Ega</b:Last>
            <b:Middle>Saputro</b:Middle>
            <b:First>Bangun</b:First>
          </b:Person>
          <b:Person>
            <b:Last>Rachmatullah</b:Last>
            <b:First>Robby</b:First>
          </b:Person>
        </b:NameList>
      </b:Author>
    </b:Author>
    <b:RefOrder>1</b:RefOrder>
  </b:Source>
  <b:Source>
    <b:Tag>Nur14</b:Tag>
    <b:SourceType>JournalArticle</b:SourceType>
    <b:Guid>{634E7691-0E9B-4D20-9411-B7871E4F31BB}</b:Guid>
    <b:Author>
      <b:Author>
        <b:NameList>
          <b:Person>
            <b:Last>Fitri, </b:Last>
            <b:Middle>Ulin </b:Middle>
            <b:First>Khilyatin </b:First>
          </b:Person>
          <b:Person>
            <b:Last>Fatmawati</b:Last>
            <b:First>Azizah </b:First>
          </b:Person>
        </b:NameList>
      </b:Author>
    </b:Author>
    <b:Title>Sistem Informasi Pelanggan pada Bengkel Marno</b:Title>
    <b:JournalName>Jurnal Emitor</b:JournalName>
    <b:Year>2019</b:Year>
    <b:Pages>19</b:Pages>
    <b:Volume>14</b:Volume>
    <b:Issue>2</b:Issue>
    <b:RefOrder>2</b:RefOrder>
  </b:Source>
  <b:Source>
    <b:Tag>Anw18</b:Tag>
    <b:SourceType>Book</b:SourceType>
    <b:Guid>{59D569C5-2F38-46B2-9E26-4AA66B4C994B}</b:Guid>
    <b:Title>Sistem Informasi Manajemen : Buku Referensi</b:Title>
    <b:Year>2018</b:Year>
    <b:City>Banda Aceh</b:City>
    <b:Publisher>Lembaga Komunitas Informasi Teknologi Aceh (KITA)</b:Publisher>
    <b:Edition>Edisi 1</b:Edition>
    <b:Author>
      <b:Author>
        <b:NameList>
          <b:Person>
            <b:Last>Anwar</b:Last>
            <b:First>Lukman</b:First>
          </b:Person>
          <b:Person>
            <b:Last>Munawir</b:Last>
          </b:Person>
        </b:NameList>
      </b:Author>
    </b:Author>
    <b:RefOrder>4</b:RefOrder>
  </b:Source>
  <b:Source xmlns:b="http://schemas.openxmlformats.org/officeDocument/2006/bibliography">
    <b:Tag>Mer20</b:Tag>
    <b:SourceType>JournalArticle</b:SourceType>
    <b:Guid>{D2B933C3-C09F-411C-8203-B62496924974}</b:Guid>
    <b:Title>Perancangan Sistem Informasi Manajemen Bengkel Berbasis Web (Studi Kasus: Bengkel Anugrah)</b:Title>
    <b:Year> 2020</b:Year>
    <b:Author>
      <b:Author>
        <b:NameList>
          <b:Person>
            <b:Last>Meri Audrilia</b:Last>
            <b:First>Arief</b:First>
            <b:Middle>Budiman</b:Middle>
          </b:Person>
        </b:NameList>
      </b:Author>
    </b:Author>
    <b:JournalName>Lembaga Kajian Demokrasidan Pemberdayaan Masyarakat (LKD-PM)</b:JournalName>
    <b:Pages>1-12</b:Pages>
    <b:RefOrder>3</b:RefOrder>
  </b:Source>
</b:Sources>
</file>

<file path=customXml/itemProps1.xml><?xml version="1.0" encoding="utf-8"?>
<ds:datastoreItem xmlns:ds="http://schemas.openxmlformats.org/officeDocument/2006/customXml" ds:itemID="{710B8109-56DE-4B61-AD06-84E37FF65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19</Pages>
  <Words>2528</Words>
  <Characters>14414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Amin Iqbaal Alam, S.Kom</dc:creator>
  <cp:keywords/>
  <dc:description/>
  <cp:lastModifiedBy>Microsoft account</cp:lastModifiedBy>
  <cp:revision>8</cp:revision>
  <cp:lastPrinted>2024-05-16T17:13:00Z</cp:lastPrinted>
  <dcterms:created xsi:type="dcterms:W3CDTF">2024-08-29T08:03:00Z</dcterms:created>
  <dcterms:modified xsi:type="dcterms:W3CDTF">2024-08-29T13:00:00Z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242EAEFC42F840D28F7250F0AAD67F2F</vt:lpwstr>
  </property>
</Properties>
</file>
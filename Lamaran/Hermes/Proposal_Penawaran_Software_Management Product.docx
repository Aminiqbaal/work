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9138" w14:textId="2D59D308" w:rsidR="00812266" w:rsidRPr="005608C4" w:rsidRDefault="005608C4">
      <w:pPr>
        <w:pStyle w:val="BodyText"/>
        <w:spacing w:before="122"/>
        <w:ind w:left="6420"/>
        <w:rPr>
          <w:rFonts w:ascii="Cambria"/>
          <w:lang w:val="id-ID"/>
        </w:rPr>
      </w:pPr>
      <w:r>
        <w:rPr>
          <w:rFonts w:ascii="Cambria"/>
          <w:lang w:val="id-ID"/>
        </w:rPr>
        <w:t>Surabaya</w:t>
      </w:r>
      <w:r w:rsidR="00000000">
        <w:rPr>
          <w:rFonts w:ascii="Cambria"/>
          <w:spacing w:val="19"/>
        </w:rPr>
        <w:t xml:space="preserve"> </w:t>
      </w:r>
      <w:r w:rsidR="00000000">
        <w:rPr>
          <w:rFonts w:ascii="Cambria"/>
        </w:rPr>
        <w:t>,</w:t>
      </w:r>
      <w:r w:rsidR="00000000">
        <w:rPr>
          <w:rFonts w:ascii="Cambria"/>
          <w:spacing w:val="19"/>
        </w:rPr>
        <w:t xml:space="preserve"> </w:t>
      </w:r>
      <w:r>
        <w:rPr>
          <w:rFonts w:ascii="Cambria"/>
          <w:lang w:val="id-ID"/>
        </w:rPr>
        <w:t>4</w:t>
      </w:r>
      <w:r w:rsidR="00000000">
        <w:rPr>
          <w:rFonts w:ascii="Cambria"/>
          <w:spacing w:val="19"/>
        </w:rPr>
        <w:t xml:space="preserve"> </w:t>
      </w:r>
      <w:r>
        <w:rPr>
          <w:rFonts w:ascii="Cambria"/>
          <w:lang w:val="id-ID"/>
        </w:rPr>
        <w:t>Desember</w:t>
      </w:r>
      <w:r w:rsidR="00000000">
        <w:rPr>
          <w:rFonts w:ascii="Cambria"/>
          <w:spacing w:val="17"/>
        </w:rPr>
        <w:t xml:space="preserve"> </w:t>
      </w:r>
      <w:r>
        <w:rPr>
          <w:rFonts w:ascii="Cambria"/>
          <w:lang w:val="id-ID"/>
        </w:rPr>
        <w:t>2022</w:t>
      </w:r>
    </w:p>
    <w:p w14:paraId="26B5FC32" w14:textId="489027B0" w:rsidR="00812266" w:rsidRPr="005608C4" w:rsidRDefault="00000000">
      <w:pPr>
        <w:tabs>
          <w:tab w:val="left" w:pos="974"/>
        </w:tabs>
        <w:spacing w:before="83"/>
        <w:ind w:left="120"/>
        <w:rPr>
          <w:rFonts w:ascii="Cambria"/>
          <w:lang w:val="id-ID"/>
        </w:rPr>
      </w:pPr>
      <w:r>
        <w:rPr>
          <w:rFonts w:ascii="Palatino Linotype"/>
          <w:b/>
        </w:rPr>
        <w:t>No.</w:t>
      </w:r>
      <w:r>
        <w:rPr>
          <w:rFonts w:ascii="Times New Roman"/>
        </w:rPr>
        <w:tab/>
      </w:r>
      <w:r>
        <w:rPr>
          <w:rFonts w:ascii="Cambria"/>
        </w:rPr>
        <w:t>:</w:t>
      </w:r>
      <w:r w:rsidR="005608C4">
        <w:rPr>
          <w:rFonts w:ascii="Cambria"/>
          <w:lang w:val="id-ID"/>
        </w:rPr>
        <w:t xml:space="preserve"> 1</w:t>
      </w:r>
    </w:p>
    <w:p w14:paraId="2E98BE64" w14:textId="77777777" w:rsidR="00812266" w:rsidRDefault="00000000">
      <w:pPr>
        <w:tabs>
          <w:tab w:val="left" w:pos="974"/>
        </w:tabs>
        <w:spacing w:before="59"/>
        <w:ind w:left="120"/>
        <w:rPr>
          <w:rFonts w:ascii="Cambria"/>
        </w:rPr>
      </w:pPr>
      <w:r>
        <w:rPr>
          <w:rFonts w:ascii="Palatino Linotype"/>
          <w:b/>
        </w:rPr>
        <w:t>Lamp.</w:t>
      </w:r>
      <w:r>
        <w:rPr>
          <w:rFonts w:ascii="Times New Roman"/>
        </w:rPr>
        <w:tab/>
      </w:r>
      <w:r>
        <w:rPr>
          <w:rFonts w:ascii="Cambria"/>
        </w:rPr>
        <w:t>: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1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(satu)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set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proposal</w:t>
      </w:r>
    </w:p>
    <w:p w14:paraId="34CCCCF5" w14:textId="7CFA7172" w:rsidR="00812266" w:rsidRPr="005608C4" w:rsidRDefault="00000000">
      <w:pPr>
        <w:spacing w:before="61"/>
        <w:ind w:left="120"/>
        <w:rPr>
          <w:rFonts w:ascii="Cambria"/>
          <w:lang w:val="id-ID"/>
        </w:rPr>
      </w:pPr>
      <w:r>
        <w:rPr>
          <w:rFonts w:ascii="Palatino Linotype"/>
          <w:b/>
          <w:w w:val="105"/>
        </w:rPr>
        <w:t>Perihal</w:t>
      </w:r>
      <w:r>
        <w:rPr>
          <w:rFonts w:ascii="Palatino Linotype"/>
          <w:b/>
          <w:spacing w:val="11"/>
          <w:w w:val="105"/>
        </w:rPr>
        <w:t xml:space="preserve"> </w:t>
      </w:r>
      <w:r>
        <w:rPr>
          <w:rFonts w:ascii="Cambria"/>
          <w:w w:val="105"/>
        </w:rPr>
        <w:t xml:space="preserve">: 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Penawaran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Software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/</w:t>
      </w:r>
      <w:r>
        <w:rPr>
          <w:rFonts w:ascii="Cambria"/>
          <w:spacing w:val="-1"/>
          <w:w w:val="105"/>
        </w:rPr>
        <w:t xml:space="preserve"> </w:t>
      </w:r>
      <w:r>
        <w:rPr>
          <w:rFonts w:ascii="Cambria"/>
          <w:w w:val="105"/>
        </w:rPr>
        <w:t xml:space="preserve">Aplikasi </w:t>
      </w:r>
      <w:r w:rsidR="00B518BC">
        <w:rPr>
          <w:rFonts w:ascii="Cambria"/>
          <w:w w:val="105"/>
          <w:lang w:val="id-ID"/>
        </w:rPr>
        <w:t xml:space="preserve">Mangement </w:t>
      </w:r>
      <w:r w:rsidR="00D8794B">
        <w:rPr>
          <w:rFonts w:ascii="Cambria"/>
          <w:w w:val="105"/>
          <w:lang w:val="id-ID"/>
        </w:rPr>
        <w:t>Penjualan Produk</w:t>
      </w:r>
    </w:p>
    <w:p w14:paraId="2FDFA98C" w14:textId="77777777" w:rsidR="00812266" w:rsidRDefault="00812266">
      <w:pPr>
        <w:pStyle w:val="BodyText"/>
        <w:spacing w:before="10"/>
        <w:rPr>
          <w:rFonts w:ascii="Cambria"/>
          <w:sz w:val="34"/>
        </w:rPr>
      </w:pPr>
    </w:p>
    <w:p w14:paraId="327831D5" w14:textId="77777777" w:rsidR="00812266" w:rsidRDefault="00000000">
      <w:pPr>
        <w:spacing w:line="300" w:lineRule="auto"/>
        <w:ind w:left="120" w:right="7401"/>
        <w:rPr>
          <w:rFonts w:ascii="Palatino Linotype"/>
          <w:b/>
        </w:rPr>
      </w:pPr>
      <w:r>
        <w:rPr>
          <w:rFonts w:ascii="Palatino Linotype"/>
          <w:b/>
        </w:rPr>
        <w:t>Kepada Yth.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</w:rPr>
        <w:t>Bapak/Ibu Pimpinan</w:t>
      </w:r>
      <w:r>
        <w:rPr>
          <w:rFonts w:ascii="Palatino Linotype"/>
          <w:b/>
          <w:spacing w:val="-52"/>
        </w:rPr>
        <w:t xml:space="preserve"> </w:t>
      </w:r>
      <w:r>
        <w:rPr>
          <w:rFonts w:ascii="Palatino Linotype"/>
          <w:b/>
        </w:rPr>
        <w:t>Di</w:t>
      </w:r>
    </w:p>
    <w:p w14:paraId="481C8747" w14:textId="77777777" w:rsidR="00812266" w:rsidRDefault="00000000">
      <w:pPr>
        <w:spacing w:line="271" w:lineRule="exact"/>
        <w:ind w:left="518"/>
        <w:rPr>
          <w:rFonts w:ascii="Palatino Linotype"/>
          <w:b/>
        </w:rPr>
      </w:pPr>
      <w:r>
        <w:rPr>
          <w:rFonts w:ascii="Palatino Linotype"/>
          <w:b/>
        </w:rPr>
        <w:t>Tempat.</w:t>
      </w:r>
    </w:p>
    <w:p w14:paraId="097E92E7" w14:textId="77777777" w:rsidR="00812266" w:rsidRDefault="00812266">
      <w:pPr>
        <w:pStyle w:val="BodyText"/>
        <w:rPr>
          <w:rFonts w:ascii="Palatino Linotype"/>
          <w:b/>
          <w:sz w:val="26"/>
        </w:rPr>
      </w:pPr>
    </w:p>
    <w:p w14:paraId="57D64ECE" w14:textId="77777777" w:rsidR="00812266" w:rsidRDefault="00812266">
      <w:pPr>
        <w:pStyle w:val="BodyText"/>
        <w:spacing w:before="3"/>
        <w:rPr>
          <w:rFonts w:ascii="Palatino Linotype"/>
          <w:b/>
          <w:sz w:val="32"/>
        </w:rPr>
      </w:pPr>
    </w:p>
    <w:p w14:paraId="539A1917" w14:textId="77777777" w:rsidR="00812266" w:rsidRDefault="00000000">
      <w:pPr>
        <w:ind w:left="120"/>
        <w:jc w:val="both"/>
        <w:rPr>
          <w:rFonts w:ascii="Cambria"/>
        </w:rPr>
      </w:pPr>
      <w:r>
        <w:rPr>
          <w:rFonts w:ascii="Cambria"/>
          <w:w w:val="105"/>
        </w:rPr>
        <w:t>Dengan</w:t>
      </w:r>
      <w:r>
        <w:rPr>
          <w:rFonts w:ascii="Cambria"/>
          <w:spacing w:val="5"/>
          <w:w w:val="105"/>
        </w:rPr>
        <w:t xml:space="preserve"> </w:t>
      </w:r>
      <w:r>
        <w:rPr>
          <w:rFonts w:ascii="Cambria"/>
          <w:w w:val="105"/>
        </w:rPr>
        <w:t>hormat,</w:t>
      </w:r>
    </w:p>
    <w:p w14:paraId="59C1628B" w14:textId="4F8F44F4" w:rsidR="00812266" w:rsidRDefault="00D8794B">
      <w:pPr>
        <w:spacing w:before="76" w:line="295" w:lineRule="auto"/>
        <w:ind w:left="119" w:right="116" w:firstLine="398"/>
        <w:jc w:val="both"/>
        <w:rPr>
          <w:rFonts w:ascii="Cambria"/>
        </w:rPr>
      </w:pPr>
      <w:r>
        <w:rPr>
          <w:rFonts w:ascii="Palatino Linotype"/>
          <w:b/>
          <w:w w:val="105"/>
          <w:lang w:val="id-ID"/>
        </w:rPr>
        <w:t>PT. Howard Hermes Consulting</w:t>
      </w:r>
      <w:r w:rsidR="00000000">
        <w:rPr>
          <w:rFonts w:ascii="Palatino Linotype"/>
          <w:b/>
          <w:w w:val="105"/>
        </w:rPr>
        <w:t xml:space="preserve"> </w:t>
      </w:r>
      <w:r w:rsidR="00000000">
        <w:rPr>
          <w:rFonts w:ascii="Cambria"/>
          <w:w w:val="105"/>
        </w:rPr>
        <w:t>berdedikasi dalam memberikan pelayanan jasa perancangan aplikasi</w:t>
      </w:r>
      <w:r w:rsidR="00000000">
        <w:rPr>
          <w:rFonts w:ascii="Cambria"/>
          <w:spacing w:val="1"/>
          <w:w w:val="105"/>
        </w:rPr>
        <w:t xml:space="preserve"> </w:t>
      </w:r>
      <w:r w:rsidR="00000000">
        <w:rPr>
          <w:rFonts w:ascii="Cambria"/>
        </w:rPr>
        <w:t xml:space="preserve">website, customize software, </w:t>
      </w:r>
      <w:r w:rsidR="00000000">
        <w:rPr>
          <w:rFonts w:ascii="Palatino Linotype"/>
          <w:i/>
        </w:rPr>
        <w:t xml:space="preserve">private </w:t>
      </w:r>
      <w:r w:rsidR="00000000">
        <w:rPr>
          <w:rFonts w:ascii="Cambria"/>
        </w:rPr>
        <w:t xml:space="preserve">e-mail, </w:t>
      </w:r>
      <w:r w:rsidR="00000000">
        <w:rPr>
          <w:rFonts w:ascii="Palatino Linotype"/>
          <w:i/>
        </w:rPr>
        <w:t xml:space="preserve">software engineering </w:t>
      </w:r>
      <w:r w:rsidR="00000000">
        <w:rPr>
          <w:rFonts w:ascii="Cambria"/>
        </w:rPr>
        <w:t xml:space="preserve">dan iklan </w:t>
      </w:r>
      <w:r w:rsidR="00000000">
        <w:rPr>
          <w:rFonts w:ascii="Palatino Linotype"/>
          <w:i/>
        </w:rPr>
        <w:t xml:space="preserve">online </w:t>
      </w:r>
      <w:r w:rsidR="00000000">
        <w:rPr>
          <w:rFonts w:ascii="Cambria"/>
        </w:rPr>
        <w:t>berbasis jaringan</w:t>
      </w:r>
      <w:r w:rsidR="00000000">
        <w:rPr>
          <w:rFonts w:ascii="Cambria"/>
          <w:spacing w:val="1"/>
        </w:rPr>
        <w:t xml:space="preserve"> </w:t>
      </w:r>
      <w:r w:rsidR="00000000">
        <w:rPr>
          <w:rFonts w:ascii="Cambria"/>
          <w:w w:val="105"/>
        </w:rPr>
        <w:t>internet</w:t>
      </w:r>
      <w:r w:rsidR="00000000">
        <w:rPr>
          <w:rFonts w:ascii="Cambria"/>
          <w:spacing w:val="3"/>
          <w:w w:val="105"/>
        </w:rPr>
        <w:t xml:space="preserve"> </w:t>
      </w:r>
      <w:r w:rsidR="00000000">
        <w:rPr>
          <w:rFonts w:ascii="Cambria"/>
          <w:w w:val="105"/>
        </w:rPr>
        <w:t>dengan</w:t>
      </w:r>
      <w:r w:rsidR="00000000">
        <w:rPr>
          <w:rFonts w:ascii="Cambria"/>
          <w:spacing w:val="2"/>
          <w:w w:val="105"/>
        </w:rPr>
        <w:t xml:space="preserve"> </w:t>
      </w:r>
      <w:r w:rsidR="00000000">
        <w:rPr>
          <w:rFonts w:ascii="Cambria"/>
          <w:w w:val="105"/>
        </w:rPr>
        <w:t>cakupan</w:t>
      </w:r>
      <w:r w:rsidR="00000000">
        <w:rPr>
          <w:rFonts w:ascii="Cambria"/>
          <w:spacing w:val="2"/>
          <w:w w:val="105"/>
        </w:rPr>
        <w:t xml:space="preserve"> </w:t>
      </w:r>
      <w:r w:rsidR="00000000">
        <w:rPr>
          <w:rFonts w:ascii="Cambria"/>
          <w:w w:val="105"/>
        </w:rPr>
        <w:t>wilayah</w:t>
      </w:r>
      <w:r w:rsidR="00000000">
        <w:rPr>
          <w:rFonts w:ascii="Cambria"/>
          <w:spacing w:val="4"/>
          <w:w w:val="105"/>
        </w:rPr>
        <w:t xml:space="preserve"> </w:t>
      </w:r>
      <w:r w:rsidR="00000000">
        <w:rPr>
          <w:rFonts w:ascii="Cambria"/>
          <w:w w:val="105"/>
        </w:rPr>
        <w:t>Indonesia.</w:t>
      </w:r>
    </w:p>
    <w:p w14:paraId="6AEE4A81" w14:textId="77777777" w:rsidR="00812266" w:rsidRDefault="00812266">
      <w:pPr>
        <w:pStyle w:val="BodyText"/>
        <w:spacing w:before="8"/>
        <w:rPr>
          <w:rFonts w:ascii="Cambria"/>
          <w:sz w:val="33"/>
        </w:rPr>
      </w:pPr>
    </w:p>
    <w:p w14:paraId="52AD392A" w14:textId="1897B895" w:rsidR="00812266" w:rsidRDefault="00000000">
      <w:pPr>
        <w:spacing w:line="331" w:lineRule="auto"/>
        <w:ind w:left="119" w:right="116" w:firstLine="398"/>
        <w:jc w:val="both"/>
        <w:rPr>
          <w:rFonts w:ascii="Cambria"/>
        </w:rPr>
      </w:pPr>
      <w:r>
        <w:rPr>
          <w:rFonts w:ascii="Cambria"/>
          <w:w w:val="105"/>
        </w:rPr>
        <w:t xml:space="preserve">Melalui surat penawaran ini, kami menawarkan proposal software/aplikasi </w:t>
      </w:r>
      <w:r w:rsidR="00B518BC">
        <w:rPr>
          <w:rFonts w:ascii="Cambria"/>
          <w:w w:val="105"/>
          <w:lang w:val="id-ID"/>
        </w:rPr>
        <w:t>Mangement Penjualan Produk</w:t>
      </w:r>
      <w:r w:rsidR="00D64AAE" w:rsidRPr="00D64AAE">
        <w:rPr>
          <w:rFonts w:ascii="Cambria"/>
          <w:w w:val="105"/>
        </w:rPr>
        <w:t xml:space="preserve"> </w:t>
      </w:r>
      <w:r>
        <w:rPr>
          <w:rFonts w:ascii="Cambria"/>
          <w:w w:val="105"/>
        </w:rPr>
        <w:t>untuk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perusahaan/Instansi yang sedang Anda pimpin. Adapun proposal perancangan website yang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kami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tawarkan,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telah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dilampirkan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bersamaan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dengan surat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ini.</w:t>
      </w:r>
    </w:p>
    <w:p w14:paraId="5A76D54D" w14:textId="77777777" w:rsidR="00812266" w:rsidRDefault="00812266">
      <w:pPr>
        <w:pStyle w:val="BodyText"/>
        <w:spacing w:before="2"/>
        <w:rPr>
          <w:rFonts w:ascii="Cambria"/>
          <w:sz w:val="30"/>
        </w:rPr>
      </w:pPr>
    </w:p>
    <w:p w14:paraId="1BE1CB09" w14:textId="77777777" w:rsidR="00812266" w:rsidRDefault="00000000">
      <w:pPr>
        <w:ind w:left="518"/>
        <w:rPr>
          <w:rFonts w:ascii="Cambria"/>
        </w:rPr>
      </w:pPr>
      <w:r>
        <w:rPr>
          <w:rFonts w:ascii="Cambria"/>
          <w:w w:val="105"/>
        </w:rPr>
        <w:t>Atas</w:t>
      </w:r>
      <w:r>
        <w:rPr>
          <w:rFonts w:ascii="Cambria"/>
          <w:spacing w:val="-6"/>
          <w:w w:val="105"/>
        </w:rPr>
        <w:t xml:space="preserve"> </w:t>
      </w:r>
      <w:r>
        <w:rPr>
          <w:rFonts w:ascii="Cambria"/>
          <w:w w:val="105"/>
        </w:rPr>
        <w:t>perhatian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dan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kerjasamanya,</w:t>
      </w:r>
      <w:r>
        <w:rPr>
          <w:rFonts w:ascii="Cambria"/>
          <w:spacing w:val="-8"/>
          <w:w w:val="105"/>
        </w:rPr>
        <w:t xml:space="preserve"> </w:t>
      </w:r>
      <w:r>
        <w:rPr>
          <w:rFonts w:ascii="Cambria"/>
          <w:w w:val="105"/>
        </w:rPr>
        <w:t>kami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ucapkan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terima</w:t>
      </w:r>
      <w:r>
        <w:rPr>
          <w:rFonts w:ascii="Cambria"/>
          <w:spacing w:val="-5"/>
          <w:w w:val="105"/>
        </w:rPr>
        <w:t xml:space="preserve"> </w:t>
      </w:r>
      <w:r>
        <w:rPr>
          <w:rFonts w:ascii="Cambria"/>
          <w:w w:val="105"/>
        </w:rPr>
        <w:t>kasih.</w:t>
      </w:r>
    </w:p>
    <w:p w14:paraId="4036C680" w14:textId="77777777" w:rsidR="00812266" w:rsidRDefault="00812266">
      <w:pPr>
        <w:pStyle w:val="BodyText"/>
        <w:rPr>
          <w:rFonts w:ascii="Cambria"/>
          <w:sz w:val="26"/>
        </w:rPr>
      </w:pPr>
    </w:p>
    <w:p w14:paraId="1069F91D" w14:textId="77777777" w:rsidR="00812266" w:rsidRDefault="00812266">
      <w:pPr>
        <w:pStyle w:val="BodyText"/>
        <w:rPr>
          <w:rFonts w:ascii="Cambria"/>
          <w:sz w:val="26"/>
        </w:rPr>
      </w:pPr>
    </w:p>
    <w:p w14:paraId="4C86947E" w14:textId="73FEF256" w:rsidR="00812266" w:rsidRPr="00D8794B" w:rsidRDefault="00D8794B">
      <w:pPr>
        <w:tabs>
          <w:tab w:val="left" w:leader="dot" w:pos="8817"/>
        </w:tabs>
        <w:spacing w:before="201"/>
        <w:ind w:left="6870"/>
        <w:rPr>
          <w:rFonts w:ascii="Cambria"/>
          <w:lang w:val="id-ID"/>
        </w:rPr>
      </w:pPr>
      <w:r>
        <w:rPr>
          <w:rFonts w:ascii="Cambria"/>
          <w:w w:val="110"/>
          <w:lang w:val="id-ID"/>
        </w:rPr>
        <w:t>Surabaya</w:t>
      </w:r>
      <w:r w:rsidR="00000000">
        <w:rPr>
          <w:rFonts w:ascii="Cambria"/>
          <w:w w:val="110"/>
        </w:rPr>
        <w:t xml:space="preserve">,  </w:t>
      </w:r>
      <w:r w:rsidR="00000000">
        <w:rPr>
          <w:rFonts w:ascii="Cambria"/>
          <w:spacing w:val="5"/>
          <w:w w:val="110"/>
        </w:rPr>
        <w:t xml:space="preserve"> </w:t>
      </w:r>
      <w:r>
        <w:rPr>
          <w:rFonts w:ascii="Cambria"/>
          <w:spacing w:val="5"/>
          <w:w w:val="110"/>
          <w:lang w:val="id-ID"/>
        </w:rPr>
        <w:t>0</w:t>
      </w:r>
      <w:r>
        <w:rPr>
          <w:rFonts w:ascii="Cambria"/>
          <w:w w:val="110"/>
          <w:lang w:val="id-ID"/>
        </w:rPr>
        <w:t>4</w:t>
      </w:r>
      <w:r w:rsidR="00000000">
        <w:rPr>
          <w:rFonts w:ascii="Cambria"/>
          <w:w w:val="110"/>
        </w:rPr>
        <w:t>/</w:t>
      </w:r>
      <w:r>
        <w:rPr>
          <w:rFonts w:ascii="Times New Roman"/>
          <w:w w:val="110"/>
          <w:lang w:val="id-ID"/>
        </w:rPr>
        <w:t>Des</w:t>
      </w:r>
      <w:r w:rsidR="00000000">
        <w:rPr>
          <w:rFonts w:ascii="Cambria"/>
          <w:w w:val="110"/>
        </w:rPr>
        <w:t>/</w:t>
      </w:r>
      <w:r>
        <w:rPr>
          <w:rFonts w:ascii="Cambria"/>
          <w:w w:val="110"/>
          <w:lang w:val="id-ID"/>
        </w:rPr>
        <w:t>2022</w:t>
      </w:r>
    </w:p>
    <w:p w14:paraId="61FB8023" w14:textId="77777777" w:rsidR="00812266" w:rsidRDefault="00000000">
      <w:pPr>
        <w:spacing w:before="97"/>
        <w:ind w:left="6870"/>
        <w:rPr>
          <w:rFonts w:ascii="Cambria"/>
        </w:rPr>
      </w:pPr>
      <w:r>
        <w:rPr>
          <w:rFonts w:ascii="Cambria"/>
          <w:w w:val="105"/>
        </w:rPr>
        <w:t>Hormat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Kami,</w:t>
      </w:r>
    </w:p>
    <w:p w14:paraId="086F9ACE" w14:textId="77777777" w:rsidR="00812266" w:rsidRDefault="00812266">
      <w:pPr>
        <w:pStyle w:val="BodyText"/>
        <w:rPr>
          <w:rFonts w:ascii="Cambria"/>
          <w:sz w:val="26"/>
        </w:rPr>
      </w:pPr>
    </w:p>
    <w:p w14:paraId="3C928D61" w14:textId="77777777" w:rsidR="00812266" w:rsidRDefault="00812266">
      <w:pPr>
        <w:pStyle w:val="BodyText"/>
        <w:rPr>
          <w:rFonts w:ascii="Cambria"/>
          <w:sz w:val="26"/>
        </w:rPr>
      </w:pPr>
    </w:p>
    <w:p w14:paraId="5D469316" w14:textId="77777777" w:rsidR="00812266" w:rsidRDefault="00812266">
      <w:pPr>
        <w:pStyle w:val="BodyText"/>
        <w:rPr>
          <w:rFonts w:ascii="Cambria"/>
          <w:sz w:val="26"/>
        </w:rPr>
      </w:pPr>
    </w:p>
    <w:p w14:paraId="77858C74" w14:textId="7F0AD6F8" w:rsidR="00812266" w:rsidRDefault="00D8794B">
      <w:pPr>
        <w:spacing w:before="222"/>
        <w:ind w:left="6870"/>
        <w:rPr>
          <w:rFonts w:ascii="Palatino Linotype"/>
          <w:b/>
        </w:rPr>
      </w:pPr>
      <w:r w:rsidRPr="00D8794B">
        <w:rPr>
          <w:rFonts w:ascii="Palatino Linotype"/>
          <w:b/>
        </w:rPr>
        <w:t>PT. Howard Hermes Consulting</w:t>
      </w:r>
    </w:p>
    <w:p w14:paraId="596A39B2" w14:textId="77777777" w:rsidR="00812266" w:rsidRDefault="00812266">
      <w:pPr>
        <w:rPr>
          <w:rFonts w:ascii="Palatino Linotype"/>
        </w:rPr>
        <w:sectPr w:rsidR="00812266">
          <w:headerReference w:type="default" r:id="rId7"/>
          <w:type w:val="continuous"/>
          <w:pgSz w:w="12240" w:h="15980"/>
          <w:pgMar w:top="2120" w:right="1280" w:bottom="280" w:left="1320" w:header="631" w:footer="720" w:gutter="0"/>
          <w:pgNumType w:start="1"/>
          <w:cols w:space="720"/>
        </w:sectPr>
      </w:pPr>
    </w:p>
    <w:p w14:paraId="5B344FBB" w14:textId="77777777" w:rsidR="00812266" w:rsidRDefault="00812266">
      <w:pPr>
        <w:pStyle w:val="BodyText"/>
        <w:rPr>
          <w:rFonts w:ascii="Palatino Linotype"/>
          <w:b/>
          <w:sz w:val="20"/>
        </w:rPr>
      </w:pPr>
    </w:p>
    <w:p w14:paraId="00E3B29F" w14:textId="77777777" w:rsidR="00812266" w:rsidRDefault="00812266">
      <w:pPr>
        <w:pStyle w:val="BodyText"/>
        <w:spacing w:before="7"/>
        <w:rPr>
          <w:rFonts w:ascii="Palatino Linotype"/>
          <w:b/>
          <w:sz w:val="14"/>
        </w:rPr>
      </w:pPr>
    </w:p>
    <w:p w14:paraId="3A4830A4" w14:textId="77777777" w:rsidR="00812266" w:rsidRDefault="00000000">
      <w:pPr>
        <w:pStyle w:val="Heading1"/>
        <w:numPr>
          <w:ilvl w:val="0"/>
          <w:numId w:val="8"/>
        </w:numPr>
        <w:tabs>
          <w:tab w:val="left" w:pos="867"/>
        </w:tabs>
        <w:spacing w:before="63"/>
        <w:jc w:val="left"/>
      </w:pPr>
      <w:r>
        <w:rPr>
          <w:w w:val="90"/>
        </w:rPr>
        <w:t>PENDAHULUAN</w:t>
      </w:r>
    </w:p>
    <w:p w14:paraId="7E7EC3DD" w14:textId="14CE453F" w:rsidR="00812266" w:rsidRDefault="00000000">
      <w:pPr>
        <w:pStyle w:val="BodyText"/>
        <w:spacing w:before="137" w:line="360" w:lineRule="auto"/>
        <w:ind w:left="120" w:right="113"/>
        <w:jc w:val="both"/>
      </w:pPr>
      <w:r>
        <w:rPr>
          <w:spacing w:val="-1"/>
          <w:w w:val="85"/>
        </w:rPr>
        <w:t xml:space="preserve">Sistem Informasi </w:t>
      </w:r>
      <w:r w:rsidR="00B518BC" w:rsidRPr="00B518BC">
        <w:rPr>
          <w:spacing w:val="-1"/>
          <w:w w:val="85"/>
          <w:lang w:val="id-ID"/>
        </w:rPr>
        <w:t>Mangement Penjualan Produk</w:t>
      </w:r>
      <w:r w:rsidR="00D8794B">
        <w:rPr>
          <w:spacing w:val="-1"/>
          <w:w w:val="85"/>
          <w:lang w:val="id-ID"/>
        </w:rPr>
        <w:t xml:space="preserve"> </w:t>
      </w:r>
      <w:r>
        <w:rPr>
          <w:spacing w:val="-1"/>
          <w:w w:val="85"/>
        </w:rPr>
        <w:t>(</w:t>
      </w:r>
      <w:r w:rsidR="00D8794B">
        <w:rPr>
          <w:spacing w:val="-1"/>
          <w:w w:val="85"/>
          <w:lang w:val="id-ID"/>
        </w:rPr>
        <w:t>SIMPRO</w:t>
      </w:r>
      <w:r>
        <w:rPr>
          <w:spacing w:val="-1"/>
          <w:w w:val="85"/>
        </w:rPr>
        <w:t xml:space="preserve">) </w:t>
      </w:r>
      <w:r>
        <w:rPr>
          <w:w w:val="85"/>
        </w:rPr>
        <w:t>adalah sistem komputerisasi yang memproses dan mengintegrasikan</w:t>
      </w:r>
      <w:r>
        <w:rPr>
          <w:spacing w:val="1"/>
          <w:w w:val="85"/>
        </w:rPr>
        <w:t xml:space="preserve"> </w:t>
      </w:r>
      <w:r>
        <w:rPr>
          <w:w w:val="85"/>
        </w:rPr>
        <w:t>seluruh</w:t>
      </w:r>
      <w:r>
        <w:rPr>
          <w:spacing w:val="-5"/>
          <w:w w:val="85"/>
        </w:rPr>
        <w:t xml:space="preserve"> </w:t>
      </w:r>
      <w:r>
        <w:rPr>
          <w:w w:val="85"/>
        </w:rPr>
        <w:t>alur</w:t>
      </w:r>
      <w:r>
        <w:rPr>
          <w:spacing w:val="-4"/>
          <w:w w:val="85"/>
        </w:rPr>
        <w:t xml:space="preserve"> </w:t>
      </w:r>
      <w:r>
        <w:rPr>
          <w:w w:val="85"/>
        </w:rPr>
        <w:t>proses</w:t>
      </w:r>
      <w:r>
        <w:rPr>
          <w:spacing w:val="-5"/>
          <w:w w:val="85"/>
        </w:rPr>
        <w:t xml:space="preserve"> </w:t>
      </w:r>
      <w:r>
        <w:rPr>
          <w:w w:val="85"/>
        </w:rPr>
        <w:t>bisnis</w:t>
      </w:r>
      <w:r>
        <w:rPr>
          <w:spacing w:val="-4"/>
          <w:w w:val="85"/>
        </w:rPr>
        <w:t xml:space="preserve"> </w:t>
      </w:r>
      <w:r>
        <w:rPr>
          <w:w w:val="85"/>
        </w:rPr>
        <w:t>layanan</w:t>
      </w:r>
      <w:r>
        <w:rPr>
          <w:spacing w:val="-3"/>
          <w:w w:val="85"/>
        </w:rPr>
        <w:t xml:space="preserve"> </w:t>
      </w:r>
      <w:r w:rsidR="00D8794B">
        <w:rPr>
          <w:w w:val="85"/>
          <w:lang w:val="id-ID"/>
        </w:rPr>
        <w:t>penjualan produk</w:t>
      </w:r>
      <w:r>
        <w:rPr>
          <w:spacing w:val="-3"/>
          <w:w w:val="85"/>
        </w:rPr>
        <w:t xml:space="preserve"> </w:t>
      </w:r>
      <w:r>
        <w:rPr>
          <w:w w:val="85"/>
        </w:rPr>
        <w:t>dalam</w:t>
      </w:r>
      <w:r>
        <w:rPr>
          <w:spacing w:val="-4"/>
          <w:w w:val="85"/>
        </w:rPr>
        <w:t xml:space="preserve"> </w:t>
      </w:r>
      <w:r>
        <w:rPr>
          <w:w w:val="85"/>
        </w:rPr>
        <w:t>bentuk</w:t>
      </w:r>
      <w:r>
        <w:rPr>
          <w:spacing w:val="-3"/>
          <w:w w:val="85"/>
        </w:rPr>
        <w:t xml:space="preserve"> </w:t>
      </w:r>
      <w:r>
        <w:rPr>
          <w:w w:val="85"/>
        </w:rPr>
        <w:t>jaringan</w:t>
      </w:r>
      <w:r>
        <w:rPr>
          <w:spacing w:val="-4"/>
          <w:w w:val="85"/>
        </w:rPr>
        <w:t xml:space="preserve"> </w:t>
      </w:r>
      <w:r>
        <w:rPr>
          <w:w w:val="85"/>
        </w:rPr>
        <w:t>koordinasi,</w:t>
      </w:r>
      <w:r>
        <w:rPr>
          <w:spacing w:val="-4"/>
          <w:w w:val="85"/>
        </w:rPr>
        <w:t xml:space="preserve"> </w:t>
      </w:r>
      <w:r>
        <w:rPr>
          <w:w w:val="85"/>
        </w:rPr>
        <w:t>pelaporan</w:t>
      </w:r>
      <w:r>
        <w:rPr>
          <w:spacing w:val="-4"/>
          <w:w w:val="85"/>
        </w:rPr>
        <w:t xml:space="preserve"> </w:t>
      </w:r>
      <w:r>
        <w:rPr>
          <w:w w:val="85"/>
        </w:rPr>
        <w:t>dan</w:t>
      </w:r>
      <w:r>
        <w:rPr>
          <w:spacing w:val="-4"/>
          <w:w w:val="85"/>
        </w:rPr>
        <w:t xml:space="preserve"> </w:t>
      </w:r>
      <w:r>
        <w:rPr>
          <w:w w:val="85"/>
        </w:rPr>
        <w:t>prosedur</w:t>
      </w:r>
      <w:r>
        <w:rPr>
          <w:spacing w:val="-54"/>
          <w:w w:val="85"/>
        </w:rPr>
        <w:t xml:space="preserve"> </w:t>
      </w:r>
      <w:r>
        <w:rPr>
          <w:spacing w:val="-1"/>
          <w:w w:val="85"/>
        </w:rPr>
        <w:t>administrasi</w:t>
      </w:r>
      <w:r>
        <w:rPr>
          <w:spacing w:val="-6"/>
          <w:w w:val="85"/>
        </w:rPr>
        <w:t xml:space="preserve"> </w:t>
      </w:r>
      <w:r>
        <w:rPr>
          <w:w w:val="85"/>
        </w:rPr>
        <w:t>untuk</w:t>
      </w:r>
      <w:r>
        <w:rPr>
          <w:spacing w:val="-5"/>
          <w:w w:val="85"/>
        </w:rPr>
        <w:t xml:space="preserve"> </w:t>
      </w:r>
      <w:r>
        <w:rPr>
          <w:w w:val="85"/>
        </w:rPr>
        <w:t>mendukung</w:t>
      </w:r>
      <w:r>
        <w:rPr>
          <w:spacing w:val="-4"/>
          <w:w w:val="85"/>
        </w:rPr>
        <w:t xml:space="preserve"> </w:t>
      </w:r>
      <w:r>
        <w:rPr>
          <w:w w:val="85"/>
        </w:rPr>
        <w:t>kinerja</w:t>
      </w:r>
      <w:r>
        <w:rPr>
          <w:spacing w:val="-4"/>
          <w:w w:val="85"/>
        </w:rPr>
        <w:t xml:space="preserve"> </w:t>
      </w:r>
      <w:r>
        <w:rPr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w w:val="85"/>
        </w:rPr>
        <w:t>memperoleh</w:t>
      </w:r>
      <w:r>
        <w:rPr>
          <w:spacing w:val="-5"/>
          <w:w w:val="85"/>
        </w:rPr>
        <w:t xml:space="preserve"> </w:t>
      </w:r>
      <w:r>
        <w:rPr>
          <w:w w:val="85"/>
        </w:rPr>
        <w:t>informasi</w:t>
      </w:r>
      <w:r>
        <w:rPr>
          <w:spacing w:val="-5"/>
          <w:w w:val="85"/>
        </w:rPr>
        <w:t xml:space="preserve"> </w:t>
      </w:r>
      <w:r>
        <w:rPr>
          <w:w w:val="85"/>
        </w:rPr>
        <w:t>secara</w:t>
      </w:r>
      <w:r>
        <w:rPr>
          <w:spacing w:val="-5"/>
          <w:w w:val="85"/>
        </w:rPr>
        <w:t xml:space="preserve"> </w:t>
      </w:r>
      <w:r>
        <w:rPr>
          <w:w w:val="85"/>
        </w:rPr>
        <w:t>cepat,</w:t>
      </w:r>
      <w:r>
        <w:rPr>
          <w:spacing w:val="-7"/>
          <w:w w:val="85"/>
        </w:rPr>
        <w:t xml:space="preserve"> </w:t>
      </w:r>
      <w:r>
        <w:rPr>
          <w:w w:val="85"/>
        </w:rPr>
        <w:t>tepat</w:t>
      </w:r>
      <w:r>
        <w:rPr>
          <w:spacing w:val="-4"/>
          <w:w w:val="85"/>
        </w:rPr>
        <w:t xml:space="preserve"> </w:t>
      </w:r>
      <w:r>
        <w:rPr>
          <w:w w:val="85"/>
        </w:rPr>
        <w:t>dan</w:t>
      </w:r>
      <w:r>
        <w:rPr>
          <w:spacing w:val="-6"/>
          <w:w w:val="85"/>
        </w:rPr>
        <w:t xml:space="preserve"> </w:t>
      </w:r>
      <w:r>
        <w:rPr>
          <w:w w:val="85"/>
        </w:rPr>
        <w:t>akurat.</w:t>
      </w:r>
      <w:r>
        <w:rPr>
          <w:spacing w:val="-4"/>
          <w:w w:val="85"/>
        </w:rPr>
        <w:t xml:space="preserve"> </w:t>
      </w:r>
      <w:r>
        <w:rPr>
          <w:w w:val="85"/>
        </w:rPr>
        <w:t>Sistem</w:t>
      </w:r>
      <w:r>
        <w:rPr>
          <w:spacing w:val="-55"/>
          <w:w w:val="85"/>
        </w:rPr>
        <w:t xml:space="preserve"> </w:t>
      </w:r>
      <w:r>
        <w:rPr>
          <w:w w:val="90"/>
        </w:rPr>
        <w:t>Informasi</w:t>
      </w:r>
    </w:p>
    <w:p w14:paraId="602CFB1B" w14:textId="77777777" w:rsidR="00812266" w:rsidRDefault="00812266">
      <w:pPr>
        <w:pStyle w:val="BodyText"/>
        <w:spacing w:before="7"/>
        <w:rPr>
          <w:sz w:val="35"/>
        </w:rPr>
      </w:pPr>
    </w:p>
    <w:p w14:paraId="38AA2488" w14:textId="4736A8C3" w:rsidR="00812266" w:rsidRPr="00D8794B" w:rsidRDefault="00000000">
      <w:pPr>
        <w:pStyle w:val="BodyText"/>
        <w:spacing w:before="1" w:line="360" w:lineRule="auto"/>
        <w:ind w:left="120" w:right="115"/>
        <w:jc w:val="both"/>
        <w:rPr>
          <w:lang w:val="id-ID"/>
        </w:rPr>
      </w:pPr>
      <w:r>
        <w:rPr>
          <w:w w:val="85"/>
        </w:rPr>
        <w:t>Manajemen (SIM) berbasis komputer merupakan sarana pendukung yang sangat penting bahkan bisa</w:t>
      </w:r>
      <w:r>
        <w:rPr>
          <w:spacing w:val="1"/>
          <w:w w:val="85"/>
        </w:rPr>
        <w:t xml:space="preserve"> </w:t>
      </w:r>
      <w:r>
        <w:rPr>
          <w:w w:val="90"/>
        </w:rPr>
        <w:t>dikatakan</w:t>
      </w:r>
      <w:r>
        <w:rPr>
          <w:spacing w:val="-8"/>
          <w:w w:val="90"/>
        </w:rPr>
        <w:t xml:space="preserve"> </w:t>
      </w:r>
      <w:r>
        <w:rPr>
          <w:w w:val="90"/>
        </w:rPr>
        <w:t>mutlak</w:t>
      </w:r>
      <w:r>
        <w:rPr>
          <w:spacing w:val="-9"/>
          <w:w w:val="90"/>
        </w:rPr>
        <w:t xml:space="preserve"> </w:t>
      </w:r>
      <w:r>
        <w:rPr>
          <w:w w:val="90"/>
        </w:rPr>
        <w:t>untuk</w:t>
      </w:r>
      <w:r>
        <w:rPr>
          <w:spacing w:val="-10"/>
          <w:w w:val="90"/>
        </w:rPr>
        <w:t xml:space="preserve"> </w:t>
      </w:r>
      <w:r>
        <w:rPr>
          <w:w w:val="90"/>
        </w:rPr>
        <w:t>operasional</w:t>
      </w:r>
      <w:r>
        <w:rPr>
          <w:spacing w:val="-8"/>
          <w:w w:val="90"/>
        </w:rPr>
        <w:t xml:space="preserve"> </w:t>
      </w:r>
      <w:r w:rsidR="00D8794B">
        <w:rPr>
          <w:w w:val="90"/>
          <w:lang w:val="id-ID"/>
        </w:rPr>
        <w:t>Penjualan Produk</w:t>
      </w:r>
    </w:p>
    <w:p w14:paraId="72485A8F" w14:textId="74230DCB" w:rsidR="00812266" w:rsidRDefault="00000000">
      <w:pPr>
        <w:pStyle w:val="BodyText"/>
        <w:spacing w:line="360" w:lineRule="auto"/>
        <w:ind w:left="120" w:right="114"/>
        <w:jc w:val="both"/>
      </w:pPr>
      <w:r>
        <w:rPr>
          <w:w w:val="80"/>
        </w:rPr>
        <w:t xml:space="preserve">Berbagai pengalaman </w:t>
      </w:r>
      <w:r w:rsidR="00D8794B">
        <w:rPr>
          <w:w w:val="80"/>
          <w:lang w:val="id-ID"/>
        </w:rPr>
        <w:t xml:space="preserve">perusahaan </w:t>
      </w:r>
      <w:r>
        <w:rPr>
          <w:w w:val="80"/>
        </w:rPr>
        <w:t>yang menggunakan sistem administrasi konvensional menunjukan banyaknya</w:t>
      </w:r>
      <w:r>
        <w:rPr>
          <w:spacing w:val="1"/>
          <w:w w:val="80"/>
        </w:rPr>
        <w:t xml:space="preserve"> </w:t>
      </w:r>
      <w:r>
        <w:rPr>
          <w:w w:val="85"/>
        </w:rPr>
        <w:t>kehilangan data dan kesempatan memperoleh laba akibat dari lemahnya koordinasi antar departemen</w:t>
      </w:r>
      <w:r>
        <w:rPr>
          <w:spacing w:val="1"/>
          <w:w w:val="85"/>
        </w:rPr>
        <w:t xml:space="preserve"> </w:t>
      </w:r>
      <w:r>
        <w:rPr>
          <w:w w:val="80"/>
        </w:rPr>
        <w:t>maupun</w:t>
      </w:r>
      <w:r>
        <w:rPr>
          <w:spacing w:val="4"/>
          <w:w w:val="80"/>
        </w:rPr>
        <w:t xml:space="preserve"> </w:t>
      </w:r>
      <w:r>
        <w:rPr>
          <w:w w:val="80"/>
        </w:rPr>
        <w:t>kurangnya</w:t>
      </w:r>
      <w:r>
        <w:rPr>
          <w:spacing w:val="5"/>
          <w:w w:val="80"/>
        </w:rPr>
        <w:t xml:space="preserve"> </w:t>
      </w:r>
      <w:r>
        <w:rPr>
          <w:w w:val="80"/>
        </w:rPr>
        <w:t>dukungan</w:t>
      </w:r>
      <w:r>
        <w:rPr>
          <w:spacing w:val="5"/>
          <w:w w:val="80"/>
        </w:rPr>
        <w:t xml:space="preserve"> </w:t>
      </w:r>
      <w:r>
        <w:rPr>
          <w:w w:val="80"/>
        </w:rPr>
        <w:t>informasi</w:t>
      </w:r>
      <w:r>
        <w:rPr>
          <w:spacing w:val="4"/>
          <w:w w:val="80"/>
        </w:rPr>
        <w:t xml:space="preserve"> </w:t>
      </w:r>
      <w:r>
        <w:rPr>
          <w:w w:val="80"/>
        </w:rPr>
        <w:t>yang</w:t>
      </w:r>
      <w:r>
        <w:rPr>
          <w:spacing w:val="5"/>
          <w:w w:val="80"/>
        </w:rPr>
        <w:t xml:space="preserve"> </w:t>
      </w:r>
      <w:r>
        <w:rPr>
          <w:w w:val="80"/>
        </w:rPr>
        <w:t>cepat,</w:t>
      </w:r>
      <w:r>
        <w:rPr>
          <w:spacing w:val="2"/>
          <w:w w:val="80"/>
        </w:rPr>
        <w:t xml:space="preserve"> </w:t>
      </w:r>
      <w:r>
        <w:rPr>
          <w:w w:val="80"/>
        </w:rPr>
        <w:t>tepat,</w:t>
      </w:r>
      <w:r>
        <w:rPr>
          <w:spacing w:val="1"/>
          <w:w w:val="80"/>
        </w:rPr>
        <w:t xml:space="preserve"> </w:t>
      </w:r>
      <w:r>
        <w:rPr>
          <w:w w:val="80"/>
        </w:rPr>
        <w:t>akurat,</w:t>
      </w:r>
      <w:r>
        <w:rPr>
          <w:spacing w:val="5"/>
          <w:w w:val="80"/>
        </w:rPr>
        <w:t xml:space="preserve"> </w:t>
      </w:r>
      <w:r>
        <w:rPr>
          <w:w w:val="80"/>
        </w:rPr>
        <w:t>dan</w:t>
      </w:r>
      <w:r>
        <w:rPr>
          <w:spacing w:val="5"/>
          <w:w w:val="80"/>
        </w:rPr>
        <w:t xml:space="preserve"> </w:t>
      </w:r>
      <w:r>
        <w:rPr>
          <w:w w:val="80"/>
        </w:rPr>
        <w:t>terintegrasi.</w:t>
      </w:r>
    </w:p>
    <w:p w14:paraId="5CC70207" w14:textId="77777777" w:rsidR="00812266" w:rsidRDefault="00812266">
      <w:pPr>
        <w:pStyle w:val="BodyText"/>
      </w:pPr>
    </w:p>
    <w:p w14:paraId="59A5BDE7" w14:textId="77777777" w:rsidR="00812266" w:rsidRDefault="00812266">
      <w:pPr>
        <w:pStyle w:val="BodyText"/>
      </w:pPr>
    </w:p>
    <w:p w14:paraId="46732E52" w14:textId="77777777" w:rsidR="00812266" w:rsidRDefault="00812266">
      <w:pPr>
        <w:pStyle w:val="BodyText"/>
        <w:spacing w:before="5"/>
        <w:rPr>
          <w:sz w:val="23"/>
        </w:rPr>
      </w:pPr>
    </w:p>
    <w:p w14:paraId="4BC4CCBD" w14:textId="77777777" w:rsidR="00812266" w:rsidRDefault="00000000">
      <w:pPr>
        <w:pStyle w:val="Heading1"/>
        <w:ind w:left="120" w:firstLine="0"/>
      </w:pPr>
      <w:r>
        <w:rPr>
          <w:w w:val="90"/>
        </w:rPr>
        <w:t>TUJUAN</w:t>
      </w:r>
    </w:p>
    <w:p w14:paraId="57EF5D67" w14:textId="0608359B" w:rsidR="00812266" w:rsidRDefault="00000000">
      <w:pPr>
        <w:pStyle w:val="BodyText"/>
        <w:spacing w:before="137" w:line="360" w:lineRule="auto"/>
        <w:ind w:left="120" w:right="98"/>
      </w:pPr>
      <w:r>
        <w:rPr>
          <w:w w:val="80"/>
        </w:rPr>
        <w:t>Tujuan</w:t>
      </w:r>
      <w:r>
        <w:rPr>
          <w:spacing w:val="15"/>
          <w:w w:val="80"/>
        </w:rPr>
        <w:t xml:space="preserve"> </w:t>
      </w:r>
      <w:r>
        <w:rPr>
          <w:w w:val="80"/>
        </w:rPr>
        <w:t>Umum</w:t>
      </w:r>
      <w:r>
        <w:rPr>
          <w:spacing w:val="13"/>
          <w:w w:val="80"/>
        </w:rPr>
        <w:t xml:space="preserve"> </w:t>
      </w:r>
      <w:r>
        <w:rPr>
          <w:w w:val="80"/>
        </w:rPr>
        <w:t>:</w:t>
      </w:r>
      <w:r>
        <w:rPr>
          <w:spacing w:val="12"/>
          <w:w w:val="80"/>
        </w:rPr>
        <w:t xml:space="preserve"> </w:t>
      </w:r>
      <w:r>
        <w:rPr>
          <w:w w:val="80"/>
        </w:rPr>
        <w:t>Meningkatkan</w:t>
      </w:r>
      <w:r>
        <w:rPr>
          <w:spacing w:val="16"/>
          <w:w w:val="80"/>
        </w:rPr>
        <w:t xml:space="preserve"> </w:t>
      </w:r>
      <w:r w:rsidR="00D8794B">
        <w:rPr>
          <w:w w:val="80"/>
          <w:lang w:val="id-ID"/>
        </w:rPr>
        <w:t xml:space="preserve">kinerja karyawan </w:t>
      </w:r>
      <w:r>
        <w:rPr>
          <w:w w:val="80"/>
        </w:rPr>
        <w:t>dan</w:t>
      </w:r>
      <w:r>
        <w:rPr>
          <w:spacing w:val="15"/>
          <w:w w:val="80"/>
        </w:rPr>
        <w:t xml:space="preserve"> </w:t>
      </w:r>
      <w:r w:rsidR="00D8794B">
        <w:rPr>
          <w:w w:val="80"/>
          <w:lang w:val="id-ID"/>
        </w:rPr>
        <w:t>produksi</w:t>
      </w:r>
      <w:r>
        <w:rPr>
          <w:spacing w:val="16"/>
          <w:w w:val="80"/>
        </w:rPr>
        <w:t xml:space="preserve"> </w:t>
      </w:r>
      <w:r>
        <w:rPr>
          <w:w w:val="80"/>
        </w:rPr>
        <w:t>secara</w:t>
      </w:r>
      <w:r>
        <w:rPr>
          <w:spacing w:val="15"/>
          <w:w w:val="80"/>
        </w:rPr>
        <w:t xml:space="preserve"> </w:t>
      </w:r>
      <w:r>
        <w:rPr>
          <w:w w:val="80"/>
        </w:rPr>
        <w:t>optimal</w:t>
      </w:r>
      <w:r w:rsidR="00D8794B">
        <w:rPr>
          <w:w w:val="80"/>
          <w:lang w:val="id-ID"/>
        </w:rPr>
        <w:t xml:space="preserve"> dan realtime</w:t>
      </w:r>
      <w:r>
        <w:rPr>
          <w:w w:val="80"/>
        </w:rPr>
        <w:t>.</w:t>
      </w:r>
      <w:r>
        <w:rPr>
          <w:spacing w:val="1"/>
          <w:w w:val="80"/>
        </w:rPr>
        <w:t xml:space="preserve"> </w:t>
      </w:r>
      <w:r>
        <w:rPr>
          <w:w w:val="90"/>
        </w:rPr>
        <w:t>Tujuan</w:t>
      </w:r>
      <w:r>
        <w:rPr>
          <w:spacing w:val="-8"/>
          <w:w w:val="90"/>
        </w:rPr>
        <w:t xml:space="preserve"> </w:t>
      </w:r>
      <w:r>
        <w:rPr>
          <w:w w:val="90"/>
        </w:rPr>
        <w:t>Khusus</w:t>
      </w:r>
      <w:r>
        <w:rPr>
          <w:spacing w:val="-6"/>
          <w:w w:val="90"/>
        </w:rPr>
        <w:t xml:space="preserve"> </w:t>
      </w:r>
      <w:r>
        <w:rPr>
          <w:w w:val="90"/>
        </w:rPr>
        <w:t>:</w:t>
      </w:r>
    </w:p>
    <w:p w14:paraId="14DF2418" w14:textId="77777777" w:rsidR="00812266" w:rsidRDefault="00812266">
      <w:pPr>
        <w:pStyle w:val="BodyText"/>
        <w:spacing w:before="8"/>
        <w:rPr>
          <w:sz w:val="35"/>
        </w:rPr>
      </w:pPr>
    </w:p>
    <w:p w14:paraId="4F7860DE" w14:textId="77777777" w:rsidR="00812266" w:rsidRDefault="00000000">
      <w:pPr>
        <w:pStyle w:val="ListParagraph"/>
        <w:numPr>
          <w:ilvl w:val="0"/>
          <w:numId w:val="7"/>
        </w:numPr>
        <w:tabs>
          <w:tab w:val="left" w:pos="480"/>
        </w:tabs>
        <w:spacing w:before="0"/>
        <w:rPr>
          <w:sz w:val="24"/>
        </w:rPr>
      </w:pPr>
      <w:r>
        <w:rPr>
          <w:w w:val="80"/>
          <w:sz w:val="24"/>
        </w:rPr>
        <w:t>Merubah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cara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konvensional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menjadi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cara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yang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modern</w:t>
      </w:r>
    </w:p>
    <w:p w14:paraId="58290EAC" w14:textId="3BD8E859" w:rsidR="00812266" w:rsidRDefault="00000000">
      <w:pPr>
        <w:pStyle w:val="ListParagraph"/>
        <w:numPr>
          <w:ilvl w:val="0"/>
          <w:numId w:val="7"/>
        </w:numPr>
        <w:tabs>
          <w:tab w:val="left" w:pos="480"/>
        </w:tabs>
        <w:rPr>
          <w:sz w:val="24"/>
        </w:rPr>
      </w:pPr>
      <w:r>
        <w:rPr>
          <w:w w:val="80"/>
          <w:sz w:val="24"/>
        </w:rPr>
        <w:t>Mengurangi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kekeliruan</w:t>
      </w:r>
      <w:r>
        <w:rPr>
          <w:spacing w:val="15"/>
          <w:w w:val="80"/>
          <w:sz w:val="24"/>
        </w:rPr>
        <w:t xml:space="preserve"> </w:t>
      </w:r>
      <w:r w:rsidR="00D8794B">
        <w:rPr>
          <w:spacing w:val="15"/>
          <w:w w:val="80"/>
          <w:sz w:val="24"/>
          <w:lang w:val="id-ID"/>
        </w:rPr>
        <w:t xml:space="preserve">serta kehilangan data </w:t>
      </w:r>
      <w:r>
        <w:rPr>
          <w:w w:val="80"/>
          <w:sz w:val="24"/>
        </w:rPr>
        <w:t>dalam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segala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aspek</w:t>
      </w:r>
      <w:r>
        <w:rPr>
          <w:spacing w:val="16"/>
          <w:w w:val="80"/>
          <w:sz w:val="24"/>
        </w:rPr>
        <w:t xml:space="preserve"> </w:t>
      </w:r>
      <w:r w:rsidR="00D8794B">
        <w:rPr>
          <w:w w:val="80"/>
          <w:sz w:val="24"/>
          <w:lang w:val="id-ID"/>
        </w:rPr>
        <w:t>keuangan, dan karyawan</w:t>
      </w:r>
    </w:p>
    <w:p w14:paraId="3A24B726" w14:textId="77777777" w:rsidR="00812266" w:rsidRDefault="00000000">
      <w:pPr>
        <w:pStyle w:val="ListParagraph"/>
        <w:numPr>
          <w:ilvl w:val="0"/>
          <w:numId w:val="7"/>
        </w:numPr>
        <w:tabs>
          <w:tab w:val="left" w:pos="480"/>
        </w:tabs>
        <w:rPr>
          <w:sz w:val="24"/>
        </w:rPr>
      </w:pPr>
      <w:r>
        <w:rPr>
          <w:w w:val="80"/>
          <w:sz w:val="24"/>
        </w:rPr>
        <w:t>Memotivasi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pekerja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bekerja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lebih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praktis</w:t>
      </w:r>
    </w:p>
    <w:p w14:paraId="2D92FE67" w14:textId="77777777" w:rsidR="00812266" w:rsidRDefault="00000000">
      <w:pPr>
        <w:pStyle w:val="ListParagraph"/>
        <w:numPr>
          <w:ilvl w:val="0"/>
          <w:numId w:val="7"/>
        </w:numPr>
        <w:tabs>
          <w:tab w:val="left" w:pos="480"/>
        </w:tabs>
        <w:rPr>
          <w:sz w:val="24"/>
        </w:rPr>
      </w:pPr>
      <w:r>
        <w:rPr>
          <w:w w:val="80"/>
          <w:sz w:val="24"/>
        </w:rPr>
        <w:t>Meningkatkan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kinerja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pekerja</w:t>
      </w:r>
    </w:p>
    <w:p w14:paraId="7B3687D6" w14:textId="77777777" w:rsidR="00812266" w:rsidRDefault="00000000">
      <w:pPr>
        <w:pStyle w:val="ListParagraph"/>
        <w:numPr>
          <w:ilvl w:val="0"/>
          <w:numId w:val="7"/>
        </w:numPr>
        <w:tabs>
          <w:tab w:val="left" w:pos="480"/>
        </w:tabs>
        <w:spacing w:before="136"/>
        <w:rPr>
          <w:sz w:val="24"/>
        </w:rPr>
      </w:pPr>
      <w:r>
        <w:rPr>
          <w:w w:val="80"/>
          <w:sz w:val="24"/>
        </w:rPr>
        <w:t>Efisien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dan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efektif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dalam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kebutuhan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tenaga.</w:t>
      </w:r>
    </w:p>
    <w:p w14:paraId="76061573" w14:textId="77777777" w:rsidR="00812266" w:rsidRDefault="00812266">
      <w:pPr>
        <w:rPr>
          <w:sz w:val="24"/>
        </w:rPr>
        <w:sectPr w:rsidR="00812266">
          <w:pgSz w:w="12240" w:h="15980"/>
          <w:pgMar w:top="2120" w:right="1280" w:bottom="280" w:left="1320" w:header="631" w:footer="0" w:gutter="0"/>
          <w:cols w:space="720"/>
        </w:sectPr>
      </w:pPr>
    </w:p>
    <w:p w14:paraId="6271CE97" w14:textId="77777777" w:rsidR="00812266" w:rsidRDefault="00812266">
      <w:pPr>
        <w:pStyle w:val="BodyText"/>
        <w:spacing w:before="3"/>
        <w:rPr>
          <w:sz w:val="19"/>
        </w:rPr>
      </w:pPr>
    </w:p>
    <w:p w14:paraId="430F73C3" w14:textId="77777777" w:rsidR="00812266" w:rsidRDefault="00000000">
      <w:pPr>
        <w:pStyle w:val="Heading1"/>
        <w:numPr>
          <w:ilvl w:val="0"/>
          <w:numId w:val="8"/>
        </w:numPr>
        <w:tabs>
          <w:tab w:val="left" w:pos="428"/>
        </w:tabs>
        <w:spacing w:before="62"/>
        <w:ind w:left="427"/>
        <w:jc w:val="left"/>
      </w:pPr>
      <w:r>
        <w:rPr>
          <w:w w:val="80"/>
        </w:rPr>
        <w:t>PLATFORM</w:t>
      </w:r>
      <w:r>
        <w:rPr>
          <w:spacing w:val="18"/>
          <w:w w:val="80"/>
        </w:rPr>
        <w:t xml:space="preserve"> </w:t>
      </w:r>
      <w:r>
        <w:rPr>
          <w:w w:val="80"/>
        </w:rPr>
        <w:t>TEKNOLOGI</w:t>
      </w:r>
    </w:p>
    <w:p w14:paraId="42D8D1D0" w14:textId="77777777" w:rsidR="00812266" w:rsidRDefault="00000000">
      <w:pPr>
        <w:pStyle w:val="ListParagraph"/>
        <w:numPr>
          <w:ilvl w:val="1"/>
          <w:numId w:val="8"/>
        </w:numPr>
        <w:tabs>
          <w:tab w:val="left" w:pos="840"/>
        </w:tabs>
        <w:rPr>
          <w:sz w:val="24"/>
        </w:rPr>
      </w:pPr>
      <w:r>
        <w:rPr>
          <w:w w:val="80"/>
          <w:sz w:val="24"/>
        </w:rPr>
        <w:t>Server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Site</w:t>
      </w:r>
    </w:p>
    <w:p w14:paraId="12F5E777" w14:textId="77777777" w:rsidR="00812266" w:rsidRDefault="00000000">
      <w:pPr>
        <w:pStyle w:val="BodyText"/>
        <w:spacing w:before="137"/>
        <w:ind w:left="120"/>
      </w:pPr>
      <w:r>
        <w:rPr>
          <w:w w:val="80"/>
        </w:rPr>
        <w:t>Perangkat</w:t>
      </w:r>
      <w:r>
        <w:rPr>
          <w:spacing w:val="12"/>
          <w:w w:val="80"/>
        </w:rPr>
        <w:t xml:space="preserve"> </w:t>
      </w:r>
      <w:r>
        <w:rPr>
          <w:w w:val="80"/>
        </w:rPr>
        <w:t>lunak</w:t>
      </w:r>
      <w:r>
        <w:rPr>
          <w:spacing w:val="11"/>
          <w:w w:val="80"/>
        </w:rPr>
        <w:t xml:space="preserve"> </w:t>
      </w:r>
      <w:r>
        <w:rPr>
          <w:w w:val="80"/>
        </w:rPr>
        <w:t>yang</w:t>
      </w:r>
      <w:r>
        <w:rPr>
          <w:spacing w:val="13"/>
          <w:w w:val="80"/>
        </w:rPr>
        <w:t xml:space="preserve"> </w:t>
      </w:r>
      <w:r>
        <w:rPr>
          <w:w w:val="80"/>
        </w:rPr>
        <w:t>akan</w:t>
      </w:r>
      <w:r>
        <w:rPr>
          <w:spacing w:val="10"/>
          <w:w w:val="80"/>
        </w:rPr>
        <w:t xml:space="preserve"> </w:t>
      </w:r>
      <w:r>
        <w:rPr>
          <w:w w:val="80"/>
        </w:rPr>
        <w:t>digunakan</w:t>
      </w:r>
      <w:r>
        <w:rPr>
          <w:spacing w:val="13"/>
          <w:w w:val="80"/>
        </w:rPr>
        <w:t xml:space="preserve"> </w:t>
      </w:r>
      <w:r>
        <w:rPr>
          <w:w w:val="80"/>
        </w:rPr>
        <w:t>adalah</w:t>
      </w:r>
      <w:r>
        <w:rPr>
          <w:spacing w:val="10"/>
          <w:w w:val="80"/>
        </w:rPr>
        <w:t xml:space="preserve"> </w:t>
      </w:r>
      <w:r>
        <w:rPr>
          <w:w w:val="80"/>
        </w:rPr>
        <w:t>sebagai</w:t>
      </w:r>
      <w:r>
        <w:rPr>
          <w:spacing w:val="8"/>
          <w:w w:val="80"/>
        </w:rPr>
        <w:t xml:space="preserve"> </w:t>
      </w:r>
      <w:r>
        <w:rPr>
          <w:w w:val="80"/>
        </w:rPr>
        <w:t>berikut</w:t>
      </w:r>
      <w:r>
        <w:rPr>
          <w:spacing w:val="12"/>
          <w:w w:val="80"/>
        </w:rPr>
        <w:t xml:space="preserve"> </w:t>
      </w:r>
      <w:r>
        <w:rPr>
          <w:w w:val="80"/>
        </w:rPr>
        <w:t>:</w:t>
      </w:r>
    </w:p>
    <w:p w14:paraId="7EBD7DF8" w14:textId="0F36D728" w:rsidR="00812266" w:rsidRDefault="00000000">
      <w:pPr>
        <w:pStyle w:val="ListParagraph"/>
        <w:numPr>
          <w:ilvl w:val="1"/>
          <w:numId w:val="7"/>
        </w:numPr>
        <w:tabs>
          <w:tab w:val="left" w:pos="839"/>
          <w:tab w:val="left" w:pos="840"/>
        </w:tabs>
        <w:rPr>
          <w:sz w:val="24"/>
        </w:rPr>
      </w:pPr>
      <w:r>
        <w:rPr>
          <w:w w:val="80"/>
          <w:sz w:val="24"/>
        </w:rPr>
        <w:t>Windows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8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/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2015</w:t>
      </w:r>
      <w:r w:rsidR="00D64AAE">
        <w:rPr>
          <w:w w:val="80"/>
          <w:sz w:val="24"/>
          <w:lang w:val="id-ID"/>
        </w:rPr>
        <w:t xml:space="preserve">, </w:t>
      </w:r>
      <w:r w:rsidR="00D64AAE">
        <w:rPr>
          <w:w w:val="80"/>
          <w:sz w:val="24"/>
        </w:rPr>
        <w:t>Windows</w:t>
      </w:r>
      <w:r w:rsidR="00D64AAE">
        <w:rPr>
          <w:spacing w:val="10"/>
          <w:w w:val="80"/>
          <w:sz w:val="24"/>
        </w:rPr>
        <w:t xml:space="preserve"> </w:t>
      </w:r>
      <w:r w:rsidR="00D64AAE">
        <w:rPr>
          <w:w w:val="80"/>
          <w:sz w:val="24"/>
          <w:lang w:val="id-ID"/>
        </w:rPr>
        <w:t xml:space="preserve">10, </w:t>
      </w:r>
      <w:r w:rsidR="00D64AAE">
        <w:rPr>
          <w:w w:val="80"/>
          <w:sz w:val="24"/>
        </w:rPr>
        <w:t>Windows</w:t>
      </w:r>
      <w:r w:rsidR="00D64AAE">
        <w:rPr>
          <w:spacing w:val="10"/>
          <w:w w:val="80"/>
          <w:sz w:val="24"/>
        </w:rPr>
        <w:t xml:space="preserve"> </w:t>
      </w:r>
      <w:r w:rsidR="00D64AAE">
        <w:rPr>
          <w:w w:val="80"/>
          <w:sz w:val="24"/>
          <w:lang w:val="id-ID"/>
        </w:rPr>
        <w:t>11, dan MacOS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sebagai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operating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system</w:t>
      </w:r>
      <w:r>
        <w:rPr>
          <w:spacing w:val="10"/>
          <w:w w:val="80"/>
          <w:sz w:val="24"/>
        </w:rPr>
        <w:t xml:space="preserve"> </w:t>
      </w:r>
    </w:p>
    <w:p w14:paraId="469686B5" w14:textId="77777777" w:rsidR="00812266" w:rsidRDefault="00000000">
      <w:pPr>
        <w:pStyle w:val="ListParagraph"/>
        <w:numPr>
          <w:ilvl w:val="1"/>
          <w:numId w:val="7"/>
        </w:numPr>
        <w:tabs>
          <w:tab w:val="left" w:pos="839"/>
          <w:tab w:val="left" w:pos="840"/>
        </w:tabs>
        <w:spacing w:before="136"/>
        <w:ind w:hanging="361"/>
        <w:rPr>
          <w:sz w:val="24"/>
        </w:rPr>
      </w:pPr>
      <w:r>
        <w:rPr>
          <w:w w:val="80"/>
          <w:sz w:val="24"/>
        </w:rPr>
        <w:t>MYSQL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sebagai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Database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untuk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penyimpanan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data</w:t>
      </w:r>
    </w:p>
    <w:p w14:paraId="17BAB216" w14:textId="77777777" w:rsidR="00812266" w:rsidRDefault="00812266">
      <w:pPr>
        <w:pStyle w:val="BodyText"/>
      </w:pPr>
    </w:p>
    <w:p w14:paraId="704EB1C8" w14:textId="77777777" w:rsidR="00812266" w:rsidRDefault="00812266">
      <w:pPr>
        <w:pStyle w:val="BodyText"/>
      </w:pPr>
    </w:p>
    <w:p w14:paraId="160743EA" w14:textId="77777777" w:rsidR="00812266" w:rsidRDefault="00000000">
      <w:pPr>
        <w:pStyle w:val="ListParagraph"/>
        <w:numPr>
          <w:ilvl w:val="1"/>
          <w:numId w:val="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w w:val="80"/>
          <w:sz w:val="24"/>
        </w:rPr>
        <w:t>Client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Site</w:t>
      </w:r>
    </w:p>
    <w:p w14:paraId="2FC51E08" w14:textId="77777777" w:rsidR="00812266" w:rsidRDefault="00000000">
      <w:pPr>
        <w:pStyle w:val="BodyText"/>
        <w:spacing w:before="137"/>
        <w:ind w:left="124" w:right="4372"/>
        <w:jc w:val="center"/>
      </w:pPr>
      <w:r>
        <w:rPr>
          <w:w w:val="80"/>
        </w:rPr>
        <w:t>Perangkat</w:t>
      </w:r>
      <w:r>
        <w:rPr>
          <w:spacing w:val="12"/>
          <w:w w:val="80"/>
        </w:rPr>
        <w:t xml:space="preserve"> </w:t>
      </w:r>
      <w:r>
        <w:rPr>
          <w:w w:val="80"/>
        </w:rPr>
        <w:t>lunak</w:t>
      </w:r>
      <w:r>
        <w:rPr>
          <w:spacing w:val="11"/>
          <w:w w:val="80"/>
        </w:rPr>
        <w:t xml:space="preserve"> </w:t>
      </w:r>
      <w:r>
        <w:rPr>
          <w:w w:val="80"/>
        </w:rPr>
        <w:t>yang</w:t>
      </w:r>
      <w:r>
        <w:rPr>
          <w:spacing w:val="13"/>
          <w:w w:val="80"/>
        </w:rPr>
        <w:t xml:space="preserve"> </w:t>
      </w:r>
      <w:r>
        <w:rPr>
          <w:w w:val="80"/>
        </w:rPr>
        <w:t>akan</w:t>
      </w:r>
      <w:r>
        <w:rPr>
          <w:spacing w:val="10"/>
          <w:w w:val="80"/>
        </w:rPr>
        <w:t xml:space="preserve"> </w:t>
      </w:r>
      <w:r>
        <w:rPr>
          <w:w w:val="80"/>
        </w:rPr>
        <w:t>diusulkan</w:t>
      </w:r>
      <w:r>
        <w:rPr>
          <w:spacing w:val="10"/>
          <w:w w:val="80"/>
        </w:rPr>
        <w:t xml:space="preserve"> </w:t>
      </w:r>
      <w:r>
        <w:rPr>
          <w:w w:val="80"/>
        </w:rPr>
        <w:t>adalah</w:t>
      </w:r>
      <w:r>
        <w:rPr>
          <w:spacing w:val="10"/>
          <w:w w:val="80"/>
        </w:rPr>
        <w:t xml:space="preserve"> </w:t>
      </w:r>
      <w:r>
        <w:rPr>
          <w:w w:val="80"/>
        </w:rPr>
        <w:t>sebagai</w:t>
      </w:r>
      <w:r>
        <w:rPr>
          <w:spacing w:val="11"/>
          <w:w w:val="80"/>
        </w:rPr>
        <w:t xml:space="preserve"> </w:t>
      </w:r>
      <w:r>
        <w:rPr>
          <w:w w:val="80"/>
        </w:rPr>
        <w:t>berikut</w:t>
      </w:r>
      <w:r>
        <w:rPr>
          <w:spacing w:val="13"/>
          <w:w w:val="80"/>
        </w:rPr>
        <w:t xml:space="preserve"> </w:t>
      </w:r>
      <w:r>
        <w:rPr>
          <w:w w:val="80"/>
        </w:rPr>
        <w:t>:</w:t>
      </w:r>
    </w:p>
    <w:p w14:paraId="381DF153" w14:textId="3555A375" w:rsidR="00812266" w:rsidRDefault="00D64AAE">
      <w:pPr>
        <w:pStyle w:val="ListParagraph"/>
        <w:numPr>
          <w:ilvl w:val="1"/>
          <w:numId w:val="7"/>
        </w:numPr>
        <w:tabs>
          <w:tab w:val="left" w:pos="359"/>
          <w:tab w:val="left" w:pos="840"/>
        </w:tabs>
        <w:ind w:right="4185" w:hanging="840"/>
        <w:rPr>
          <w:sz w:val="24"/>
        </w:rPr>
      </w:pPr>
      <w:r w:rsidRPr="00D64AAE">
        <w:rPr>
          <w:w w:val="80"/>
          <w:sz w:val="24"/>
        </w:rPr>
        <w:t xml:space="preserve">Windows 10, </w:t>
      </w:r>
      <w:r>
        <w:rPr>
          <w:w w:val="80"/>
          <w:sz w:val="24"/>
          <w:lang w:val="id-ID"/>
        </w:rPr>
        <w:t xml:space="preserve">dan </w:t>
      </w:r>
      <w:r w:rsidRPr="00D64AAE">
        <w:rPr>
          <w:w w:val="80"/>
          <w:sz w:val="24"/>
        </w:rPr>
        <w:t>Windows 11</w:t>
      </w:r>
      <w:r w:rsidR="00000000">
        <w:rPr>
          <w:spacing w:val="17"/>
          <w:w w:val="80"/>
          <w:sz w:val="24"/>
        </w:rPr>
        <w:t xml:space="preserve"> </w:t>
      </w:r>
      <w:r w:rsidR="00000000">
        <w:rPr>
          <w:w w:val="80"/>
          <w:sz w:val="24"/>
        </w:rPr>
        <w:t>sebagai</w:t>
      </w:r>
      <w:r w:rsidR="00000000">
        <w:rPr>
          <w:spacing w:val="15"/>
          <w:w w:val="80"/>
          <w:sz w:val="24"/>
        </w:rPr>
        <w:t xml:space="preserve"> </w:t>
      </w:r>
      <w:r w:rsidR="00000000">
        <w:rPr>
          <w:w w:val="80"/>
          <w:sz w:val="24"/>
        </w:rPr>
        <w:t>Operating</w:t>
      </w:r>
      <w:r w:rsidR="00000000">
        <w:rPr>
          <w:spacing w:val="17"/>
          <w:w w:val="80"/>
          <w:sz w:val="24"/>
        </w:rPr>
        <w:t xml:space="preserve"> </w:t>
      </w:r>
      <w:r w:rsidR="00000000">
        <w:rPr>
          <w:w w:val="80"/>
          <w:sz w:val="24"/>
        </w:rPr>
        <w:t>System</w:t>
      </w:r>
    </w:p>
    <w:p w14:paraId="6FBFBD83" w14:textId="77777777" w:rsidR="00812266" w:rsidRDefault="00812266">
      <w:pPr>
        <w:pStyle w:val="BodyText"/>
      </w:pPr>
    </w:p>
    <w:p w14:paraId="29D64BEB" w14:textId="77777777" w:rsidR="00812266" w:rsidRDefault="00812266">
      <w:pPr>
        <w:pStyle w:val="BodyText"/>
        <w:spacing w:before="9"/>
        <w:rPr>
          <w:sz w:val="23"/>
        </w:rPr>
      </w:pPr>
    </w:p>
    <w:p w14:paraId="1D2B3DA1" w14:textId="448007DF" w:rsidR="00812266" w:rsidRDefault="00000000">
      <w:pPr>
        <w:pStyle w:val="Heading1"/>
        <w:numPr>
          <w:ilvl w:val="0"/>
          <w:numId w:val="8"/>
        </w:numPr>
        <w:tabs>
          <w:tab w:val="left" w:pos="428"/>
        </w:tabs>
        <w:ind w:left="427" w:hanging="309"/>
        <w:jc w:val="left"/>
      </w:pPr>
      <w:r>
        <w:rPr>
          <w:w w:val="80"/>
        </w:rPr>
        <w:t>MODUL</w:t>
      </w:r>
      <w:r>
        <w:rPr>
          <w:spacing w:val="15"/>
          <w:w w:val="80"/>
        </w:rPr>
        <w:t xml:space="preserve"> </w:t>
      </w:r>
      <w:r>
        <w:rPr>
          <w:w w:val="80"/>
        </w:rPr>
        <w:t>APLIKASI</w:t>
      </w:r>
      <w:r>
        <w:rPr>
          <w:spacing w:val="16"/>
          <w:w w:val="80"/>
        </w:rPr>
        <w:t xml:space="preserve"> </w:t>
      </w:r>
      <w:r w:rsidR="00D64AAE" w:rsidRPr="00D8794B">
        <w:rPr>
          <w:w w:val="80"/>
        </w:rPr>
        <w:t>PENJUALAN PRODUK</w:t>
      </w:r>
      <w:r w:rsidR="00D8794B" w:rsidRPr="00D8794B">
        <w:rPr>
          <w:w w:val="80"/>
        </w:rPr>
        <w:t xml:space="preserve"> </w:t>
      </w:r>
      <w:r>
        <w:rPr>
          <w:w w:val="80"/>
        </w:rPr>
        <w:t>(</w:t>
      </w:r>
      <w:r w:rsidR="00D64AAE">
        <w:rPr>
          <w:w w:val="80"/>
          <w:lang w:val="id-ID"/>
        </w:rPr>
        <w:t>SIMPRO</w:t>
      </w:r>
      <w:r>
        <w:rPr>
          <w:w w:val="80"/>
        </w:rPr>
        <w:t>)</w:t>
      </w:r>
    </w:p>
    <w:p w14:paraId="1EE8195D" w14:textId="77777777" w:rsidR="00812266" w:rsidRDefault="00812266"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5745"/>
        <w:gridCol w:w="2339"/>
      </w:tblGrid>
      <w:tr w:rsidR="00812266" w14:paraId="45000E33" w14:textId="77777777">
        <w:trPr>
          <w:trHeight w:val="414"/>
        </w:trPr>
        <w:tc>
          <w:tcPr>
            <w:tcW w:w="643" w:type="dxa"/>
          </w:tcPr>
          <w:p w14:paraId="4921D063" w14:textId="77777777" w:rsidR="00812266" w:rsidRDefault="00000000">
            <w:pPr>
              <w:pStyle w:val="TableParagraph"/>
              <w:spacing w:line="271" w:lineRule="exact"/>
              <w:ind w:left="135" w:right="1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NO</w:t>
            </w:r>
          </w:p>
        </w:tc>
        <w:tc>
          <w:tcPr>
            <w:tcW w:w="5745" w:type="dxa"/>
          </w:tcPr>
          <w:p w14:paraId="31444A5F" w14:textId="77777777" w:rsidR="00812266" w:rsidRDefault="00000000">
            <w:pPr>
              <w:pStyle w:val="TableParagraph"/>
              <w:spacing w:line="271" w:lineRule="exact"/>
              <w:ind w:left="2195" w:right="2186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NAMA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MODUL</w:t>
            </w:r>
          </w:p>
        </w:tc>
        <w:tc>
          <w:tcPr>
            <w:tcW w:w="2339" w:type="dxa"/>
          </w:tcPr>
          <w:p w14:paraId="23E5E146" w14:textId="77777777" w:rsidR="00812266" w:rsidRDefault="00000000" w:rsidP="00B518BC">
            <w:pPr>
              <w:pStyle w:val="TableParagraph"/>
              <w:spacing w:line="271" w:lineRule="exact"/>
              <w:ind w:left="764" w:right="755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HARGA</w:t>
            </w:r>
          </w:p>
        </w:tc>
      </w:tr>
      <w:tr w:rsidR="00812266" w14:paraId="7396D3D9" w14:textId="77777777">
        <w:trPr>
          <w:trHeight w:val="2990"/>
        </w:trPr>
        <w:tc>
          <w:tcPr>
            <w:tcW w:w="643" w:type="dxa"/>
          </w:tcPr>
          <w:p w14:paraId="2E2D9737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60EE6E8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4BD2887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7C87925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0DC3977" w14:textId="77777777" w:rsidR="00812266" w:rsidRDefault="00000000">
            <w:pPr>
              <w:pStyle w:val="TableParagraph"/>
              <w:spacing w:before="180"/>
              <w:ind w:left="4"/>
              <w:jc w:val="center"/>
              <w:rPr>
                <w:sz w:val="24"/>
              </w:rPr>
            </w:pPr>
            <w:r>
              <w:rPr>
                <w:w w:val="81"/>
                <w:sz w:val="24"/>
              </w:rPr>
              <w:t>1</w:t>
            </w:r>
          </w:p>
        </w:tc>
        <w:tc>
          <w:tcPr>
            <w:tcW w:w="5745" w:type="dxa"/>
          </w:tcPr>
          <w:p w14:paraId="0B95467A" w14:textId="16AD3BE0" w:rsidR="00812266" w:rsidRDefault="00D64AAE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 w:rsidRPr="00D64AAE">
              <w:rPr>
                <w:w w:val="90"/>
                <w:sz w:val="24"/>
              </w:rPr>
              <w:t>CUSTOMERS / PELANGGAN</w:t>
            </w:r>
          </w:p>
          <w:p w14:paraId="78BD6B4B" w14:textId="67E6EA76" w:rsidR="00812266" w:rsidRDefault="00D64AAE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 xml:space="preserve">Edit Profile </w:t>
            </w:r>
            <w:r>
              <w:rPr>
                <w:w w:val="80"/>
                <w:sz w:val="24"/>
                <w:lang w:val="id-ID"/>
              </w:rPr>
              <w:t>Customers / Pelanggan</w:t>
            </w:r>
          </w:p>
          <w:p w14:paraId="025C8003" w14:textId="446A7F43" w:rsidR="008122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</w:rPr>
              <w:t>Cari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 w:rsidR="00D64AAE">
              <w:rPr>
                <w:w w:val="80"/>
                <w:sz w:val="24"/>
                <w:lang w:val="id-ID"/>
              </w:rPr>
              <w:t>Produk</w:t>
            </w:r>
          </w:p>
          <w:p w14:paraId="31A7B062" w14:textId="2ED917F1" w:rsidR="0081226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</w:rPr>
              <w:t>Pencarian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 w:rsidR="00D64AAE">
              <w:rPr>
                <w:w w:val="80"/>
                <w:sz w:val="24"/>
                <w:lang w:val="id-ID"/>
              </w:rPr>
              <w:t>Inventory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 w:rsidR="00D64AAE">
              <w:rPr>
                <w:w w:val="80"/>
                <w:sz w:val="24"/>
                <w:lang w:val="id-ID"/>
              </w:rPr>
              <w:t>Customers / Pelanggan</w:t>
            </w:r>
          </w:p>
          <w:p w14:paraId="6E6F9A78" w14:textId="77777777" w:rsidR="00812266" w:rsidRPr="00D64AAE" w:rsidRDefault="00D64AAE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 xml:space="preserve">Profile </w:t>
            </w:r>
            <w:r>
              <w:rPr>
                <w:w w:val="80"/>
                <w:sz w:val="24"/>
                <w:lang w:val="id-ID"/>
              </w:rPr>
              <w:t>Customers / Pelanggan</w:t>
            </w:r>
          </w:p>
          <w:p w14:paraId="52C105E0" w14:textId="77777777" w:rsidR="00D64AAE" w:rsidRPr="00FD461A" w:rsidRDefault="00D64AAE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Pembayaran Produk</w:t>
            </w:r>
          </w:p>
          <w:p w14:paraId="21A6A867" w14:textId="19D6588A" w:rsidR="00FD461A" w:rsidRDefault="00FD461A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User Management</w:t>
            </w:r>
          </w:p>
        </w:tc>
        <w:tc>
          <w:tcPr>
            <w:tcW w:w="2339" w:type="dxa"/>
          </w:tcPr>
          <w:p w14:paraId="1197474B" w14:textId="77777777" w:rsidR="00812266" w:rsidRDefault="00000000" w:rsidP="00B518BC">
            <w:pPr>
              <w:pStyle w:val="TableParagraph"/>
              <w:spacing w:line="271" w:lineRule="exact"/>
              <w:ind w:right="92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Rp.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2.500.000</w:t>
            </w:r>
          </w:p>
        </w:tc>
      </w:tr>
      <w:tr w:rsidR="00812266" w14:paraId="47140331" w14:textId="77777777">
        <w:trPr>
          <w:trHeight w:val="1271"/>
        </w:trPr>
        <w:tc>
          <w:tcPr>
            <w:tcW w:w="643" w:type="dxa"/>
          </w:tcPr>
          <w:p w14:paraId="7C4A103C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5DB6EC" w14:textId="77777777" w:rsidR="00812266" w:rsidRDefault="00000000">
            <w:pPr>
              <w:pStyle w:val="TableParagraph"/>
              <w:spacing w:before="149"/>
              <w:ind w:left="4"/>
              <w:jc w:val="center"/>
              <w:rPr>
                <w:sz w:val="24"/>
              </w:rPr>
            </w:pPr>
            <w:r>
              <w:rPr>
                <w:w w:val="81"/>
                <w:sz w:val="24"/>
              </w:rPr>
              <w:t>2</w:t>
            </w:r>
          </w:p>
        </w:tc>
        <w:tc>
          <w:tcPr>
            <w:tcW w:w="5745" w:type="dxa"/>
          </w:tcPr>
          <w:p w14:paraId="663F4F94" w14:textId="40008823" w:rsidR="00812266" w:rsidRPr="00D64AAE" w:rsidRDefault="00D64AAE">
            <w:pPr>
              <w:pStyle w:val="TableParagraph"/>
              <w:spacing w:line="271" w:lineRule="exact"/>
              <w:ind w:left="108"/>
              <w:rPr>
                <w:sz w:val="24"/>
                <w:lang w:val="id-ID"/>
              </w:rPr>
            </w:pPr>
            <w:r>
              <w:rPr>
                <w:w w:val="80"/>
                <w:sz w:val="24"/>
                <w:lang w:val="id-ID"/>
              </w:rPr>
              <w:t>PRODUK</w:t>
            </w:r>
          </w:p>
          <w:p w14:paraId="007567DB" w14:textId="77777777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</w:rPr>
              <w:t>Informasi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Stok</w:t>
            </w:r>
          </w:p>
          <w:p w14:paraId="1C1E9702" w14:textId="77777777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</w:rPr>
              <w:t>Administrasi</w:t>
            </w:r>
            <w:r>
              <w:rPr>
                <w:spacing w:val="1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Gudang</w:t>
            </w:r>
          </w:p>
          <w:p w14:paraId="5C93F22B" w14:textId="12D96EF9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</w:rPr>
              <w:t>Rekap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Data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  <w:lang w:val="id-ID"/>
              </w:rPr>
              <w:t>Produk</w:t>
            </w:r>
          </w:p>
          <w:p w14:paraId="32BE33ED" w14:textId="555745B1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</w:rPr>
              <w:t>Rekap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Data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  <w:lang w:val="id-ID"/>
              </w:rPr>
              <w:t>Inventaris</w:t>
            </w:r>
          </w:p>
          <w:p w14:paraId="45DAD43A" w14:textId="77777777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</w:rPr>
              <w:t>Pemesanan</w:t>
            </w:r>
            <w:r>
              <w:rPr>
                <w:spacing w:val="1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Barang</w:t>
            </w:r>
          </w:p>
          <w:p w14:paraId="770C99B2" w14:textId="77777777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</w:rPr>
              <w:t>Edit</w:t>
            </w:r>
            <w:r>
              <w:rPr>
                <w:spacing w:val="1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Pemesanan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Barang</w:t>
            </w:r>
          </w:p>
          <w:p w14:paraId="39713FB2" w14:textId="77777777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</w:rPr>
              <w:t>Penerimaan</w:t>
            </w:r>
            <w:r>
              <w:rPr>
                <w:spacing w:val="15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Barang</w:t>
            </w:r>
          </w:p>
          <w:p w14:paraId="48A55738" w14:textId="77777777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</w:rPr>
              <w:t>Edit</w:t>
            </w:r>
            <w:r>
              <w:rPr>
                <w:spacing w:val="1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Penerimaan</w:t>
            </w:r>
            <w:r>
              <w:rPr>
                <w:spacing w:val="1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Barang</w:t>
            </w:r>
          </w:p>
          <w:p w14:paraId="0A0FEB18" w14:textId="77777777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</w:rPr>
              <w:t>Distribusi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Barang</w:t>
            </w:r>
          </w:p>
          <w:p w14:paraId="1FBAB2D7" w14:textId="77777777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</w:rPr>
              <w:t>Pengembalian</w:t>
            </w:r>
            <w:r>
              <w:rPr>
                <w:spacing w:val="3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Obat</w:t>
            </w:r>
          </w:p>
          <w:p w14:paraId="586BA1A5" w14:textId="77777777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</w:rPr>
              <w:t>Laporan</w:t>
            </w:r>
            <w:r>
              <w:rPr>
                <w:spacing w:val="3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Pembelian</w:t>
            </w:r>
          </w:p>
          <w:p w14:paraId="342511FB" w14:textId="77777777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</w:rPr>
              <w:t>Lap.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Distribusi</w:t>
            </w:r>
            <w:r>
              <w:rPr>
                <w:spacing w:val="1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Stok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Barang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Rusak</w:t>
            </w:r>
          </w:p>
          <w:p w14:paraId="21682D0A" w14:textId="309B2ED1" w:rsidR="00D64AAE" w:rsidRDefault="00D64AAE" w:rsidP="00D64AAE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</w:rPr>
              <w:t>Stok</w:t>
            </w:r>
            <w:r>
              <w:rPr>
                <w:spacing w:val="10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Opname</w:t>
            </w:r>
            <w:r>
              <w:rPr>
                <w:spacing w:val="9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  <w:lang w:val="id-ID"/>
              </w:rPr>
              <w:t>Produk</w:t>
            </w:r>
          </w:p>
        </w:tc>
        <w:tc>
          <w:tcPr>
            <w:tcW w:w="2339" w:type="dxa"/>
          </w:tcPr>
          <w:p w14:paraId="3494AF40" w14:textId="63D55AC7" w:rsidR="00812266" w:rsidRDefault="00000000" w:rsidP="00B518BC">
            <w:pPr>
              <w:pStyle w:val="TableParagraph"/>
              <w:spacing w:line="271" w:lineRule="exact"/>
              <w:ind w:right="92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Rp.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 w:rsidR="00B518BC">
              <w:rPr>
                <w:w w:val="80"/>
                <w:sz w:val="24"/>
                <w:lang w:val="id-ID"/>
              </w:rPr>
              <w:t>3</w:t>
            </w:r>
            <w:r>
              <w:rPr>
                <w:w w:val="80"/>
                <w:sz w:val="24"/>
              </w:rPr>
              <w:t>.500.000</w:t>
            </w:r>
          </w:p>
        </w:tc>
      </w:tr>
      <w:tr w:rsidR="00812266" w14:paraId="7611215B" w14:textId="77777777">
        <w:trPr>
          <w:trHeight w:val="3419"/>
        </w:trPr>
        <w:tc>
          <w:tcPr>
            <w:tcW w:w="643" w:type="dxa"/>
          </w:tcPr>
          <w:p w14:paraId="65CB3994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06CC73F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824859E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C26CE0D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7BB7F6C" w14:textId="77777777" w:rsidR="00812266" w:rsidRDefault="00812266">
            <w:pPr>
              <w:pStyle w:val="TableParagraph"/>
              <w:spacing w:before="3"/>
              <w:rPr>
                <w:rFonts w:ascii="Arial"/>
                <w:b/>
                <w:sz w:val="34"/>
              </w:rPr>
            </w:pPr>
          </w:p>
          <w:p w14:paraId="0F141CA4" w14:textId="77777777" w:rsidR="00812266" w:rsidRDefault="00000000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81"/>
                <w:sz w:val="24"/>
              </w:rPr>
              <w:t>3</w:t>
            </w:r>
          </w:p>
        </w:tc>
        <w:tc>
          <w:tcPr>
            <w:tcW w:w="5745" w:type="dxa"/>
          </w:tcPr>
          <w:p w14:paraId="119B8138" w14:textId="2EC3ADD6" w:rsidR="00812266" w:rsidRPr="00D64AAE" w:rsidRDefault="00FD461A">
            <w:pPr>
              <w:pStyle w:val="TableParagraph"/>
              <w:spacing w:line="271" w:lineRule="exact"/>
              <w:ind w:left="108"/>
              <w:rPr>
                <w:sz w:val="24"/>
                <w:lang w:val="id-ID"/>
              </w:rPr>
            </w:pPr>
            <w:r>
              <w:rPr>
                <w:w w:val="90"/>
                <w:sz w:val="24"/>
                <w:lang w:val="id-ID"/>
              </w:rPr>
              <w:t>SALES</w:t>
            </w:r>
          </w:p>
          <w:p w14:paraId="15B8F951" w14:textId="113BC870" w:rsidR="00812266" w:rsidRDefault="00FD461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Laporan Penjualan</w:t>
            </w:r>
          </w:p>
          <w:p w14:paraId="0BFAA133" w14:textId="5184D909" w:rsidR="00812266" w:rsidRDefault="00FD461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Management Customers</w:t>
            </w:r>
          </w:p>
          <w:p w14:paraId="2906DFF2" w14:textId="45A43A92" w:rsidR="00812266" w:rsidRDefault="00FD461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Management Penjualan</w:t>
            </w:r>
          </w:p>
          <w:p w14:paraId="07CA0628" w14:textId="3941DD9B" w:rsidR="00812266" w:rsidRDefault="00FD461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Mangement Stock Produk</w:t>
            </w:r>
          </w:p>
          <w:p w14:paraId="6C5AEBB2" w14:textId="34330B6E" w:rsidR="00812266" w:rsidRDefault="00FD461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Add Inquiry</w:t>
            </w:r>
          </w:p>
          <w:p w14:paraId="46F30E42" w14:textId="77777777" w:rsidR="00812266" w:rsidRPr="00B518BC" w:rsidRDefault="00FD461A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Dashboard Sales</w:t>
            </w:r>
          </w:p>
          <w:p w14:paraId="7710EA38" w14:textId="6DD18190" w:rsidR="00B518BC" w:rsidRDefault="00B518BC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Laporan PO</w:t>
            </w:r>
          </w:p>
        </w:tc>
        <w:tc>
          <w:tcPr>
            <w:tcW w:w="2339" w:type="dxa"/>
          </w:tcPr>
          <w:p w14:paraId="5EF66F89" w14:textId="77777777" w:rsidR="00812266" w:rsidRDefault="00812266" w:rsidP="00B518BC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</w:p>
          <w:p w14:paraId="2F21CB17" w14:textId="77777777" w:rsidR="00812266" w:rsidRDefault="00812266" w:rsidP="00B518BC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</w:p>
          <w:p w14:paraId="3E78EF8C" w14:textId="77777777" w:rsidR="00812266" w:rsidRDefault="00812266" w:rsidP="00B518BC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</w:p>
          <w:p w14:paraId="408A9E8F" w14:textId="77777777" w:rsidR="00812266" w:rsidRDefault="00812266" w:rsidP="00B518BC">
            <w:pPr>
              <w:pStyle w:val="TableParagraph"/>
              <w:jc w:val="center"/>
              <w:rPr>
                <w:rFonts w:ascii="Arial"/>
                <w:b/>
                <w:sz w:val="24"/>
              </w:rPr>
            </w:pPr>
          </w:p>
          <w:p w14:paraId="20F19F7B" w14:textId="77777777" w:rsidR="00812266" w:rsidRDefault="00812266" w:rsidP="00B518BC">
            <w:pPr>
              <w:pStyle w:val="TableParagraph"/>
              <w:spacing w:before="3"/>
              <w:jc w:val="center"/>
              <w:rPr>
                <w:rFonts w:ascii="Arial"/>
                <w:b/>
                <w:sz w:val="34"/>
              </w:rPr>
            </w:pPr>
          </w:p>
          <w:p w14:paraId="707FE8C1" w14:textId="4808B9CE" w:rsidR="00812266" w:rsidRDefault="00000000" w:rsidP="00B518BC">
            <w:pPr>
              <w:pStyle w:val="TableParagraph"/>
              <w:ind w:right="92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Rp.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 w:rsidR="00B518BC">
              <w:rPr>
                <w:w w:val="80"/>
                <w:sz w:val="24"/>
                <w:lang w:val="id-ID"/>
              </w:rPr>
              <w:t>2</w:t>
            </w:r>
            <w:r>
              <w:rPr>
                <w:w w:val="80"/>
                <w:sz w:val="24"/>
              </w:rPr>
              <w:t>.000.000</w:t>
            </w:r>
          </w:p>
        </w:tc>
      </w:tr>
    </w:tbl>
    <w:p w14:paraId="0A3999F8" w14:textId="77777777" w:rsidR="00812266" w:rsidRDefault="00812266">
      <w:pPr>
        <w:jc w:val="right"/>
        <w:rPr>
          <w:sz w:val="24"/>
        </w:rPr>
        <w:sectPr w:rsidR="00812266">
          <w:headerReference w:type="default" r:id="rId8"/>
          <w:pgSz w:w="11910" w:h="16840"/>
          <w:pgMar w:top="2120" w:right="680" w:bottom="280" w:left="1320" w:header="725" w:footer="0" w:gutter="0"/>
          <w:cols w:space="720"/>
        </w:sectPr>
      </w:pPr>
    </w:p>
    <w:p w14:paraId="5ED486F3" w14:textId="77777777" w:rsidR="00812266" w:rsidRDefault="00812266">
      <w:pPr>
        <w:pStyle w:val="BodyText"/>
        <w:rPr>
          <w:rFonts w:ascii="Arial"/>
          <w:b/>
          <w:sz w:val="25"/>
        </w:rPr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"/>
        <w:gridCol w:w="5745"/>
        <w:gridCol w:w="2339"/>
      </w:tblGrid>
      <w:tr w:rsidR="00812266" w14:paraId="639DC21F" w14:textId="77777777" w:rsidTr="00FD461A">
        <w:trPr>
          <w:trHeight w:val="4623"/>
        </w:trPr>
        <w:tc>
          <w:tcPr>
            <w:tcW w:w="643" w:type="dxa"/>
          </w:tcPr>
          <w:p w14:paraId="2F91E263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A6C65C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B147B75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BD10EA6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E2BB34C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D8A3EE8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B9C0B05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C5F9643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A143AD8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5223448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C3C7064" w14:textId="77777777" w:rsidR="00812266" w:rsidRDefault="00812266"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 w14:paraId="15B09C0D" w14:textId="77777777" w:rsidR="00812266" w:rsidRDefault="00000000">
            <w:pPr>
              <w:pStyle w:val="TableParagraph"/>
              <w:ind w:right="257"/>
              <w:jc w:val="right"/>
              <w:rPr>
                <w:sz w:val="24"/>
              </w:rPr>
            </w:pPr>
            <w:r>
              <w:rPr>
                <w:w w:val="81"/>
                <w:sz w:val="24"/>
              </w:rPr>
              <w:t>4</w:t>
            </w:r>
          </w:p>
        </w:tc>
        <w:tc>
          <w:tcPr>
            <w:tcW w:w="5745" w:type="dxa"/>
          </w:tcPr>
          <w:p w14:paraId="05A7C6F9" w14:textId="7A07CB1C" w:rsidR="00FD461A" w:rsidRPr="00D64AAE" w:rsidRDefault="00FD461A" w:rsidP="00FD461A">
            <w:pPr>
              <w:pStyle w:val="TableParagraph"/>
              <w:spacing w:line="271" w:lineRule="exact"/>
              <w:ind w:left="108"/>
              <w:rPr>
                <w:sz w:val="24"/>
                <w:lang w:val="id-ID"/>
              </w:rPr>
            </w:pPr>
            <w:r>
              <w:rPr>
                <w:w w:val="90"/>
                <w:sz w:val="24"/>
                <w:lang w:val="id-ID"/>
              </w:rPr>
              <w:t>ADMIN</w:t>
            </w:r>
          </w:p>
          <w:p w14:paraId="1088FB74" w14:textId="04868C7E" w:rsidR="00FD461A" w:rsidRDefault="00FD461A" w:rsidP="00FD461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Laporan Penjualan</w:t>
            </w:r>
            <w:r>
              <w:rPr>
                <w:w w:val="80"/>
                <w:sz w:val="24"/>
                <w:lang w:val="id-ID"/>
              </w:rPr>
              <w:t xml:space="preserve"> Sales</w:t>
            </w:r>
          </w:p>
          <w:p w14:paraId="72233F12" w14:textId="00CB9212" w:rsidR="00FD461A" w:rsidRDefault="00FD461A" w:rsidP="00FD461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 xml:space="preserve">Management </w:t>
            </w:r>
            <w:r>
              <w:rPr>
                <w:w w:val="80"/>
                <w:sz w:val="24"/>
                <w:lang w:val="id-ID"/>
              </w:rPr>
              <w:t>Karyawan</w:t>
            </w:r>
          </w:p>
          <w:p w14:paraId="4D377CA4" w14:textId="77777777" w:rsidR="00FD461A" w:rsidRDefault="00FD461A" w:rsidP="00FD461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Management Penjualan</w:t>
            </w:r>
          </w:p>
          <w:p w14:paraId="64B57704" w14:textId="77777777" w:rsidR="00FD461A" w:rsidRDefault="00FD461A" w:rsidP="00FD461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Mangement Stock Produk</w:t>
            </w:r>
          </w:p>
          <w:p w14:paraId="20A3D3AF" w14:textId="77777777" w:rsidR="00FD461A" w:rsidRDefault="00FD461A" w:rsidP="00FD461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Add Inquiry</w:t>
            </w:r>
          </w:p>
          <w:p w14:paraId="284ABA10" w14:textId="77777777" w:rsidR="00812266" w:rsidRPr="00FD461A" w:rsidRDefault="00FD461A" w:rsidP="00FD461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 xml:space="preserve">Dashboard </w:t>
            </w:r>
            <w:r>
              <w:rPr>
                <w:w w:val="80"/>
                <w:sz w:val="24"/>
                <w:lang w:val="id-ID"/>
              </w:rPr>
              <w:t>Admin</w:t>
            </w:r>
          </w:p>
          <w:p w14:paraId="3441F4C6" w14:textId="77777777" w:rsidR="00FD461A" w:rsidRPr="00FD461A" w:rsidRDefault="00FD461A" w:rsidP="00FD461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Laporan PO</w:t>
            </w:r>
          </w:p>
          <w:p w14:paraId="413A4F8C" w14:textId="77777777" w:rsidR="00FD461A" w:rsidRPr="00FD461A" w:rsidRDefault="00FD461A" w:rsidP="00FD461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Management Users</w:t>
            </w:r>
          </w:p>
          <w:p w14:paraId="34727AB7" w14:textId="77777777" w:rsidR="00FD461A" w:rsidRPr="00FD461A" w:rsidRDefault="00FD461A" w:rsidP="00FD461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Management Customers</w:t>
            </w:r>
          </w:p>
          <w:p w14:paraId="0A185846" w14:textId="77777777" w:rsidR="00FD461A" w:rsidRPr="00B518BC" w:rsidRDefault="00FD461A" w:rsidP="00FD461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Management Inventory Customers</w:t>
            </w:r>
          </w:p>
          <w:p w14:paraId="3099FA5A" w14:textId="713C4ED3" w:rsidR="00B518BC" w:rsidRDefault="00B518BC" w:rsidP="00FD461A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Laporan Produksi</w:t>
            </w:r>
          </w:p>
        </w:tc>
        <w:tc>
          <w:tcPr>
            <w:tcW w:w="2339" w:type="dxa"/>
          </w:tcPr>
          <w:p w14:paraId="1E261E0C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375B738C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A6C9CBF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3C631E4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574BDE3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A580F0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A503801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2813669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2112EE3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1840A504" w14:textId="77777777" w:rsidR="00812266" w:rsidRDefault="00812266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03074952" w14:textId="77777777" w:rsidR="00812266" w:rsidRDefault="00812266">
            <w:pPr>
              <w:pStyle w:val="TableParagraph"/>
              <w:spacing w:before="1"/>
              <w:rPr>
                <w:rFonts w:ascii="Arial"/>
                <w:b/>
                <w:sz w:val="21"/>
              </w:rPr>
            </w:pPr>
          </w:p>
          <w:p w14:paraId="4994917A" w14:textId="77777777" w:rsidR="00812266" w:rsidRDefault="00000000" w:rsidP="00B518BC">
            <w:pPr>
              <w:pStyle w:val="TableParagraph"/>
              <w:ind w:right="92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Rp.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3.000.000</w:t>
            </w:r>
          </w:p>
        </w:tc>
      </w:tr>
      <w:tr w:rsidR="00812266" w14:paraId="3755BA4A" w14:textId="77777777">
        <w:trPr>
          <w:trHeight w:val="412"/>
        </w:trPr>
        <w:tc>
          <w:tcPr>
            <w:tcW w:w="643" w:type="dxa"/>
          </w:tcPr>
          <w:p w14:paraId="362D1713" w14:textId="77777777" w:rsidR="00812266" w:rsidRDefault="00000000">
            <w:pPr>
              <w:pStyle w:val="TableParagraph"/>
              <w:spacing w:line="271" w:lineRule="exact"/>
              <w:ind w:right="257"/>
              <w:jc w:val="right"/>
              <w:rPr>
                <w:sz w:val="24"/>
              </w:rPr>
            </w:pPr>
            <w:r>
              <w:rPr>
                <w:w w:val="81"/>
                <w:sz w:val="24"/>
              </w:rPr>
              <w:t>5</w:t>
            </w:r>
          </w:p>
        </w:tc>
        <w:tc>
          <w:tcPr>
            <w:tcW w:w="5745" w:type="dxa"/>
          </w:tcPr>
          <w:p w14:paraId="5A0CFC03" w14:textId="252F9DC1" w:rsidR="00812266" w:rsidRPr="00FD461A" w:rsidRDefault="00FD461A">
            <w:pPr>
              <w:pStyle w:val="TableParagraph"/>
              <w:spacing w:line="271" w:lineRule="exact"/>
              <w:ind w:left="108"/>
              <w:rPr>
                <w:w w:val="90"/>
                <w:sz w:val="24"/>
                <w:lang w:val="id-ID"/>
              </w:rPr>
            </w:pPr>
            <w:r>
              <w:rPr>
                <w:w w:val="90"/>
                <w:sz w:val="24"/>
                <w:lang w:val="id-ID"/>
              </w:rPr>
              <w:t>PRODUKSI / GUDANG</w:t>
            </w:r>
          </w:p>
          <w:p w14:paraId="0449F298" w14:textId="31A8F2C2" w:rsidR="00B518BC" w:rsidRDefault="00B518BC" w:rsidP="00B518BC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 xml:space="preserve">Laporan </w:t>
            </w:r>
            <w:r>
              <w:rPr>
                <w:w w:val="80"/>
                <w:sz w:val="24"/>
                <w:lang w:val="id-ID"/>
              </w:rPr>
              <w:t>Produksi</w:t>
            </w:r>
            <w:r>
              <w:rPr>
                <w:w w:val="80"/>
                <w:sz w:val="24"/>
                <w:lang w:val="id-ID"/>
              </w:rPr>
              <w:t xml:space="preserve"> </w:t>
            </w:r>
          </w:p>
          <w:p w14:paraId="0C6C16F9" w14:textId="77777777" w:rsidR="00B518BC" w:rsidRDefault="00B518BC" w:rsidP="00B518BC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136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Mangement Stock Produk</w:t>
            </w:r>
          </w:p>
          <w:p w14:paraId="5F39A762" w14:textId="404116E0" w:rsidR="00B518BC" w:rsidRPr="00FD461A" w:rsidRDefault="00B518BC" w:rsidP="00B518BC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 xml:space="preserve">Dashboard </w:t>
            </w:r>
            <w:r>
              <w:rPr>
                <w:w w:val="80"/>
                <w:sz w:val="24"/>
                <w:lang w:val="id-ID"/>
              </w:rPr>
              <w:t>Produksi</w:t>
            </w:r>
          </w:p>
          <w:p w14:paraId="7ADAF862" w14:textId="4B7F2C99" w:rsidR="00FD461A" w:rsidRPr="00B518BC" w:rsidRDefault="00B518BC" w:rsidP="00B518BC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before="135"/>
              <w:rPr>
                <w:sz w:val="24"/>
              </w:rPr>
            </w:pPr>
            <w:r>
              <w:rPr>
                <w:w w:val="80"/>
                <w:sz w:val="24"/>
                <w:lang w:val="id-ID"/>
              </w:rPr>
              <w:t>Laporan PO</w:t>
            </w:r>
            <w:r>
              <w:rPr>
                <w:w w:val="80"/>
                <w:sz w:val="24"/>
                <w:lang w:val="id-ID"/>
              </w:rPr>
              <w:t xml:space="preserve"> Sales</w:t>
            </w:r>
          </w:p>
        </w:tc>
        <w:tc>
          <w:tcPr>
            <w:tcW w:w="2339" w:type="dxa"/>
          </w:tcPr>
          <w:p w14:paraId="276734A7" w14:textId="77777777" w:rsidR="00B518BC" w:rsidRDefault="00B518BC">
            <w:pPr>
              <w:pStyle w:val="TableParagraph"/>
              <w:rPr>
                <w:w w:val="80"/>
                <w:sz w:val="24"/>
              </w:rPr>
            </w:pPr>
          </w:p>
          <w:p w14:paraId="041B8613" w14:textId="77777777" w:rsidR="00B518BC" w:rsidRDefault="00B518BC">
            <w:pPr>
              <w:pStyle w:val="TableParagraph"/>
              <w:rPr>
                <w:w w:val="80"/>
                <w:sz w:val="24"/>
              </w:rPr>
            </w:pPr>
          </w:p>
          <w:p w14:paraId="45B71A07" w14:textId="77777777" w:rsidR="00B518BC" w:rsidRDefault="00B518BC">
            <w:pPr>
              <w:pStyle w:val="TableParagraph"/>
              <w:rPr>
                <w:w w:val="80"/>
                <w:sz w:val="24"/>
              </w:rPr>
            </w:pPr>
          </w:p>
          <w:p w14:paraId="3D77C88E" w14:textId="2EF34552" w:rsidR="00812266" w:rsidRDefault="00B518BC" w:rsidP="00B518B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w w:val="80"/>
                <w:sz w:val="24"/>
              </w:rPr>
              <w:t>Rp.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2.500.000</w:t>
            </w:r>
          </w:p>
        </w:tc>
      </w:tr>
      <w:tr w:rsidR="00812266" w14:paraId="2866C9A9" w14:textId="77777777">
        <w:trPr>
          <w:trHeight w:val="412"/>
        </w:trPr>
        <w:tc>
          <w:tcPr>
            <w:tcW w:w="643" w:type="dxa"/>
          </w:tcPr>
          <w:p w14:paraId="3A7D518A" w14:textId="77777777" w:rsidR="00812266" w:rsidRDefault="00000000">
            <w:pPr>
              <w:pStyle w:val="TableParagraph"/>
              <w:spacing w:line="271" w:lineRule="exact"/>
              <w:ind w:right="257"/>
              <w:jc w:val="right"/>
              <w:rPr>
                <w:sz w:val="24"/>
              </w:rPr>
            </w:pPr>
            <w:r>
              <w:rPr>
                <w:w w:val="81"/>
                <w:sz w:val="24"/>
              </w:rPr>
              <w:t>6</w:t>
            </w:r>
          </w:p>
        </w:tc>
        <w:tc>
          <w:tcPr>
            <w:tcW w:w="5745" w:type="dxa"/>
          </w:tcPr>
          <w:p w14:paraId="74ADF784" w14:textId="77777777" w:rsidR="00812266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ASURANSI</w:t>
            </w:r>
          </w:p>
        </w:tc>
        <w:tc>
          <w:tcPr>
            <w:tcW w:w="2339" w:type="dxa"/>
          </w:tcPr>
          <w:p w14:paraId="50FD81BB" w14:textId="77777777" w:rsidR="00812266" w:rsidRDefault="00000000">
            <w:pPr>
              <w:pStyle w:val="TableParagraph"/>
              <w:spacing w:line="271" w:lineRule="exact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Rp.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2.500.000</w:t>
            </w:r>
          </w:p>
        </w:tc>
      </w:tr>
      <w:tr w:rsidR="00812266" w14:paraId="71F8C9D0" w14:textId="77777777">
        <w:trPr>
          <w:trHeight w:val="412"/>
        </w:trPr>
        <w:tc>
          <w:tcPr>
            <w:tcW w:w="643" w:type="dxa"/>
          </w:tcPr>
          <w:p w14:paraId="0A53335C" w14:textId="77777777" w:rsidR="00812266" w:rsidRDefault="00000000">
            <w:pPr>
              <w:pStyle w:val="TableParagraph"/>
              <w:spacing w:line="271" w:lineRule="exact"/>
              <w:ind w:right="257"/>
              <w:jc w:val="right"/>
              <w:rPr>
                <w:sz w:val="24"/>
              </w:rPr>
            </w:pPr>
            <w:r>
              <w:rPr>
                <w:w w:val="81"/>
                <w:sz w:val="24"/>
              </w:rPr>
              <w:t>7</w:t>
            </w:r>
          </w:p>
        </w:tc>
        <w:tc>
          <w:tcPr>
            <w:tcW w:w="5745" w:type="dxa"/>
          </w:tcPr>
          <w:p w14:paraId="34E61788" w14:textId="77777777" w:rsidR="00812266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KEPEGAWAIAN</w:t>
            </w:r>
          </w:p>
        </w:tc>
        <w:tc>
          <w:tcPr>
            <w:tcW w:w="2339" w:type="dxa"/>
          </w:tcPr>
          <w:p w14:paraId="7A217E57" w14:textId="77777777" w:rsidR="00812266" w:rsidRDefault="00000000">
            <w:pPr>
              <w:pStyle w:val="TableParagraph"/>
              <w:spacing w:line="271" w:lineRule="exact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Rp.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1.000.000</w:t>
            </w:r>
          </w:p>
        </w:tc>
      </w:tr>
      <w:tr w:rsidR="00812266" w14:paraId="70C48C23" w14:textId="77777777">
        <w:trPr>
          <w:trHeight w:val="414"/>
        </w:trPr>
        <w:tc>
          <w:tcPr>
            <w:tcW w:w="643" w:type="dxa"/>
          </w:tcPr>
          <w:p w14:paraId="7063144A" w14:textId="77777777" w:rsidR="00812266" w:rsidRDefault="00000000">
            <w:pPr>
              <w:pStyle w:val="TableParagraph"/>
              <w:spacing w:line="274" w:lineRule="exact"/>
              <w:ind w:right="257"/>
              <w:jc w:val="right"/>
              <w:rPr>
                <w:sz w:val="24"/>
              </w:rPr>
            </w:pPr>
            <w:r>
              <w:rPr>
                <w:w w:val="81"/>
                <w:sz w:val="24"/>
              </w:rPr>
              <w:t>8</w:t>
            </w:r>
          </w:p>
        </w:tc>
        <w:tc>
          <w:tcPr>
            <w:tcW w:w="5745" w:type="dxa"/>
          </w:tcPr>
          <w:p w14:paraId="240E5219" w14:textId="77777777" w:rsidR="00812266" w:rsidRDefault="00000000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KASIR</w:t>
            </w:r>
          </w:p>
        </w:tc>
        <w:tc>
          <w:tcPr>
            <w:tcW w:w="2339" w:type="dxa"/>
          </w:tcPr>
          <w:p w14:paraId="54703C42" w14:textId="77777777" w:rsidR="00812266" w:rsidRDefault="00000000">
            <w:pPr>
              <w:pStyle w:val="TableParagraph"/>
              <w:spacing w:line="274" w:lineRule="exact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Rp.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1.500.000</w:t>
            </w:r>
          </w:p>
        </w:tc>
      </w:tr>
      <w:tr w:rsidR="00812266" w14:paraId="3A9C67A8" w14:textId="77777777">
        <w:trPr>
          <w:trHeight w:val="412"/>
        </w:trPr>
        <w:tc>
          <w:tcPr>
            <w:tcW w:w="643" w:type="dxa"/>
          </w:tcPr>
          <w:p w14:paraId="3F410497" w14:textId="77777777" w:rsidR="00812266" w:rsidRDefault="00000000">
            <w:pPr>
              <w:pStyle w:val="TableParagraph"/>
              <w:spacing w:line="271" w:lineRule="exact"/>
              <w:ind w:right="257"/>
              <w:jc w:val="right"/>
              <w:rPr>
                <w:sz w:val="24"/>
              </w:rPr>
            </w:pPr>
            <w:r>
              <w:rPr>
                <w:w w:val="81"/>
                <w:sz w:val="24"/>
              </w:rPr>
              <w:t>9</w:t>
            </w:r>
          </w:p>
        </w:tc>
        <w:tc>
          <w:tcPr>
            <w:tcW w:w="5745" w:type="dxa"/>
          </w:tcPr>
          <w:p w14:paraId="3C59E1A8" w14:textId="77777777" w:rsidR="00812266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LAPORAN</w:t>
            </w:r>
          </w:p>
        </w:tc>
        <w:tc>
          <w:tcPr>
            <w:tcW w:w="2339" w:type="dxa"/>
          </w:tcPr>
          <w:p w14:paraId="5F32CAD6" w14:textId="77777777" w:rsidR="00812266" w:rsidRDefault="00000000">
            <w:pPr>
              <w:pStyle w:val="TableParagraph"/>
              <w:spacing w:line="271" w:lineRule="exact"/>
              <w:ind w:right="92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Rp.</w:t>
            </w:r>
            <w:r>
              <w:rPr>
                <w:spacing w:val="1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1.000.000</w:t>
            </w:r>
          </w:p>
        </w:tc>
      </w:tr>
      <w:tr w:rsidR="00812266" w14:paraId="01632E14" w14:textId="77777777">
        <w:trPr>
          <w:trHeight w:val="412"/>
        </w:trPr>
        <w:tc>
          <w:tcPr>
            <w:tcW w:w="6388" w:type="dxa"/>
            <w:gridSpan w:val="2"/>
          </w:tcPr>
          <w:p w14:paraId="1D4171CC" w14:textId="77777777" w:rsidR="00812266" w:rsidRDefault="00000000">
            <w:pPr>
              <w:pStyle w:val="TableParagraph"/>
              <w:spacing w:line="271" w:lineRule="exact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TOTAL</w:t>
            </w:r>
          </w:p>
        </w:tc>
        <w:tc>
          <w:tcPr>
            <w:tcW w:w="2339" w:type="dxa"/>
          </w:tcPr>
          <w:p w14:paraId="72B769CF" w14:textId="0CA86526" w:rsidR="00812266" w:rsidRDefault="00000000">
            <w:pPr>
              <w:pStyle w:val="TableParagraph"/>
              <w:spacing w:line="271" w:lineRule="exact"/>
              <w:ind w:right="92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Rp.</w:t>
            </w:r>
            <w:r>
              <w:rPr>
                <w:rFonts w:ascii="Arial"/>
                <w:b/>
                <w:spacing w:val="12"/>
                <w:w w:val="80"/>
                <w:sz w:val="24"/>
              </w:rPr>
              <w:t xml:space="preserve"> </w:t>
            </w:r>
            <w:r w:rsidR="00B518BC">
              <w:rPr>
                <w:rFonts w:ascii="Arial"/>
                <w:b/>
                <w:w w:val="80"/>
                <w:sz w:val="24"/>
                <w:lang w:val="id-ID"/>
              </w:rPr>
              <w:t>19</w:t>
            </w:r>
            <w:r>
              <w:rPr>
                <w:rFonts w:ascii="Arial"/>
                <w:b/>
                <w:w w:val="80"/>
                <w:sz w:val="24"/>
              </w:rPr>
              <w:t>.500.000</w:t>
            </w:r>
          </w:p>
        </w:tc>
      </w:tr>
    </w:tbl>
    <w:p w14:paraId="54EB5CC0" w14:textId="77777777" w:rsidR="00812266" w:rsidRDefault="00812266">
      <w:pPr>
        <w:pStyle w:val="BodyText"/>
        <w:rPr>
          <w:rFonts w:ascii="Arial"/>
          <w:b/>
          <w:sz w:val="20"/>
        </w:rPr>
      </w:pPr>
    </w:p>
    <w:p w14:paraId="64522763" w14:textId="77777777" w:rsidR="00812266" w:rsidRDefault="00000000">
      <w:pPr>
        <w:pStyle w:val="BodyText"/>
        <w:spacing w:before="181"/>
        <w:ind w:left="239"/>
      </w:pPr>
      <w:r>
        <w:rPr>
          <w:w w:val="80"/>
        </w:rPr>
        <w:t>Harga</w:t>
      </w:r>
      <w:r>
        <w:rPr>
          <w:spacing w:val="13"/>
          <w:w w:val="80"/>
        </w:rPr>
        <w:t xml:space="preserve"> </w:t>
      </w:r>
      <w:r>
        <w:rPr>
          <w:w w:val="80"/>
        </w:rPr>
        <w:t>diatas</w:t>
      </w:r>
      <w:r>
        <w:rPr>
          <w:spacing w:val="10"/>
          <w:w w:val="80"/>
        </w:rPr>
        <w:t xml:space="preserve"> </w:t>
      </w:r>
      <w:r>
        <w:rPr>
          <w:w w:val="80"/>
        </w:rPr>
        <w:t>belum</w:t>
      </w:r>
      <w:r>
        <w:rPr>
          <w:spacing w:val="11"/>
          <w:w w:val="80"/>
        </w:rPr>
        <w:t xml:space="preserve"> </w:t>
      </w:r>
      <w:r>
        <w:rPr>
          <w:w w:val="80"/>
        </w:rPr>
        <w:t>termasuk</w:t>
      </w:r>
      <w:r>
        <w:rPr>
          <w:spacing w:val="13"/>
          <w:w w:val="80"/>
        </w:rPr>
        <w:t xml:space="preserve"> </w:t>
      </w:r>
      <w:r>
        <w:rPr>
          <w:w w:val="80"/>
        </w:rPr>
        <w:t>biaya</w:t>
      </w:r>
      <w:r>
        <w:rPr>
          <w:spacing w:val="13"/>
          <w:w w:val="80"/>
        </w:rPr>
        <w:t xml:space="preserve"> </w:t>
      </w:r>
      <w:r>
        <w:rPr>
          <w:w w:val="80"/>
        </w:rPr>
        <w:t>transportasi</w:t>
      </w:r>
      <w:r>
        <w:rPr>
          <w:spacing w:val="9"/>
          <w:w w:val="80"/>
        </w:rPr>
        <w:t xml:space="preserve"> </w:t>
      </w:r>
      <w:r>
        <w:rPr>
          <w:w w:val="80"/>
        </w:rPr>
        <w:t>dan</w:t>
      </w:r>
      <w:r>
        <w:rPr>
          <w:spacing w:val="14"/>
          <w:w w:val="80"/>
        </w:rPr>
        <w:t xml:space="preserve"> </w:t>
      </w:r>
      <w:r>
        <w:rPr>
          <w:w w:val="80"/>
        </w:rPr>
        <w:t>training.</w:t>
      </w:r>
    </w:p>
    <w:p w14:paraId="3EBDED03" w14:textId="77777777" w:rsidR="00812266" w:rsidRDefault="00812266">
      <w:pPr>
        <w:sectPr w:rsidR="00812266">
          <w:pgSz w:w="11910" w:h="16840"/>
          <w:pgMar w:top="2120" w:right="680" w:bottom="280" w:left="1320" w:header="725" w:footer="0" w:gutter="0"/>
          <w:cols w:space="720"/>
        </w:sectPr>
      </w:pPr>
    </w:p>
    <w:p w14:paraId="173A6316" w14:textId="77777777" w:rsidR="00812266" w:rsidRDefault="00812266">
      <w:pPr>
        <w:pStyle w:val="BodyText"/>
        <w:spacing w:before="5"/>
        <w:rPr>
          <w:sz w:val="19"/>
        </w:rPr>
      </w:pPr>
    </w:p>
    <w:p w14:paraId="35F7F20C" w14:textId="77777777" w:rsidR="00812266" w:rsidRDefault="00000000">
      <w:pPr>
        <w:pStyle w:val="BodyText"/>
        <w:spacing w:before="60" w:line="360" w:lineRule="auto"/>
        <w:ind w:left="240" w:right="156"/>
      </w:pPr>
      <w:r>
        <w:rPr>
          <w:w w:val="80"/>
        </w:rPr>
        <w:t>Untuk</w:t>
      </w:r>
      <w:r>
        <w:rPr>
          <w:spacing w:val="11"/>
          <w:w w:val="80"/>
        </w:rPr>
        <w:t xml:space="preserve"> </w:t>
      </w:r>
      <w:r>
        <w:rPr>
          <w:w w:val="80"/>
        </w:rPr>
        <w:t>lebih</w:t>
      </w:r>
      <w:r>
        <w:rPr>
          <w:spacing w:val="12"/>
          <w:w w:val="80"/>
        </w:rPr>
        <w:t xml:space="preserve"> </w:t>
      </w:r>
      <w:r>
        <w:rPr>
          <w:w w:val="80"/>
        </w:rPr>
        <w:t>detail</w:t>
      </w:r>
      <w:r>
        <w:rPr>
          <w:spacing w:val="11"/>
          <w:w w:val="80"/>
        </w:rPr>
        <w:t xml:space="preserve"> </w:t>
      </w:r>
      <w:r>
        <w:rPr>
          <w:w w:val="80"/>
        </w:rPr>
        <w:t>dan</w:t>
      </w:r>
      <w:r>
        <w:rPr>
          <w:spacing w:val="13"/>
          <w:w w:val="80"/>
        </w:rPr>
        <w:t xml:space="preserve"> </w:t>
      </w:r>
      <w:r>
        <w:rPr>
          <w:w w:val="80"/>
        </w:rPr>
        <w:t>jelas</w:t>
      </w:r>
      <w:r>
        <w:rPr>
          <w:spacing w:val="9"/>
          <w:w w:val="80"/>
        </w:rPr>
        <w:t xml:space="preserve"> </w:t>
      </w:r>
      <w:r>
        <w:rPr>
          <w:w w:val="80"/>
        </w:rPr>
        <w:t>penawaran</w:t>
      </w:r>
      <w:r>
        <w:rPr>
          <w:spacing w:val="12"/>
          <w:w w:val="80"/>
        </w:rPr>
        <w:t xml:space="preserve"> </w:t>
      </w:r>
      <w:r>
        <w:rPr>
          <w:w w:val="80"/>
        </w:rPr>
        <w:t>ini,</w:t>
      </w:r>
      <w:r>
        <w:rPr>
          <w:spacing w:val="13"/>
          <w:w w:val="80"/>
        </w:rPr>
        <w:t xml:space="preserve"> </w:t>
      </w:r>
      <w:r>
        <w:rPr>
          <w:w w:val="80"/>
        </w:rPr>
        <w:t>penambahan</w:t>
      </w:r>
      <w:r>
        <w:rPr>
          <w:spacing w:val="12"/>
          <w:w w:val="80"/>
        </w:rPr>
        <w:t xml:space="preserve"> </w:t>
      </w:r>
      <w:r>
        <w:rPr>
          <w:w w:val="80"/>
        </w:rPr>
        <w:t>dan</w:t>
      </w:r>
      <w:r>
        <w:rPr>
          <w:spacing w:val="13"/>
          <w:w w:val="80"/>
        </w:rPr>
        <w:t xml:space="preserve"> </w:t>
      </w:r>
      <w:r>
        <w:rPr>
          <w:w w:val="80"/>
        </w:rPr>
        <w:t>pengurangan</w:t>
      </w:r>
      <w:r>
        <w:rPr>
          <w:spacing w:val="12"/>
          <w:w w:val="80"/>
        </w:rPr>
        <w:t xml:space="preserve"> </w:t>
      </w:r>
      <w:r>
        <w:rPr>
          <w:w w:val="80"/>
        </w:rPr>
        <w:t>modul</w:t>
      </w:r>
      <w:r>
        <w:rPr>
          <w:spacing w:val="8"/>
          <w:w w:val="80"/>
        </w:rPr>
        <w:t xml:space="preserve"> </w:t>
      </w:r>
      <w:r>
        <w:rPr>
          <w:w w:val="80"/>
        </w:rPr>
        <w:t>bisa</w:t>
      </w:r>
      <w:r>
        <w:rPr>
          <w:spacing w:val="12"/>
          <w:w w:val="80"/>
        </w:rPr>
        <w:t xml:space="preserve"> </w:t>
      </w:r>
      <w:r>
        <w:rPr>
          <w:w w:val="80"/>
        </w:rPr>
        <w:t>di</w:t>
      </w:r>
      <w:r>
        <w:rPr>
          <w:spacing w:val="8"/>
          <w:w w:val="80"/>
        </w:rPr>
        <w:t xml:space="preserve"> </w:t>
      </w:r>
      <w:r>
        <w:rPr>
          <w:w w:val="80"/>
        </w:rPr>
        <w:t>bicarakan</w:t>
      </w:r>
      <w:r>
        <w:rPr>
          <w:spacing w:val="12"/>
          <w:w w:val="80"/>
        </w:rPr>
        <w:t xml:space="preserve"> </w:t>
      </w:r>
      <w:r>
        <w:rPr>
          <w:w w:val="80"/>
        </w:rPr>
        <w:t>lebih</w:t>
      </w:r>
      <w:r>
        <w:rPr>
          <w:spacing w:val="1"/>
          <w:w w:val="80"/>
        </w:rPr>
        <w:t xml:space="preserve"> </w:t>
      </w:r>
      <w:r>
        <w:rPr>
          <w:w w:val="90"/>
        </w:rPr>
        <w:t>lanjut</w:t>
      </w:r>
      <w:r>
        <w:rPr>
          <w:spacing w:val="-10"/>
          <w:w w:val="90"/>
        </w:rPr>
        <w:t xml:space="preserve"> </w:t>
      </w:r>
      <w:r>
        <w:rPr>
          <w:w w:val="90"/>
        </w:rPr>
        <w:t>harga</w:t>
      </w:r>
      <w:r>
        <w:rPr>
          <w:spacing w:val="-8"/>
          <w:w w:val="90"/>
        </w:rPr>
        <w:t xml:space="preserve"> </w:t>
      </w:r>
      <w:r>
        <w:rPr>
          <w:w w:val="90"/>
        </w:rPr>
        <w:t>tidak</w:t>
      </w:r>
      <w:r>
        <w:rPr>
          <w:spacing w:val="-9"/>
          <w:w w:val="90"/>
        </w:rPr>
        <w:t xml:space="preserve"> </w:t>
      </w:r>
      <w:r>
        <w:rPr>
          <w:w w:val="90"/>
        </w:rPr>
        <w:t>mengikat.</w:t>
      </w:r>
    </w:p>
    <w:p w14:paraId="040D92E6" w14:textId="77777777" w:rsidR="00812266" w:rsidRDefault="00000000">
      <w:pPr>
        <w:pStyle w:val="BodyText"/>
        <w:spacing w:line="274" w:lineRule="exact"/>
        <w:ind w:left="240"/>
      </w:pPr>
      <w:r>
        <w:rPr>
          <w:w w:val="90"/>
        </w:rPr>
        <w:t>Bonus</w:t>
      </w:r>
    </w:p>
    <w:p w14:paraId="17C9418C" w14:textId="77777777" w:rsidR="00812266" w:rsidRDefault="00000000">
      <w:pPr>
        <w:pStyle w:val="ListParagraph"/>
        <w:numPr>
          <w:ilvl w:val="2"/>
          <w:numId w:val="7"/>
        </w:numPr>
        <w:tabs>
          <w:tab w:val="left" w:pos="959"/>
          <w:tab w:val="left" w:pos="960"/>
        </w:tabs>
        <w:rPr>
          <w:sz w:val="24"/>
        </w:rPr>
      </w:pPr>
      <w:r>
        <w:rPr>
          <w:w w:val="80"/>
          <w:sz w:val="24"/>
        </w:rPr>
        <w:t>Pemasangan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Jaringan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LAN</w:t>
      </w:r>
    </w:p>
    <w:p w14:paraId="1EE44FFC" w14:textId="77777777" w:rsidR="00812266" w:rsidRDefault="00000000">
      <w:pPr>
        <w:pStyle w:val="ListParagraph"/>
        <w:numPr>
          <w:ilvl w:val="2"/>
          <w:numId w:val="7"/>
        </w:numPr>
        <w:tabs>
          <w:tab w:val="left" w:pos="959"/>
          <w:tab w:val="left" w:pos="960"/>
        </w:tabs>
        <w:rPr>
          <w:sz w:val="24"/>
        </w:rPr>
      </w:pPr>
      <w:r>
        <w:rPr>
          <w:w w:val="80"/>
          <w:sz w:val="24"/>
        </w:rPr>
        <w:t>Instalasi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Software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Xp/7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client</w:t>
      </w:r>
    </w:p>
    <w:p w14:paraId="37DD2BE6" w14:textId="77777777" w:rsidR="00812266" w:rsidRDefault="00000000">
      <w:pPr>
        <w:pStyle w:val="ListParagraph"/>
        <w:numPr>
          <w:ilvl w:val="2"/>
          <w:numId w:val="7"/>
        </w:numPr>
        <w:tabs>
          <w:tab w:val="left" w:pos="959"/>
          <w:tab w:val="left" w:pos="960"/>
        </w:tabs>
        <w:spacing w:before="139"/>
        <w:rPr>
          <w:sz w:val="24"/>
        </w:rPr>
      </w:pPr>
      <w:r>
        <w:rPr>
          <w:w w:val="80"/>
          <w:sz w:val="24"/>
        </w:rPr>
        <w:t>Manual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Book</w:t>
      </w:r>
    </w:p>
    <w:p w14:paraId="3AE9D69E" w14:textId="77777777" w:rsidR="00812266" w:rsidRDefault="00812266">
      <w:pPr>
        <w:pStyle w:val="BodyText"/>
      </w:pPr>
    </w:p>
    <w:p w14:paraId="37DB50DA" w14:textId="77777777" w:rsidR="00812266" w:rsidRDefault="00812266">
      <w:pPr>
        <w:pStyle w:val="BodyText"/>
        <w:spacing w:before="9"/>
        <w:rPr>
          <w:sz w:val="23"/>
        </w:rPr>
      </w:pPr>
    </w:p>
    <w:p w14:paraId="73B992C9" w14:textId="77777777" w:rsidR="00812266" w:rsidRDefault="00000000">
      <w:pPr>
        <w:pStyle w:val="Heading1"/>
        <w:numPr>
          <w:ilvl w:val="0"/>
          <w:numId w:val="8"/>
        </w:numPr>
        <w:tabs>
          <w:tab w:val="left" w:pos="428"/>
        </w:tabs>
        <w:ind w:left="427"/>
        <w:jc w:val="left"/>
      </w:pPr>
      <w:r>
        <w:rPr>
          <w:w w:val="90"/>
        </w:rPr>
        <w:t>PROSEDUR</w:t>
      </w:r>
    </w:p>
    <w:p w14:paraId="31410FD3" w14:textId="77777777" w:rsidR="00812266" w:rsidRDefault="00000000">
      <w:pPr>
        <w:pStyle w:val="ListParagraph"/>
        <w:numPr>
          <w:ilvl w:val="1"/>
          <w:numId w:val="8"/>
        </w:numPr>
        <w:tabs>
          <w:tab w:val="left" w:pos="840"/>
        </w:tabs>
        <w:rPr>
          <w:sz w:val="24"/>
        </w:rPr>
      </w:pPr>
      <w:r>
        <w:rPr>
          <w:w w:val="80"/>
          <w:sz w:val="24"/>
        </w:rPr>
        <w:t>Pihak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klien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membayar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50%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dimuka</w:t>
      </w:r>
    </w:p>
    <w:p w14:paraId="2808CD39" w14:textId="77777777" w:rsidR="00812266" w:rsidRDefault="00000000">
      <w:pPr>
        <w:pStyle w:val="ListParagraph"/>
        <w:numPr>
          <w:ilvl w:val="1"/>
          <w:numId w:val="8"/>
        </w:numPr>
        <w:tabs>
          <w:tab w:val="left" w:pos="840"/>
        </w:tabs>
        <w:rPr>
          <w:sz w:val="24"/>
        </w:rPr>
      </w:pPr>
      <w:r>
        <w:rPr>
          <w:w w:val="80"/>
          <w:sz w:val="24"/>
        </w:rPr>
        <w:t>Pihak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klien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mempersiapkan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data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yang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akan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dipergunakan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secara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lengkap.</w:t>
      </w:r>
    </w:p>
    <w:p w14:paraId="74B5C6B1" w14:textId="77777777" w:rsidR="00812266" w:rsidRDefault="00000000">
      <w:pPr>
        <w:pStyle w:val="ListParagraph"/>
        <w:numPr>
          <w:ilvl w:val="1"/>
          <w:numId w:val="8"/>
        </w:numPr>
        <w:tabs>
          <w:tab w:val="left" w:pos="840"/>
        </w:tabs>
        <w:spacing w:line="360" w:lineRule="auto"/>
        <w:ind w:right="110"/>
        <w:rPr>
          <w:sz w:val="24"/>
        </w:rPr>
      </w:pPr>
      <w:r>
        <w:rPr>
          <w:w w:val="85"/>
          <w:sz w:val="24"/>
        </w:rPr>
        <w:t>Setelah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data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diterima,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dan</w:t>
      </w:r>
      <w:r>
        <w:rPr>
          <w:spacing w:val="5"/>
          <w:w w:val="85"/>
          <w:sz w:val="24"/>
        </w:rPr>
        <w:t xml:space="preserve"> </w:t>
      </w:r>
      <w:r>
        <w:rPr>
          <w:w w:val="85"/>
          <w:sz w:val="24"/>
        </w:rPr>
        <w:t>surat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kontrak</w:t>
      </w:r>
      <w:r>
        <w:rPr>
          <w:spacing w:val="5"/>
          <w:w w:val="85"/>
          <w:sz w:val="24"/>
        </w:rPr>
        <w:t xml:space="preserve"> </w:t>
      </w:r>
      <w:r>
        <w:rPr>
          <w:w w:val="85"/>
          <w:sz w:val="24"/>
        </w:rPr>
        <w:t>ditandatangani,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proses</w:t>
      </w:r>
      <w:r>
        <w:rPr>
          <w:spacing w:val="5"/>
          <w:w w:val="85"/>
          <w:sz w:val="24"/>
        </w:rPr>
        <w:t xml:space="preserve"> </w:t>
      </w:r>
      <w:r>
        <w:rPr>
          <w:w w:val="85"/>
          <w:sz w:val="24"/>
        </w:rPr>
        <w:t>pengerjaan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akan</w:t>
      </w:r>
      <w:r>
        <w:rPr>
          <w:spacing w:val="7"/>
          <w:w w:val="85"/>
          <w:sz w:val="24"/>
        </w:rPr>
        <w:t xml:space="preserve"> </w:t>
      </w:r>
      <w:r>
        <w:rPr>
          <w:w w:val="85"/>
          <w:sz w:val="24"/>
        </w:rPr>
        <w:t>memakan</w:t>
      </w:r>
      <w:r>
        <w:rPr>
          <w:spacing w:val="6"/>
          <w:w w:val="85"/>
          <w:sz w:val="24"/>
        </w:rPr>
        <w:t xml:space="preserve"> </w:t>
      </w:r>
      <w:r>
        <w:rPr>
          <w:w w:val="85"/>
          <w:sz w:val="24"/>
        </w:rPr>
        <w:t>waktu</w:t>
      </w:r>
      <w:r>
        <w:rPr>
          <w:spacing w:val="-54"/>
          <w:w w:val="85"/>
          <w:sz w:val="24"/>
        </w:rPr>
        <w:t xml:space="preserve"> </w:t>
      </w:r>
      <w:r>
        <w:rPr>
          <w:w w:val="80"/>
          <w:sz w:val="24"/>
        </w:rPr>
        <w:t>kurang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lebih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2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Bulan,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mulai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dari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seting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Komputer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server,Client,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input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master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data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dan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traning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user.</w:t>
      </w:r>
    </w:p>
    <w:p w14:paraId="7C945CF9" w14:textId="533E2CF6" w:rsidR="00812266" w:rsidRDefault="00000000">
      <w:pPr>
        <w:pStyle w:val="ListParagraph"/>
        <w:numPr>
          <w:ilvl w:val="1"/>
          <w:numId w:val="8"/>
        </w:numPr>
        <w:tabs>
          <w:tab w:val="left" w:pos="840"/>
        </w:tabs>
        <w:spacing w:before="0" w:line="274" w:lineRule="exact"/>
        <w:rPr>
          <w:sz w:val="24"/>
        </w:rPr>
      </w:pPr>
      <w:r>
        <w:rPr>
          <w:w w:val="80"/>
          <w:sz w:val="24"/>
        </w:rPr>
        <w:t>Setelah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proses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pembuatan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SIM</w:t>
      </w:r>
      <w:r w:rsidR="00D64AAE">
        <w:rPr>
          <w:w w:val="80"/>
          <w:sz w:val="24"/>
          <w:lang w:val="id-ID"/>
        </w:rPr>
        <w:t>PRO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selesai,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pihak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klien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membayar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sisa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50%.</w:t>
      </w:r>
    </w:p>
    <w:p w14:paraId="62BFB337" w14:textId="77777777" w:rsidR="00812266" w:rsidRDefault="00812266">
      <w:pPr>
        <w:spacing w:line="274" w:lineRule="exact"/>
        <w:rPr>
          <w:sz w:val="24"/>
        </w:rPr>
        <w:sectPr w:rsidR="00812266">
          <w:pgSz w:w="11910" w:h="16840"/>
          <w:pgMar w:top="2120" w:right="680" w:bottom="280" w:left="1320" w:header="725" w:footer="0" w:gutter="0"/>
          <w:cols w:space="720"/>
        </w:sectPr>
      </w:pPr>
    </w:p>
    <w:p w14:paraId="6F4B416F" w14:textId="77777777" w:rsidR="00812266" w:rsidRDefault="00812266">
      <w:pPr>
        <w:pStyle w:val="BodyText"/>
        <w:spacing w:before="3"/>
        <w:rPr>
          <w:sz w:val="19"/>
        </w:rPr>
      </w:pPr>
    </w:p>
    <w:p w14:paraId="351A3437" w14:textId="77777777" w:rsidR="00812266" w:rsidRDefault="00000000">
      <w:pPr>
        <w:pStyle w:val="Heading1"/>
        <w:numPr>
          <w:ilvl w:val="0"/>
          <w:numId w:val="8"/>
        </w:numPr>
        <w:tabs>
          <w:tab w:val="left" w:pos="418"/>
        </w:tabs>
        <w:spacing w:before="62"/>
        <w:ind w:left="417" w:hanging="298"/>
        <w:jc w:val="left"/>
      </w:pPr>
      <w:r>
        <w:rPr>
          <w:w w:val="90"/>
        </w:rPr>
        <w:t>PENUTUP</w:t>
      </w:r>
    </w:p>
    <w:p w14:paraId="4951E33E" w14:textId="3CB3AFE2" w:rsidR="00812266" w:rsidRDefault="00000000">
      <w:pPr>
        <w:pStyle w:val="BodyText"/>
        <w:spacing w:before="137" w:line="360" w:lineRule="auto"/>
        <w:ind w:left="120" w:right="109" w:firstLine="720"/>
        <w:jc w:val="both"/>
      </w:pPr>
      <w:r>
        <w:rPr>
          <w:w w:val="85"/>
        </w:rPr>
        <w:t xml:space="preserve">Demikian proposal penawaran harga dan spesifikasi software aplikasi </w:t>
      </w:r>
      <w:r w:rsidR="00B518BC">
        <w:rPr>
          <w:w w:val="85"/>
          <w:lang w:val="id-ID"/>
        </w:rPr>
        <w:t xml:space="preserve">Management </w:t>
      </w:r>
      <w:r w:rsidR="00D64AAE">
        <w:rPr>
          <w:spacing w:val="-1"/>
          <w:w w:val="85"/>
          <w:lang w:val="id-ID"/>
        </w:rPr>
        <w:t>Produk</w:t>
      </w:r>
      <w:r w:rsidR="00D64AAE">
        <w:rPr>
          <w:w w:val="85"/>
        </w:rPr>
        <w:t xml:space="preserve"> </w:t>
      </w:r>
      <w:r>
        <w:rPr>
          <w:w w:val="85"/>
        </w:rPr>
        <w:t>kami sampaikan dan</w:t>
      </w:r>
      <w:r>
        <w:rPr>
          <w:spacing w:val="1"/>
          <w:w w:val="85"/>
        </w:rPr>
        <w:t xml:space="preserve"> </w:t>
      </w:r>
      <w:r>
        <w:rPr>
          <w:w w:val="85"/>
        </w:rPr>
        <w:t>ajukan untuk memenuhi maksud dan tujuan, sasaran dan hasil yang diharapkan. Atas perhatiannya kami</w:t>
      </w:r>
      <w:r>
        <w:rPr>
          <w:spacing w:val="1"/>
          <w:w w:val="85"/>
        </w:rPr>
        <w:t xml:space="preserve"> </w:t>
      </w:r>
      <w:r>
        <w:rPr>
          <w:w w:val="90"/>
        </w:rPr>
        <w:t>ucapkan</w:t>
      </w:r>
      <w:r>
        <w:rPr>
          <w:spacing w:val="-6"/>
          <w:w w:val="90"/>
        </w:rPr>
        <w:t xml:space="preserve"> </w:t>
      </w:r>
      <w:r>
        <w:rPr>
          <w:w w:val="90"/>
        </w:rPr>
        <w:t>terima</w:t>
      </w:r>
      <w:r>
        <w:rPr>
          <w:spacing w:val="-6"/>
          <w:w w:val="90"/>
        </w:rPr>
        <w:t xml:space="preserve"> </w:t>
      </w:r>
      <w:r>
        <w:rPr>
          <w:w w:val="90"/>
        </w:rPr>
        <w:t>kasih.</w:t>
      </w:r>
    </w:p>
    <w:p w14:paraId="6587A361" w14:textId="77777777" w:rsidR="00812266" w:rsidRDefault="00812266">
      <w:pPr>
        <w:pStyle w:val="BodyText"/>
        <w:spacing w:before="9"/>
        <w:rPr>
          <w:sz w:val="35"/>
        </w:rPr>
      </w:pPr>
    </w:p>
    <w:p w14:paraId="1F93A29F" w14:textId="4649A6E6" w:rsidR="00812266" w:rsidRPr="00D8794B" w:rsidRDefault="00D8794B">
      <w:pPr>
        <w:pStyle w:val="BodyText"/>
        <w:ind w:left="120"/>
        <w:rPr>
          <w:lang w:val="id-ID"/>
        </w:rPr>
      </w:pPr>
      <w:r>
        <w:rPr>
          <w:w w:val="80"/>
          <w:lang w:val="id-ID"/>
        </w:rPr>
        <w:t>Surabaya</w:t>
      </w:r>
      <w:r w:rsidR="00000000">
        <w:rPr>
          <w:w w:val="80"/>
        </w:rPr>
        <w:t>,</w:t>
      </w:r>
      <w:r w:rsidR="00000000">
        <w:rPr>
          <w:spacing w:val="12"/>
          <w:w w:val="80"/>
        </w:rPr>
        <w:t xml:space="preserve"> </w:t>
      </w:r>
      <w:r>
        <w:rPr>
          <w:w w:val="80"/>
          <w:lang w:val="id-ID"/>
        </w:rPr>
        <w:t>4</w:t>
      </w:r>
      <w:r w:rsidR="00000000">
        <w:rPr>
          <w:spacing w:val="12"/>
          <w:w w:val="80"/>
        </w:rPr>
        <w:t xml:space="preserve"> </w:t>
      </w:r>
      <w:r>
        <w:rPr>
          <w:w w:val="80"/>
          <w:lang w:val="id-ID"/>
        </w:rPr>
        <w:t>Desember</w:t>
      </w:r>
      <w:r w:rsidR="00000000">
        <w:rPr>
          <w:spacing w:val="8"/>
          <w:w w:val="80"/>
        </w:rPr>
        <w:t xml:space="preserve"> </w:t>
      </w:r>
      <w:r w:rsidR="00000000">
        <w:rPr>
          <w:w w:val="80"/>
        </w:rPr>
        <w:t>20</w:t>
      </w:r>
      <w:r>
        <w:rPr>
          <w:w w:val="80"/>
          <w:lang w:val="id-ID"/>
        </w:rPr>
        <w:t>22</w:t>
      </w:r>
    </w:p>
    <w:p w14:paraId="7DD27431" w14:textId="77777777" w:rsidR="00812266" w:rsidRDefault="00812266">
      <w:pPr>
        <w:pStyle w:val="BodyText"/>
      </w:pPr>
    </w:p>
    <w:p w14:paraId="0DC0721E" w14:textId="77777777" w:rsidR="00812266" w:rsidRDefault="00812266">
      <w:pPr>
        <w:pStyle w:val="BodyText"/>
        <w:spacing w:before="9"/>
        <w:rPr>
          <w:sz w:val="23"/>
        </w:rPr>
      </w:pPr>
    </w:p>
    <w:p w14:paraId="2AE6952F" w14:textId="77777777" w:rsidR="00812266" w:rsidRDefault="00000000">
      <w:pPr>
        <w:pStyle w:val="BodyText"/>
        <w:tabs>
          <w:tab w:val="left" w:pos="5860"/>
        </w:tabs>
        <w:ind w:left="120"/>
      </w:pPr>
      <w:r>
        <w:rPr>
          <w:w w:val="80"/>
        </w:rPr>
        <w:t>Hormat</w:t>
      </w:r>
      <w:r>
        <w:rPr>
          <w:spacing w:val="8"/>
          <w:w w:val="80"/>
        </w:rPr>
        <w:t xml:space="preserve"> </w:t>
      </w:r>
      <w:r>
        <w:rPr>
          <w:w w:val="80"/>
        </w:rPr>
        <w:t>Kami,</w:t>
      </w:r>
      <w:r>
        <w:rPr>
          <w:w w:val="80"/>
        </w:rPr>
        <w:tab/>
      </w:r>
      <w:r>
        <w:rPr>
          <w:w w:val="90"/>
        </w:rPr>
        <w:t>Mengetahui</w:t>
      </w:r>
    </w:p>
    <w:p w14:paraId="6AF5ECF6" w14:textId="77777777" w:rsidR="00812266" w:rsidRDefault="00812266">
      <w:pPr>
        <w:pStyle w:val="BodyText"/>
      </w:pPr>
    </w:p>
    <w:p w14:paraId="77907EBE" w14:textId="77777777" w:rsidR="00812266" w:rsidRDefault="00812266">
      <w:pPr>
        <w:pStyle w:val="BodyText"/>
      </w:pPr>
    </w:p>
    <w:p w14:paraId="7D5B3615" w14:textId="77777777" w:rsidR="00812266" w:rsidRDefault="00812266">
      <w:pPr>
        <w:pStyle w:val="BodyText"/>
        <w:spacing w:before="6"/>
        <w:rPr>
          <w:sz w:val="35"/>
        </w:rPr>
      </w:pPr>
    </w:p>
    <w:p w14:paraId="2F36B599" w14:textId="08B1AFDF" w:rsidR="00812266" w:rsidRDefault="00D8794B">
      <w:pPr>
        <w:pStyle w:val="Heading1"/>
        <w:tabs>
          <w:tab w:val="left" w:pos="5860"/>
        </w:tabs>
        <w:ind w:left="119" w:firstLine="0"/>
      </w:pPr>
      <w:r>
        <w:rPr>
          <w:w w:val="80"/>
          <w:u w:val="single"/>
          <w:lang w:val="id-ID"/>
        </w:rPr>
        <w:t>Muhammad Amin Iqbaal Alam</w:t>
      </w:r>
      <w:r w:rsidR="00000000">
        <w:rPr>
          <w:w w:val="80"/>
          <w:u w:val="single"/>
        </w:rPr>
        <w:t>,</w:t>
      </w:r>
      <w:r w:rsidR="00000000">
        <w:rPr>
          <w:spacing w:val="12"/>
          <w:w w:val="80"/>
          <w:u w:val="single"/>
        </w:rPr>
        <w:t xml:space="preserve"> </w:t>
      </w:r>
      <w:r w:rsidR="00000000">
        <w:rPr>
          <w:w w:val="80"/>
          <w:u w:val="single"/>
        </w:rPr>
        <w:t>S.Kom</w:t>
      </w:r>
      <w:r w:rsidR="00000000">
        <w:rPr>
          <w:w w:val="80"/>
        </w:rPr>
        <w:tab/>
      </w:r>
      <w:r w:rsidR="00B518BC">
        <w:rPr>
          <w:w w:val="80"/>
          <w:u w:val="single"/>
          <w:lang w:val="id-ID"/>
        </w:rPr>
        <w:t>Owner</w:t>
      </w:r>
      <w:r w:rsidR="00000000">
        <w:rPr>
          <w:w w:val="80"/>
          <w:u w:val="single"/>
        </w:rPr>
        <w:t>,</w:t>
      </w:r>
      <w:r w:rsidR="00000000">
        <w:rPr>
          <w:spacing w:val="14"/>
          <w:w w:val="80"/>
          <w:u w:val="single"/>
        </w:rPr>
        <w:t xml:space="preserve"> </w:t>
      </w:r>
      <w:r w:rsidR="00000000">
        <w:rPr>
          <w:w w:val="80"/>
          <w:u w:val="single"/>
        </w:rPr>
        <w:t>S.Kom</w:t>
      </w:r>
    </w:p>
    <w:p w14:paraId="60E16CB2" w14:textId="345F027E" w:rsidR="00812266" w:rsidRPr="00B518BC" w:rsidRDefault="00D8794B">
      <w:pPr>
        <w:tabs>
          <w:tab w:val="left" w:pos="5860"/>
        </w:tabs>
        <w:ind w:left="120"/>
        <w:rPr>
          <w:rFonts w:ascii="Arial"/>
          <w:i/>
          <w:sz w:val="24"/>
          <w:lang w:val="id-ID"/>
        </w:rPr>
      </w:pPr>
      <w:r>
        <w:rPr>
          <w:rFonts w:ascii="Arial"/>
          <w:i/>
          <w:w w:val="85"/>
          <w:sz w:val="24"/>
          <w:lang w:val="id-ID"/>
        </w:rPr>
        <w:t>Business Development</w:t>
      </w:r>
      <w:r w:rsidR="00000000">
        <w:rPr>
          <w:rFonts w:ascii="Arial"/>
          <w:i/>
          <w:w w:val="85"/>
          <w:sz w:val="24"/>
        </w:rPr>
        <w:tab/>
      </w:r>
      <w:r w:rsidR="00000000">
        <w:rPr>
          <w:rFonts w:ascii="Arial"/>
          <w:i/>
          <w:w w:val="80"/>
          <w:sz w:val="24"/>
        </w:rPr>
        <w:t>Owner</w:t>
      </w:r>
      <w:r w:rsidR="00000000">
        <w:rPr>
          <w:rFonts w:ascii="Arial"/>
          <w:i/>
          <w:spacing w:val="10"/>
          <w:w w:val="80"/>
          <w:sz w:val="24"/>
        </w:rPr>
        <w:t xml:space="preserve"> </w:t>
      </w:r>
      <w:r w:rsidR="00B518BC">
        <w:rPr>
          <w:rFonts w:ascii="Arial"/>
          <w:i/>
          <w:w w:val="80"/>
          <w:sz w:val="24"/>
          <w:lang w:val="id-ID"/>
        </w:rPr>
        <w:t>PT. Howard Hermes Consulting</w:t>
      </w:r>
    </w:p>
    <w:sectPr w:rsidR="00812266" w:rsidRPr="00B518BC">
      <w:pgSz w:w="11910" w:h="16840"/>
      <w:pgMar w:top="2120" w:right="680" w:bottom="280" w:left="132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7E63F" w14:textId="77777777" w:rsidR="008F244E" w:rsidRDefault="008F244E">
      <w:r>
        <w:separator/>
      </w:r>
    </w:p>
  </w:endnote>
  <w:endnote w:type="continuationSeparator" w:id="0">
    <w:p w14:paraId="01EF52EE" w14:textId="77777777" w:rsidR="008F244E" w:rsidRDefault="008F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9D62A" w14:textId="77777777" w:rsidR="008F244E" w:rsidRDefault="008F244E">
      <w:r>
        <w:separator/>
      </w:r>
    </w:p>
  </w:footnote>
  <w:footnote w:type="continuationSeparator" w:id="0">
    <w:p w14:paraId="5A8A9903" w14:textId="77777777" w:rsidR="008F244E" w:rsidRDefault="008F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10F65" w14:textId="0D8B8C75" w:rsidR="00812266" w:rsidRDefault="005608C4">
    <w:pPr>
      <w:pStyle w:val="BodyText"/>
      <w:spacing w:line="14" w:lineRule="auto"/>
      <w:rPr>
        <w:sz w:val="20"/>
      </w:rPr>
    </w:pPr>
    <w:r>
      <w:rPr>
        <w:noProof/>
      </w:rPr>
      <w:drawing>
        <wp:inline distT="0" distB="0" distL="0" distR="0" wp14:anchorId="3D981ECC" wp14:editId="10FAF1E7">
          <wp:extent cx="982980" cy="982980"/>
          <wp:effectExtent l="0" t="0" r="0" b="0"/>
          <wp:docPr id="2" name="Picture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982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 w14:anchorId="473E366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146.95pt;margin-top:35.25pt;width:238.7pt;height:53.6pt;z-index:-15925248;mso-position-horizontal-relative:page;mso-position-vertical-relative:page" filled="f" stroked="f">
          <v:textbox style="mso-next-textbox:#_x0000_s1036" inset="0,0,0,0">
            <w:txbxContent>
              <w:p w14:paraId="6F641E46" w14:textId="6CE08C76" w:rsidR="00812266" w:rsidRPr="005608C4" w:rsidRDefault="005608C4">
                <w:pPr>
                  <w:spacing w:line="411" w:lineRule="exact"/>
                  <w:ind w:left="20"/>
                  <w:rPr>
                    <w:rFonts w:ascii="Palatino Linotype"/>
                    <w:b/>
                    <w:sz w:val="24"/>
                    <w:szCs w:val="18"/>
                  </w:rPr>
                </w:pPr>
                <w:r w:rsidRPr="005608C4">
                  <w:rPr>
                    <w:rFonts w:ascii="Palatino Linotype"/>
                    <w:b/>
                    <w:color w:val="7030A0"/>
                    <w:sz w:val="24"/>
                    <w:szCs w:val="18"/>
                    <w:lang w:val="id-ID"/>
                  </w:rPr>
                  <w:t>PT</w:t>
                </w:r>
                <w:r w:rsidR="00000000" w:rsidRPr="005608C4">
                  <w:rPr>
                    <w:rFonts w:ascii="Palatino Linotype"/>
                    <w:b/>
                    <w:color w:val="7030A0"/>
                    <w:sz w:val="24"/>
                    <w:szCs w:val="18"/>
                  </w:rPr>
                  <w:t>.</w:t>
                </w:r>
                <w:r w:rsidR="00000000" w:rsidRPr="005608C4">
                  <w:rPr>
                    <w:rFonts w:ascii="Palatino Linotype"/>
                    <w:b/>
                    <w:color w:val="7030A0"/>
                    <w:spacing w:val="-3"/>
                    <w:sz w:val="24"/>
                    <w:szCs w:val="18"/>
                  </w:rPr>
                  <w:t xml:space="preserve"> </w:t>
                </w:r>
                <w:r w:rsidRPr="005608C4">
                  <w:rPr>
                    <w:rFonts w:ascii="Palatino Linotype"/>
                    <w:b/>
                    <w:color w:val="7030A0"/>
                    <w:sz w:val="24"/>
                    <w:szCs w:val="18"/>
                    <w:lang w:val="id-ID"/>
                  </w:rPr>
                  <w:t>HOWARD HERMES  CONSULTING</w:t>
                </w:r>
                <w:r w:rsidRPr="005608C4">
                  <w:rPr>
                    <w:rFonts w:ascii="Palatino Linotype"/>
                    <w:b/>
                    <w:color w:val="FFC000"/>
                    <w:sz w:val="24"/>
                    <w:szCs w:val="18"/>
                    <w:lang w:val="id-ID"/>
                  </w:rPr>
                  <w:t xml:space="preserve"> </w:t>
                </w:r>
              </w:p>
              <w:p w14:paraId="2D0EFCDD" w14:textId="2F117F49" w:rsidR="00812266" w:rsidRDefault="005608C4">
                <w:pPr>
                  <w:spacing w:before="4"/>
                  <w:ind w:left="51"/>
                  <w:rPr>
                    <w:sz w:val="17"/>
                  </w:rPr>
                </w:pPr>
                <w:r w:rsidRPr="005608C4">
                  <w:rPr>
                    <w:sz w:val="17"/>
                  </w:rPr>
                  <w:t>Merata Office, Jl. Raya Dharma Husada Indah No.55, Mulyorejo, Kec. Mulyorejo, Kota SBY, Jawa Timur</w:t>
                </w:r>
              </w:p>
            </w:txbxContent>
          </v:textbox>
          <w10:wrap anchorx="page" anchory="page"/>
        </v:shape>
      </w:pict>
    </w:r>
    <w:r>
      <w:pict w14:anchorId="38BA83A2">
        <v:shape id="_x0000_s1035" type="#_x0000_t202" style="position:absolute;margin-left:397.1pt;margin-top:77.4pt;width:126.1pt;height:22.25pt;z-index:-15924736;mso-position-horizontal-relative:page;mso-position-vertical-relative:page" filled="f" stroked="f">
          <v:textbox inset="0,0,0,0">
            <w:txbxContent>
              <w:p w14:paraId="4111608F" w14:textId="5003C521" w:rsidR="00812266" w:rsidRDefault="005608C4">
                <w:pPr>
                  <w:spacing w:before="13"/>
                  <w:ind w:left="20"/>
                  <w:rPr>
                    <w:sz w:val="17"/>
                  </w:rPr>
                </w:pPr>
                <w:r w:rsidRPr="005608C4">
                  <w:rPr>
                    <w:sz w:val="17"/>
                  </w:rPr>
                  <w:t>https://hhconsulting.id/</w:t>
                </w:r>
              </w:p>
              <w:p w14:paraId="52B21AE6" w14:textId="3BAE5DF4" w:rsidR="00812266" w:rsidRDefault="00812266" w:rsidP="005608C4">
                <w:pPr>
                  <w:spacing w:before="21"/>
                  <w:rPr>
                    <w:sz w:val="17"/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drawing>
        <wp:anchor distT="0" distB="0" distL="0" distR="0" simplePos="0" relativeHeight="251661824" behindDoc="1" locked="0" layoutInCell="1" allowOverlap="1" wp14:anchorId="3738CB92" wp14:editId="2A04240C">
          <wp:simplePos x="0" y="0"/>
          <wp:positionH relativeFrom="page">
            <wp:posOffset>5186680</wp:posOffset>
          </wp:positionH>
          <wp:positionV relativeFrom="page">
            <wp:posOffset>734060</wp:posOffset>
          </wp:positionV>
          <wp:extent cx="1467134" cy="199037"/>
          <wp:effectExtent l="0" t="0" r="0" b="0"/>
          <wp:wrapNone/>
          <wp:docPr id="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67134" cy="1990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1F88CA8">
        <v:group id="_x0000_s1041" style="position:absolute;margin-left:390.7pt;margin-top:38.75pt;width:151.35pt;height:36.95pt;z-index:-15928320;mso-position-horizontal-relative:page;mso-position-vertical-relative:page" coordorigin="7598,775" coordsize="3027,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left:7597;top:907;width:129;height:129">
            <v:imagedata r:id="rId3" o:title=""/>
          </v:shape>
          <v:line id="_x0000_s1044" style="position:absolute" from="7635,980" to="10560,980"/>
          <v:shape id="_x0000_s1043" type="#_x0000_t75" style="position:absolute;left:10495;top:1384;width:129;height:129">
            <v:imagedata r:id="rId4" o:title=""/>
          </v:shape>
          <v:line id="_x0000_s1042" style="position:absolute" from="10560,775" to="10560,1402"/>
          <w10:wrap anchorx="page" anchory="page"/>
        </v:group>
      </w:pict>
    </w:r>
    <w:r w:rsidR="00000000">
      <w:pict w14:anchorId="58D3C3F8">
        <v:rect id="_x0000_s1040" style="position:absolute;margin-left:69.15pt;margin-top:103.55pt;width:290.7pt;height:1pt;z-index:-15927296;mso-position-horizontal-relative:page;mso-position-vertical-relative:page" fillcolor="black" stroked="f">
          <w10:wrap anchorx="page" anchory="page"/>
        </v:rect>
      </w:pict>
    </w:r>
    <w:r w:rsidR="00000000">
      <w:pict w14:anchorId="4F11EB31">
        <v:rect id="_x0000_s1039" style="position:absolute;margin-left:365.55pt;margin-top:103.55pt;width:173.85pt;height:1pt;z-index:-15926784;mso-position-horizontal-relative:page;mso-position-vertical-relative:page" fillcolor="black" stroked="f">
          <w10:wrap anchorx="page" anchory="page"/>
        </v:rect>
      </w:pict>
    </w:r>
    <w:r w:rsidR="00000000">
      <w:pict w14:anchorId="7D78986E">
        <v:rect id="_x0000_s1038" style="position:absolute;margin-left:69.15pt;margin-top:105.55pt;width:290.7pt;height:1pt;z-index:-15926272;mso-position-horizontal-relative:page;mso-position-vertical-relative:page" fillcolor="black" stroked="f">
          <w10:wrap anchorx="page" anchory="page"/>
        </v:rect>
      </w:pict>
    </w:r>
    <w:r w:rsidR="00000000">
      <w:pict w14:anchorId="167CA7CE">
        <v:rect id="_x0000_s1037" style="position:absolute;margin-left:365.55pt;margin-top:105.55pt;width:173.85pt;height:1pt;z-index:-15925760;mso-position-horizontal-relative:page;mso-position-vertical-relative:page" fillcolor="black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F980" w14:textId="6CE7E2BC" w:rsidR="00D8794B" w:rsidRDefault="00D8794B" w:rsidP="00D8794B">
    <w:pPr>
      <w:pStyle w:val="BodyText"/>
      <w:spacing w:line="14" w:lineRule="auto"/>
      <w:rPr>
        <w:sz w:val="20"/>
      </w:rPr>
    </w:pPr>
    <w:r>
      <w:rPr>
        <w:noProof/>
      </w:rPr>
      <w:drawing>
        <wp:inline distT="0" distB="0" distL="0" distR="0" wp14:anchorId="27B05BC6" wp14:editId="33BD7E37">
          <wp:extent cx="982980" cy="982980"/>
          <wp:effectExtent l="0" t="0" r="0" b="0"/>
          <wp:docPr id="4" name="Picture 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982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99936" behindDoc="1" locked="0" layoutInCell="1" allowOverlap="1" wp14:anchorId="16AF269E" wp14:editId="13B6F529">
              <wp:simplePos x="0" y="0"/>
              <wp:positionH relativeFrom="page">
                <wp:posOffset>1866265</wp:posOffset>
              </wp:positionH>
              <wp:positionV relativeFrom="page">
                <wp:posOffset>447675</wp:posOffset>
              </wp:positionV>
              <wp:extent cx="3031490" cy="68072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1490" cy="68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856B7" w14:textId="77777777" w:rsidR="00D8794B" w:rsidRPr="005608C4" w:rsidRDefault="00D8794B" w:rsidP="00D8794B">
                          <w:pPr>
                            <w:spacing w:line="411" w:lineRule="exact"/>
                            <w:ind w:left="20"/>
                            <w:rPr>
                              <w:rFonts w:ascii="Palatino Linotype"/>
                              <w:b/>
                              <w:sz w:val="24"/>
                              <w:szCs w:val="18"/>
                            </w:rPr>
                          </w:pPr>
                          <w:r w:rsidRPr="005608C4">
                            <w:rPr>
                              <w:rFonts w:ascii="Palatino Linotype"/>
                              <w:b/>
                              <w:color w:val="7030A0"/>
                              <w:sz w:val="24"/>
                              <w:szCs w:val="18"/>
                              <w:lang w:val="id-ID"/>
                            </w:rPr>
                            <w:t>PT</w:t>
                          </w:r>
                          <w:r w:rsidRPr="005608C4">
                            <w:rPr>
                              <w:rFonts w:ascii="Palatino Linotype"/>
                              <w:b/>
                              <w:color w:val="7030A0"/>
                              <w:sz w:val="24"/>
                              <w:szCs w:val="18"/>
                            </w:rPr>
                            <w:t>.</w:t>
                          </w:r>
                          <w:r w:rsidRPr="005608C4">
                            <w:rPr>
                              <w:rFonts w:ascii="Palatino Linotype"/>
                              <w:b/>
                              <w:color w:val="7030A0"/>
                              <w:spacing w:val="-3"/>
                              <w:sz w:val="24"/>
                              <w:szCs w:val="18"/>
                            </w:rPr>
                            <w:t xml:space="preserve"> </w:t>
                          </w:r>
                          <w:r w:rsidRPr="005608C4">
                            <w:rPr>
                              <w:rFonts w:ascii="Palatino Linotype"/>
                              <w:b/>
                              <w:color w:val="7030A0"/>
                              <w:sz w:val="24"/>
                              <w:szCs w:val="18"/>
                              <w:lang w:val="id-ID"/>
                            </w:rPr>
                            <w:t>HOWARD HERMES  CONSULTING</w:t>
                          </w:r>
                          <w:r w:rsidRPr="005608C4">
                            <w:rPr>
                              <w:rFonts w:ascii="Palatino Linotype"/>
                              <w:b/>
                              <w:color w:val="FFC000"/>
                              <w:sz w:val="24"/>
                              <w:szCs w:val="18"/>
                              <w:lang w:val="id-ID"/>
                            </w:rPr>
                            <w:t xml:space="preserve"> </w:t>
                          </w:r>
                        </w:p>
                        <w:p w14:paraId="1CE3817A" w14:textId="77777777" w:rsidR="00D8794B" w:rsidRDefault="00D8794B" w:rsidP="00D8794B">
                          <w:pPr>
                            <w:spacing w:before="4"/>
                            <w:ind w:left="51"/>
                            <w:rPr>
                              <w:sz w:val="17"/>
                            </w:rPr>
                          </w:pPr>
                          <w:r w:rsidRPr="005608C4">
                            <w:rPr>
                              <w:sz w:val="17"/>
                            </w:rPr>
                            <w:t>Merata Office, Jl. Raya Dharma Husada Indah No.55, Mulyorejo, Kec. Mulyorejo, Kota SBY, Jawa Timur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F269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46.95pt;margin-top:35.25pt;width:238.7pt;height:53.6pt;z-index:-1591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" filled="f" stroked="f">
              <v:textbox inset="0,0,0,0">
                <w:txbxContent>
                  <w:p w14:paraId="4AB856B7" w14:textId="77777777" w:rsidR="00D8794B" w:rsidRPr="005608C4" w:rsidRDefault="00D8794B" w:rsidP="00D8794B">
                    <w:pPr>
                      <w:spacing w:line="411" w:lineRule="exact"/>
                      <w:ind w:left="20"/>
                      <w:rPr>
                        <w:rFonts w:ascii="Palatino Linotype"/>
                        <w:b/>
                        <w:sz w:val="24"/>
                        <w:szCs w:val="18"/>
                      </w:rPr>
                    </w:pPr>
                    <w:r w:rsidRPr="005608C4">
                      <w:rPr>
                        <w:rFonts w:ascii="Palatino Linotype"/>
                        <w:b/>
                        <w:color w:val="7030A0"/>
                        <w:sz w:val="24"/>
                        <w:szCs w:val="18"/>
                        <w:lang w:val="id-ID"/>
                      </w:rPr>
                      <w:t>PT</w:t>
                    </w:r>
                    <w:r w:rsidRPr="005608C4">
                      <w:rPr>
                        <w:rFonts w:ascii="Palatino Linotype"/>
                        <w:b/>
                        <w:color w:val="7030A0"/>
                        <w:sz w:val="24"/>
                        <w:szCs w:val="18"/>
                      </w:rPr>
                      <w:t>.</w:t>
                    </w:r>
                    <w:r w:rsidRPr="005608C4">
                      <w:rPr>
                        <w:rFonts w:ascii="Palatino Linotype"/>
                        <w:b/>
                        <w:color w:val="7030A0"/>
                        <w:spacing w:val="-3"/>
                        <w:sz w:val="24"/>
                        <w:szCs w:val="18"/>
                      </w:rPr>
                      <w:t xml:space="preserve"> </w:t>
                    </w:r>
                    <w:r w:rsidRPr="005608C4">
                      <w:rPr>
                        <w:rFonts w:ascii="Palatino Linotype"/>
                        <w:b/>
                        <w:color w:val="7030A0"/>
                        <w:sz w:val="24"/>
                        <w:szCs w:val="18"/>
                        <w:lang w:val="id-ID"/>
                      </w:rPr>
                      <w:t>HOWARD HERMES  CONSULTING</w:t>
                    </w:r>
                    <w:r w:rsidRPr="005608C4">
                      <w:rPr>
                        <w:rFonts w:ascii="Palatino Linotype"/>
                        <w:b/>
                        <w:color w:val="FFC000"/>
                        <w:sz w:val="24"/>
                        <w:szCs w:val="18"/>
                        <w:lang w:val="id-ID"/>
                      </w:rPr>
                      <w:t xml:space="preserve"> </w:t>
                    </w:r>
                  </w:p>
                  <w:p w14:paraId="1CE3817A" w14:textId="77777777" w:rsidR="00D8794B" w:rsidRDefault="00D8794B" w:rsidP="00D8794B">
                    <w:pPr>
                      <w:spacing w:before="4"/>
                      <w:ind w:left="51"/>
                      <w:rPr>
                        <w:sz w:val="17"/>
                      </w:rPr>
                    </w:pPr>
                    <w:r w:rsidRPr="005608C4">
                      <w:rPr>
                        <w:sz w:val="17"/>
                      </w:rPr>
                      <w:t>Merata Office, Jl. Raya Dharma Husada Indah No.55, Mulyorejo, Kec. Mulyorejo, Kota SBY, Jawa Timur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58692C40" wp14:editId="31154871">
              <wp:simplePos x="0" y="0"/>
              <wp:positionH relativeFrom="page">
                <wp:posOffset>5043170</wp:posOffset>
              </wp:positionH>
              <wp:positionV relativeFrom="page">
                <wp:posOffset>982980</wp:posOffset>
              </wp:positionV>
              <wp:extent cx="1601470" cy="28257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1470" cy="282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AD460" w14:textId="77777777" w:rsidR="00D8794B" w:rsidRDefault="00D8794B" w:rsidP="00D8794B">
                          <w:pPr>
                            <w:spacing w:before="13"/>
                            <w:ind w:left="20"/>
                            <w:rPr>
                              <w:sz w:val="17"/>
                            </w:rPr>
                          </w:pPr>
                          <w:r w:rsidRPr="005608C4">
                            <w:rPr>
                              <w:sz w:val="17"/>
                            </w:rPr>
                            <w:t>https://hhconsulting.id/</w:t>
                          </w:r>
                        </w:p>
                        <w:p w14:paraId="71E24369" w14:textId="77777777" w:rsidR="00D8794B" w:rsidRDefault="00D8794B" w:rsidP="00D8794B">
                          <w:pPr>
                            <w:spacing w:before="21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692C40" id="Text Box 17" o:spid="_x0000_s1027" type="#_x0000_t202" style="position:absolute;margin-left:397.1pt;margin-top:77.4pt;width:126.1pt;height:22.2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" filled="f" stroked="f">
              <v:textbox inset="0,0,0,0">
                <w:txbxContent>
                  <w:p w14:paraId="5EEAD460" w14:textId="77777777" w:rsidR="00D8794B" w:rsidRDefault="00D8794B" w:rsidP="00D8794B">
                    <w:pPr>
                      <w:spacing w:before="13"/>
                      <w:ind w:left="20"/>
                      <w:rPr>
                        <w:sz w:val="17"/>
                      </w:rPr>
                    </w:pPr>
                    <w:r w:rsidRPr="005608C4">
                      <w:rPr>
                        <w:sz w:val="17"/>
                      </w:rPr>
                      <w:t>https://hhconsulting.id/</w:t>
                    </w:r>
                  </w:p>
                  <w:p w14:paraId="71E24369" w14:textId="77777777" w:rsidR="00D8794B" w:rsidRDefault="00D8794B" w:rsidP="00D8794B">
                    <w:pPr>
                      <w:spacing w:before="21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94816" behindDoc="1" locked="0" layoutInCell="1" allowOverlap="1" wp14:anchorId="079FE22B" wp14:editId="1BB44B76">
          <wp:simplePos x="0" y="0"/>
          <wp:positionH relativeFrom="page">
            <wp:posOffset>5186680</wp:posOffset>
          </wp:positionH>
          <wp:positionV relativeFrom="page">
            <wp:posOffset>734060</wp:posOffset>
          </wp:positionV>
          <wp:extent cx="1467134" cy="199037"/>
          <wp:effectExtent l="0" t="0" r="0" b="0"/>
          <wp:wrapNone/>
          <wp:docPr id="6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67134" cy="1990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487393792" behindDoc="1" locked="0" layoutInCell="1" allowOverlap="1" wp14:anchorId="55D37D92" wp14:editId="462A7AB6">
              <wp:simplePos x="0" y="0"/>
              <wp:positionH relativeFrom="page">
                <wp:posOffset>4961890</wp:posOffset>
              </wp:positionH>
              <wp:positionV relativeFrom="page">
                <wp:posOffset>492125</wp:posOffset>
              </wp:positionV>
              <wp:extent cx="1922145" cy="469265"/>
              <wp:effectExtent l="0" t="0" r="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922145" cy="469265"/>
                        <a:chOff x="7598" y="775"/>
                        <a:chExt cx="3027" cy="739"/>
                      </a:xfrm>
                    </wpg:grpSpPr>
                    <pic:pic xmlns:pic="http://schemas.openxmlformats.org/drawingml/2006/picture">
                      <pic:nvPicPr>
                        <pic:cNvPr id="13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597" y="907"/>
                          <a:ext cx="129" cy="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4" name="Line 26"/>
                      <wps:cNvCnPr>
                        <a:cxnSpLocks noChangeShapeType="1"/>
                      </wps:cNvCnPr>
                      <wps:spPr bwMode="auto">
                        <a:xfrm>
                          <a:off x="7635" y="980"/>
                          <a:ext cx="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5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95" y="1384"/>
                          <a:ext cx="129" cy="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6" name="Line 28"/>
                      <wps:cNvCnPr>
                        <a:cxnSpLocks noChangeShapeType="1"/>
                      </wps:cNvCnPr>
                      <wps:spPr bwMode="auto">
                        <a:xfrm>
                          <a:off x="10560" y="775"/>
                          <a:ext cx="0" cy="62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9C5251" id="Group 12" o:spid="_x0000_s1026" style="position:absolute;margin-left:390.7pt;margin-top:38.75pt;width:151.35pt;height:36.95pt;z-index:-15922688;mso-position-horizontal-relative:page;mso-position-vertical-relative:page" coordorigin="7598,775" coordsize="3027,7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5" o:spid="_x0000_s1027" type="#_x0000_t75" style="position:absolute;left:7597;top:907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">
                <v:imagedata r:id="rId5" o:title=""/>
              </v:shape>
              <v:line id="Line 26" o:spid="_x0000_s1028" style="position:absolute;visibility:visible;mso-wrap-style:square" from="7635,980" to="10560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v:shape id="Picture 27" o:spid="_x0000_s1029" type="#_x0000_t75" style="position:absolute;left:10495;top:1384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">
                <v:imagedata r:id="rId6" o:title=""/>
              </v:shape>
              <v:line id="Line 28" o:spid="_x0000_s1030" style="position:absolute;visibility:visible;mso-wrap-style:square" from="10560,775" to="10560,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5840" behindDoc="1" locked="0" layoutInCell="1" allowOverlap="1" wp14:anchorId="2D854094" wp14:editId="33441F5D">
              <wp:simplePos x="0" y="0"/>
              <wp:positionH relativeFrom="page">
                <wp:posOffset>878205</wp:posOffset>
              </wp:positionH>
              <wp:positionV relativeFrom="page">
                <wp:posOffset>1315085</wp:posOffset>
              </wp:positionV>
              <wp:extent cx="3691890" cy="127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189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03850F" id="Rectangle 11" o:spid="_x0000_s1026" style="position:absolute;margin-left:69.15pt;margin-top:103.55pt;width:290.7pt;height:1pt;z-index:-1592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6864" behindDoc="1" locked="0" layoutInCell="1" allowOverlap="1" wp14:anchorId="6C0B2EE0" wp14:editId="4E138C5F">
              <wp:simplePos x="0" y="0"/>
              <wp:positionH relativeFrom="page">
                <wp:posOffset>4642485</wp:posOffset>
              </wp:positionH>
              <wp:positionV relativeFrom="page">
                <wp:posOffset>1315085</wp:posOffset>
              </wp:positionV>
              <wp:extent cx="2207895" cy="1270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07895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13A7F6" id="Rectangle 10" o:spid="_x0000_s1026" style="position:absolute;margin-left:365.55pt;margin-top:103.55pt;width:173.85pt;height:1pt;z-index:-1591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7888" behindDoc="1" locked="0" layoutInCell="1" allowOverlap="1" wp14:anchorId="041241A9" wp14:editId="7480F55F">
              <wp:simplePos x="0" y="0"/>
              <wp:positionH relativeFrom="page">
                <wp:posOffset>878205</wp:posOffset>
              </wp:positionH>
              <wp:positionV relativeFrom="page">
                <wp:posOffset>1340485</wp:posOffset>
              </wp:positionV>
              <wp:extent cx="3691890" cy="12700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1890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308514" id="Rectangle 9" o:spid="_x0000_s1026" style="position:absolute;margin-left:69.15pt;margin-top:105.55pt;width:290.7pt;height:1pt;z-index:-1591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8912" behindDoc="1" locked="0" layoutInCell="1" allowOverlap="1" wp14:anchorId="4B6DB4A7" wp14:editId="512F70BC">
              <wp:simplePos x="0" y="0"/>
              <wp:positionH relativeFrom="page">
                <wp:posOffset>4642485</wp:posOffset>
              </wp:positionH>
              <wp:positionV relativeFrom="page">
                <wp:posOffset>1340485</wp:posOffset>
              </wp:positionV>
              <wp:extent cx="2207895" cy="1270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07895" cy="127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149ECE" id="Rectangle 8" o:spid="_x0000_s1026" style="position:absolute;margin-left:365.55pt;margin-top:105.55pt;width:173.85pt;height:1pt;z-index:-1591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</w:p>
  <w:p w14:paraId="53F16B2D" w14:textId="44C00C92" w:rsidR="00812266" w:rsidRPr="00D8794B" w:rsidRDefault="00812266" w:rsidP="00D879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61E3"/>
    <w:multiLevelType w:val="hybridMultilevel"/>
    <w:tmpl w:val="0772FACC"/>
    <w:lvl w:ilvl="0" w:tplc="EF1A5C50">
      <w:start w:val="1"/>
      <w:numFmt w:val="decimal"/>
      <w:lvlText w:val="%1."/>
      <w:lvlJc w:val="left"/>
      <w:pPr>
        <w:ind w:left="480" w:hanging="360"/>
        <w:jc w:val="left"/>
      </w:pPr>
      <w:rPr>
        <w:rFonts w:ascii="Arial MT" w:eastAsia="Arial MT" w:hAnsi="Arial MT" w:cs="Arial MT" w:hint="default"/>
        <w:w w:val="82"/>
        <w:sz w:val="24"/>
        <w:szCs w:val="24"/>
        <w:lang w:val="id" w:eastAsia="en-US" w:bidi="ar-SA"/>
      </w:rPr>
    </w:lvl>
    <w:lvl w:ilvl="1" w:tplc="0700C468">
      <w:numFmt w:val="bullet"/>
      <w:lvlText w:val="-"/>
      <w:lvlJc w:val="left"/>
      <w:pPr>
        <w:ind w:left="840" w:hanging="360"/>
      </w:pPr>
      <w:rPr>
        <w:rFonts w:ascii="Arial MT" w:eastAsia="Arial MT" w:hAnsi="Arial MT" w:cs="Arial MT" w:hint="default"/>
        <w:w w:val="81"/>
        <w:sz w:val="24"/>
        <w:szCs w:val="24"/>
        <w:lang w:val="id" w:eastAsia="en-US" w:bidi="ar-SA"/>
      </w:rPr>
    </w:lvl>
    <w:lvl w:ilvl="2" w:tplc="3FEA8646">
      <w:numFmt w:val="bullet"/>
      <w:lvlText w:val="-"/>
      <w:lvlJc w:val="left"/>
      <w:pPr>
        <w:ind w:left="960" w:hanging="360"/>
      </w:pPr>
      <w:rPr>
        <w:rFonts w:ascii="Arial MT" w:eastAsia="Arial MT" w:hAnsi="Arial MT" w:cs="Arial MT" w:hint="default"/>
        <w:w w:val="81"/>
        <w:sz w:val="24"/>
        <w:szCs w:val="24"/>
        <w:lang w:val="id" w:eastAsia="en-US" w:bidi="ar-SA"/>
      </w:rPr>
    </w:lvl>
    <w:lvl w:ilvl="3" w:tplc="8A56884C">
      <w:numFmt w:val="bullet"/>
      <w:lvlText w:val="•"/>
      <w:lvlJc w:val="left"/>
      <w:pPr>
        <w:ind w:left="2045" w:hanging="360"/>
      </w:pPr>
      <w:rPr>
        <w:rFonts w:hint="default"/>
        <w:lang w:val="id" w:eastAsia="en-US" w:bidi="ar-SA"/>
      </w:rPr>
    </w:lvl>
    <w:lvl w:ilvl="4" w:tplc="4F0E2442">
      <w:numFmt w:val="bullet"/>
      <w:lvlText w:val="•"/>
      <w:lvlJc w:val="left"/>
      <w:pPr>
        <w:ind w:left="3130" w:hanging="360"/>
      </w:pPr>
      <w:rPr>
        <w:rFonts w:hint="default"/>
        <w:lang w:val="id" w:eastAsia="en-US" w:bidi="ar-SA"/>
      </w:rPr>
    </w:lvl>
    <w:lvl w:ilvl="5" w:tplc="40B49618">
      <w:numFmt w:val="bullet"/>
      <w:lvlText w:val="•"/>
      <w:lvlJc w:val="left"/>
      <w:pPr>
        <w:ind w:left="4215" w:hanging="360"/>
      </w:pPr>
      <w:rPr>
        <w:rFonts w:hint="default"/>
        <w:lang w:val="id" w:eastAsia="en-US" w:bidi="ar-SA"/>
      </w:rPr>
    </w:lvl>
    <w:lvl w:ilvl="6" w:tplc="BDB6762E">
      <w:numFmt w:val="bullet"/>
      <w:lvlText w:val="•"/>
      <w:lvlJc w:val="left"/>
      <w:pPr>
        <w:ind w:left="5300" w:hanging="360"/>
      </w:pPr>
      <w:rPr>
        <w:rFonts w:hint="default"/>
        <w:lang w:val="id" w:eastAsia="en-US" w:bidi="ar-SA"/>
      </w:rPr>
    </w:lvl>
    <w:lvl w:ilvl="7" w:tplc="64EC134A">
      <w:numFmt w:val="bullet"/>
      <w:lvlText w:val="•"/>
      <w:lvlJc w:val="left"/>
      <w:pPr>
        <w:ind w:left="6385" w:hanging="360"/>
      </w:pPr>
      <w:rPr>
        <w:rFonts w:hint="default"/>
        <w:lang w:val="id" w:eastAsia="en-US" w:bidi="ar-SA"/>
      </w:rPr>
    </w:lvl>
    <w:lvl w:ilvl="8" w:tplc="4BEE5646">
      <w:numFmt w:val="bullet"/>
      <w:lvlText w:val="•"/>
      <w:lvlJc w:val="left"/>
      <w:pPr>
        <w:ind w:left="747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A294D9C"/>
    <w:multiLevelType w:val="hybridMultilevel"/>
    <w:tmpl w:val="214A8BC8"/>
    <w:lvl w:ilvl="0" w:tplc="14CC42D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56880D76">
      <w:numFmt w:val="bullet"/>
      <w:lvlText w:val="•"/>
      <w:lvlJc w:val="left"/>
      <w:pPr>
        <w:ind w:left="1311" w:hanging="360"/>
      </w:pPr>
      <w:rPr>
        <w:rFonts w:hint="default"/>
        <w:lang w:val="id" w:eastAsia="en-US" w:bidi="ar-SA"/>
      </w:rPr>
    </w:lvl>
    <w:lvl w:ilvl="2" w:tplc="CE38CC6A">
      <w:numFmt w:val="bullet"/>
      <w:lvlText w:val="•"/>
      <w:lvlJc w:val="left"/>
      <w:pPr>
        <w:ind w:left="1803" w:hanging="360"/>
      </w:pPr>
      <w:rPr>
        <w:rFonts w:hint="default"/>
        <w:lang w:val="id" w:eastAsia="en-US" w:bidi="ar-SA"/>
      </w:rPr>
    </w:lvl>
    <w:lvl w:ilvl="3" w:tplc="B4DCF696">
      <w:numFmt w:val="bullet"/>
      <w:lvlText w:val="•"/>
      <w:lvlJc w:val="left"/>
      <w:pPr>
        <w:ind w:left="2294" w:hanging="360"/>
      </w:pPr>
      <w:rPr>
        <w:rFonts w:hint="default"/>
        <w:lang w:val="id" w:eastAsia="en-US" w:bidi="ar-SA"/>
      </w:rPr>
    </w:lvl>
    <w:lvl w:ilvl="4" w:tplc="5E1CB96A">
      <w:numFmt w:val="bullet"/>
      <w:lvlText w:val="•"/>
      <w:lvlJc w:val="left"/>
      <w:pPr>
        <w:ind w:left="2786" w:hanging="360"/>
      </w:pPr>
      <w:rPr>
        <w:rFonts w:hint="default"/>
        <w:lang w:val="id" w:eastAsia="en-US" w:bidi="ar-SA"/>
      </w:rPr>
    </w:lvl>
    <w:lvl w:ilvl="5" w:tplc="8DD21ECC">
      <w:numFmt w:val="bullet"/>
      <w:lvlText w:val="•"/>
      <w:lvlJc w:val="left"/>
      <w:pPr>
        <w:ind w:left="3277" w:hanging="360"/>
      </w:pPr>
      <w:rPr>
        <w:rFonts w:hint="default"/>
        <w:lang w:val="id" w:eastAsia="en-US" w:bidi="ar-SA"/>
      </w:rPr>
    </w:lvl>
    <w:lvl w:ilvl="6" w:tplc="D752F55A">
      <w:numFmt w:val="bullet"/>
      <w:lvlText w:val="•"/>
      <w:lvlJc w:val="left"/>
      <w:pPr>
        <w:ind w:left="3769" w:hanging="360"/>
      </w:pPr>
      <w:rPr>
        <w:rFonts w:hint="default"/>
        <w:lang w:val="id" w:eastAsia="en-US" w:bidi="ar-SA"/>
      </w:rPr>
    </w:lvl>
    <w:lvl w:ilvl="7" w:tplc="14E26220">
      <w:numFmt w:val="bullet"/>
      <w:lvlText w:val="•"/>
      <w:lvlJc w:val="left"/>
      <w:pPr>
        <w:ind w:left="4260" w:hanging="360"/>
      </w:pPr>
      <w:rPr>
        <w:rFonts w:hint="default"/>
        <w:lang w:val="id" w:eastAsia="en-US" w:bidi="ar-SA"/>
      </w:rPr>
    </w:lvl>
    <w:lvl w:ilvl="8" w:tplc="E44E048E">
      <w:numFmt w:val="bullet"/>
      <w:lvlText w:val="•"/>
      <w:lvlJc w:val="left"/>
      <w:pPr>
        <w:ind w:left="475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D592754"/>
    <w:multiLevelType w:val="hybridMultilevel"/>
    <w:tmpl w:val="F97CB5C0"/>
    <w:lvl w:ilvl="0" w:tplc="0421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44AC40BB"/>
    <w:multiLevelType w:val="hybridMultilevel"/>
    <w:tmpl w:val="26E231B8"/>
    <w:lvl w:ilvl="0" w:tplc="BDA60F2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2FA0716E">
      <w:numFmt w:val="bullet"/>
      <w:lvlText w:val="•"/>
      <w:lvlJc w:val="left"/>
      <w:pPr>
        <w:ind w:left="1311" w:hanging="360"/>
      </w:pPr>
      <w:rPr>
        <w:rFonts w:hint="default"/>
        <w:lang w:val="id" w:eastAsia="en-US" w:bidi="ar-SA"/>
      </w:rPr>
    </w:lvl>
    <w:lvl w:ilvl="2" w:tplc="E28A604E">
      <w:numFmt w:val="bullet"/>
      <w:lvlText w:val="•"/>
      <w:lvlJc w:val="left"/>
      <w:pPr>
        <w:ind w:left="1803" w:hanging="360"/>
      </w:pPr>
      <w:rPr>
        <w:rFonts w:hint="default"/>
        <w:lang w:val="id" w:eastAsia="en-US" w:bidi="ar-SA"/>
      </w:rPr>
    </w:lvl>
    <w:lvl w:ilvl="3" w:tplc="292A9DD2">
      <w:numFmt w:val="bullet"/>
      <w:lvlText w:val="•"/>
      <w:lvlJc w:val="left"/>
      <w:pPr>
        <w:ind w:left="2294" w:hanging="360"/>
      </w:pPr>
      <w:rPr>
        <w:rFonts w:hint="default"/>
        <w:lang w:val="id" w:eastAsia="en-US" w:bidi="ar-SA"/>
      </w:rPr>
    </w:lvl>
    <w:lvl w:ilvl="4" w:tplc="1466EDB6">
      <w:numFmt w:val="bullet"/>
      <w:lvlText w:val="•"/>
      <w:lvlJc w:val="left"/>
      <w:pPr>
        <w:ind w:left="2786" w:hanging="360"/>
      </w:pPr>
      <w:rPr>
        <w:rFonts w:hint="default"/>
        <w:lang w:val="id" w:eastAsia="en-US" w:bidi="ar-SA"/>
      </w:rPr>
    </w:lvl>
    <w:lvl w:ilvl="5" w:tplc="1632F2B2">
      <w:numFmt w:val="bullet"/>
      <w:lvlText w:val="•"/>
      <w:lvlJc w:val="left"/>
      <w:pPr>
        <w:ind w:left="3277" w:hanging="360"/>
      </w:pPr>
      <w:rPr>
        <w:rFonts w:hint="default"/>
        <w:lang w:val="id" w:eastAsia="en-US" w:bidi="ar-SA"/>
      </w:rPr>
    </w:lvl>
    <w:lvl w:ilvl="6" w:tplc="3C8A01F0">
      <w:numFmt w:val="bullet"/>
      <w:lvlText w:val="•"/>
      <w:lvlJc w:val="left"/>
      <w:pPr>
        <w:ind w:left="3769" w:hanging="360"/>
      </w:pPr>
      <w:rPr>
        <w:rFonts w:hint="default"/>
        <w:lang w:val="id" w:eastAsia="en-US" w:bidi="ar-SA"/>
      </w:rPr>
    </w:lvl>
    <w:lvl w:ilvl="7" w:tplc="CA54B20A">
      <w:numFmt w:val="bullet"/>
      <w:lvlText w:val="•"/>
      <w:lvlJc w:val="left"/>
      <w:pPr>
        <w:ind w:left="4260" w:hanging="360"/>
      </w:pPr>
      <w:rPr>
        <w:rFonts w:hint="default"/>
        <w:lang w:val="id" w:eastAsia="en-US" w:bidi="ar-SA"/>
      </w:rPr>
    </w:lvl>
    <w:lvl w:ilvl="8" w:tplc="C34A9520">
      <w:numFmt w:val="bullet"/>
      <w:lvlText w:val="•"/>
      <w:lvlJc w:val="left"/>
      <w:pPr>
        <w:ind w:left="475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4AF311D4"/>
    <w:multiLevelType w:val="hybridMultilevel"/>
    <w:tmpl w:val="4F7CA154"/>
    <w:lvl w:ilvl="0" w:tplc="9648E64C">
      <w:start w:val="1"/>
      <w:numFmt w:val="upperLetter"/>
      <w:lvlText w:val="%1."/>
      <w:lvlJc w:val="left"/>
      <w:pPr>
        <w:ind w:left="866" w:hanging="308"/>
        <w:jc w:val="right"/>
      </w:pPr>
      <w:rPr>
        <w:rFonts w:ascii="Arial" w:eastAsia="Arial" w:hAnsi="Arial" w:cs="Arial" w:hint="default"/>
        <w:b/>
        <w:bCs/>
        <w:spacing w:val="-1"/>
        <w:w w:val="82"/>
        <w:sz w:val="24"/>
        <w:szCs w:val="24"/>
        <w:lang w:val="id" w:eastAsia="en-US" w:bidi="ar-SA"/>
      </w:rPr>
    </w:lvl>
    <w:lvl w:ilvl="1" w:tplc="B4209F38">
      <w:start w:val="1"/>
      <w:numFmt w:val="decimal"/>
      <w:lvlText w:val="%2."/>
      <w:lvlJc w:val="left"/>
      <w:pPr>
        <w:ind w:left="840" w:hanging="360"/>
        <w:jc w:val="left"/>
      </w:pPr>
      <w:rPr>
        <w:rFonts w:ascii="Arial MT" w:eastAsia="Arial MT" w:hAnsi="Arial MT" w:cs="Arial MT" w:hint="default"/>
        <w:w w:val="82"/>
        <w:sz w:val="24"/>
        <w:szCs w:val="24"/>
        <w:lang w:val="id" w:eastAsia="en-US" w:bidi="ar-SA"/>
      </w:rPr>
    </w:lvl>
    <w:lvl w:ilvl="2" w:tplc="D0F85CB6">
      <w:numFmt w:val="bullet"/>
      <w:lvlText w:val="•"/>
      <w:lvlJc w:val="left"/>
      <w:pPr>
        <w:ind w:left="1835" w:hanging="360"/>
      </w:pPr>
      <w:rPr>
        <w:rFonts w:hint="default"/>
        <w:lang w:val="id" w:eastAsia="en-US" w:bidi="ar-SA"/>
      </w:rPr>
    </w:lvl>
    <w:lvl w:ilvl="3" w:tplc="0EE24A48">
      <w:numFmt w:val="bullet"/>
      <w:lvlText w:val="•"/>
      <w:lvlJc w:val="left"/>
      <w:pPr>
        <w:ind w:left="2811" w:hanging="360"/>
      </w:pPr>
      <w:rPr>
        <w:rFonts w:hint="default"/>
        <w:lang w:val="id" w:eastAsia="en-US" w:bidi="ar-SA"/>
      </w:rPr>
    </w:lvl>
    <w:lvl w:ilvl="4" w:tplc="FA729AB4">
      <w:numFmt w:val="bullet"/>
      <w:lvlText w:val="•"/>
      <w:lvlJc w:val="left"/>
      <w:pPr>
        <w:ind w:left="3786" w:hanging="360"/>
      </w:pPr>
      <w:rPr>
        <w:rFonts w:hint="default"/>
        <w:lang w:val="id" w:eastAsia="en-US" w:bidi="ar-SA"/>
      </w:rPr>
    </w:lvl>
    <w:lvl w:ilvl="5" w:tplc="80A019A4">
      <w:numFmt w:val="bullet"/>
      <w:lvlText w:val="•"/>
      <w:lvlJc w:val="left"/>
      <w:pPr>
        <w:ind w:left="4762" w:hanging="360"/>
      </w:pPr>
      <w:rPr>
        <w:rFonts w:hint="default"/>
        <w:lang w:val="id" w:eastAsia="en-US" w:bidi="ar-SA"/>
      </w:rPr>
    </w:lvl>
    <w:lvl w:ilvl="6" w:tplc="089C8D54">
      <w:numFmt w:val="bullet"/>
      <w:lvlText w:val="•"/>
      <w:lvlJc w:val="left"/>
      <w:pPr>
        <w:ind w:left="5737" w:hanging="360"/>
      </w:pPr>
      <w:rPr>
        <w:rFonts w:hint="default"/>
        <w:lang w:val="id" w:eastAsia="en-US" w:bidi="ar-SA"/>
      </w:rPr>
    </w:lvl>
    <w:lvl w:ilvl="7" w:tplc="6E9A8102">
      <w:numFmt w:val="bullet"/>
      <w:lvlText w:val="•"/>
      <w:lvlJc w:val="left"/>
      <w:pPr>
        <w:ind w:left="6713" w:hanging="360"/>
      </w:pPr>
      <w:rPr>
        <w:rFonts w:hint="default"/>
        <w:lang w:val="id" w:eastAsia="en-US" w:bidi="ar-SA"/>
      </w:rPr>
    </w:lvl>
    <w:lvl w:ilvl="8" w:tplc="D116D1F8">
      <w:numFmt w:val="bullet"/>
      <w:lvlText w:val="•"/>
      <w:lvlJc w:val="left"/>
      <w:pPr>
        <w:ind w:left="768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5A3734B2"/>
    <w:multiLevelType w:val="hybridMultilevel"/>
    <w:tmpl w:val="BC7C7DD2"/>
    <w:lvl w:ilvl="0" w:tplc="4B7656A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B470BBF0">
      <w:numFmt w:val="bullet"/>
      <w:lvlText w:val="•"/>
      <w:lvlJc w:val="left"/>
      <w:pPr>
        <w:ind w:left="1311" w:hanging="360"/>
      </w:pPr>
      <w:rPr>
        <w:rFonts w:hint="default"/>
        <w:lang w:val="id" w:eastAsia="en-US" w:bidi="ar-SA"/>
      </w:rPr>
    </w:lvl>
    <w:lvl w:ilvl="2" w:tplc="6010A2B4">
      <w:numFmt w:val="bullet"/>
      <w:lvlText w:val="•"/>
      <w:lvlJc w:val="left"/>
      <w:pPr>
        <w:ind w:left="1803" w:hanging="360"/>
      </w:pPr>
      <w:rPr>
        <w:rFonts w:hint="default"/>
        <w:lang w:val="id" w:eastAsia="en-US" w:bidi="ar-SA"/>
      </w:rPr>
    </w:lvl>
    <w:lvl w:ilvl="3" w:tplc="5E542388">
      <w:numFmt w:val="bullet"/>
      <w:lvlText w:val="•"/>
      <w:lvlJc w:val="left"/>
      <w:pPr>
        <w:ind w:left="2294" w:hanging="360"/>
      </w:pPr>
      <w:rPr>
        <w:rFonts w:hint="default"/>
        <w:lang w:val="id" w:eastAsia="en-US" w:bidi="ar-SA"/>
      </w:rPr>
    </w:lvl>
    <w:lvl w:ilvl="4" w:tplc="9F622270">
      <w:numFmt w:val="bullet"/>
      <w:lvlText w:val="•"/>
      <w:lvlJc w:val="left"/>
      <w:pPr>
        <w:ind w:left="2786" w:hanging="360"/>
      </w:pPr>
      <w:rPr>
        <w:rFonts w:hint="default"/>
        <w:lang w:val="id" w:eastAsia="en-US" w:bidi="ar-SA"/>
      </w:rPr>
    </w:lvl>
    <w:lvl w:ilvl="5" w:tplc="6BA62D60">
      <w:numFmt w:val="bullet"/>
      <w:lvlText w:val="•"/>
      <w:lvlJc w:val="left"/>
      <w:pPr>
        <w:ind w:left="3277" w:hanging="360"/>
      </w:pPr>
      <w:rPr>
        <w:rFonts w:hint="default"/>
        <w:lang w:val="id" w:eastAsia="en-US" w:bidi="ar-SA"/>
      </w:rPr>
    </w:lvl>
    <w:lvl w:ilvl="6" w:tplc="12AA67A8">
      <w:numFmt w:val="bullet"/>
      <w:lvlText w:val="•"/>
      <w:lvlJc w:val="left"/>
      <w:pPr>
        <w:ind w:left="3769" w:hanging="360"/>
      </w:pPr>
      <w:rPr>
        <w:rFonts w:hint="default"/>
        <w:lang w:val="id" w:eastAsia="en-US" w:bidi="ar-SA"/>
      </w:rPr>
    </w:lvl>
    <w:lvl w:ilvl="7" w:tplc="39027EB8">
      <w:numFmt w:val="bullet"/>
      <w:lvlText w:val="•"/>
      <w:lvlJc w:val="left"/>
      <w:pPr>
        <w:ind w:left="4260" w:hanging="360"/>
      </w:pPr>
      <w:rPr>
        <w:rFonts w:hint="default"/>
        <w:lang w:val="id" w:eastAsia="en-US" w:bidi="ar-SA"/>
      </w:rPr>
    </w:lvl>
    <w:lvl w:ilvl="8" w:tplc="B762C240">
      <w:numFmt w:val="bullet"/>
      <w:lvlText w:val="•"/>
      <w:lvlJc w:val="left"/>
      <w:pPr>
        <w:ind w:left="475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6F7B14E1"/>
    <w:multiLevelType w:val="hybridMultilevel"/>
    <w:tmpl w:val="496AEACC"/>
    <w:lvl w:ilvl="0" w:tplc="3602326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3D8EF43E">
      <w:numFmt w:val="bullet"/>
      <w:lvlText w:val="•"/>
      <w:lvlJc w:val="left"/>
      <w:pPr>
        <w:ind w:left="1311" w:hanging="360"/>
      </w:pPr>
      <w:rPr>
        <w:rFonts w:hint="default"/>
        <w:lang w:val="id" w:eastAsia="en-US" w:bidi="ar-SA"/>
      </w:rPr>
    </w:lvl>
    <w:lvl w:ilvl="2" w:tplc="A7F85448">
      <w:numFmt w:val="bullet"/>
      <w:lvlText w:val="•"/>
      <w:lvlJc w:val="left"/>
      <w:pPr>
        <w:ind w:left="1803" w:hanging="360"/>
      </w:pPr>
      <w:rPr>
        <w:rFonts w:hint="default"/>
        <w:lang w:val="id" w:eastAsia="en-US" w:bidi="ar-SA"/>
      </w:rPr>
    </w:lvl>
    <w:lvl w:ilvl="3" w:tplc="A3BE4398">
      <w:numFmt w:val="bullet"/>
      <w:lvlText w:val="•"/>
      <w:lvlJc w:val="left"/>
      <w:pPr>
        <w:ind w:left="2294" w:hanging="360"/>
      </w:pPr>
      <w:rPr>
        <w:rFonts w:hint="default"/>
        <w:lang w:val="id" w:eastAsia="en-US" w:bidi="ar-SA"/>
      </w:rPr>
    </w:lvl>
    <w:lvl w:ilvl="4" w:tplc="71042250">
      <w:numFmt w:val="bullet"/>
      <w:lvlText w:val="•"/>
      <w:lvlJc w:val="left"/>
      <w:pPr>
        <w:ind w:left="2786" w:hanging="360"/>
      </w:pPr>
      <w:rPr>
        <w:rFonts w:hint="default"/>
        <w:lang w:val="id" w:eastAsia="en-US" w:bidi="ar-SA"/>
      </w:rPr>
    </w:lvl>
    <w:lvl w:ilvl="5" w:tplc="CD6E8B54">
      <w:numFmt w:val="bullet"/>
      <w:lvlText w:val="•"/>
      <w:lvlJc w:val="left"/>
      <w:pPr>
        <w:ind w:left="3277" w:hanging="360"/>
      </w:pPr>
      <w:rPr>
        <w:rFonts w:hint="default"/>
        <w:lang w:val="id" w:eastAsia="en-US" w:bidi="ar-SA"/>
      </w:rPr>
    </w:lvl>
    <w:lvl w:ilvl="6" w:tplc="C15A42DE">
      <w:numFmt w:val="bullet"/>
      <w:lvlText w:val="•"/>
      <w:lvlJc w:val="left"/>
      <w:pPr>
        <w:ind w:left="3769" w:hanging="360"/>
      </w:pPr>
      <w:rPr>
        <w:rFonts w:hint="default"/>
        <w:lang w:val="id" w:eastAsia="en-US" w:bidi="ar-SA"/>
      </w:rPr>
    </w:lvl>
    <w:lvl w:ilvl="7" w:tplc="CCF4517C">
      <w:numFmt w:val="bullet"/>
      <w:lvlText w:val="•"/>
      <w:lvlJc w:val="left"/>
      <w:pPr>
        <w:ind w:left="4260" w:hanging="360"/>
      </w:pPr>
      <w:rPr>
        <w:rFonts w:hint="default"/>
        <w:lang w:val="id" w:eastAsia="en-US" w:bidi="ar-SA"/>
      </w:rPr>
    </w:lvl>
    <w:lvl w:ilvl="8" w:tplc="98C429CE">
      <w:numFmt w:val="bullet"/>
      <w:lvlText w:val="•"/>
      <w:lvlJc w:val="left"/>
      <w:pPr>
        <w:ind w:left="4752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7C3F4B46"/>
    <w:multiLevelType w:val="hybridMultilevel"/>
    <w:tmpl w:val="F2DC7296"/>
    <w:lvl w:ilvl="0" w:tplc="637E50E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31A43F4">
      <w:numFmt w:val="bullet"/>
      <w:lvlText w:val="•"/>
      <w:lvlJc w:val="left"/>
      <w:pPr>
        <w:ind w:left="1311" w:hanging="360"/>
      </w:pPr>
      <w:rPr>
        <w:rFonts w:hint="default"/>
        <w:lang w:val="id" w:eastAsia="en-US" w:bidi="ar-SA"/>
      </w:rPr>
    </w:lvl>
    <w:lvl w:ilvl="2" w:tplc="3EC21E04">
      <w:numFmt w:val="bullet"/>
      <w:lvlText w:val="•"/>
      <w:lvlJc w:val="left"/>
      <w:pPr>
        <w:ind w:left="1803" w:hanging="360"/>
      </w:pPr>
      <w:rPr>
        <w:rFonts w:hint="default"/>
        <w:lang w:val="id" w:eastAsia="en-US" w:bidi="ar-SA"/>
      </w:rPr>
    </w:lvl>
    <w:lvl w:ilvl="3" w:tplc="F0987936">
      <w:numFmt w:val="bullet"/>
      <w:lvlText w:val="•"/>
      <w:lvlJc w:val="left"/>
      <w:pPr>
        <w:ind w:left="2294" w:hanging="360"/>
      </w:pPr>
      <w:rPr>
        <w:rFonts w:hint="default"/>
        <w:lang w:val="id" w:eastAsia="en-US" w:bidi="ar-SA"/>
      </w:rPr>
    </w:lvl>
    <w:lvl w:ilvl="4" w:tplc="A72265A8">
      <w:numFmt w:val="bullet"/>
      <w:lvlText w:val="•"/>
      <w:lvlJc w:val="left"/>
      <w:pPr>
        <w:ind w:left="2786" w:hanging="360"/>
      </w:pPr>
      <w:rPr>
        <w:rFonts w:hint="default"/>
        <w:lang w:val="id" w:eastAsia="en-US" w:bidi="ar-SA"/>
      </w:rPr>
    </w:lvl>
    <w:lvl w:ilvl="5" w:tplc="377E587A">
      <w:numFmt w:val="bullet"/>
      <w:lvlText w:val="•"/>
      <w:lvlJc w:val="left"/>
      <w:pPr>
        <w:ind w:left="3277" w:hanging="360"/>
      </w:pPr>
      <w:rPr>
        <w:rFonts w:hint="default"/>
        <w:lang w:val="id" w:eastAsia="en-US" w:bidi="ar-SA"/>
      </w:rPr>
    </w:lvl>
    <w:lvl w:ilvl="6" w:tplc="985A2AA6">
      <w:numFmt w:val="bullet"/>
      <w:lvlText w:val="•"/>
      <w:lvlJc w:val="left"/>
      <w:pPr>
        <w:ind w:left="3769" w:hanging="360"/>
      </w:pPr>
      <w:rPr>
        <w:rFonts w:hint="default"/>
        <w:lang w:val="id" w:eastAsia="en-US" w:bidi="ar-SA"/>
      </w:rPr>
    </w:lvl>
    <w:lvl w:ilvl="7" w:tplc="661E2C12">
      <w:numFmt w:val="bullet"/>
      <w:lvlText w:val="•"/>
      <w:lvlJc w:val="left"/>
      <w:pPr>
        <w:ind w:left="4260" w:hanging="360"/>
      </w:pPr>
      <w:rPr>
        <w:rFonts w:hint="default"/>
        <w:lang w:val="id" w:eastAsia="en-US" w:bidi="ar-SA"/>
      </w:rPr>
    </w:lvl>
    <w:lvl w:ilvl="8" w:tplc="27F41CE6">
      <w:numFmt w:val="bullet"/>
      <w:lvlText w:val="•"/>
      <w:lvlJc w:val="left"/>
      <w:pPr>
        <w:ind w:left="4752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7E0015F2"/>
    <w:multiLevelType w:val="hybridMultilevel"/>
    <w:tmpl w:val="2F180640"/>
    <w:lvl w:ilvl="0" w:tplc="1E9CACF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E167D56">
      <w:numFmt w:val="bullet"/>
      <w:lvlText w:val="•"/>
      <w:lvlJc w:val="left"/>
      <w:pPr>
        <w:ind w:left="1311" w:hanging="360"/>
      </w:pPr>
      <w:rPr>
        <w:rFonts w:hint="default"/>
        <w:lang w:val="id" w:eastAsia="en-US" w:bidi="ar-SA"/>
      </w:rPr>
    </w:lvl>
    <w:lvl w:ilvl="2" w:tplc="DF8A2EB6">
      <w:numFmt w:val="bullet"/>
      <w:lvlText w:val="•"/>
      <w:lvlJc w:val="left"/>
      <w:pPr>
        <w:ind w:left="1803" w:hanging="360"/>
      </w:pPr>
      <w:rPr>
        <w:rFonts w:hint="default"/>
        <w:lang w:val="id" w:eastAsia="en-US" w:bidi="ar-SA"/>
      </w:rPr>
    </w:lvl>
    <w:lvl w:ilvl="3" w:tplc="73F28460">
      <w:numFmt w:val="bullet"/>
      <w:lvlText w:val="•"/>
      <w:lvlJc w:val="left"/>
      <w:pPr>
        <w:ind w:left="2294" w:hanging="360"/>
      </w:pPr>
      <w:rPr>
        <w:rFonts w:hint="default"/>
        <w:lang w:val="id" w:eastAsia="en-US" w:bidi="ar-SA"/>
      </w:rPr>
    </w:lvl>
    <w:lvl w:ilvl="4" w:tplc="F09E83DC">
      <w:numFmt w:val="bullet"/>
      <w:lvlText w:val="•"/>
      <w:lvlJc w:val="left"/>
      <w:pPr>
        <w:ind w:left="2786" w:hanging="360"/>
      </w:pPr>
      <w:rPr>
        <w:rFonts w:hint="default"/>
        <w:lang w:val="id" w:eastAsia="en-US" w:bidi="ar-SA"/>
      </w:rPr>
    </w:lvl>
    <w:lvl w:ilvl="5" w:tplc="3766D264">
      <w:numFmt w:val="bullet"/>
      <w:lvlText w:val="•"/>
      <w:lvlJc w:val="left"/>
      <w:pPr>
        <w:ind w:left="3277" w:hanging="360"/>
      </w:pPr>
      <w:rPr>
        <w:rFonts w:hint="default"/>
        <w:lang w:val="id" w:eastAsia="en-US" w:bidi="ar-SA"/>
      </w:rPr>
    </w:lvl>
    <w:lvl w:ilvl="6" w:tplc="F3D4C184">
      <w:numFmt w:val="bullet"/>
      <w:lvlText w:val="•"/>
      <w:lvlJc w:val="left"/>
      <w:pPr>
        <w:ind w:left="3769" w:hanging="360"/>
      </w:pPr>
      <w:rPr>
        <w:rFonts w:hint="default"/>
        <w:lang w:val="id" w:eastAsia="en-US" w:bidi="ar-SA"/>
      </w:rPr>
    </w:lvl>
    <w:lvl w:ilvl="7" w:tplc="969A0D52">
      <w:numFmt w:val="bullet"/>
      <w:lvlText w:val="•"/>
      <w:lvlJc w:val="left"/>
      <w:pPr>
        <w:ind w:left="4260" w:hanging="360"/>
      </w:pPr>
      <w:rPr>
        <w:rFonts w:hint="default"/>
        <w:lang w:val="id" w:eastAsia="en-US" w:bidi="ar-SA"/>
      </w:rPr>
    </w:lvl>
    <w:lvl w:ilvl="8" w:tplc="45843980">
      <w:numFmt w:val="bullet"/>
      <w:lvlText w:val="•"/>
      <w:lvlJc w:val="left"/>
      <w:pPr>
        <w:ind w:left="4752" w:hanging="360"/>
      </w:pPr>
      <w:rPr>
        <w:rFonts w:hint="default"/>
        <w:lang w:val="id" w:eastAsia="en-US" w:bidi="ar-SA"/>
      </w:rPr>
    </w:lvl>
  </w:abstractNum>
  <w:num w:numId="1" w16cid:durableId="719131485">
    <w:abstractNumId w:val="6"/>
  </w:num>
  <w:num w:numId="2" w16cid:durableId="237596968">
    <w:abstractNumId w:val="1"/>
  </w:num>
  <w:num w:numId="3" w16cid:durableId="1748720253">
    <w:abstractNumId w:val="7"/>
  </w:num>
  <w:num w:numId="4" w16cid:durableId="266815203">
    <w:abstractNumId w:val="8"/>
  </w:num>
  <w:num w:numId="5" w16cid:durableId="1973291277">
    <w:abstractNumId w:val="3"/>
  </w:num>
  <w:num w:numId="6" w16cid:durableId="224878157">
    <w:abstractNumId w:val="5"/>
  </w:num>
  <w:num w:numId="7" w16cid:durableId="1724057283">
    <w:abstractNumId w:val="0"/>
  </w:num>
  <w:num w:numId="8" w16cid:durableId="515191486">
    <w:abstractNumId w:val="4"/>
  </w:num>
  <w:num w:numId="9" w16cid:durableId="1977024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266"/>
    <w:rsid w:val="005608C4"/>
    <w:rsid w:val="00812266"/>
    <w:rsid w:val="008F244E"/>
    <w:rsid w:val="00B518BC"/>
    <w:rsid w:val="00D64AAE"/>
    <w:rsid w:val="00D8794B"/>
    <w:rsid w:val="00FD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7BE070"/>
  <w15:docId w15:val="{845B6AB0-E7DD-48DD-80EA-36C1F051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427" w:hanging="30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11" w:lineRule="exact"/>
      <w:ind w:left="20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7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08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8C4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5608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8C4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()</vt:lpstr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</dc:title>
  <dc:creator>()</dc:creator>
  <cp:keywords>()</cp:keywords>
  <cp:lastModifiedBy>Muhammad Amin Iqbaal Alam</cp:lastModifiedBy>
  <cp:revision>2</cp:revision>
  <dcterms:created xsi:type="dcterms:W3CDTF">2022-12-03T23:54:00Z</dcterms:created>
  <dcterms:modified xsi:type="dcterms:W3CDTF">2022-12-04T00:49:00Z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2015-08-29T00:00:00Z</vt:filetime>
  </property>
  <property fmtid="{D5CDD505-2E9C-101B-9397-08002B2CF9AE}" pid="3" name="Creator">
    <vt:lpwstr>()</vt:lpwstr>
  </property>
  <property fmtid="{D5CDD505-2E9C-101B-9397-08002B2CF9AE}" pid="4" name="LastSaved">
    <vt:filetime>2022-12-03T00:00:00Z</vt:filetime>
  </property>
</Properties>
</file>